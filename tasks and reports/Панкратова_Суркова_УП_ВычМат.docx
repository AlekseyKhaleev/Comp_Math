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CBBE" w14:textId="77777777" w:rsidR="006243E8" w:rsidRPr="006243E8" w:rsidRDefault="006243E8" w:rsidP="006243E8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243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МИНИСТЕРСТВО НАУКИ И ВЫСШЕГО ОБРАЗОВАНИЯ </w:t>
      </w:r>
    </w:p>
    <w:p w14:paraId="52B715C2" w14:textId="77777777" w:rsidR="006243E8" w:rsidRPr="006243E8" w:rsidRDefault="006243E8" w:rsidP="006243E8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243E8">
        <w:rPr>
          <w:rFonts w:ascii="Times New Roman" w:eastAsia="Times New Roman" w:hAnsi="Times New Roman" w:cs="Times New Roman"/>
          <w:sz w:val="26"/>
          <w:szCs w:val="26"/>
          <w:lang w:eastAsia="ru-RU"/>
        </w:rPr>
        <w:t>РОССИЙСКОЙ ФЕДЕРАЦИИ</w:t>
      </w:r>
    </w:p>
    <w:p w14:paraId="54CA963B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F23EB4" w14:textId="77777777" w:rsidR="006243E8" w:rsidRPr="006243E8" w:rsidRDefault="006243E8" w:rsidP="00624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243E8">
        <w:rPr>
          <w:rFonts w:ascii="Times New Roman" w:eastAsia="Times New Roman" w:hAnsi="Times New Roman" w:cs="Times New Roman"/>
          <w:sz w:val="26"/>
          <w:szCs w:val="26"/>
          <w:lang w:eastAsia="ru-RU"/>
        </w:rPr>
        <w:t>ФЕДЕРАЛЬНОЕ ГОСУДАРСТВЕННОЕ БЮДЖЕТНОЕ</w:t>
      </w:r>
    </w:p>
    <w:p w14:paraId="0AC58E51" w14:textId="698D9B54" w:rsidR="006243E8" w:rsidRPr="006243E8" w:rsidRDefault="006243E8" w:rsidP="00624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243E8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ОБРАЗОВАТЕЛЬНОЕ УЧРЕЖДЕНИЕ</w:t>
      </w:r>
      <w:r w:rsidR="001C481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243E8">
        <w:rPr>
          <w:rFonts w:ascii="Times New Roman" w:eastAsia="Times New Roman" w:hAnsi="Times New Roman" w:cs="Times New Roman"/>
          <w:sz w:val="26"/>
          <w:szCs w:val="26"/>
          <w:lang w:eastAsia="ru-RU"/>
        </w:rPr>
        <w:t>ВЫСШЕГО ОБРАЗОВАНИЯ</w:t>
      </w:r>
    </w:p>
    <w:p w14:paraId="57F161BC" w14:textId="77777777" w:rsidR="006243E8" w:rsidRPr="006243E8" w:rsidRDefault="006243E8" w:rsidP="00624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243E8">
        <w:rPr>
          <w:rFonts w:ascii="Times New Roman" w:eastAsia="Times New Roman" w:hAnsi="Times New Roman" w:cs="Times New Roman"/>
          <w:sz w:val="26"/>
          <w:szCs w:val="26"/>
          <w:lang w:eastAsia="ru-RU"/>
        </w:rPr>
        <w:t>«НИЖЕГОРОДСКИЙ ГОСУДАРСТВЕННЫЙ ТЕХНИЧЕСКИЙ</w:t>
      </w:r>
    </w:p>
    <w:p w14:paraId="623F5EDC" w14:textId="77777777" w:rsidR="006243E8" w:rsidRPr="006243E8" w:rsidRDefault="006243E8" w:rsidP="00624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243E8">
        <w:rPr>
          <w:rFonts w:ascii="Times New Roman" w:eastAsia="Times New Roman" w:hAnsi="Times New Roman" w:cs="Times New Roman"/>
          <w:sz w:val="26"/>
          <w:szCs w:val="26"/>
          <w:lang w:eastAsia="ru-RU"/>
        </w:rPr>
        <w:t>УНИВЕРСИТЕТ им. Р. Е. АЛЕКСЕЕВА»</w:t>
      </w:r>
    </w:p>
    <w:p w14:paraId="3426F78A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F325E6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01CE4E" w14:textId="788CE497" w:rsid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2A7774" w14:textId="08358E10" w:rsidR="001C4813" w:rsidRDefault="001C4813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7A507" w14:textId="77777777" w:rsidR="001C4813" w:rsidRPr="006243E8" w:rsidRDefault="001C4813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5479CE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D183DD" w14:textId="1000E4AB" w:rsidR="006243E8" w:rsidRPr="006243E8" w:rsidRDefault="003165C0" w:rsidP="006243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А.З.</w:t>
      </w:r>
      <w:r w:rsidRPr="006243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ПАНКРАТОВА</w:t>
      </w:r>
      <w:r w:rsidR="006243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А.С. СУРКОВА</w:t>
      </w:r>
    </w:p>
    <w:p w14:paraId="53BC9FAF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46D3B8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4F6D5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EE440A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B4F460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0FB7F4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10E482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1B1309" w14:textId="77777777" w:rsidR="006243E8" w:rsidRPr="006243E8" w:rsidRDefault="006243E8" w:rsidP="00624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ВЫЧИСЛИТЕЛЬНАЯ МАТЕМАТИКА</w:t>
      </w:r>
    </w:p>
    <w:p w14:paraId="5AB628DE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4ABC5F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293551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F5618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C69F3F" w14:textId="6EDDEE8F" w:rsidR="006243E8" w:rsidRPr="006243E8" w:rsidRDefault="006243E8" w:rsidP="006243E8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6243E8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Рекомендовано </w:t>
      </w:r>
      <w:r w:rsidR="001C4813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У</w:t>
      </w:r>
      <w:r w:rsidRPr="006243E8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чёным советом Нижегородского </w:t>
      </w:r>
      <w:r w:rsidRPr="006243E8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br/>
        <w:t xml:space="preserve">государственного технического университета им. Р. Е. Алексеева </w:t>
      </w:r>
      <w:r w:rsidRPr="006243E8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br/>
        <w:t xml:space="preserve">в качестве учебного пособия для бакалавров </w:t>
      </w:r>
      <w:r w:rsidRPr="006243E8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br/>
        <w:t>по направлению 09.03.01 «Информатика и вычислительная техника»</w:t>
      </w:r>
    </w:p>
    <w:p w14:paraId="24D82D7F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56337C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01E76D" w14:textId="77777777" w:rsidR="006243E8" w:rsidRPr="006243E8" w:rsidRDefault="006243E8" w:rsidP="006243E8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6181019" w14:textId="77777777" w:rsidR="006243E8" w:rsidRPr="006243E8" w:rsidRDefault="006243E8" w:rsidP="006243E8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42E5E35" w14:textId="77777777" w:rsidR="006243E8" w:rsidRPr="006243E8" w:rsidRDefault="006243E8" w:rsidP="006243E8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1E0E9E7" w14:textId="77777777" w:rsidR="006243E8" w:rsidRPr="006243E8" w:rsidRDefault="006243E8" w:rsidP="006243E8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C7A03CE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FF0DB36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6169D9A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CA907DE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B9FB135" w14:textId="19A2AD46" w:rsid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0DE24F5" w14:textId="77777777" w:rsidR="001C4813" w:rsidRPr="006243E8" w:rsidRDefault="001C4813" w:rsidP="006243E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85E04C2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9E983C2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E7077EE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BB59FC1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1BE9517" w14:textId="6321956D" w:rsidR="006243E8" w:rsidRPr="006243E8" w:rsidRDefault="00B97D22" w:rsidP="006243E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286DA5" wp14:editId="67C3F1D6">
                <wp:simplePos x="0" y="0"/>
                <wp:positionH relativeFrom="column">
                  <wp:posOffset>3677920</wp:posOffset>
                </wp:positionH>
                <wp:positionV relativeFrom="paragraph">
                  <wp:posOffset>10039350</wp:posOffset>
                </wp:positionV>
                <wp:extent cx="225425" cy="367665"/>
                <wp:effectExtent l="10795" t="9525" r="11430" b="1333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5CD19" id="Прямоугольник 2" o:spid="_x0000_s1026" style="position:absolute;margin-left:289.6pt;margin-top:790.5pt;width:17.75pt;height:28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" strokecolor="white"/>
            </w:pict>
          </mc:Fallback>
        </mc:AlternateContent>
      </w:r>
    </w:p>
    <w:p w14:paraId="676A755C" w14:textId="77777777" w:rsidR="006243E8" w:rsidRPr="006243E8" w:rsidRDefault="006243E8" w:rsidP="006243E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A253ABC" w14:textId="485A75E3" w:rsidR="006243E8" w:rsidRPr="006243E8" w:rsidRDefault="006243E8" w:rsidP="00624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6243E8">
        <w:rPr>
          <w:rFonts w:ascii="Times New Roman" w:eastAsia="Times New Roman" w:hAnsi="Times New Roman" w:cs="Times New Roman"/>
          <w:sz w:val="30"/>
          <w:szCs w:val="30"/>
          <w:lang w:eastAsia="ru-RU"/>
        </w:rPr>
        <w:t>Нижний</w:t>
      </w:r>
      <w:r w:rsidRPr="00BC178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6243E8">
        <w:rPr>
          <w:rFonts w:ascii="Times New Roman" w:eastAsia="Times New Roman" w:hAnsi="Times New Roman" w:cs="Times New Roman"/>
          <w:sz w:val="30"/>
          <w:szCs w:val="30"/>
          <w:lang w:eastAsia="ru-RU"/>
        </w:rPr>
        <w:t>Новгород</w:t>
      </w:r>
      <w:r w:rsidRPr="00BC178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202</w:t>
      </w:r>
      <w:r w:rsidR="000E290A">
        <w:rPr>
          <w:rFonts w:ascii="Times New Roman" w:eastAsia="Times New Roman" w:hAnsi="Times New Roman" w:cs="Times New Roman"/>
          <w:sz w:val="30"/>
          <w:szCs w:val="30"/>
          <w:lang w:eastAsia="ru-RU"/>
        </w:rPr>
        <w:t>3</w:t>
      </w:r>
    </w:p>
    <w:p w14:paraId="014B4938" w14:textId="1AD2EFE7" w:rsidR="006243E8" w:rsidRPr="00BC178F" w:rsidRDefault="00226E66" w:rsidP="0062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DDC1FA" wp14:editId="294A1EB3">
                <wp:simplePos x="0" y="0"/>
                <wp:positionH relativeFrom="margin">
                  <wp:align>center</wp:align>
                </wp:positionH>
                <wp:positionV relativeFrom="paragraph">
                  <wp:posOffset>206375</wp:posOffset>
                </wp:positionV>
                <wp:extent cx="225425" cy="367665"/>
                <wp:effectExtent l="0" t="0" r="22225" b="1333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D1638" id="Прямоугольник 9" o:spid="_x0000_s1026" style="position:absolute;margin-left:0;margin-top:16.25pt;width:17.75pt;height:28.9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" strokecolor="white">
                <w10:wrap anchorx="margin"/>
              </v:rect>
            </w:pict>
          </mc:Fallback>
        </mc:AlternateContent>
      </w:r>
    </w:p>
    <w:p w14:paraId="357727A2" w14:textId="77777777" w:rsidR="00226E66" w:rsidRPr="00BC178F" w:rsidRDefault="00226E66" w:rsidP="00226E66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F1EBC2" wp14:editId="77EE43AB">
                <wp:simplePos x="0" y="0"/>
                <wp:positionH relativeFrom="column">
                  <wp:posOffset>3677920</wp:posOffset>
                </wp:positionH>
                <wp:positionV relativeFrom="paragraph">
                  <wp:posOffset>10039350</wp:posOffset>
                </wp:positionV>
                <wp:extent cx="225425" cy="367665"/>
                <wp:effectExtent l="10795" t="9525" r="11430" b="1333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A56DC" id="Прямоугольник 3" o:spid="_x0000_s1026" style="position:absolute;margin-left:289.6pt;margin-top:790.5pt;width:17.75pt;height:2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" strokecolor="white"/>
            </w:pict>
          </mc:Fallback>
        </mc:AlternateContent>
      </w:r>
      <w:proofErr w:type="gramStart"/>
      <w:r w:rsidRPr="006243E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УДК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</w:t>
      </w:r>
      <w:r w:rsidRPr="00BC178F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519</w:t>
      </w:r>
      <w:r w:rsidRPr="00BC178F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6</w:t>
      </w:r>
      <w:proofErr w:type="gramEnd"/>
    </w:p>
    <w:p w14:paraId="373835D0" w14:textId="77777777" w:rsidR="00226E66" w:rsidRPr="006243E8" w:rsidRDefault="00226E66" w:rsidP="00226E66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proofErr w:type="gramStart"/>
      <w:r w:rsidRPr="006243E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ББК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</w:t>
      </w:r>
      <w:r w:rsidRPr="00BC178F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22.19</w:t>
      </w:r>
      <w:proofErr w:type="gramEnd"/>
    </w:p>
    <w:p w14:paraId="02753CBD" w14:textId="77777777" w:rsidR="00226E66" w:rsidRPr="006243E8" w:rsidRDefault="00226E66" w:rsidP="00226E66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BC178F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П </w:t>
      </w:r>
      <w:r w:rsidRPr="00BC178F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163</w:t>
      </w:r>
      <w:proofErr w:type="gramEnd"/>
    </w:p>
    <w:p w14:paraId="66A7DFC5" w14:textId="77777777" w:rsidR="00226E66" w:rsidRDefault="00226E66" w:rsidP="00226E6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514082DA" w14:textId="77777777" w:rsidR="00226E66" w:rsidRPr="00BC178F" w:rsidRDefault="00226E66" w:rsidP="00226E6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32E8C076" w14:textId="77777777" w:rsidR="00226E66" w:rsidRPr="00B97D22" w:rsidRDefault="00226E66" w:rsidP="00226E6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B97D22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Рецензенты:</w:t>
      </w:r>
    </w:p>
    <w:p w14:paraId="262C2B7C" w14:textId="77777777" w:rsidR="00226E66" w:rsidRPr="00B97D22" w:rsidRDefault="00226E66" w:rsidP="00226E6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1C4813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доктор технических наук, профессор</w:t>
      </w:r>
      <w:r w:rsidRPr="00B97D22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proofErr w:type="spellStart"/>
      <w:r w:rsidRPr="00B97D22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Ю.С.Федосенко</w:t>
      </w:r>
      <w:proofErr w:type="spellEnd"/>
      <w:r w:rsidRPr="00B97D22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,</w:t>
      </w:r>
    </w:p>
    <w:p w14:paraId="078D0BDE" w14:textId="77777777" w:rsidR="00226E66" w:rsidRPr="006243E8" w:rsidRDefault="00226E66" w:rsidP="00226E66">
      <w:pPr>
        <w:spacing w:after="80" w:line="240" w:lineRule="auto"/>
        <w:jc w:val="center"/>
        <w:rPr>
          <w:rFonts w:ascii="Times New Roman" w:eastAsia="Times New Roman" w:hAnsi="Times New Roman" w:cs="Times New Roman"/>
          <w:spacing w:val="76"/>
          <w:sz w:val="30"/>
          <w:szCs w:val="30"/>
          <w:lang w:eastAsia="ru-RU"/>
        </w:rPr>
      </w:pPr>
      <w:r w:rsidRPr="001C4813">
        <w:rPr>
          <w:rFonts w:ascii="Times New Roman" w:eastAsia="Times New Roman" w:hAnsi="Times New Roman" w:cs="Times New Roman"/>
          <w:iCs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7014B" wp14:editId="43E94BA0">
                <wp:simplePos x="0" y="0"/>
                <wp:positionH relativeFrom="column">
                  <wp:posOffset>3677920</wp:posOffset>
                </wp:positionH>
                <wp:positionV relativeFrom="paragraph">
                  <wp:posOffset>10039350</wp:posOffset>
                </wp:positionV>
                <wp:extent cx="225425" cy="367665"/>
                <wp:effectExtent l="10795" t="9525" r="11430" b="1333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CF2BC" id="Прямоугольник 1" o:spid="_x0000_s1026" style="position:absolute;margin-left:289.6pt;margin-top:790.5pt;width:17.75pt;height:28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" strokecolor="white"/>
            </w:pict>
          </mc:Fallback>
        </mc:AlternateContent>
      </w:r>
      <w:r w:rsidRPr="001C4813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доктор технических наук, доцент</w:t>
      </w:r>
      <w:r w:rsidRPr="00B97D22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proofErr w:type="spellStart"/>
      <w:r w:rsidRPr="00B97D22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Н.В.Старостин</w:t>
      </w:r>
      <w:proofErr w:type="spellEnd"/>
    </w:p>
    <w:p w14:paraId="490CF2A1" w14:textId="77777777" w:rsidR="00226E66" w:rsidRPr="006243E8" w:rsidRDefault="00226E66" w:rsidP="00226E6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10C4E00F" w14:textId="77777777" w:rsidR="00226E66" w:rsidRPr="006243E8" w:rsidRDefault="00226E66" w:rsidP="00226E66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6243E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Панкратова 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А.З</w:t>
      </w:r>
      <w:r w:rsidRPr="006243E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, Суркова А.С.</w:t>
      </w:r>
    </w:p>
    <w:p w14:paraId="6BD4638F" w14:textId="04EB95AC" w:rsidR="00226E66" w:rsidRPr="006243E8" w:rsidRDefault="00226E66" w:rsidP="00226E66">
      <w:pPr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П 163</w:t>
      </w:r>
      <w:r w:rsidRPr="006243E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Вычислительная математика</w:t>
      </w:r>
      <w:r w:rsidRPr="006243E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:</w:t>
      </w:r>
      <w:r w:rsidRPr="006243E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учеб. пособие /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А.З. Панкратова,</w:t>
      </w:r>
      <w:r w:rsidRPr="0000490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А.С. Суркова</w:t>
      </w:r>
      <w:r w:rsidRPr="006243E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; </w:t>
      </w:r>
      <w:proofErr w:type="spellStart"/>
      <w:r w:rsidRPr="006243E8">
        <w:rPr>
          <w:rFonts w:ascii="Times New Roman" w:eastAsia="Times New Roman" w:hAnsi="Times New Roman" w:cs="Times New Roman"/>
          <w:sz w:val="30"/>
          <w:szCs w:val="30"/>
          <w:lang w:eastAsia="ru-RU"/>
        </w:rPr>
        <w:t>Нижегород</w:t>
      </w:r>
      <w:proofErr w:type="spellEnd"/>
      <w:r w:rsidRPr="006243E8">
        <w:rPr>
          <w:rFonts w:ascii="Times New Roman" w:eastAsia="Times New Roman" w:hAnsi="Times New Roman" w:cs="Times New Roman"/>
          <w:sz w:val="30"/>
          <w:szCs w:val="30"/>
          <w:lang w:eastAsia="ru-RU"/>
        </w:rPr>
        <w:t>. гос. техн. ун-т им. Р.Е. Алексеева. – Нижний Новгород, 202</w:t>
      </w:r>
      <w:r w:rsidR="002A10DA">
        <w:rPr>
          <w:rFonts w:ascii="Times New Roman" w:eastAsia="Times New Roman" w:hAnsi="Times New Roman" w:cs="Times New Roman"/>
          <w:sz w:val="30"/>
          <w:szCs w:val="30"/>
          <w:lang w:eastAsia="ru-RU"/>
        </w:rPr>
        <w:t>3</w:t>
      </w:r>
      <w:r w:rsidRPr="006243E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– </w:t>
      </w:r>
      <w:r w:rsidRPr="00DB738A">
        <w:rPr>
          <w:rFonts w:ascii="Times New Roman" w:eastAsia="Times New Roman" w:hAnsi="Times New Roman" w:cs="Times New Roman"/>
          <w:sz w:val="30"/>
          <w:szCs w:val="30"/>
          <w:lang w:eastAsia="ru-RU"/>
        </w:rPr>
        <w:t>8</w:t>
      </w:r>
      <w:r w:rsidR="002A10DA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Pr="006243E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с.</w:t>
      </w:r>
    </w:p>
    <w:p w14:paraId="4DFC430F" w14:textId="77777777" w:rsidR="00226E66" w:rsidRPr="006243E8" w:rsidRDefault="00226E66" w:rsidP="00226E6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61A575AE" w14:textId="4BE5D178" w:rsidR="00226E66" w:rsidRPr="006243E8" w:rsidRDefault="00226E66" w:rsidP="00226E66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6243E8"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>ISBN</w:t>
      </w:r>
      <w:r w:rsidRPr="006243E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978-5-</w:t>
      </w:r>
      <w:r w:rsidRPr="002A10D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502-</w:t>
      </w:r>
      <w:r w:rsidR="002A10DA" w:rsidRPr="002A10D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675</w:t>
      </w:r>
      <w:r w:rsidRPr="002A10D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-</w:t>
      </w:r>
      <w:r w:rsidR="002A10D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5</w:t>
      </w:r>
    </w:p>
    <w:p w14:paraId="23A08F3F" w14:textId="77777777" w:rsidR="00226E66" w:rsidRPr="006243E8" w:rsidRDefault="00226E66" w:rsidP="00226E6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61A4211A" w14:textId="5D1BBE9F" w:rsidR="00226E66" w:rsidRDefault="002A10DA" w:rsidP="00226E66">
      <w:p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</w:t>
      </w:r>
      <w:r w:rsidR="00226E66" w:rsidRPr="006877FF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ассм</w:t>
      </w:r>
      <w:r w:rsidR="00226E66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226E66" w:rsidRPr="006877FF">
        <w:rPr>
          <w:rFonts w:ascii="Times New Roman" w:eastAsia="Times New Roman" w:hAnsi="Times New Roman" w:cs="Times New Roman"/>
          <w:sz w:val="26"/>
          <w:szCs w:val="26"/>
          <w:lang w:eastAsia="ru-RU"/>
        </w:rPr>
        <w:t>тр</w:t>
      </w:r>
      <w:r w:rsidR="00226E6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ены </w:t>
      </w:r>
      <w:r w:rsidR="00226E66" w:rsidRPr="006877FF">
        <w:rPr>
          <w:rFonts w:ascii="Times New Roman" w:eastAsia="Times New Roman" w:hAnsi="Times New Roman" w:cs="Times New Roman"/>
          <w:sz w:val="26"/>
          <w:szCs w:val="26"/>
          <w:lang w:eastAsia="ru-RU"/>
        </w:rPr>
        <w:t>базовые категории курса «Вычислительная математика»</w:t>
      </w:r>
      <w:r w:rsidR="00226E6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226E66" w:rsidRPr="006877FF">
        <w:rPr>
          <w:rFonts w:ascii="Times New Roman" w:eastAsia="Times New Roman" w:hAnsi="Times New Roman" w:cs="Times New Roman"/>
          <w:sz w:val="26"/>
          <w:szCs w:val="26"/>
          <w:lang w:eastAsia="ru-RU"/>
        </w:rPr>
        <w:t>изл</w:t>
      </w:r>
      <w:r w:rsidR="00226E66">
        <w:rPr>
          <w:rFonts w:ascii="Times New Roman" w:eastAsia="Times New Roman" w:hAnsi="Times New Roman" w:cs="Times New Roman"/>
          <w:sz w:val="26"/>
          <w:szCs w:val="26"/>
          <w:lang w:eastAsia="ru-RU"/>
        </w:rPr>
        <w:t>ожены</w:t>
      </w:r>
      <w:r w:rsidR="00226E66" w:rsidRPr="006877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основные понятия, формулы и алгоритмы.</w:t>
      </w:r>
      <w:r w:rsidR="00226E66" w:rsidRPr="006243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26E66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Рассмотрены методы решения уравнений и систем, решения задач аппроксимации, численного интегрирования и дифференцирования. По каждой теме приведены контрольные вопросы и задачи для самостоятельного решения.</w:t>
      </w:r>
    </w:p>
    <w:p w14:paraId="7096CBA4" w14:textId="1F560066" w:rsidR="00226E66" w:rsidRDefault="002A10DA" w:rsidP="00226E66">
      <w:p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="00226E66" w:rsidRPr="006877F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редназначено для студентов</w:t>
      </w:r>
      <w:r w:rsidR="00226E6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обучающихся по </w:t>
      </w:r>
      <w:r w:rsidR="00226E66" w:rsidRPr="006877F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направлени</w:t>
      </w:r>
      <w:r w:rsidR="00226E66">
        <w:rPr>
          <w:rFonts w:ascii="Times New Roman" w:eastAsia="Times New Roman" w:hAnsi="Times New Roman" w:cs="Times New Roman"/>
          <w:sz w:val="26"/>
          <w:szCs w:val="26"/>
          <w:lang w:eastAsia="ru-RU"/>
        </w:rPr>
        <w:t>ю «Информатика и вычислительная техника», а также студентов других направлений и специальностей, изуч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ающих</w:t>
      </w:r>
      <w:r w:rsidR="00226E6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дисциплины «Вычислительная математика», «</w:t>
      </w:r>
      <w:r w:rsidR="00226E66" w:rsidRPr="00B37767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Численные методы</w:t>
      </w:r>
      <w:r w:rsidR="00226E66">
        <w:rPr>
          <w:rFonts w:ascii="Times New Roman" w:eastAsia="Times New Roman" w:hAnsi="Times New Roman" w:cs="Times New Roman"/>
          <w:sz w:val="26"/>
          <w:szCs w:val="26"/>
          <w:lang w:eastAsia="ru-RU"/>
        </w:rPr>
        <w:t>».</w:t>
      </w:r>
    </w:p>
    <w:p w14:paraId="640F53AD" w14:textId="77777777" w:rsidR="00226E66" w:rsidRPr="006243E8" w:rsidRDefault="00226E66" w:rsidP="00226E66">
      <w:p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B0A12DA" w14:textId="77777777" w:rsidR="00226E66" w:rsidRPr="006243E8" w:rsidRDefault="00226E66" w:rsidP="00226E6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0C820A78" w14:textId="5AB4004A" w:rsidR="00226E66" w:rsidRPr="006243E8" w:rsidRDefault="00226E66" w:rsidP="00226E66">
      <w:pPr>
        <w:spacing w:after="0" w:line="240" w:lineRule="auto"/>
        <w:ind w:firstLine="141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7D596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Рис. </w:t>
      </w:r>
      <w:r w:rsidR="007D596F" w:rsidRPr="007D596F">
        <w:rPr>
          <w:rFonts w:ascii="Times New Roman" w:eastAsia="Times New Roman" w:hAnsi="Times New Roman" w:cs="Times New Roman"/>
          <w:sz w:val="30"/>
          <w:szCs w:val="30"/>
          <w:lang w:eastAsia="ru-RU"/>
        </w:rPr>
        <w:t>3</w:t>
      </w:r>
      <w:r w:rsidRPr="007D596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Табл. </w:t>
      </w:r>
      <w:r w:rsidR="007D596F" w:rsidRPr="007D596F">
        <w:rPr>
          <w:rFonts w:ascii="Times New Roman" w:eastAsia="Times New Roman" w:hAnsi="Times New Roman" w:cs="Times New Roman"/>
          <w:sz w:val="30"/>
          <w:szCs w:val="30"/>
          <w:lang w:eastAsia="ru-RU"/>
        </w:rPr>
        <w:t>14</w:t>
      </w:r>
      <w:r w:rsidRPr="007D596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  <w:proofErr w:type="spellStart"/>
      <w:r w:rsidRPr="007D596F">
        <w:rPr>
          <w:rFonts w:ascii="Times New Roman" w:eastAsia="Times New Roman" w:hAnsi="Times New Roman" w:cs="Times New Roman"/>
          <w:sz w:val="30"/>
          <w:szCs w:val="30"/>
          <w:lang w:eastAsia="ru-RU"/>
        </w:rPr>
        <w:t>Библиогр</w:t>
      </w:r>
      <w:proofErr w:type="spellEnd"/>
      <w:r w:rsidRPr="007D596F">
        <w:rPr>
          <w:rFonts w:ascii="Times New Roman" w:eastAsia="Times New Roman" w:hAnsi="Times New Roman" w:cs="Times New Roman"/>
          <w:sz w:val="30"/>
          <w:szCs w:val="30"/>
          <w:lang w:eastAsia="ru-RU"/>
        </w:rPr>
        <w:t>.: 23 назв.</w:t>
      </w:r>
    </w:p>
    <w:p w14:paraId="73D845D4" w14:textId="77777777" w:rsidR="00226E66" w:rsidRPr="006243E8" w:rsidRDefault="00226E66" w:rsidP="00226E66">
      <w:pPr>
        <w:spacing w:after="0" w:line="240" w:lineRule="auto"/>
        <w:ind w:firstLine="141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4AFBC49C" w14:textId="77777777" w:rsidR="00226E66" w:rsidRPr="006243E8" w:rsidRDefault="00226E66" w:rsidP="00226E66">
      <w:pPr>
        <w:spacing w:after="0" w:line="240" w:lineRule="auto"/>
        <w:ind w:firstLine="141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37B27268" w14:textId="77777777" w:rsidR="00226E66" w:rsidRPr="006243E8" w:rsidRDefault="00226E66" w:rsidP="00226E66">
      <w:pPr>
        <w:spacing w:after="0" w:line="240" w:lineRule="auto"/>
        <w:ind w:right="-1" w:firstLine="7088"/>
        <w:jc w:val="right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6243E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УДК 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519.6</w:t>
      </w:r>
    </w:p>
    <w:p w14:paraId="53DBE289" w14:textId="77777777" w:rsidR="00226E66" w:rsidRPr="006243E8" w:rsidRDefault="00226E66" w:rsidP="00226E66">
      <w:pPr>
        <w:spacing w:after="0" w:line="240" w:lineRule="auto"/>
        <w:ind w:right="-1" w:firstLine="7088"/>
        <w:jc w:val="right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6243E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ББК 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22.19</w:t>
      </w:r>
    </w:p>
    <w:p w14:paraId="358E8B0B" w14:textId="0F435F2B" w:rsidR="00226E66" w:rsidRDefault="00226E66" w:rsidP="00226E66">
      <w:pPr>
        <w:rPr>
          <w:rFonts w:ascii="Times New Roman" w:hAnsi="Times New Roman" w:cs="Times New Roman"/>
          <w:sz w:val="30"/>
          <w:szCs w:val="30"/>
        </w:rPr>
      </w:pPr>
    </w:p>
    <w:p w14:paraId="387906B4" w14:textId="77777777" w:rsidR="00226E66" w:rsidRDefault="00226E66" w:rsidP="00226E66">
      <w:pPr>
        <w:rPr>
          <w:rFonts w:ascii="Times New Roman" w:hAnsi="Times New Roman" w:cs="Times New Roman"/>
          <w:sz w:val="30"/>
          <w:szCs w:val="30"/>
        </w:rPr>
      </w:pPr>
    </w:p>
    <w:p w14:paraId="0B840F6C" w14:textId="661D5E3F" w:rsidR="00226E66" w:rsidRPr="006243E8" w:rsidRDefault="00226E66" w:rsidP="00226E6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07077F" wp14:editId="41924023">
                <wp:simplePos x="0" y="0"/>
                <wp:positionH relativeFrom="margin">
                  <wp:align>center</wp:align>
                </wp:positionH>
                <wp:positionV relativeFrom="paragraph">
                  <wp:posOffset>1497965</wp:posOffset>
                </wp:positionV>
                <wp:extent cx="225425" cy="367665"/>
                <wp:effectExtent l="0" t="0" r="22225" b="1333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CC562" id="Прямоугольник 10" o:spid="_x0000_s1026" style="position:absolute;margin-left:0;margin-top:117.95pt;width:17.75pt;height:28.9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" strokecolor="white">
                <w10:wrap anchorx="margin"/>
              </v:rect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6"/>
        <w:gridCol w:w="4962"/>
      </w:tblGrid>
      <w:tr w:rsidR="00226E66" w:rsidRPr="006243E8" w14:paraId="67629B6F" w14:textId="77777777" w:rsidTr="00A51DD6">
        <w:tc>
          <w:tcPr>
            <w:tcW w:w="4676" w:type="dxa"/>
          </w:tcPr>
          <w:p w14:paraId="64504B12" w14:textId="01602656" w:rsidR="00226E66" w:rsidRPr="006243E8" w:rsidRDefault="00226E66" w:rsidP="00A5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6243E8"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 w:eastAsia="ru-RU"/>
              </w:rPr>
              <w:t>ISBN</w:t>
            </w:r>
            <w:r w:rsidRPr="006243E8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978-5-502-</w:t>
            </w:r>
            <w:r w:rsidR="002A10DA" w:rsidRPr="002A10DA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675-</w:t>
            </w:r>
            <w:r w:rsidR="002A10DA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5</w:t>
            </w:r>
          </w:p>
        </w:tc>
        <w:tc>
          <w:tcPr>
            <w:tcW w:w="4962" w:type="dxa"/>
          </w:tcPr>
          <w:p w14:paraId="775CCB26" w14:textId="77777777" w:rsidR="00226E66" w:rsidRPr="006243E8" w:rsidRDefault="00226E66" w:rsidP="00A51DD6">
            <w:p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6243E8">
              <w:rPr>
                <w:rFonts w:ascii="Symbol" w:eastAsia="Times New Roman" w:hAnsi="Symbol" w:cs="Times New Roman"/>
                <w:b/>
                <w:sz w:val="30"/>
                <w:szCs w:val="30"/>
                <w:lang w:eastAsia="ru-RU"/>
              </w:rPr>
              <w:t></w:t>
            </w:r>
            <w:r w:rsidRPr="006243E8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 xml:space="preserve"> Нижегородский государственный технический университет </w:t>
            </w:r>
            <w:r w:rsidRPr="006243E8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br/>
              <w:t>им. Р.Е. Алексеева, 202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3</w:t>
            </w:r>
          </w:p>
          <w:p w14:paraId="3DEA7A4C" w14:textId="6662311F" w:rsidR="00226E66" w:rsidRPr="006243E8" w:rsidRDefault="00226E66" w:rsidP="00A51DD6">
            <w:p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6243E8">
              <w:rPr>
                <w:rFonts w:ascii="Symbol" w:eastAsia="Times New Roman" w:hAnsi="Symbol" w:cs="Times New Roman"/>
                <w:b/>
                <w:sz w:val="30"/>
                <w:szCs w:val="30"/>
                <w:lang w:eastAsia="ru-RU"/>
              </w:rPr>
              <w:t></w:t>
            </w:r>
            <w:r w:rsidRPr="006243E8">
              <w:rPr>
                <w:rFonts w:ascii="Symbol" w:eastAsia="Times New Roman" w:hAnsi="Symbol" w:cs="Times New Roman"/>
                <w:b/>
                <w:sz w:val="30"/>
                <w:szCs w:val="30"/>
                <w:lang w:eastAsia="ru-RU"/>
              </w:rPr>
              <w:t></w:t>
            </w:r>
            <w:r w:rsidRPr="006243E8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 xml:space="preserve">Панкратова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А.З</w:t>
            </w:r>
            <w:r w:rsidRPr="006243E8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 xml:space="preserve">.,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Суркова А.С</w:t>
            </w:r>
            <w:r w:rsidRPr="006243E8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.</w:t>
            </w:r>
            <w:r w:rsidRPr="006243E8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br/>
              <w:t>202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3</w:t>
            </w:r>
          </w:p>
        </w:tc>
      </w:tr>
    </w:tbl>
    <w:p w14:paraId="19661E9C" w14:textId="26A6B968" w:rsidR="003372B9" w:rsidRDefault="00226E6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5D417C" wp14:editId="779A7BAF">
                <wp:simplePos x="0" y="0"/>
                <wp:positionH relativeFrom="margin">
                  <wp:posOffset>2952750</wp:posOffset>
                </wp:positionH>
                <wp:positionV relativeFrom="paragraph">
                  <wp:posOffset>375920</wp:posOffset>
                </wp:positionV>
                <wp:extent cx="225425" cy="367665"/>
                <wp:effectExtent l="0" t="0" r="22225" b="1333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C13B8" id="Прямоугольник 11" o:spid="_x0000_s1026" style="position:absolute;margin-left:232.5pt;margin-top:29.6pt;width:17.75pt;height:28.9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" strokecolor="white">
                <w10:wrap anchorx="margin"/>
              </v:rect>
            </w:pict>
          </mc:Fallback>
        </mc:AlternateContent>
      </w:r>
      <w:r w:rsidR="003372B9"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27C5C7B2" w14:textId="5E4BB4DB" w:rsidR="006243E8" w:rsidRDefault="00593D70" w:rsidP="004F5A5E">
      <w:pPr>
        <w:jc w:val="center"/>
        <w:rPr>
          <w:rFonts w:ascii="Times New Roman" w:hAnsi="Times New Roman" w:cs="Times New Roman"/>
          <w:sz w:val="30"/>
          <w:szCs w:val="30"/>
        </w:rPr>
      </w:pPr>
      <w:r w:rsidRPr="00593D70">
        <w:rPr>
          <w:rFonts w:ascii="Times New Roman" w:hAnsi="Times New Roman" w:cs="Times New Roman"/>
          <w:b/>
          <w:bCs/>
          <w:sz w:val="30"/>
          <w:szCs w:val="30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29665137"/>
        <w:docPartObj>
          <w:docPartGallery w:val="Table of Contents"/>
          <w:docPartUnique/>
        </w:docPartObj>
      </w:sdtPr>
      <w:sdtEndPr/>
      <w:sdtContent>
        <w:p w14:paraId="698AB241" w14:textId="463D9089" w:rsidR="00D82D33" w:rsidRPr="00455B4E" w:rsidRDefault="00D82D33">
          <w:pPr>
            <w:pStyle w:val="af1"/>
            <w:rPr>
              <w:rFonts w:ascii="Times New Roman" w:hAnsi="Times New Roman" w:cs="Times New Roman"/>
              <w:color w:val="auto"/>
              <w:sz w:val="30"/>
              <w:szCs w:val="30"/>
            </w:rPr>
          </w:pPr>
        </w:p>
        <w:p w14:paraId="5EE31F40" w14:textId="0CE29C12" w:rsidR="00DB738A" w:rsidRPr="00DB738A" w:rsidRDefault="00D82D33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r w:rsidRPr="00DB738A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Pr="00DB738A">
            <w:rPr>
              <w:rFonts w:ascii="Times New Roman" w:hAnsi="Times New Roman" w:cs="Times New Roman"/>
              <w:sz w:val="30"/>
              <w:szCs w:val="30"/>
            </w:rPr>
            <w:instrText xml:space="preserve"> TOC \o "1-3" \h \z \u </w:instrText>
          </w:r>
          <w:r w:rsidRPr="00DB738A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hyperlink w:anchor="_Toc131462392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ВВЕДЕНИЕ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_Toc131462392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A32C52C" w14:textId="748DA79A" w:rsidR="00DB738A" w:rsidRPr="002A10DA" w:rsidRDefault="0018056B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bCs/>
              <w:noProof/>
              <w:sz w:val="30"/>
              <w:szCs w:val="30"/>
              <w:lang w:eastAsia="ru-RU"/>
            </w:rPr>
          </w:pPr>
          <w:hyperlink w:anchor="_Toc131462393" w:history="1">
            <w:r w:rsidR="00DB738A" w:rsidRPr="002A10DA">
              <w:rPr>
                <w:rStyle w:val="a9"/>
                <w:rFonts w:ascii="Times New Roman" w:eastAsia="Calibri" w:hAnsi="Times New Roman" w:cs="Times New Roman"/>
                <w:b/>
                <w:bCs/>
                <w:noProof/>
                <w:sz w:val="30"/>
                <w:szCs w:val="30"/>
              </w:rPr>
              <w:t>1. ОСНОВЫ ТЕОРИИ ПОГРЕШНОСТЕЙ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ab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instrText xml:space="preserve"> PAGEREF _Toc131462393 \h </w:instrTex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>6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8C30A8B" w14:textId="00AEFD51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394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1.1. Приближенные числа и погрешности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_Toc131462394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6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D783D02" w14:textId="2099CD6C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395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1.2. Прямая и обратная задачи теории погрешностей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_Toc131462395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10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8C92647" w14:textId="563EC76F" w:rsidR="00DB738A" w:rsidRPr="002A10DA" w:rsidRDefault="0018056B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bCs/>
              <w:noProof/>
              <w:sz w:val="30"/>
              <w:szCs w:val="30"/>
              <w:lang w:eastAsia="ru-RU"/>
            </w:rPr>
          </w:pPr>
          <w:hyperlink w:anchor="_Toc131462396" w:history="1">
            <w:r w:rsidR="00DB738A" w:rsidRPr="002A10DA">
              <w:rPr>
                <w:rStyle w:val="a9"/>
                <w:rFonts w:ascii="Times New Roman" w:eastAsia="Calibri" w:hAnsi="Times New Roman" w:cs="Times New Roman"/>
                <w:b/>
                <w:bCs/>
                <w:noProof/>
                <w:sz w:val="30"/>
                <w:szCs w:val="30"/>
              </w:rPr>
              <w:t>2. РЕШЕНИЕ НЕЛИНЕЙНЫХ УРАВНЕНИЙ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ab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instrText xml:space="preserve"> PAGEREF _Toc131462396 \h </w:instrTex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>16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7CE669B" w14:textId="616BA524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397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2.1. Корень уравнения. Основные теоремы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_Toc131462397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16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44328F8" w14:textId="37E135F7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398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2.2. Отделение и локализация корня. Шаговый метод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_Toc131462398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16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F8771B6" w14:textId="11AB5C98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399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2.3. Приближенные методы решения уравнений.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_Toc131462399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17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A220EC3" w14:textId="42D47E5E" w:rsidR="00DB738A" w:rsidRPr="002A10DA" w:rsidRDefault="0018056B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bCs/>
              <w:noProof/>
              <w:sz w:val="30"/>
              <w:szCs w:val="30"/>
              <w:lang w:eastAsia="ru-RU"/>
            </w:rPr>
          </w:pPr>
          <w:hyperlink w:anchor="_Toc131462400" w:history="1">
            <w:r w:rsidR="00DB738A" w:rsidRPr="002A10DA">
              <w:rPr>
                <w:rStyle w:val="a9"/>
                <w:rFonts w:ascii="Times New Roman" w:eastAsia="Calibri" w:hAnsi="Times New Roman" w:cs="Times New Roman"/>
                <w:b/>
                <w:bCs/>
                <w:noProof/>
                <w:sz w:val="30"/>
                <w:szCs w:val="30"/>
              </w:rPr>
              <w:t>3. РЕШЕНИЕ СИСТЕМ ЛИНЕЙНЫХ УРАВНЕНИЙ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ab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instrText xml:space="preserve"> PAGEREF _Toc131462400 \h </w:instrTex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>22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79D18CA" w14:textId="519162B7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401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3.1. Прямые методы решения систем линейных уравнений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_Toc131462401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22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0CD084C" w14:textId="7489D9D5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402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3.2. Итерационные методы решения систем линейных уравнений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_Toc131462402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24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4C442D2" w14:textId="521D21FF" w:rsidR="00DB738A" w:rsidRPr="002A10DA" w:rsidRDefault="0018056B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bCs/>
              <w:noProof/>
              <w:sz w:val="30"/>
              <w:szCs w:val="30"/>
              <w:lang w:eastAsia="ru-RU"/>
            </w:rPr>
          </w:pPr>
          <w:hyperlink w:anchor="_Toc131462403" w:history="1">
            <w:r w:rsidR="00DB738A" w:rsidRPr="002A10DA">
              <w:rPr>
                <w:rStyle w:val="a9"/>
                <w:rFonts w:ascii="Times New Roman" w:eastAsia="Calibri" w:hAnsi="Times New Roman" w:cs="Times New Roman"/>
                <w:b/>
                <w:bCs/>
                <w:noProof/>
                <w:sz w:val="30"/>
                <w:szCs w:val="30"/>
              </w:rPr>
              <w:t>4. АППРОКСИМАЦИЯ И ИНТЕРПОЛИРОВАНИЕ ФУНКЦИЙ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ab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instrText xml:space="preserve"> PAGEREF _Toc131462403 \h </w:instrTex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>30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8444BC0" w14:textId="29FA367C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404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4.1. Метод наименьших квадратов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_Toc131462404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30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F1B004F" w14:textId="189C5983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405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4.2. Интерполяционные многочлены Ньютона и Лагранжа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_Toc131462405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33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9E79E54" w14:textId="6A89D858" w:rsidR="00DB738A" w:rsidRPr="002A10DA" w:rsidRDefault="0018056B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bCs/>
              <w:noProof/>
              <w:sz w:val="30"/>
              <w:szCs w:val="30"/>
              <w:lang w:eastAsia="ru-RU"/>
            </w:rPr>
          </w:pPr>
          <w:hyperlink w:anchor="_Toc131462406" w:history="1">
            <w:r w:rsidR="00DB738A" w:rsidRPr="002A10DA">
              <w:rPr>
                <w:rStyle w:val="a9"/>
                <w:rFonts w:ascii="Times New Roman" w:eastAsia="Calibri" w:hAnsi="Times New Roman" w:cs="Times New Roman"/>
                <w:b/>
                <w:bCs/>
                <w:noProof/>
                <w:sz w:val="30"/>
                <w:szCs w:val="30"/>
              </w:rPr>
              <w:t>5. ЧИСЛЕННОЕ ДИФФЕРЕНЦИРОВАНИЕ ФУНКЦИЙ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ab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instrText xml:space="preserve"> PAGEREF _Toc131462406 \h </w:instrTex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>41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5B1EF3A" w14:textId="680501B1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407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5.1. Численное дифференцирование на основе многочлена  Лагранжа для равноотстоящих узлов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_Toc131462407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41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63387CB" w14:textId="6F110B50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408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5.2. Численное дифференцирование на основе  многочлена Ньютона для равноотстоящих узлов: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_Toc131462408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42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1ED5D2C" w14:textId="27508D6B" w:rsidR="00DB738A" w:rsidRPr="002A10DA" w:rsidRDefault="0018056B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bCs/>
              <w:noProof/>
              <w:sz w:val="30"/>
              <w:szCs w:val="30"/>
              <w:lang w:eastAsia="ru-RU"/>
            </w:rPr>
          </w:pPr>
          <w:hyperlink w:anchor="_Toc131462409" w:history="1">
            <w:r w:rsidR="00DB738A" w:rsidRPr="002A10DA">
              <w:rPr>
                <w:rStyle w:val="a9"/>
                <w:rFonts w:ascii="Times New Roman" w:eastAsia="Calibri" w:hAnsi="Times New Roman" w:cs="Times New Roman"/>
                <w:b/>
                <w:bCs/>
                <w:noProof/>
                <w:sz w:val="30"/>
                <w:szCs w:val="30"/>
              </w:rPr>
              <w:t>6. ЧИСЛЕННОЕ ИНТЕГРИРОВАНИЕ ФУНКЦИЙ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ab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instrText xml:space="preserve"> PAGEREF _Toc131462409 \h </w:instrTex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>46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A1C4670" w14:textId="43961450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410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6.1. Методы численного интегрирования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_Toc131462410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46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9C70E48" w14:textId="6B6DAEC7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411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6.2. Погрешность формул численного интегрирования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_Toc131462411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47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47BA099" w14:textId="791D4580" w:rsidR="00DB738A" w:rsidRPr="002A10DA" w:rsidRDefault="0018056B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bCs/>
              <w:noProof/>
              <w:sz w:val="30"/>
              <w:szCs w:val="30"/>
              <w:lang w:eastAsia="ru-RU"/>
            </w:rPr>
          </w:pPr>
          <w:hyperlink w:anchor="_Toc131462412" w:history="1">
            <w:r w:rsidR="00DB738A" w:rsidRPr="002A10DA">
              <w:rPr>
                <w:rStyle w:val="a9"/>
                <w:rFonts w:ascii="Times New Roman" w:eastAsia="Calibri" w:hAnsi="Times New Roman" w:cs="Times New Roman"/>
                <w:b/>
                <w:bCs/>
                <w:noProof/>
                <w:sz w:val="30"/>
                <w:szCs w:val="30"/>
              </w:rPr>
              <w:t>7. ОПРЕДЕЛЕНИЕ СОБСТВЕННЫХ ЧИСЕЛ И СОБСТВЕННЫХ ВЕКТОРОВ МАТРИЦЫ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ab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instrText xml:space="preserve"> PAGEREF _Toc131462412 \h </w:instrTex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>51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5CCC927" w14:textId="6C9E4271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413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7.1 Метод непосредственного развертывания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_Toc131462413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52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C4DA028" w14:textId="40FF504B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414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7.2. Метод Крылова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_Toc131462414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53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05E0D8" w14:textId="3EE54FF7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415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7.3. Метод Данилевского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_Toc131462415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55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18F8ECC" w14:textId="7E6105C1" w:rsidR="00DB738A" w:rsidRPr="002A10DA" w:rsidRDefault="0018056B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bCs/>
              <w:noProof/>
              <w:sz w:val="30"/>
              <w:szCs w:val="30"/>
              <w:lang w:eastAsia="ru-RU"/>
            </w:rPr>
          </w:pPr>
          <w:hyperlink w:anchor="_Toc131462416" w:history="1">
            <w:r w:rsidR="00DB738A" w:rsidRPr="002A10DA">
              <w:rPr>
                <w:rStyle w:val="a9"/>
                <w:rFonts w:ascii="Times New Roman" w:eastAsia="Calibri" w:hAnsi="Times New Roman" w:cs="Times New Roman"/>
                <w:b/>
                <w:bCs/>
                <w:noProof/>
                <w:sz w:val="30"/>
                <w:szCs w:val="30"/>
              </w:rPr>
              <w:t>8. ПРИБЛИЖЕННОЕ РЕШЕНИЕ ОБЫКНОВЕННЫХ ДИФФЕРЕНЦИАЛЬНЫХ УРАВНЕНИЙ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ab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instrText xml:space="preserve"> PAGEREF _Toc131462416 \h </w:instrTex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>69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B65D0CC" w14:textId="48CF1773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417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8.1. Методы численного решения дифференциальных уравнений.  Метод Эйлера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_Toc131462417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70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C07EDCA" w14:textId="2162CA7D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418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8.2. Усовершенствованный метод Эйлера (метод Гюна)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_Toc131462418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71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73A2364" w14:textId="000173B4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419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8.3. Методы Рунге-Кутты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_Toc131462419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73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C6C9856" w14:textId="3CB3D71D" w:rsidR="00DB738A" w:rsidRPr="00DB738A" w:rsidRDefault="0018056B" w:rsidP="00DB738A">
          <w:pPr>
            <w:pStyle w:val="13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1462420" w:history="1">
            <w:r w:rsidR="00DB738A" w:rsidRPr="00DB738A">
              <w:rPr>
                <w:rStyle w:val="a9"/>
                <w:rFonts w:ascii="Times New Roman" w:eastAsia="Calibri" w:hAnsi="Times New Roman" w:cs="Times New Roman"/>
                <w:noProof/>
                <w:sz w:val="30"/>
                <w:szCs w:val="30"/>
              </w:rPr>
              <w:t>8.4. Многошаговые методы.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_Toc131462420 \h </w:instrTex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75</w:t>
            </w:r>
            <w:r w:rsidR="00DB738A" w:rsidRPr="00DB738A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D1CC906" w14:textId="56D1C0BE" w:rsidR="00DB738A" w:rsidRPr="002A10DA" w:rsidRDefault="0018056B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bCs/>
              <w:noProof/>
              <w:sz w:val="30"/>
              <w:szCs w:val="30"/>
              <w:lang w:eastAsia="ru-RU"/>
            </w:rPr>
          </w:pPr>
          <w:hyperlink w:anchor="_Toc131462421" w:history="1">
            <w:r w:rsidR="00DB738A" w:rsidRPr="002A10DA">
              <w:rPr>
                <w:rStyle w:val="a9"/>
                <w:rFonts w:ascii="Times New Roman" w:eastAsia="Calibri" w:hAnsi="Times New Roman" w:cs="Times New Roman"/>
                <w:b/>
                <w:bCs/>
                <w:noProof/>
                <w:sz w:val="30"/>
                <w:szCs w:val="30"/>
              </w:rPr>
              <w:t>БИБЛИОГРАФИЧЕСКИЙ СПИСОК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ab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instrText xml:space="preserve"> PAGEREF _Toc131462421 \h </w:instrTex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894F3B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t>80</w:t>
            </w:r>
            <w:r w:rsidR="00DB738A" w:rsidRPr="002A10DA">
              <w:rPr>
                <w:rFonts w:ascii="Times New Roman" w:hAnsi="Times New Roman" w:cs="Times New Roman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323EC1B" w14:textId="1458C459" w:rsidR="00D82D33" w:rsidRDefault="00D82D33">
          <w:r w:rsidRPr="00DB738A">
            <w:rPr>
              <w:rFonts w:ascii="Times New Roman" w:hAnsi="Times New Roman" w:cs="Times New Roman"/>
              <w:b/>
              <w:bCs/>
              <w:sz w:val="30"/>
              <w:szCs w:val="30"/>
            </w:rPr>
            <w:fldChar w:fldCharType="end"/>
          </w:r>
        </w:p>
      </w:sdtContent>
    </w:sdt>
    <w:p w14:paraId="4425C803" w14:textId="77777777" w:rsidR="004F5A5E" w:rsidRDefault="004F5A5E" w:rsidP="004F5A5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876ECD5" w14:textId="77777777" w:rsidR="00E47DBF" w:rsidRDefault="00E47DB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0568AE1B" w14:textId="2D7E6DFB" w:rsidR="00EE1995" w:rsidRPr="00D82D33" w:rsidRDefault="00861911" w:rsidP="0028798E">
      <w:pPr>
        <w:pStyle w:val="1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0" w:name="_Toc131462392"/>
      <w:r w:rsidRPr="00D82D33">
        <w:rPr>
          <w:rFonts w:ascii="Times New Roman" w:eastAsia="Calibri" w:hAnsi="Times New Roman" w:cs="Times New Roman"/>
          <w:color w:val="auto"/>
          <w:sz w:val="30"/>
          <w:szCs w:val="30"/>
        </w:rPr>
        <w:lastRenderedPageBreak/>
        <w:t>В</w:t>
      </w:r>
      <w:r>
        <w:rPr>
          <w:rFonts w:ascii="Times New Roman" w:eastAsia="Calibri" w:hAnsi="Times New Roman" w:cs="Times New Roman"/>
          <w:color w:val="auto"/>
          <w:sz w:val="30"/>
          <w:szCs w:val="30"/>
        </w:rPr>
        <w:t>ВЕДЕНИЕ</w:t>
      </w:r>
      <w:bookmarkEnd w:id="0"/>
    </w:p>
    <w:p w14:paraId="55D0DC26" w14:textId="77777777" w:rsidR="00593D70" w:rsidRDefault="00593D70" w:rsidP="00861911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1BEBE5B4" w14:textId="09D1EF2A" w:rsidR="0028798E" w:rsidRDefault="004F5A5E" w:rsidP="00861911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F5A5E">
        <w:rPr>
          <w:rFonts w:ascii="Times New Roman" w:hAnsi="Times New Roman" w:cs="Times New Roman"/>
          <w:sz w:val="30"/>
          <w:szCs w:val="30"/>
        </w:rPr>
        <w:t xml:space="preserve">Все методы решения математических задач </w:t>
      </w:r>
      <w:r w:rsidR="00EE1995">
        <w:rPr>
          <w:rFonts w:ascii="Times New Roman" w:hAnsi="Times New Roman" w:cs="Times New Roman"/>
          <w:sz w:val="30"/>
          <w:szCs w:val="30"/>
        </w:rPr>
        <w:t>делятся</w:t>
      </w:r>
      <w:r w:rsidRPr="004F5A5E">
        <w:rPr>
          <w:rFonts w:ascii="Times New Roman" w:hAnsi="Times New Roman" w:cs="Times New Roman"/>
          <w:sz w:val="30"/>
          <w:szCs w:val="30"/>
        </w:rPr>
        <w:t xml:space="preserve"> на два класса: точные и приближенные. В точных методах решение можно получить в виде аналитического выражения</w:t>
      </w:r>
      <w:r w:rsidR="00EE1995">
        <w:rPr>
          <w:rFonts w:ascii="Times New Roman" w:hAnsi="Times New Roman" w:cs="Times New Roman"/>
          <w:sz w:val="30"/>
          <w:szCs w:val="30"/>
        </w:rPr>
        <w:t>,</w:t>
      </w:r>
      <w:r w:rsidRPr="004F5A5E">
        <w:rPr>
          <w:rFonts w:ascii="Times New Roman" w:hAnsi="Times New Roman" w:cs="Times New Roman"/>
          <w:sz w:val="30"/>
          <w:szCs w:val="30"/>
        </w:rPr>
        <w:t xml:space="preserve"> но эти методы применимы только для решения ограниченного круга задач. Поэтому большое значение при решении инженерных задач приобрели численные</w:t>
      </w:r>
      <w:r w:rsidR="00EE1995">
        <w:rPr>
          <w:rFonts w:ascii="Times New Roman" w:hAnsi="Times New Roman" w:cs="Times New Roman"/>
          <w:sz w:val="30"/>
          <w:szCs w:val="30"/>
        </w:rPr>
        <w:t xml:space="preserve"> (вычислительные)</w:t>
      </w:r>
      <w:r w:rsidRPr="004F5A5E">
        <w:rPr>
          <w:rFonts w:ascii="Times New Roman" w:hAnsi="Times New Roman" w:cs="Times New Roman"/>
          <w:sz w:val="30"/>
          <w:szCs w:val="30"/>
        </w:rPr>
        <w:t xml:space="preserve"> методы, особенно с возрастанием роли ЭВМ. </w:t>
      </w:r>
    </w:p>
    <w:p w14:paraId="43D7DE17" w14:textId="41F8E572" w:rsidR="0028798E" w:rsidRDefault="004F5A5E" w:rsidP="00861911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F5A5E">
        <w:rPr>
          <w:rFonts w:ascii="Times New Roman" w:hAnsi="Times New Roman" w:cs="Times New Roman"/>
          <w:sz w:val="30"/>
          <w:szCs w:val="30"/>
        </w:rPr>
        <w:t>Современная вы</w:t>
      </w:r>
      <w:r w:rsidR="00EE1995">
        <w:rPr>
          <w:rFonts w:ascii="Times New Roman" w:hAnsi="Times New Roman" w:cs="Times New Roman"/>
          <w:sz w:val="30"/>
          <w:szCs w:val="30"/>
        </w:rPr>
        <w:t xml:space="preserve">числительная техника требует </w:t>
      </w:r>
      <w:r w:rsidRPr="004F5A5E">
        <w:rPr>
          <w:rFonts w:ascii="Times New Roman" w:hAnsi="Times New Roman" w:cs="Times New Roman"/>
          <w:sz w:val="30"/>
          <w:szCs w:val="30"/>
        </w:rPr>
        <w:t xml:space="preserve">знаний основ вычислительной математики и </w:t>
      </w:r>
      <w:r w:rsidR="00593D70">
        <w:rPr>
          <w:rFonts w:ascii="Times New Roman" w:hAnsi="Times New Roman" w:cs="Times New Roman"/>
          <w:sz w:val="30"/>
          <w:szCs w:val="30"/>
        </w:rPr>
        <w:t xml:space="preserve">их </w:t>
      </w:r>
      <w:r w:rsidRPr="004F5A5E">
        <w:rPr>
          <w:rFonts w:ascii="Times New Roman" w:hAnsi="Times New Roman" w:cs="Times New Roman"/>
          <w:sz w:val="30"/>
          <w:szCs w:val="30"/>
        </w:rPr>
        <w:t>применения к решению научно-технических задач. Развитие вычислительной техники позволил</w:t>
      </w:r>
      <w:r w:rsidR="00593D70">
        <w:rPr>
          <w:rFonts w:ascii="Times New Roman" w:hAnsi="Times New Roman" w:cs="Times New Roman"/>
          <w:sz w:val="30"/>
          <w:szCs w:val="30"/>
        </w:rPr>
        <w:t>о</w:t>
      </w:r>
      <w:r w:rsidRPr="004F5A5E">
        <w:rPr>
          <w:rFonts w:ascii="Times New Roman" w:hAnsi="Times New Roman" w:cs="Times New Roman"/>
          <w:sz w:val="30"/>
          <w:szCs w:val="30"/>
        </w:rPr>
        <w:t xml:space="preserve"> исследовать сложные проблемы и явления с помощью соответствующей математической модели. Такой метод исследования назван </w:t>
      </w:r>
      <w:r w:rsidRPr="00593D70">
        <w:rPr>
          <w:rFonts w:ascii="Times New Roman" w:hAnsi="Times New Roman" w:cs="Times New Roman"/>
          <w:b/>
          <w:bCs/>
          <w:i/>
          <w:iCs/>
          <w:sz w:val="30"/>
          <w:szCs w:val="30"/>
        </w:rPr>
        <w:t>вычислительным экспериментом</w:t>
      </w:r>
      <w:r w:rsidRPr="004F5A5E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4B6FFEEF" w14:textId="77777777" w:rsidR="001752EE" w:rsidRDefault="004F5A5E" w:rsidP="00861911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F5A5E">
        <w:rPr>
          <w:rFonts w:ascii="Times New Roman" w:hAnsi="Times New Roman" w:cs="Times New Roman"/>
          <w:sz w:val="30"/>
          <w:szCs w:val="30"/>
        </w:rPr>
        <w:t xml:space="preserve">Схема вычислительного эксперимента выглядит следующим образом: формулируются основные законы, управляющие данным объектом исследования, и строится математическая модель. </w:t>
      </w:r>
    </w:p>
    <w:p w14:paraId="2293E3DA" w14:textId="09B898FE" w:rsidR="0028798E" w:rsidRDefault="004F5A5E" w:rsidP="00861911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93D70">
        <w:rPr>
          <w:rFonts w:ascii="Times New Roman" w:hAnsi="Times New Roman" w:cs="Times New Roman"/>
          <w:b/>
          <w:bCs/>
          <w:i/>
          <w:iCs/>
          <w:sz w:val="30"/>
          <w:szCs w:val="30"/>
        </w:rPr>
        <w:t>Модель</w:t>
      </w:r>
      <w:r w:rsidRPr="004F5A5E">
        <w:rPr>
          <w:rFonts w:ascii="Times New Roman" w:hAnsi="Times New Roman" w:cs="Times New Roman"/>
          <w:sz w:val="30"/>
          <w:szCs w:val="30"/>
        </w:rPr>
        <w:t xml:space="preserve"> представляет собой запись законов управления объектом в форме системы уравнений (алгебраических, дифференциальных, интегральных и др.). После получения математической модели необходимо найти ее решение. Но в явном виде это удается сделать лишь в исключительных случаях. Именно на этом этапе вычислительного эксперимента требуется привлечение ЭВМ</w:t>
      </w:r>
      <w:r w:rsidR="001752EE">
        <w:rPr>
          <w:rFonts w:ascii="Times New Roman" w:hAnsi="Times New Roman" w:cs="Times New Roman"/>
          <w:sz w:val="30"/>
          <w:szCs w:val="30"/>
        </w:rPr>
        <w:t>, а также</w:t>
      </w:r>
      <w:r w:rsidRPr="004F5A5E">
        <w:rPr>
          <w:rFonts w:ascii="Times New Roman" w:hAnsi="Times New Roman" w:cs="Times New Roman"/>
          <w:sz w:val="30"/>
          <w:szCs w:val="30"/>
        </w:rPr>
        <w:t xml:space="preserve"> использование численных</w:t>
      </w:r>
      <w:r w:rsidR="00EE1995">
        <w:rPr>
          <w:rFonts w:ascii="Times New Roman" w:hAnsi="Times New Roman" w:cs="Times New Roman"/>
          <w:sz w:val="30"/>
          <w:szCs w:val="30"/>
        </w:rPr>
        <w:t xml:space="preserve"> </w:t>
      </w:r>
      <w:r w:rsidRPr="004F5A5E">
        <w:rPr>
          <w:rFonts w:ascii="Times New Roman" w:hAnsi="Times New Roman" w:cs="Times New Roman"/>
          <w:sz w:val="30"/>
          <w:szCs w:val="30"/>
        </w:rPr>
        <w:t xml:space="preserve">методов. </w:t>
      </w:r>
    </w:p>
    <w:p w14:paraId="1E98F18C" w14:textId="5EFF3F7C" w:rsidR="001752EE" w:rsidRDefault="004F5A5E" w:rsidP="00861911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F5A5E">
        <w:rPr>
          <w:rFonts w:ascii="Times New Roman" w:hAnsi="Times New Roman" w:cs="Times New Roman"/>
          <w:sz w:val="30"/>
          <w:szCs w:val="30"/>
        </w:rPr>
        <w:t xml:space="preserve">Под </w:t>
      </w:r>
      <w:r w:rsidRPr="00593D70">
        <w:rPr>
          <w:rFonts w:ascii="Times New Roman" w:hAnsi="Times New Roman" w:cs="Times New Roman"/>
          <w:b/>
          <w:bCs/>
          <w:i/>
          <w:iCs/>
          <w:sz w:val="30"/>
          <w:szCs w:val="30"/>
        </w:rPr>
        <w:t>численным методом</w:t>
      </w:r>
      <w:r w:rsidRPr="004F5A5E">
        <w:rPr>
          <w:rFonts w:ascii="Times New Roman" w:hAnsi="Times New Roman" w:cs="Times New Roman"/>
          <w:sz w:val="30"/>
          <w:szCs w:val="30"/>
        </w:rPr>
        <w:t xml:space="preserve"> понимается такая интерпретация математической модели (называемая иногда дискретной), которая доступна для реализации на ЭВМ. </w:t>
      </w:r>
      <w:r w:rsidR="00474C33">
        <w:rPr>
          <w:rFonts w:ascii="Times New Roman" w:hAnsi="Times New Roman" w:cs="Times New Roman"/>
          <w:sz w:val="30"/>
          <w:szCs w:val="30"/>
        </w:rPr>
        <w:t>Р</w:t>
      </w:r>
      <w:r w:rsidRPr="004F5A5E">
        <w:rPr>
          <w:rFonts w:ascii="Times New Roman" w:hAnsi="Times New Roman" w:cs="Times New Roman"/>
          <w:sz w:val="30"/>
          <w:szCs w:val="30"/>
        </w:rPr>
        <w:t>езультатом реализации численного метода является число или массив чисел. Чтобы реализовать численный метод, нужно составить программу для ЭВМ на том или ином языке</w:t>
      </w:r>
      <w:r w:rsidR="00EE1995">
        <w:rPr>
          <w:rFonts w:ascii="Times New Roman" w:hAnsi="Times New Roman" w:cs="Times New Roman"/>
          <w:sz w:val="30"/>
          <w:szCs w:val="30"/>
        </w:rPr>
        <w:t xml:space="preserve"> программирования</w:t>
      </w:r>
      <w:r w:rsidRPr="004F5A5E">
        <w:rPr>
          <w:rFonts w:ascii="Times New Roman" w:hAnsi="Times New Roman" w:cs="Times New Roman"/>
          <w:sz w:val="30"/>
          <w:szCs w:val="30"/>
        </w:rPr>
        <w:t xml:space="preserve">. После этапа отладки программы проводятся вычисления и анализ результатов. Полученные результаты изучаются с точки зрения их соответствия исследуемому явлению. При необходимости вносятся уточнения в математическую модель и изменения в численный метод, </w:t>
      </w:r>
      <w:r w:rsidR="00593D70">
        <w:rPr>
          <w:rFonts w:ascii="Times New Roman" w:hAnsi="Times New Roman" w:cs="Times New Roman"/>
          <w:sz w:val="30"/>
          <w:szCs w:val="30"/>
        </w:rPr>
        <w:t>затем</w:t>
      </w:r>
      <w:r w:rsidRPr="004F5A5E">
        <w:rPr>
          <w:rFonts w:ascii="Times New Roman" w:hAnsi="Times New Roman" w:cs="Times New Roman"/>
          <w:sz w:val="30"/>
          <w:szCs w:val="30"/>
        </w:rPr>
        <w:t xml:space="preserve"> описанные этапы повторяются. </w:t>
      </w:r>
    </w:p>
    <w:p w14:paraId="373A2C40" w14:textId="661D364A" w:rsidR="00113BCF" w:rsidRDefault="004F5A5E" w:rsidP="00B97D22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F5A5E">
        <w:rPr>
          <w:rFonts w:ascii="Times New Roman" w:hAnsi="Times New Roman" w:cs="Times New Roman"/>
          <w:sz w:val="30"/>
          <w:szCs w:val="30"/>
        </w:rPr>
        <w:t xml:space="preserve">Таким образом, основу вычислительного эксперимента составляет: математическая модель; численный метод </w:t>
      </w:r>
      <w:r w:rsidR="007354D8">
        <w:rPr>
          <w:rFonts w:ascii="Times New Roman" w:hAnsi="Times New Roman" w:cs="Times New Roman"/>
          <w:sz w:val="30"/>
          <w:szCs w:val="30"/>
        </w:rPr>
        <w:t>и</w:t>
      </w:r>
      <w:r w:rsidRPr="004F5A5E">
        <w:rPr>
          <w:rFonts w:ascii="Times New Roman" w:hAnsi="Times New Roman" w:cs="Times New Roman"/>
          <w:sz w:val="30"/>
          <w:szCs w:val="30"/>
        </w:rPr>
        <w:t xml:space="preserve"> программа для ЭВМ. </w:t>
      </w:r>
      <w:r w:rsidR="00EE1995">
        <w:rPr>
          <w:rFonts w:ascii="Times New Roman" w:hAnsi="Times New Roman" w:cs="Times New Roman"/>
          <w:sz w:val="30"/>
          <w:szCs w:val="30"/>
        </w:rPr>
        <w:t xml:space="preserve">В данном </w:t>
      </w:r>
      <w:r w:rsidR="0028798E">
        <w:rPr>
          <w:rFonts w:ascii="Times New Roman" w:hAnsi="Times New Roman" w:cs="Times New Roman"/>
          <w:sz w:val="30"/>
          <w:szCs w:val="30"/>
        </w:rPr>
        <w:t xml:space="preserve">учебном </w:t>
      </w:r>
      <w:r w:rsidR="00EE1995">
        <w:rPr>
          <w:rFonts w:ascii="Times New Roman" w:hAnsi="Times New Roman" w:cs="Times New Roman"/>
          <w:sz w:val="30"/>
          <w:szCs w:val="30"/>
        </w:rPr>
        <w:t>пособии р</w:t>
      </w:r>
      <w:r w:rsidRPr="004F5A5E">
        <w:rPr>
          <w:rFonts w:ascii="Times New Roman" w:hAnsi="Times New Roman" w:cs="Times New Roman"/>
          <w:sz w:val="30"/>
          <w:szCs w:val="30"/>
        </w:rPr>
        <w:t xml:space="preserve">ассматриваются численные методы решения основных задач математического анализа. </w:t>
      </w:r>
      <w:r w:rsidR="00113BCF">
        <w:rPr>
          <w:rFonts w:ascii="Times New Roman" w:hAnsi="Times New Roman" w:cs="Times New Roman"/>
          <w:sz w:val="30"/>
          <w:szCs w:val="30"/>
        </w:rPr>
        <w:br w:type="page"/>
      </w:r>
    </w:p>
    <w:p w14:paraId="4DC05377" w14:textId="7E77B542" w:rsidR="00BC178F" w:rsidRPr="00BC178F" w:rsidRDefault="003372B9" w:rsidP="003372B9">
      <w:pPr>
        <w:pStyle w:val="1"/>
        <w:ind w:left="360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1" w:name="_Toc131462393"/>
      <w:r>
        <w:rPr>
          <w:rFonts w:ascii="Times New Roman" w:eastAsia="Calibri" w:hAnsi="Times New Roman" w:cs="Times New Roman"/>
          <w:color w:val="auto"/>
          <w:sz w:val="30"/>
          <w:szCs w:val="30"/>
        </w:rPr>
        <w:lastRenderedPageBreak/>
        <w:t xml:space="preserve">1. </w:t>
      </w:r>
      <w:r w:rsidR="00BC178F" w:rsidRPr="00BC178F">
        <w:rPr>
          <w:rFonts w:ascii="Times New Roman" w:eastAsia="Calibri" w:hAnsi="Times New Roman" w:cs="Times New Roman"/>
          <w:color w:val="auto"/>
          <w:sz w:val="30"/>
          <w:szCs w:val="30"/>
        </w:rPr>
        <w:t>ОСНОВЫ ТЕОРИИ ПОГРЕШНОСТЕЙ</w:t>
      </w:r>
      <w:bookmarkEnd w:id="1"/>
    </w:p>
    <w:p w14:paraId="32EC8C9F" w14:textId="1FF06B15" w:rsidR="003372B9" w:rsidRPr="007F6207" w:rsidRDefault="003372B9" w:rsidP="007F6207">
      <w:pPr>
        <w:pStyle w:val="1"/>
        <w:spacing w:before="240" w:after="24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2" w:name="_Toc131462394"/>
      <w:r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>1.1. Приближенные числа и погрешности</w:t>
      </w:r>
      <w:bookmarkEnd w:id="2"/>
    </w:p>
    <w:p w14:paraId="778BB853" w14:textId="77777777" w:rsidR="00BC178F" w:rsidRPr="00BC178F" w:rsidRDefault="00BC178F" w:rsidP="00E2177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93D70">
        <w:rPr>
          <w:rFonts w:ascii="Times New Roman" w:hAnsi="Times New Roman" w:cs="Times New Roman"/>
          <w:b/>
          <w:bCs/>
          <w:i/>
          <w:iCs/>
          <w:sz w:val="30"/>
          <w:szCs w:val="30"/>
        </w:rPr>
        <w:t>Приближенным числом</w:t>
      </w:r>
      <w:r w:rsidRPr="00BC178F">
        <w:rPr>
          <w:rFonts w:ascii="Times New Roman" w:hAnsi="Times New Roman" w:cs="Times New Roman"/>
          <w:sz w:val="30"/>
          <w:szCs w:val="30"/>
        </w:rPr>
        <w:t xml:space="preserve"> называется число, незначительно отличающееся от точного значения этого числа и заменяющее его в вычислениях. Под ошибкой или </w:t>
      </w:r>
      <w:r w:rsidRPr="00593D70">
        <w:rPr>
          <w:rFonts w:ascii="Times New Roman" w:hAnsi="Times New Roman" w:cs="Times New Roman"/>
          <w:b/>
          <w:bCs/>
          <w:i/>
          <w:iCs/>
          <w:sz w:val="30"/>
          <w:szCs w:val="30"/>
        </w:rPr>
        <w:t>погрешностью приближенного числа</w:t>
      </w:r>
      <w:r w:rsidRPr="00BC178F">
        <w:rPr>
          <w:rFonts w:ascii="Times New Roman" w:hAnsi="Times New Roman" w:cs="Times New Roman"/>
          <w:sz w:val="30"/>
          <w:szCs w:val="30"/>
        </w:rPr>
        <w:t xml:space="preserve"> понимают разность между соответствующим точным числом и приближенным. </w:t>
      </w:r>
    </w:p>
    <w:p w14:paraId="462B2FB4" w14:textId="77777777" w:rsidR="00BC178F" w:rsidRPr="00BC178F" w:rsidRDefault="00BC178F" w:rsidP="00E2177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 xml:space="preserve">При работе с приближёнными числами приходится решать следующие задачи: </w:t>
      </w:r>
    </w:p>
    <w:p w14:paraId="01D1E76F" w14:textId="3D2396E8" w:rsidR="00BC178F" w:rsidRPr="00593D70" w:rsidRDefault="00593D70" w:rsidP="002559A7">
      <w:pPr>
        <w:pStyle w:val="a4"/>
        <w:numPr>
          <w:ilvl w:val="0"/>
          <w:numId w:val="18"/>
        </w:numPr>
        <w:spacing w:after="40"/>
        <w:ind w:left="0" w:firstLine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</w:t>
      </w:r>
      <w:r w:rsidR="00BC178F" w:rsidRPr="00593D70">
        <w:rPr>
          <w:rFonts w:ascii="Times New Roman" w:hAnsi="Times New Roman" w:cs="Times New Roman"/>
          <w:sz w:val="30"/>
          <w:szCs w:val="30"/>
        </w:rPr>
        <w:t>риводить математические характеристики оценки точности приближённых величин</w:t>
      </w:r>
      <w:r>
        <w:rPr>
          <w:rFonts w:ascii="Times New Roman" w:hAnsi="Times New Roman" w:cs="Times New Roman"/>
          <w:sz w:val="30"/>
          <w:szCs w:val="30"/>
        </w:rPr>
        <w:t>;</w:t>
      </w:r>
    </w:p>
    <w:p w14:paraId="6CA83509" w14:textId="772987AD" w:rsidR="00BC178F" w:rsidRPr="00593D70" w:rsidRDefault="00593D70" w:rsidP="002559A7">
      <w:pPr>
        <w:pStyle w:val="a4"/>
        <w:numPr>
          <w:ilvl w:val="0"/>
          <w:numId w:val="18"/>
        </w:numPr>
        <w:spacing w:after="40"/>
        <w:ind w:left="0" w:firstLine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</w:t>
      </w:r>
      <w:r w:rsidR="00BC178F" w:rsidRPr="00593D70">
        <w:rPr>
          <w:rFonts w:ascii="Times New Roman" w:hAnsi="Times New Roman" w:cs="Times New Roman"/>
          <w:sz w:val="30"/>
          <w:szCs w:val="30"/>
        </w:rPr>
        <w:t>ценивать точность результата, когда известна точность исходных данных</w:t>
      </w:r>
      <w:r>
        <w:rPr>
          <w:rFonts w:ascii="Times New Roman" w:hAnsi="Times New Roman" w:cs="Times New Roman"/>
          <w:sz w:val="30"/>
          <w:szCs w:val="30"/>
        </w:rPr>
        <w:t>;</w:t>
      </w:r>
    </w:p>
    <w:p w14:paraId="0C077E74" w14:textId="08D53A0B" w:rsidR="00BC178F" w:rsidRPr="00593D70" w:rsidRDefault="00593D70" w:rsidP="002559A7">
      <w:pPr>
        <w:pStyle w:val="a4"/>
        <w:numPr>
          <w:ilvl w:val="0"/>
          <w:numId w:val="18"/>
        </w:numPr>
        <w:spacing w:after="40"/>
        <w:ind w:left="0" w:firstLine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</w:t>
      </w:r>
      <w:r w:rsidR="00BC178F" w:rsidRPr="00593D70">
        <w:rPr>
          <w:rFonts w:ascii="Times New Roman" w:hAnsi="Times New Roman" w:cs="Times New Roman"/>
          <w:sz w:val="30"/>
          <w:szCs w:val="30"/>
        </w:rPr>
        <w:t>аходить точность исходных данных, обеспечивающую заданную точность результата</w:t>
      </w:r>
      <w:r>
        <w:rPr>
          <w:rFonts w:ascii="Times New Roman" w:hAnsi="Times New Roman" w:cs="Times New Roman"/>
          <w:sz w:val="30"/>
          <w:szCs w:val="30"/>
        </w:rPr>
        <w:t>;</w:t>
      </w:r>
    </w:p>
    <w:p w14:paraId="168AED01" w14:textId="3A11AB17" w:rsidR="00BC178F" w:rsidRPr="00593D70" w:rsidRDefault="00593D70" w:rsidP="002559A7">
      <w:pPr>
        <w:pStyle w:val="a4"/>
        <w:numPr>
          <w:ilvl w:val="0"/>
          <w:numId w:val="18"/>
        </w:numPr>
        <w:spacing w:after="40"/>
        <w:ind w:left="0" w:firstLine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="00BC178F" w:rsidRPr="00593D70">
        <w:rPr>
          <w:rFonts w:ascii="Times New Roman" w:hAnsi="Times New Roman" w:cs="Times New Roman"/>
          <w:sz w:val="30"/>
          <w:szCs w:val="30"/>
        </w:rPr>
        <w:t>огласовывать точность различных исходных данных, чтобы не затрачивать излишние вычислительные ресурсы</w:t>
      </w:r>
      <w:r>
        <w:rPr>
          <w:rFonts w:ascii="Times New Roman" w:hAnsi="Times New Roman" w:cs="Times New Roman"/>
          <w:sz w:val="30"/>
          <w:szCs w:val="30"/>
        </w:rPr>
        <w:t>;</w:t>
      </w:r>
    </w:p>
    <w:p w14:paraId="6AB2F010" w14:textId="7200616F" w:rsidR="00BC178F" w:rsidRPr="00593D70" w:rsidRDefault="00593D70" w:rsidP="002559A7">
      <w:pPr>
        <w:pStyle w:val="a4"/>
        <w:numPr>
          <w:ilvl w:val="0"/>
          <w:numId w:val="18"/>
        </w:numPr>
        <w:spacing w:after="40"/>
        <w:ind w:left="0" w:firstLine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="00BC178F" w:rsidRPr="00593D70">
        <w:rPr>
          <w:rFonts w:ascii="Times New Roman" w:hAnsi="Times New Roman" w:cs="Times New Roman"/>
          <w:sz w:val="30"/>
          <w:szCs w:val="30"/>
        </w:rPr>
        <w:t>ледить в процессе вычислений за точностью промежуточных результатов</w:t>
      </w:r>
      <w:r>
        <w:rPr>
          <w:rFonts w:ascii="Times New Roman" w:hAnsi="Times New Roman" w:cs="Times New Roman"/>
          <w:sz w:val="30"/>
          <w:szCs w:val="30"/>
        </w:rPr>
        <w:t xml:space="preserve"> для</w:t>
      </w:r>
      <w:r w:rsidR="00BC178F" w:rsidRPr="00593D70">
        <w:rPr>
          <w:rFonts w:ascii="Times New Roman" w:hAnsi="Times New Roman" w:cs="Times New Roman"/>
          <w:sz w:val="30"/>
          <w:szCs w:val="30"/>
        </w:rPr>
        <w:t xml:space="preserve"> одновременн</w:t>
      </w:r>
      <w:r>
        <w:rPr>
          <w:rFonts w:ascii="Times New Roman" w:hAnsi="Times New Roman" w:cs="Times New Roman"/>
          <w:sz w:val="30"/>
          <w:szCs w:val="30"/>
        </w:rPr>
        <w:t>ого</w:t>
      </w:r>
      <w:r w:rsidR="00BC178F" w:rsidRPr="00593D70">
        <w:rPr>
          <w:rFonts w:ascii="Times New Roman" w:hAnsi="Times New Roman" w:cs="Times New Roman"/>
          <w:sz w:val="30"/>
          <w:szCs w:val="30"/>
        </w:rPr>
        <w:t xml:space="preserve"> обеспеч</w:t>
      </w:r>
      <w:r>
        <w:rPr>
          <w:rFonts w:ascii="Times New Roman" w:hAnsi="Times New Roman" w:cs="Times New Roman"/>
          <w:sz w:val="30"/>
          <w:szCs w:val="30"/>
        </w:rPr>
        <w:t>ения</w:t>
      </w:r>
      <w:r w:rsidR="00BC178F" w:rsidRPr="00593D70">
        <w:rPr>
          <w:rFonts w:ascii="Times New Roman" w:hAnsi="Times New Roman" w:cs="Times New Roman"/>
          <w:sz w:val="30"/>
          <w:szCs w:val="30"/>
        </w:rPr>
        <w:t xml:space="preserve"> необходим</w:t>
      </w:r>
      <w:r>
        <w:rPr>
          <w:rFonts w:ascii="Times New Roman" w:hAnsi="Times New Roman" w:cs="Times New Roman"/>
          <w:sz w:val="30"/>
          <w:szCs w:val="30"/>
        </w:rPr>
        <w:t>ой</w:t>
      </w:r>
      <w:r w:rsidR="00BC178F" w:rsidRPr="00593D70">
        <w:rPr>
          <w:rFonts w:ascii="Times New Roman" w:hAnsi="Times New Roman" w:cs="Times New Roman"/>
          <w:sz w:val="30"/>
          <w:szCs w:val="30"/>
        </w:rPr>
        <w:t xml:space="preserve"> точност</w:t>
      </w:r>
      <w:r>
        <w:rPr>
          <w:rFonts w:ascii="Times New Roman" w:hAnsi="Times New Roman" w:cs="Times New Roman"/>
          <w:sz w:val="30"/>
          <w:szCs w:val="30"/>
        </w:rPr>
        <w:t>и</w:t>
      </w:r>
      <w:r w:rsidR="00BC178F" w:rsidRPr="00593D70">
        <w:rPr>
          <w:rFonts w:ascii="Times New Roman" w:hAnsi="Times New Roman" w:cs="Times New Roman"/>
          <w:sz w:val="30"/>
          <w:szCs w:val="30"/>
        </w:rPr>
        <w:t xml:space="preserve"> результата и упро</w:t>
      </w:r>
      <w:r>
        <w:rPr>
          <w:rFonts w:ascii="Times New Roman" w:hAnsi="Times New Roman" w:cs="Times New Roman"/>
          <w:sz w:val="30"/>
          <w:szCs w:val="30"/>
        </w:rPr>
        <w:t>щения</w:t>
      </w:r>
      <w:r w:rsidR="00BC178F" w:rsidRPr="00593D70">
        <w:rPr>
          <w:rFonts w:ascii="Times New Roman" w:hAnsi="Times New Roman" w:cs="Times New Roman"/>
          <w:sz w:val="30"/>
          <w:szCs w:val="30"/>
        </w:rPr>
        <w:t xml:space="preserve"> вычислени</w:t>
      </w:r>
      <w:r>
        <w:rPr>
          <w:rFonts w:ascii="Times New Roman" w:hAnsi="Times New Roman" w:cs="Times New Roman"/>
          <w:sz w:val="30"/>
          <w:szCs w:val="30"/>
        </w:rPr>
        <w:t>й</w:t>
      </w:r>
      <w:r w:rsidR="00BC178F" w:rsidRPr="00593D70">
        <w:rPr>
          <w:rFonts w:ascii="Times New Roman" w:hAnsi="Times New Roman" w:cs="Times New Roman"/>
          <w:sz w:val="30"/>
          <w:szCs w:val="30"/>
        </w:rPr>
        <w:t>.</w:t>
      </w:r>
    </w:p>
    <w:p w14:paraId="6DB0988F" w14:textId="77777777" w:rsidR="00BC178F" w:rsidRPr="00861911" w:rsidRDefault="00BC178F" w:rsidP="00E2177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 xml:space="preserve">Основная задача теории погрешностей состоит в оценке погрешности результата вычислений при известных погрешностях исходных данных. Решение задачи с помощью ЭВМ всегда содержит погрешность и является приближенным. </w:t>
      </w:r>
      <w:r w:rsidRPr="001752EE">
        <w:rPr>
          <w:rFonts w:ascii="Times New Roman" w:hAnsi="Times New Roman" w:cs="Times New Roman"/>
          <w:sz w:val="30"/>
          <w:szCs w:val="30"/>
        </w:rPr>
        <w:t xml:space="preserve">Отклонение измеряемой величины от её истинного значения называется </w:t>
      </w:r>
      <w:r w:rsidRPr="00593D70">
        <w:rPr>
          <w:rFonts w:ascii="Times New Roman" w:hAnsi="Times New Roman" w:cs="Times New Roman"/>
          <w:b/>
          <w:bCs/>
          <w:i/>
          <w:iCs/>
          <w:sz w:val="30"/>
          <w:szCs w:val="30"/>
        </w:rPr>
        <w:t>погрешностью</w:t>
      </w:r>
      <w:r w:rsidRPr="00861911">
        <w:rPr>
          <w:rFonts w:ascii="Times New Roman" w:hAnsi="Times New Roman" w:cs="Times New Roman"/>
          <w:sz w:val="30"/>
          <w:szCs w:val="30"/>
        </w:rPr>
        <w:t>.</w:t>
      </w:r>
    </w:p>
    <w:p w14:paraId="2AD9A4BB" w14:textId="77777777" w:rsidR="00BC178F" w:rsidRPr="00BC178F" w:rsidRDefault="00BC178F" w:rsidP="00E2177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 xml:space="preserve">Источниками возникновения погрешности являются: </w:t>
      </w:r>
    </w:p>
    <w:p w14:paraId="7A915A4B" w14:textId="2B1FC653" w:rsidR="00BC178F" w:rsidRPr="00861911" w:rsidRDefault="00593D70" w:rsidP="002559A7">
      <w:pPr>
        <w:pStyle w:val="a4"/>
        <w:numPr>
          <w:ilvl w:val="0"/>
          <w:numId w:val="18"/>
        </w:numPr>
        <w:spacing w:after="40"/>
        <w:ind w:left="0" w:firstLine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</w:t>
      </w:r>
      <w:r w:rsidR="00BC178F" w:rsidRPr="00861911">
        <w:rPr>
          <w:rFonts w:ascii="Times New Roman" w:hAnsi="Times New Roman" w:cs="Times New Roman"/>
          <w:sz w:val="30"/>
          <w:szCs w:val="30"/>
        </w:rPr>
        <w:t>огрешность математической модели</w:t>
      </w:r>
      <w:r>
        <w:rPr>
          <w:rFonts w:ascii="Times New Roman" w:hAnsi="Times New Roman" w:cs="Times New Roman"/>
          <w:sz w:val="30"/>
          <w:szCs w:val="30"/>
        </w:rPr>
        <w:t>;</w:t>
      </w:r>
    </w:p>
    <w:p w14:paraId="3541F093" w14:textId="2E4F6FF1" w:rsidR="00BC178F" w:rsidRPr="00861911" w:rsidRDefault="00593D70" w:rsidP="002559A7">
      <w:pPr>
        <w:pStyle w:val="a4"/>
        <w:numPr>
          <w:ilvl w:val="0"/>
          <w:numId w:val="18"/>
        </w:numPr>
        <w:spacing w:after="40"/>
        <w:ind w:left="0" w:firstLine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</w:t>
      </w:r>
      <w:r w:rsidR="00BC178F" w:rsidRPr="00861911">
        <w:rPr>
          <w:rFonts w:ascii="Times New Roman" w:hAnsi="Times New Roman" w:cs="Times New Roman"/>
          <w:sz w:val="30"/>
          <w:szCs w:val="30"/>
        </w:rPr>
        <w:t>огрешность в исходных данных</w:t>
      </w:r>
      <w:r>
        <w:rPr>
          <w:rFonts w:ascii="Times New Roman" w:hAnsi="Times New Roman" w:cs="Times New Roman"/>
          <w:sz w:val="30"/>
          <w:szCs w:val="30"/>
        </w:rPr>
        <w:t>;</w:t>
      </w:r>
    </w:p>
    <w:p w14:paraId="3DB6FEA9" w14:textId="2DB6F47E" w:rsidR="00BC178F" w:rsidRPr="00861911" w:rsidRDefault="00593D70" w:rsidP="002559A7">
      <w:pPr>
        <w:pStyle w:val="a4"/>
        <w:numPr>
          <w:ilvl w:val="0"/>
          <w:numId w:val="18"/>
        </w:numPr>
        <w:spacing w:after="40"/>
        <w:ind w:left="0" w:firstLine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</w:t>
      </w:r>
      <w:r w:rsidR="00BC178F" w:rsidRPr="00861911">
        <w:rPr>
          <w:rFonts w:ascii="Times New Roman" w:hAnsi="Times New Roman" w:cs="Times New Roman"/>
          <w:sz w:val="30"/>
          <w:szCs w:val="30"/>
        </w:rPr>
        <w:t>огрешность использованного численного метод</w:t>
      </w:r>
      <w:r>
        <w:rPr>
          <w:rFonts w:ascii="Times New Roman" w:hAnsi="Times New Roman" w:cs="Times New Roman"/>
          <w:sz w:val="30"/>
          <w:szCs w:val="30"/>
        </w:rPr>
        <w:t>;</w:t>
      </w:r>
    </w:p>
    <w:p w14:paraId="30546945" w14:textId="40DAA91B" w:rsidR="00BC178F" w:rsidRPr="00861911" w:rsidRDefault="00593D70" w:rsidP="002559A7">
      <w:pPr>
        <w:pStyle w:val="a4"/>
        <w:numPr>
          <w:ilvl w:val="0"/>
          <w:numId w:val="18"/>
        </w:numPr>
        <w:spacing w:after="40"/>
        <w:ind w:left="0" w:firstLine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</w:t>
      </w:r>
      <w:r w:rsidR="00BC178F" w:rsidRPr="00861911">
        <w:rPr>
          <w:rFonts w:ascii="Times New Roman" w:hAnsi="Times New Roman" w:cs="Times New Roman"/>
          <w:sz w:val="30"/>
          <w:szCs w:val="30"/>
        </w:rPr>
        <w:t>огрешность округления или отбрасывания значащих цифр.</w:t>
      </w:r>
    </w:p>
    <w:p w14:paraId="315747AC" w14:textId="63FEAE55" w:rsidR="00BC178F" w:rsidRPr="00BC178F" w:rsidRDefault="00BC178F" w:rsidP="00E2177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 xml:space="preserve">Погрешность математической модели определяется выбором </w:t>
      </w:r>
      <w:r w:rsidR="00593D70">
        <w:rPr>
          <w:rFonts w:ascii="Times New Roman" w:hAnsi="Times New Roman" w:cs="Times New Roman"/>
          <w:sz w:val="30"/>
          <w:szCs w:val="30"/>
        </w:rPr>
        <w:t>самой</w:t>
      </w:r>
      <w:r w:rsidRPr="00BC178F">
        <w:rPr>
          <w:rFonts w:ascii="Times New Roman" w:hAnsi="Times New Roman" w:cs="Times New Roman"/>
          <w:sz w:val="30"/>
          <w:szCs w:val="30"/>
        </w:rPr>
        <w:t xml:space="preserve"> модели. Например, решая задачу о движении снаряда, мы можем учесть сопротивление воздуха или пренебречь им, что приводит к разным результатам в вычислениях. </w:t>
      </w:r>
    </w:p>
    <w:p w14:paraId="7C654F86" w14:textId="710128A4" w:rsidR="00BC178F" w:rsidRPr="00BC178F" w:rsidRDefault="00BC178F" w:rsidP="00E2177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lastRenderedPageBreak/>
        <w:t xml:space="preserve">Погрешность в исходных данных возникает в силу погрешности измерений или вычислений, с помощью которых были получены </w:t>
      </w:r>
      <w:r w:rsidR="00593D70">
        <w:rPr>
          <w:rFonts w:ascii="Times New Roman" w:hAnsi="Times New Roman" w:cs="Times New Roman"/>
          <w:sz w:val="30"/>
          <w:szCs w:val="30"/>
        </w:rPr>
        <w:t>эти</w:t>
      </w:r>
      <w:r w:rsidRPr="00BC178F">
        <w:rPr>
          <w:rFonts w:ascii="Times New Roman" w:hAnsi="Times New Roman" w:cs="Times New Roman"/>
          <w:sz w:val="30"/>
          <w:szCs w:val="30"/>
        </w:rPr>
        <w:t xml:space="preserve"> данные. Погрешность численного метода определяется точностью выбранного численного метода и погрешностью инструмента вычислений. Погрешность из-за округления или отбрасывания лишних цифр возникает тогда, когда мы стремимся к короткой записи числа и отбрасываем значащие цифры в записи числа.</w:t>
      </w:r>
    </w:p>
    <w:p w14:paraId="55A8B0CE" w14:textId="26EF04D5" w:rsidR="00BC178F" w:rsidRPr="00BC178F" w:rsidRDefault="00BC178F" w:rsidP="00E2177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 xml:space="preserve">По форме количественного выражения погрешности </w:t>
      </w:r>
      <w:r w:rsidR="00593D70">
        <w:rPr>
          <w:rFonts w:ascii="Times New Roman" w:hAnsi="Times New Roman" w:cs="Times New Roman"/>
          <w:sz w:val="30"/>
          <w:szCs w:val="30"/>
        </w:rPr>
        <w:t>подразделяются</w:t>
      </w:r>
      <w:r w:rsidRPr="00BC178F">
        <w:rPr>
          <w:rFonts w:ascii="Times New Roman" w:hAnsi="Times New Roman" w:cs="Times New Roman"/>
          <w:sz w:val="30"/>
          <w:szCs w:val="30"/>
        </w:rPr>
        <w:t xml:space="preserve"> на абсолютные и относительные.</w:t>
      </w:r>
    </w:p>
    <w:p w14:paraId="4393A2AE" w14:textId="01334E85" w:rsidR="001752EE" w:rsidRDefault="00BC178F" w:rsidP="002A10DA">
      <w:pPr>
        <w:widowControl w:val="0"/>
        <w:autoSpaceDE w:val="0"/>
        <w:autoSpaceDN w:val="0"/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93D70">
        <w:rPr>
          <w:rFonts w:ascii="Times New Roman" w:hAnsi="Times New Roman" w:cs="Times New Roman"/>
          <w:b/>
          <w:i/>
          <w:iCs/>
          <w:sz w:val="30"/>
          <w:szCs w:val="30"/>
        </w:rPr>
        <w:t>Абсолютной погрешностью</w:t>
      </w:r>
      <w:r w:rsidRPr="00BC178F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BC178F">
        <w:rPr>
          <w:rFonts w:ascii="Times New Roman" w:hAnsi="Times New Roman" w:cs="Times New Roman"/>
          <w:sz w:val="30"/>
          <w:szCs w:val="30"/>
        </w:rPr>
        <w:t>Δ</w:t>
      </w:r>
      <w:r w:rsidRPr="001752EE">
        <w:rPr>
          <w:rFonts w:ascii="Times New Roman" w:hAnsi="Times New Roman" w:cs="Times New Roman"/>
          <w:i/>
          <w:sz w:val="30"/>
          <w:szCs w:val="30"/>
        </w:rPr>
        <w:t>х</w:t>
      </w:r>
      <w:proofErr w:type="spellEnd"/>
      <w:r w:rsidRPr="00BC178F">
        <w:rPr>
          <w:rFonts w:ascii="Times New Roman" w:hAnsi="Times New Roman" w:cs="Times New Roman"/>
          <w:sz w:val="30"/>
          <w:szCs w:val="30"/>
        </w:rPr>
        <w:t xml:space="preserve">) приближенного числа </w:t>
      </w:r>
      <w:r w:rsidRPr="0078544D">
        <w:rPr>
          <w:rFonts w:ascii="Times New Roman" w:hAnsi="Times New Roman" w:cs="Times New Roman"/>
          <w:i/>
          <w:iCs/>
          <w:sz w:val="30"/>
          <w:szCs w:val="30"/>
        </w:rPr>
        <w:t>x</w:t>
      </w:r>
      <w:r w:rsidRPr="00BC178F">
        <w:rPr>
          <w:rFonts w:ascii="Times New Roman" w:hAnsi="Times New Roman" w:cs="Times New Roman"/>
          <w:sz w:val="30"/>
          <w:szCs w:val="30"/>
        </w:rPr>
        <w:t xml:space="preserve"> называется абсолютная величина разности между приближенным числом (</w:t>
      </w:r>
      <w:r w:rsidRPr="00316816">
        <w:rPr>
          <w:rFonts w:ascii="Times New Roman" w:hAnsi="Times New Roman" w:cs="Times New Roman"/>
          <w:i/>
          <w:iCs/>
          <w:sz w:val="30"/>
          <w:szCs w:val="30"/>
        </w:rPr>
        <w:t>x</w:t>
      </w:r>
      <w:r w:rsidRPr="00BC178F">
        <w:rPr>
          <w:rFonts w:ascii="Times New Roman" w:hAnsi="Times New Roman" w:cs="Times New Roman"/>
          <w:sz w:val="30"/>
          <w:szCs w:val="30"/>
        </w:rPr>
        <w:t>) и точным или действительным значением числа (</w:t>
      </w:r>
      <m:oMath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д</m:t>
            </m:r>
          </m:sub>
        </m:sSub>
      </m:oMath>
      <w:r w:rsidRPr="00BC178F">
        <w:rPr>
          <w:rFonts w:ascii="Times New Roman" w:hAnsi="Times New Roman" w:cs="Times New Roman"/>
          <w:sz w:val="30"/>
          <w:szCs w:val="30"/>
        </w:rPr>
        <w:t>). Она может получиться как положительной, так и отрицательной. Эта погрешность обычно точно неизвестна, поскольку неизвестно истинное значение числа. Поэтому вводят понятие предельной абсолютной погрешности</w:t>
      </w:r>
    </w:p>
    <w:p w14:paraId="11D4D0DE" w14:textId="19A2D9D4" w:rsidR="001752EE" w:rsidRDefault="0018056B" w:rsidP="002A10DA">
      <w:pPr>
        <w:widowControl w:val="0"/>
        <w:autoSpaceDE w:val="0"/>
        <w:autoSpaceDN w:val="0"/>
        <w:spacing w:after="40"/>
        <w:jc w:val="both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д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&lt;</m:t>
          </m:r>
          <m:r>
            <w:rPr>
              <w:rFonts w:ascii="Cambria Math" w:hAnsi="Cambria Math" w:cs="Times New Roman"/>
              <w:sz w:val="30"/>
              <w:szCs w:val="30"/>
            </w:rPr>
            <m:t>α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.</m:t>
          </m:r>
        </m:oMath>
      </m:oMathPara>
    </w:p>
    <w:p w14:paraId="2C5D9E74" w14:textId="77777777" w:rsidR="00BC178F" w:rsidRPr="00BC178F" w:rsidRDefault="00BC178F" w:rsidP="002A10DA">
      <w:pPr>
        <w:widowControl w:val="0"/>
        <w:autoSpaceDE w:val="0"/>
        <w:autoSpaceDN w:val="0"/>
        <w:spacing w:after="4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>Таким образом, под предельной абсолютной погрешностью приближенного числа понимают любое число, не меньшее абсолютной погрешности этого числа.</w:t>
      </w:r>
    </w:p>
    <w:p w14:paraId="1E949EC3" w14:textId="2857E8F5" w:rsidR="00BC178F" w:rsidRPr="00BC178F" w:rsidRDefault="00BC178F" w:rsidP="002A10DA">
      <w:pPr>
        <w:widowControl w:val="0"/>
        <w:autoSpaceDE w:val="0"/>
        <w:autoSpaceDN w:val="0"/>
        <w:spacing w:after="4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316816">
        <w:rPr>
          <w:rFonts w:ascii="Times New Roman" w:hAnsi="Times New Roman" w:cs="Times New Roman"/>
          <w:b/>
          <w:bCs/>
          <w:i/>
          <w:iCs/>
          <w:sz w:val="30"/>
          <w:szCs w:val="30"/>
        </w:rPr>
        <w:t>Относительной погрешностью</w:t>
      </w:r>
      <w:r w:rsidRPr="00BC178F">
        <w:rPr>
          <w:rFonts w:ascii="Times New Roman" w:hAnsi="Times New Roman" w:cs="Times New Roman"/>
          <w:sz w:val="30"/>
          <w:szCs w:val="30"/>
        </w:rPr>
        <w:t xml:space="preserve"> (δ) называется отношение абсолютной погрешности измерения к истинному (или действительному) значению числа. Она вычисляется по формуле</w:t>
      </w:r>
    </w:p>
    <w:p w14:paraId="469B516B" w14:textId="52DE6AF4" w:rsidR="00BC178F" w:rsidRPr="00BC178F" w:rsidRDefault="00BC178F" w:rsidP="00E21773">
      <w:pPr>
        <w:widowControl w:val="0"/>
        <w:autoSpaceDE w:val="0"/>
        <w:autoSpaceDN w:val="0"/>
        <w:spacing w:after="40"/>
        <w:ind w:right="231"/>
        <w:jc w:val="both"/>
        <w:rPr>
          <w:rFonts w:ascii="Times New Roman" w:hAnsi="Times New Roman" w:cs="Times New Roman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δ=∆</m:t>
          </m:r>
          <m:r>
            <w:rPr>
              <w:rFonts w:ascii="Cambria Math" w:hAnsi="Cambria Math" w:cs="Times New Roman"/>
              <w:sz w:val="30"/>
              <w:szCs w:val="30"/>
              <w:lang w:val="en-US"/>
            </w:rPr>
            <m:t>x/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</w:rPr>
            <m:t>.</m:t>
          </m:r>
        </m:oMath>
      </m:oMathPara>
    </w:p>
    <w:p w14:paraId="4F8F40A6" w14:textId="7E7FFB7D" w:rsidR="00BC178F" w:rsidRPr="00BC178F" w:rsidRDefault="00BC178F" w:rsidP="00E2177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6816">
        <w:rPr>
          <w:rFonts w:ascii="Times New Roman" w:hAnsi="Times New Roman" w:cs="Times New Roman"/>
          <w:b/>
          <w:i/>
          <w:iCs/>
          <w:sz w:val="30"/>
          <w:szCs w:val="30"/>
        </w:rPr>
        <w:t>Значащими цифрами числа</w:t>
      </w:r>
      <w:r w:rsidRPr="00BC178F">
        <w:rPr>
          <w:rFonts w:ascii="Times New Roman" w:hAnsi="Times New Roman" w:cs="Times New Roman"/>
          <w:sz w:val="30"/>
          <w:szCs w:val="30"/>
        </w:rPr>
        <w:t xml:space="preserve"> называют все цифры в его записи, начиная с первой ненулевой слева цифры. Например, в числах </w:t>
      </w:r>
      <w:r w:rsidRPr="00BC178F">
        <w:rPr>
          <w:rFonts w:ascii="Times New Roman" w:hAnsi="Times New Roman" w:cs="Times New Roman"/>
          <w:i/>
          <w:sz w:val="30"/>
          <w:szCs w:val="30"/>
        </w:rPr>
        <w:t>a</w:t>
      </w:r>
      <w:r w:rsidRPr="00BC178F">
        <w:rPr>
          <w:rFonts w:ascii="Times New Roman" w:hAnsi="Times New Roman" w:cs="Times New Roman"/>
          <w:sz w:val="30"/>
          <w:szCs w:val="30"/>
        </w:rPr>
        <w:t xml:space="preserve"> = 0.</w:t>
      </w:r>
      <w:r w:rsidRPr="00BC178F">
        <w:rPr>
          <w:rFonts w:ascii="Times New Roman" w:hAnsi="Times New Roman" w:cs="Times New Roman"/>
          <w:sz w:val="30"/>
          <w:szCs w:val="30"/>
          <w:u w:val="single"/>
        </w:rPr>
        <w:t>127</w:t>
      </w:r>
      <w:r w:rsidRPr="00BC178F">
        <w:rPr>
          <w:rFonts w:ascii="Times New Roman" w:hAnsi="Times New Roman" w:cs="Times New Roman"/>
          <w:sz w:val="30"/>
          <w:szCs w:val="30"/>
        </w:rPr>
        <w:t xml:space="preserve">, </w:t>
      </w:r>
      <w:r w:rsidRPr="00316816">
        <w:rPr>
          <w:rFonts w:ascii="Times New Roman" w:hAnsi="Times New Roman" w:cs="Times New Roman"/>
          <w:i/>
          <w:iCs/>
          <w:sz w:val="30"/>
          <w:szCs w:val="30"/>
        </w:rPr>
        <w:t>a</w:t>
      </w:r>
      <w:r w:rsidR="0078544D">
        <w:rPr>
          <w:rFonts w:ascii="Times New Roman" w:hAnsi="Times New Roman" w:cs="Times New Roman"/>
          <w:sz w:val="30"/>
          <w:szCs w:val="30"/>
        </w:rPr>
        <w:t> </w:t>
      </w:r>
      <w:r w:rsidRPr="00BC178F">
        <w:rPr>
          <w:rFonts w:ascii="Times New Roman" w:hAnsi="Times New Roman" w:cs="Times New Roman"/>
          <w:sz w:val="30"/>
          <w:szCs w:val="30"/>
        </w:rPr>
        <w:t>=</w:t>
      </w:r>
      <w:r w:rsidR="0078544D">
        <w:rPr>
          <w:rFonts w:ascii="Times New Roman" w:hAnsi="Times New Roman" w:cs="Times New Roman"/>
          <w:sz w:val="30"/>
          <w:szCs w:val="30"/>
        </w:rPr>
        <w:t> </w:t>
      </w:r>
      <w:r w:rsidRPr="00BC178F">
        <w:rPr>
          <w:rFonts w:ascii="Times New Roman" w:hAnsi="Times New Roman" w:cs="Times New Roman"/>
          <w:sz w:val="30"/>
          <w:szCs w:val="30"/>
        </w:rPr>
        <w:t>0.00</w:t>
      </w:r>
      <w:r w:rsidRPr="00BC178F">
        <w:rPr>
          <w:rFonts w:ascii="Times New Roman" w:hAnsi="Times New Roman" w:cs="Times New Roman"/>
          <w:sz w:val="30"/>
          <w:szCs w:val="30"/>
          <w:u w:val="single"/>
        </w:rPr>
        <w:t>54</w:t>
      </w:r>
      <w:r w:rsidRPr="00BC178F">
        <w:rPr>
          <w:rFonts w:ascii="Times New Roman" w:hAnsi="Times New Roman" w:cs="Times New Roman"/>
          <w:sz w:val="30"/>
          <w:szCs w:val="30"/>
        </w:rPr>
        <w:t xml:space="preserve"> значащими цифрами являются подчеркнутые цифры. Число значащих цифр в первом случае равно </w:t>
      </w:r>
      <w:r w:rsidR="00316816">
        <w:rPr>
          <w:rFonts w:ascii="Times New Roman" w:hAnsi="Times New Roman" w:cs="Times New Roman"/>
          <w:sz w:val="30"/>
          <w:szCs w:val="30"/>
        </w:rPr>
        <w:t>трем</w:t>
      </w:r>
      <w:r w:rsidRPr="00BC178F">
        <w:rPr>
          <w:rFonts w:ascii="Times New Roman" w:hAnsi="Times New Roman" w:cs="Times New Roman"/>
          <w:sz w:val="30"/>
          <w:szCs w:val="30"/>
        </w:rPr>
        <w:t xml:space="preserve">, во втором </w:t>
      </w:r>
      <w:r w:rsidR="00316816">
        <w:rPr>
          <w:rFonts w:ascii="Times New Roman" w:hAnsi="Times New Roman" w:cs="Times New Roman"/>
          <w:sz w:val="30"/>
          <w:szCs w:val="30"/>
        </w:rPr>
        <w:t>двум</w:t>
      </w:r>
      <w:r w:rsidRPr="00BC178F">
        <w:rPr>
          <w:rFonts w:ascii="Times New Roman" w:hAnsi="Times New Roman" w:cs="Times New Roman"/>
          <w:sz w:val="30"/>
          <w:szCs w:val="30"/>
        </w:rPr>
        <w:t>.</w:t>
      </w:r>
    </w:p>
    <w:p w14:paraId="45B004C9" w14:textId="0387ED73" w:rsidR="00BC178F" w:rsidRDefault="00BC178F" w:rsidP="00E21773">
      <w:pPr>
        <w:spacing w:after="4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 xml:space="preserve">Любое положительное число </w:t>
      </w:r>
      <w:r w:rsidRPr="00316816">
        <w:rPr>
          <w:rFonts w:ascii="Times New Roman" w:hAnsi="Times New Roman" w:cs="Times New Roman"/>
          <w:i/>
          <w:iCs/>
          <w:sz w:val="30"/>
          <w:szCs w:val="30"/>
        </w:rPr>
        <w:t>х</w:t>
      </w:r>
      <w:r w:rsidRPr="00BC178F">
        <w:rPr>
          <w:rFonts w:ascii="Times New Roman" w:hAnsi="Times New Roman" w:cs="Times New Roman"/>
          <w:sz w:val="30"/>
          <w:szCs w:val="30"/>
        </w:rPr>
        <w:t xml:space="preserve"> можно записать в виде</w:t>
      </w:r>
    </w:p>
    <w:p w14:paraId="7BE0CD3B" w14:textId="0EDFF315" w:rsidR="00861911" w:rsidRPr="00BE72AC" w:rsidRDefault="0018056B" w:rsidP="00E21773">
      <w:pPr>
        <w:pStyle w:val="a8"/>
        <w:spacing w:before="0" w:beforeAutospacing="0" w:after="40" w:afterAutospacing="0" w:line="276" w:lineRule="auto"/>
        <w:jc w:val="center"/>
        <w:textAlignment w:val="baseline"/>
        <w:rPr>
          <w:sz w:val="30"/>
          <w:szCs w:val="30"/>
        </w:rPr>
      </w:pPr>
      <m:oMath>
        <m:sSup>
          <m:sSupPr>
            <m:ctrlPr>
              <w:rPr>
                <w:rFonts w:ascii="Cambria Math" w:eastAsia="Cambria Math" w:hAnsi="Cambria Math" w:cs="+mn-cs"/>
                <w:i/>
                <w:iCs/>
                <w:color w:val="000000"/>
                <w:kern w:val="24"/>
                <w:sz w:val="30"/>
                <w:szCs w:val="30"/>
              </w:rPr>
            </m:ctrlPr>
          </m:sSupPr>
          <m:e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  <w:lang w:val="en-US"/>
              </w:rPr>
              <m:t>a</m:t>
            </m:r>
          </m:e>
          <m:sup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*</m:t>
            </m:r>
          </m:sup>
        </m:sSup>
        <m:r>
          <w:rPr>
            <w:rFonts w:ascii="Cambria Math" w:eastAsia="Cambria Math" w:hAnsi="Cambria Math" w:cs="+mn-cs"/>
            <w:color w:val="000000"/>
            <w:kern w:val="24"/>
            <w:sz w:val="30"/>
            <w:szCs w:val="30"/>
          </w:rPr>
          <m:t>=</m:t>
        </m:r>
        <m:sSub>
          <m:sSubPr>
            <m:ctrlPr>
              <w:rPr>
                <w:rFonts w:ascii="Cambria Math" w:eastAsia="Cambria Math" w:hAnsi="Cambria Math" w:cs="+mn-cs"/>
                <w:i/>
                <w:iCs/>
                <w:color w:val="000000"/>
                <w:kern w:val="24"/>
                <w:sz w:val="30"/>
                <w:szCs w:val="30"/>
              </w:rPr>
            </m:ctrlPr>
          </m:sSubPr>
          <m:e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α</m:t>
            </m:r>
          </m:e>
          <m:sub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1</m:t>
            </m:r>
          </m:sub>
        </m:sSub>
        <m:r>
          <w:rPr>
            <w:rFonts w:ascii="Cambria Math" w:eastAsia="Cambria Math" w:hAnsi="Cambria Math" w:cs="+mn-cs"/>
            <w:color w:val="000000"/>
            <w:kern w:val="24"/>
            <w:sz w:val="30"/>
            <w:szCs w:val="30"/>
          </w:rPr>
          <m:t>∙</m:t>
        </m:r>
        <m:sSup>
          <m:sSupPr>
            <m:ctrlPr>
              <w:rPr>
                <w:rFonts w:ascii="Cambria Math" w:eastAsia="Cambria Math" w:hAnsi="Cambria Math" w:cs="+mn-cs"/>
                <w:i/>
                <w:iCs/>
                <w:color w:val="000000"/>
                <w:kern w:val="24"/>
                <w:sz w:val="30"/>
                <w:szCs w:val="30"/>
              </w:rPr>
            </m:ctrlPr>
          </m:sSupPr>
          <m:e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  <w:lang w:val="en-US"/>
              </w:rPr>
              <m:t>n</m:t>
            </m:r>
          </m:sup>
        </m:sSup>
      </m:oMath>
      <w:r w:rsidR="00861911" w:rsidRPr="00BE72AC">
        <w:rPr>
          <w:rFonts w:ascii="Arial" w:eastAsia="Cambria Math" w:hAnsi="Arial" w:cs="+mn-cs"/>
          <w:color w:val="000000"/>
          <w:kern w:val="24"/>
          <w:sz w:val="30"/>
          <w:szCs w:val="30"/>
        </w:rPr>
        <w:t xml:space="preserve"> </w:t>
      </w:r>
      <m:oMath>
        <m:r>
          <w:rPr>
            <w:rFonts w:ascii="Cambria Math" w:eastAsia="Cambria Math" w:hAnsi="Cambria Math" w:cs="+mn-cs"/>
            <w:color w:val="000000"/>
            <w:kern w:val="24"/>
            <w:sz w:val="30"/>
            <w:szCs w:val="30"/>
          </w:rPr>
          <m:t>+</m:t>
        </m:r>
        <m:sSub>
          <m:sSubPr>
            <m:ctrlPr>
              <w:rPr>
                <w:rFonts w:ascii="Cambria Math" w:eastAsia="Cambria Math" w:hAnsi="Cambria Math" w:cs="+mn-cs"/>
                <w:i/>
                <w:iCs/>
                <w:color w:val="000000"/>
                <w:kern w:val="24"/>
                <w:sz w:val="30"/>
                <w:szCs w:val="30"/>
              </w:rPr>
            </m:ctrlPr>
          </m:sSubPr>
          <m:e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α</m:t>
            </m:r>
          </m:e>
          <m:sub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2</m:t>
            </m:r>
          </m:sub>
        </m:sSub>
        <m:r>
          <w:rPr>
            <w:rFonts w:ascii="Cambria Math" w:eastAsia="Cambria Math" w:hAnsi="Cambria Math" w:cs="+mn-cs"/>
            <w:color w:val="000000"/>
            <w:kern w:val="24"/>
            <w:sz w:val="30"/>
            <w:szCs w:val="30"/>
          </w:rPr>
          <m:t>∙</m:t>
        </m:r>
        <m:sSup>
          <m:sSupPr>
            <m:ctrlPr>
              <w:rPr>
                <w:rFonts w:ascii="Cambria Math" w:eastAsia="Cambria Math" w:hAnsi="Cambria Math" w:cs="+mn-cs"/>
                <w:i/>
                <w:iCs/>
                <w:color w:val="000000"/>
                <w:kern w:val="24"/>
                <w:sz w:val="30"/>
                <w:szCs w:val="30"/>
              </w:rPr>
            </m:ctrlPr>
          </m:sSupPr>
          <m:e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  <w:lang w:val="en-US"/>
              </w:rPr>
              <m:t>n</m:t>
            </m:r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-1</m:t>
            </m:r>
          </m:sup>
        </m:sSup>
        <m:r>
          <w:rPr>
            <w:rFonts w:ascii="Cambria Math" w:eastAsia="Cambria Math" w:hAnsi="Cambria Math" w:cs="+mn-cs"/>
            <w:color w:val="000000"/>
            <w:kern w:val="24"/>
            <w:sz w:val="30"/>
            <w:szCs w:val="30"/>
          </w:rPr>
          <m:t>+</m:t>
        </m:r>
        <m:sSub>
          <m:sSubPr>
            <m:ctrlPr>
              <w:rPr>
                <w:rFonts w:ascii="Cambria Math" w:eastAsia="Cambria Math" w:hAnsi="Cambria Math" w:cs="+mn-cs"/>
                <w:i/>
                <w:iCs/>
                <w:color w:val="000000"/>
                <w:kern w:val="24"/>
                <w:sz w:val="30"/>
                <w:szCs w:val="30"/>
              </w:rPr>
            </m:ctrlPr>
          </m:sSubPr>
          <m:e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α</m:t>
            </m:r>
          </m:e>
          <m:sub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3</m:t>
            </m:r>
          </m:sub>
        </m:sSub>
        <m:r>
          <w:rPr>
            <w:rFonts w:ascii="Cambria Math" w:eastAsia="Cambria Math" w:hAnsi="Cambria Math" w:cs="+mn-cs"/>
            <w:color w:val="000000"/>
            <w:kern w:val="24"/>
            <w:sz w:val="30"/>
            <w:szCs w:val="30"/>
          </w:rPr>
          <m:t>∙</m:t>
        </m:r>
        <m:sSup>
          <m:sSupPr>
            <m:ctrlPr>
              <w:rPr>
                <w:rFonts w:ascii="Cambria Math" w:eastAsia="Cambria Math" w:hAnsi="Cambria Math" w:cs="+mn-cs"/>
                <w:i/>
                <w:iCs/>
                <w:color w:val="000000"/>
                <w:kern w:val="24"/>
                <w:sz w:val="30"/>
                <w:szCs w:val="30"/>
              </w:rPr>
            </m:ctrlPr>
          </m:sSupPr>
          <m:e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  <w:lang w:val="en-US"/>
              </w:rPr>
              <m:t>n</m:t>
            </m:r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-2</m:t>
            </m:r>
          </m:sup>
        </m:sSup>
        <m:r>
          <w:rPr>
            <w:rFonts w:ascii="Cambria Math" w:eastAsia="Cambria Math" w:hAnsi="Cambria Math" w:cs="+mn-cs"/>
            <w:color w:val="000000"/>
            <w:kern w:val="24"/>
            <w:sz w:val="30"/>
            <w:szCs w:val="30"/>
          </w:rPr>
          <m:t>+…</m:t>
        </m:r>
      </m:oMath>
      <w:r w:rsidR="00861911" w:rsidRPr="00861911">
        <w:rPr>
          <w:rFonts w:ascii="Arial" w:eastAsia="Cambria Math" w:hAnsi="Arial" w:cs="+mn-cs"/>
          <w:color w:val="000000"/>
          <w:kern w:val="24"/>
          <w:sz w:val="30"/>
          <w:szCs w:val="30"/>
        </w:rPr>
        <w:t xml:space="preserve"> </w:t>
      </w:r>
      <m:oMath>
        <m:r>
          <w:rPr>
            <w:rFonts w:ascii="Cambria Math" w:eastAsia="Cambria Math" w:hAnsi="Cambria Math" w:cs="+mn-cs"/>
            <w:color w:val="000000"/>
            <w:kern w:val="24"/>
            <w:sz w:val="30"/>
            <w:szCs w:val="30"/>
          </w:rPr>
          <m:t>+</m:t>
        </m:r>
        <m:sSub>
          <m:sSubPr>
            <m:ctrlPr>
              <w:rPr>
                <w:rFonts w:ascii="Cambria Math" w:eastAsia="Cambria Math" w:hAnsi="Cambria Math" w:cs="+mn-cs"/>
                <w:i/>
                <w:iCs/>
                <w:color w:val="000000"/>
                <w:kern w:val="24"/>
                <w:sz w:val="30"/>
                <w:szCs w:val="30"/>
              </w:rPr>
            </m:ctrlPr>
          </m:sSubPr>
          <m:e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α</m:t>
            </m:r>
          </m:e>
          <m:sub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  <w:lang w:val="en-US"/>
              </w:rPr>
              <m:t>m</m:t>
            </m:r>
          </m:sub>
        </m:sSub>
        <m:r>
          <w:rPr>
            <w:rFonts w:ascii="Cambria Math" w:eastAsia="Cambria Math" w:hAnsi="Cambria Math" w:cs="+mn-cs"/>
            <w:color w:val="000000"/>
            <w:kern w:val="24"/>
            <w:sz w:val="30"/>
            <w:szCs w:val="30"/>
          </w:rPr>
          <m:t>∙</m:t>
        </m:r>
        <m:sSup>
          <m:sSupPr>
            <m:ctrlPr>
              <w:rPr>
                <w:rFonts w:ascii="Cambria Math" w:eastAsia="Cambria Math" w:hAnsi="Cambria Math" w:cs="+mn-cs"/>
                <w:i/>
                <w:iCs/>
                <w:color w:val="000000"/>
                <w:kern w:val="24"/>
                <w:sz w:val="30"/>
                <w:szCs w:val="30"/>
              </w:rPr>
            </m:ctrlPr>
          </m:sSupPr>
          <m:e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  <w:lang w:val="en-US"/>
              </w:rPr>
              <m:t>n</m:t>
            </m:r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-</m:t>
            </m:r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  <w:lang w:val="en-US"/>
              </w:rPr>
              <m:t>m</m:t>
            </m:r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+1</m:t>
            </m:r>
          </m:sup>
        </m:sSup>
      </m:oMath>
      <w:r w:rsidR="0078544D">
        <w:rPr>
          <w:rFonts w:ascii="Arial" w:eastAsia="Cambria Math" w:hAnsi="Arial" w:cs="+mn-cs"/>
          <w:iCs/>
          <w:color w:val="000000"/>
          <w:kern w:val="24"/>
          <w:sz w:val="30"/>
          <w:szCs w:val="30"/>
        </w:rPr>
        <w:t>.</w:t>
      </w:r>
    </w:p>
    <w:p w14:paraId="7E570165" w14:textId="77777777" w:rsidR="00BC178F" w:rsidRPr="00BC178F" w:rsidRDefault="00BC178F" w:rsidP="00E2177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 xml:space="preserve">Значащую цифру называют </w:t>
      </w:r>
      <w:r w:rsidRPr="00316816">
        <w:rPr>
          <w:rFonts w:ascii="Times New Roman" w:hAnsi="Times New Roman" w:cs="Times New Roman"/>
          <w:b/>
          <w:i/>
          <w:iCs/>
          <w:sz w:val="30"/>
          <w:szCs w:val="30"/>
        </w:rPr>
        <w:t>верной в широком смысле</w:t>
      </w:r>
      <w:r w:rsidRPr="00BC178F">
        <w:rPr>
          <w:rFonts w:ascii="Times New Roman" w:hAnsi="Times New Roman" w:cs="Times New Roman"/>
          <w:sz w:val="30"/>
          <w:szCs w:val="30"/>
        </w:rPr>
        <w:t>, если абсолютная погрешность числа не превосходит единицы разряда, соответствующего этой цифре:</w:t>
      </w:r>
    </w:p>
    <w:p w14:paraId="6ADD831D" w14:textId="49CD3A9B" w:rsidR="00BC178F" w:rsidRPr="00BC178F" w:rsidRDefault="00316816" w:rsidP="00E21773">
      <w:pPr>
        <w:spacing w:after="40"/>
        <w:textAlignment w:val="baseline"/>
        <w:rPr>
          <w:rFonts w:ascii="Times New Roman" w:hAnsi="Times New Roman" w:cs="Times New Roman"/>
          <w:sz w:val="30"/>
          <w:szCs w:val="30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="Cambria Math" w:hAnsi="Cambria Math" w:cs="Times New Roman"/>
              <w:sz w:val="30"/>
              <w:szCs w:val="30"/>
            </w:rPr>
            <m:t>∆</m:t>
          </m:r>
          <m:d>
            <m:dPr>
              <m:ctrlPr>
                <w:rPr>
                  <w:rFonts w:ascii="Cambria Math" w:eastAsia="Cambria Math" w:hAnsi="Cambria Math" w:cs="Times New Roman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+mn-cs"/>
                      <w:i/>
                      <w:iCs/>
                      <w:color w:val="000000"/>
                      <w:kern w:val="24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Cambria Math" w:hAnsi="Cambria Math" w:cs="+mn-cs"/>
                      <w:color w:val="000000"/>
                      <w:kern w:val="24"/>
                      <w:sz w:val="30"/>
                      <w:szCs w:val="30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+mn-cs"/>
                      <w:color w:val="000000"/>
                      <w:kern w:val="24"/>
                      <w:sz w:val="30"/>
                      <w:szCs w:val="30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  <w:sz w:val="30"/>
              <w:szCs w:val="30"/>
            </w:rPr>
            <m:t>≤</m:t>
          </m:r>
          <m:sSup>
            <m:sSupPr>
              <m:ctrlPr>
                <w:rPr>
                  <w:rFonts w:ascii="Cambria Math" w:eastAsia="Cambria Math" w:hAnsi="Cambria Math" w:cs="Times New Roman"/>
                  <w:sz w:val="30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30"/>
                  <w:szCs w:val="30"/>
                </w:rPr>
                <m:t>10</m:t>
              </m:r>
            </m:e>
            <m:sup>
              <m:r>
                <w:rPr>
                  <w:rFonts w:ascii="Cambria Math" w:eastAsia="Cambria Math" w:hAnsi="Cambria Math" w:cs="Times New Roman"/>
                  <w:sz w:val="30"/>
                  <w:szCs w:val="30"/>
                  <w:lang w:val="en-US"/>
                </w:rPr>
                <m:t>n-m+1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.</m:t>
          </m:r>
        </m:oMath>
      </m:oMathPara>
    </w:p>
    <w:p w14:paraId="4EFBE074" w14:textId="4842983C" w:rsidR="00BC178F" w:rsidRPr="00316816" w:rsidRDefault="00BC178F" w:rsidP="002A10DA">
      <w:pPr>
        <w:autoSpaceDE w:val="0"/>
        <w:autoSpaceDN w:val="0"/>
        <w:spacing w:after="40"/>
        <w:ind w:right="227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lastRenderedPageBreak/>
        <w:t xml:space="preserve">Значащую цифру называют </w:t>
      </w:r>
      <w:r w:rsidRPr="00316816">
        <w:rPr>
          <w:rFonts w:ascii="Times New Roman" w:hAnsi="Times New Roman" w:cs="Times New Roman"/>
          <w:b/>
          <w:i/>
          <w:iCs/>
          <w:sz w:val="30"/>
          <w:szCs w:val="30"/>
        </w:rPr>
        <w:t>верной в узком смысле</w:t>
      </w:r>
      <w:r w:rsidRPr="00BC178F">
        <w:rPr>
          <w:rFonts w:ascii="Times New Roman" w:hAnsi="Times New Roman" w:cs="Times New Roman"/>
          <w:sz w:val="30"/>
          <w:szCs w:val="30"/>
        </w:rPr>
        <w:t>, если абсолютная погрешность числа не превосходит половины единицы разряда, соответствующего этой цифре</w:t>
      </w:r>
      <w:r w:rsidR="00316816">
        <w:rPr>
          <w:rFonts w:ascii="Times New Roman" w:hAnsi="Times New Roman" w:cs="Times New Roman"/>
          <w:sz w:val="30"/>
          <w:szCs w:val="30"/>
        </w:rPr>
        <w:t>:</w:t>
      </w:r>
    </w:p>
    <w:p w14:paraId="2FDE91CA" w14:textId="2559A34C" w:rsidR="00BC178F" w:rsidRPr="00BC178F" w:rsidRDefault="00316816" w:rsidP="00E21773">
      <w:pPr>
        <w:spacing w:after="40"/>
        <w:textAlignment w:val="baseline"/>
        <w:rPr>
          <w:rFonts w:ascii="Times New Roman" w:hAnsi="Times New Roman" w:cs="Times New Roman"/>
          <w:sz w:val="30"/>
          <w:szCs w:val="30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="Cambria Math" w:hAnsi="Cambria Math" w:cs="Times New Roman"/>
              <w:sz w:val="30"/>
              <w:szCs w:val="30"/>
            </w:rPr>
            <m:t>∆</m:t>
          </m:r>
          <m:d>
            <m:dPr>
              <m:ctrlPr>
                <w:rPr>
                  <w:rFonts w:ascii="Cambria Math" w:eastAsia="Cambria Math" w:hAnsi="Cambria Math" w:cs="Times New Roman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+mn-cs"/>
                      <w:i/>
                      <w:iCs/>
                      <w:color w:val="000000"/>
                      <w:kern w:val="24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Cambria Math" w:hAnsi="Cambria Math" w:cs="+mn-cs"/>
                      <w:color w:val="000000"/>
                      <w:kern w:val="24"/>
                      <w:sz w:val="30"/>
                      <w:szCs w:val="30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+mn-cs"/>
                      <w:color w:val="000000"/>
                      <w:kern w:val="24"/>
                      <w:sz w:val="30"/>
                      <w:szCs w:val="30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  <w:sz w:val="30"/>
              <w:szCs w:val="30"/>
            </w:rPr>
            <m:t>≤0,5∙</m:t>
          </m:r>
          <m:sSup>
            <m:sSupPr>
              <m:ctrlPr>
                <w:rPr>
                  <w:rFonts w:ascii="Cambria Math" w:eastAsia="Cambria Math" w:hAnsi="Cambria Math" w:cs="Times New Roman"/>
                  <w:sz w:val="30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30"/>
                  <w:szCs w:val="30"/>
                </w:rPr>
                <m:t>10</m:t>
              </m:r>
            </m:e>
            <m:sup>
              <m:r>
                <w:rPr>
                  <w:rFonts w:ascii="Cambria Math" w:eastAsia="Cambria Math" w:hAnsi="Cambria Math" w:cs="Times New Roman"/>
                  <w:sz w:val="30"/>
                  <w:szCs w:val="30"/>
                  <w:lang w:val="en-US"/>
                </w:rPr>
                <m:t>n-m+1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.</m:t>
          </m:r>
        </m:oMath>
      </m:oMathPara>
    </w:p>
    <w:p w14:paraId="76A212D1" w14:textId="1E501A18" w:rsidR="00BC178F" w:rsidRDefault="00BC178F" w:rsidP="00F96723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71403F">
        <w:rPr>
          <w:rFonts w:ascii="Times New Roman" w:hAnsi="Times New Roman" w:cs="Times New Roman"/>
          <w:b/>
          <w:sz w:val="30"/>
          <w:szCs w:val="30"/>
        </w:rPr>
        <w:t xml:space="preserve">Пример </w:t>
      </w:r>
      <w:r w:rsidR="00C704FB">
        <w:rPr>
          <w:rFonts w:ascii="Times New Roman" w:hAnsi="Times New Roman" w:cs="Times New Roman"/>
          <w:b/>
          <w:sz w:val="30"/>
          <w:szCs w:val="30"/>
        </w:rPr>
        <w:t>1.</w:t>
      </w:r>
      <w:r w:rsidRPr="0071403F">
        <w:rPr>
          <w:rFonts w:ascii="Times New Roman" w:hAnsi="Times New Roman" w:cs="Times New Roman"/>
          <w:b/>
          <w:sz w:val="30"/>
          <w:szCs w:val="30"/>
        </w:rPr>
        <w:t>1</w:t>
      </w:r>
      <w:r w:rsidRPr="00BC178F">
        <w:rPr>
          <w:rFonts w:ascii="Times New Roman" w:hAnsi="Times New Roman" w:cs="Times New Roman"/>
          <w:sz w:val="30"/>
          <w:szCs w:val="30"/>
        </w:rPr>
        <w:t xml:space="preserve">. </w:t>
      </w:r>
      <w:r w:rsidR="00B97D22">
        <w:rPr>
          <w:rFonts w:ascii="Times New Roman" w:hAnsi="Times New Roman" w:cs="Times New Roman"/>
          <w:sz w:val="30"/>
          <w:szCs w:val="30"/>
        </w:rPr>
        <w:t xml:space="preserve">Определить верные в </w:t>
      </w:r>
      <w:r w:rsidR="00B97D22" w:rsidRPr="003D1E8F">
        <w:rPr>
          <w:rFonts w:ascii="Times New Roman" w:hAnsi="Times New Roman" w:cs="Times New Roman"/>
          <w:sz w:val="30"/>
          <w:szCs w:val="30"/>
        </w:rPr>
        <w:t>широком</w:t>
      </w:r>
      <w:r w:rsidR="00B97D22">
        <w:rPr>
          <w:rFonts w:ascii="Times New Roman" w:hAnsi="Times New Roman" w:cs="Times New Roman"/>
          <w:sz w:val="30"/>
          <w:szCs w:val="30"/>
        </w:rPr>
        <w:t xml:space="preserve"> и узком</w:t>
      </w:r>
      <w:r w:rsidR="00B97D22" w:rsidRPr="003D1E8F">
        <w:rPr>
          <w:rFonts w:ascii="Times New Roman" w:hAnsi="Times New Roman" w:cs="Times New Roman"/>
          <w:sz w:val="30"/>
          <w:szCs w:val="30"/>
        </w:rPr>
        <w:t xml:space="preserve"> смысле</w:t>
      </w:r>
      <w:r w:rsidR="00B97D22">
        <w:rPr>
          <w:rFonts w:ascii="Times New Roman" w:hAnsi="Times New Roman" w:cs="Times New Roman"/>
          <w:sz w:val="30"/>
          <w:szCs w:val="30"/>
        </w:rPr>
        <w:t xml:space="preserve"> цифры в числе </w:t>
      </w:r>
      <w:r w:rsidRPr="00BC178F">
        <w:rPr>
          <w:rFonts w:ascii="Times New Roman" w:hAnsi="Times New Roman" w:cs="Times New Roman"/>
          <w:sz w:val="30"/>
          <w:szCs w:val="30"/>
        </w:rPr>
        <w:t>α = 0</w:t>
      </w:r>
      <w:r w:rsidR="00647CD2">
        <w:rPr>
          <w:rFonts w:ascii="Times New Roman" w:hAnsi="Times New Roman" w:cs="Times New Roman"/>
          <w:sz w:val="30"/>
          <w:szCs w:val="30"/>
        </w:rPr>
        <w:t>,</w:t>
      </w:r>
      <w:r w:rsidRPr="00BC178F">
        <w:rPr>
          <w:rFonts w:ascii="Times New Roman" w:hAnsi="Times New Roman" w:cs="Times New Roman"/>
          <w:sz w:val="30"/>
          <w:szCs w:val="30"/>
        </w:rPr>
        <w:t xml:space="preserve">0304500. </w:t>
      </w:r>
      <w:r w:rsidR="00B97D22">
        <w:rPr>
          <w:rFonts w:ascii="Times New Roman" w:hAnsi="Times New Roman" w:cs="Times New Roman"/>
          <w:sz w:val="30"/>
          <w:szCs w:val="30"/>
        </w:rPr>
        <w:t xml:space="preserve">Ответ для разных значений погрешности приведен в </w:t>
      </w:r>
      <w:r w:rsidR="00B97D22" w:rsidRPr="00B97D22">
        <w:rPr>
          <w:rFonts w:ascii="Times New Roman" w:hAnsi="Times New Roman" w:cs="Times New Roman"/>
          <w:sz w:val="30"/>
          <w:szCs w:val="30"/>
        </w:rPr>
        <w:t>табл.</w:t>
      </w:r>
      <w:r w:rsidR="00B97D22">
        <w:rPr>
          <w:rFonts w:ascii="Times New Roman" w:hAnsi="Times New Roman" w:cs="Times New Roman"/>
          <w:sz w:val="30"/>
          <w:szCs w:val="30"/>
        </w:rPr>
        <w:t xml:space="preserve"> 1.1. </w:t>
      </w:r>
    </w:p>
    <w:p w14:paraId="367DE267" w14:textId="77676823" w:rsidR="00B97D22" w:rsidRPr="00B97D22" w:rsidRDefault="00B97D22" w:rsidP="00647CD2">
      <w:pPr>
        <w:spacing w:after="0" w:line="360" w:lineRule="auto"/>
        <w:ind w:right="424"/>
        <w:jc w:val="right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B97D22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Таблица 1</w:t>
      </w:r>
      <w:r w:rsid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.1</w:t>
      </w:r>
    </w:p>
    <w:p w14:paraId="16636176" w14:textId="2A036345" w:rsidR="00B97D22" w:rsidRPr="00B97D22" w:rsidRDefault="00B97D22" w:rsidP="00B97D22">
      <w:pPr>
        <w:spacing w:after="0" w:line="360" w:lineRule="auto"/>
        <w:ind w:right="278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97D2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Верные цифры в числе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B97D2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α = 0</w:t>
      </w:r>
      <w:r w:rsidR="002A10D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,</w:t>
      </w:r>
      <w:r w:rsidRPr="00B97D2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0304500</w:t>
      </w:r>
    </w:p>
    <w:tbl>
      <w:tblPr>
        <w:tblStyle w:val="TableNormal4"/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0"/>
        <w:gridCol w:w="520"/>
        <w:gridCol w:w="2457"/>
        <w:gridCol w:w="563"/>
        <w:gridCol w:w="2644"/>
      </w:tblGrid>
      <w:tr w:rsidR="00BC178F" w:rsidRPr="00B97D22" w14:paraId="49819087" w14:textId="77777777" w:rsidTr="00C36EC9">
        <w:trPr>
          <w:trHeight w:val="275"/>
        </w:trPr>
        <w:tc>
          <w:tcPr>
            <w:tcW w:w="2890" w:type="dxa"/>
            <w:vMerge w:val="restart"/>
          </w:tcPr>
          <w:p w14:paraId="4541396F" w14:textId="44496039" w:rsidR="00BC178F" w:rsidRPr="00B97D22" w:rsidRDefault="00BC178F" w:rsidP="0078544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ru-RU"/>
              </w:rPr>
            </w:pPr>
            <w:proofErr w:type="spellStart"/>
            <w:r w:rsidRPr="00B97D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Абсолютная</w:t>
            </w:r>
            <w:proofErr w:type="spellEnd"/>
            <w:r w:rsidR="00DF1E7A" w:rsidRPr="00B97D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ru-RU"/>
              </w:rPr>
              <w:t xml:space="preserve"> </w:t>
            </w:r>
          </w:p>
          <w:p w14:paraId="72452519" w14:textId="77777777" w:rsidR="00BC178F" w:rsidRPr="00B97D22" w:rsidRDefault="00BC178F" w:rsidP="0078544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97D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погрешность</w:t>
            </w:r>
            <w:proofErr w:type="spellEnd"/>
          </w:p>
        </w:tc>
        <w:tc>
          <w:tcPr>
            <w:tcW w:w="6184" w:type="dxa"/>
            <w:gridSpan w:val="4"/>
          </w:tcPr>
          <w:p w14:paraId="61AD1EC0" w14:textId="4F9F1056" w:rsidR="00BC178F" w:rsidRPr="00C36EC9" w:rsidRDefault="00BC178F" w:rsidP="0078544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ru-RU"/>
              </w:rPr>
            </w:pPr>
            <w:bookmarkStart w:id="3" w:name="_Hlk128681434"/>
            <w:r w:rsidRPr="00C36EC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ru-RU"/>
              </w:rPr>
              <w:t>Верные цифры в числе</w:t>
            </w:r>
            <w:bookmarkEnd w:id="3"/>
            <w:r w:rsidR="00C36EC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ru-RU"/>
              </w:rPr>
              <w:t xml:space="preserve"> и их количество</w:t>
            </w:r>
          </w:p>
        </w:tc>
      </w:tr>
      <w:tr w:rsidR="00BC178F" w:rsidRPr="00B97D22" w14:paraId="2DECF3DA" w14:textId="77777777" w:rsidTr="00C36EC9">
        <w:trPr>
          <w:trHeight w:val="275"/>
        </w:trPr>
        <w:tc>
          <w:tcPr>
            <w:tcW w:w="2890" w:type="dxa"/>
            <w:vMerge/>
            <w:tcBorders>
              <w:top w:val="nil"/>
            </w:tcBorders>
          </w:tcPr>
          <w:p w14:paraId="0A9270A6" w14:textId="77777777" w:rsidR="00BC178F" w:rsidRPr="00C36EC9" w:rsidRDefault="00BC178F" w:rsidP="0078544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2977" w:type="dxa"/>
            <w:gridSpan w:val="2"/>
          </w:tcPr>
          <w:p w14:paraId="2EF84F78" w14:textId="77777777" w:rsidR="00BC178F" w:rsidRPr="00B97D22" w:rsidRDefault="00BC178F" w:rsidP="0078544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7D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В </w:t>
            </w:r>
            <w:proofErr w:type="spellStart"/>
            <w:r w:rsidRPr="00B97D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широком</w:t>
            </w:r>
            <w:proofErr w:type="spellEnd"/>
            <w:r w:rsidRPr="00B97D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97D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смысле</w:t>
            </w:r>
            <w:proofErr w:type="spellEnd"/>
          </w:p>
        </w:tc>
        <w:tc>
          <w:tcPr>
            <w:tcW w:w="3207" w:type="dxa"/>
            <w:gridSpan w:val="2"/>
          </w:tcPr>
          <w:p w14:paraId="070D8D28" w14:textId="77777777" w:rsidR="00BC178F" w:rsidRPr="00B97D22" w:rsidRDefault="00BC178F" w:rsidP="0078544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7D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В </w:t>
            </w:r>
            <w:proofErr w:type="spellStart"/>
            <w:r w:rsidRPr="00B97D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узком</w:t>
            </w:r>
            <w:proofErr w:type="spellEnd"/>
            <w:r w:rsidRPr="00B97D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97D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смысле</w:t>
            </w:r>
            <w:proofErr w:type="spellEnd"/>
          </w:p>
        </w:tc>
      </w:tr>
      <w:tr w:rsidR="00BC178F" w:rsidRPr="00B97D22" w14:paraId="1940F62B" w14:textId="77777777" w:rsidTr="00C36EC9">
        <w:trPr>
          <w:trHeight w:val="275"/>
        </w:trPr>
        <w:tc>
          <w:tcPr>
            <w:tcW w:w="2890" w:type="dxa"/>
          </w:tcPr>
          <w:p w14:paraId="7653AE23" w14:textId="77777777" w:rsidR="00BC178F" w:rsidRPr="00B97D22" w:rsidRDefault="00BC178F" w:rsidP="00C36EC9">
            <w:pPr>
              <w:spacing w:before="60" w:after="120"/>
              <w:ind w:right="13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0.001</w:t>
            </w:r>
          </w:p>
        </w:tc>
        <w:tc>
          <w:tcPr>
            <w:tcW w:w="520" w:type="dxa"/>
            <w:tcBorders>
              <w:right w:val="nil"/>
            </w:tcBorders>
          </w:tcPr>
          <w:p w14:paraId="034C5A8C" w14:textId="2442928E" w:rsidR="00BC178F" w:rsidRPr="00C36EC9" w:rsidRDefault="00BC178F" w:rsidP="00C36EC9">
            <w:pPr>
              <w:spacing w:before="6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36EC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:</w:t>
            </w:r>
          </w:p>
        </w:tc>
        <w:tc>
          <w:tcPr>
            <w:tcW w:w="2457" w:type="dxa"/>
            <w:tcBorders>
              <w:left w:val="nil"/>
            </w:tcBorders>
          </w:tcPr>
          <w:p w14:paraId="233A5AA5" w14:textId="712548CA" w:rsidR="00BC178F" w:rsidRPr="00B97D22" w:rsidRDefault="00BC178F" w:rsidP="00C36EC9">
            <w:pPr>
              <w:spacing w:before="6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C708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30</w:t>
            </w: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4500</w:t>
            </w:r>
          </w:p>
        </w:tc>
        <w:tc>
          <w:tcPr>
            <w:tcW w:w="563" w:type="dxa"/>
            <w:tcBorders>
              <w:right w:val="nil"/>
            </w:tcBorders>
          </w:tcPr>
          <w:p w14:paraId="10B41EC0" w14:textId="0A6A59C8" w:rsidR="00BC178F" w:rsidRPr="00C36EC9" w:rsidRDefault="00BC178F" w:rsidP="00C36EC9">
            <w:pPr>
              <w:spacing w:before="60" w:after="120"/>
              <w:ind w:right="36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36EC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:</w:t>
            </w:r>
          </w:p>
        </w:tc>
        <w:tc>
          <w:tcPr>
            <w:tcW w:w="2644" w:type="dxa"/>
            <w:tcBorders>
              <w:left w:val="nil"/>
            </w:tcBorders>
          </w:tcPr>
          <w:p w14:paraId="690C55B5" w14:textId="70165F23" w:rsidR="00BC178F" w:rsidRPr="00B97D22" w:rsidRDefault="00BC178F" w:rsidP="00C36EC9">
            <w:pPr>
              <w:spacing w:before="6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C708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3</w:t>
            </w: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04500</w:t>
            </w:r>
          </w:p>
        </w:tc>
      </w:tr>
      <w:tr w:rsidR="00BC178F" w:rsidRPr="00B97D22" w14:paraId="76DC6A21" w14:textId="77777777" w:rsidTr="00C36EC9">
        <w:trPr>
          <w:trHeight w:val="277"/>
        </w:trPr>
        <w:tc>
          <w:tcPr>
            <w:tcW w:w="2890" w:type="dxa"/>
          </w:tcPr>
          <w:p w14:paraId="6C309B4C" w14:textId="77777777" w:rsidR="00BC178F" w:rsidRPr="00B97D22" w:rsidRDefault="00BC178F" w:rsidP="00C36EC9">
            <w:pPr>
              <w:spacing w:before="60" w:after="120"/>
              <w:ind w:right="13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0.005</w:t>
            </w:r>
          </w:p>
        </w:tc>
        <w:tc>
          <w:tcPr>
            <w:tcW w:w="520" w:type="dxa"/>
            <w:tcBorders>
              <w:right w:val="nil"/>
            </w:tcBorders>
          </w:tcPr>
          <w:p w14:paraId="1FC29DFC" w14:textId="28FD06DD" w:rsidR="00BC178F" w:rsidRPr="00C36EC9" w:rsidRDefault="00BC178F" w:rsidP="00C36EC9">
            <w:pPr>
              <w:spacing w:before="6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36EC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:</w:t>
            </w:r>
          </w:p>
        </w:tc>
        <w:tc>
          <w:tcPr>
            <w:tcW w:w="2457" w:type="dxa"/>
            <w:tcBorders>
              <w:left w:val="nil"/>
            </w:tcBorders>
          </w:tcPr>
          <w:p w14:paraId="08338B44" w14:textId="798CD06A" w:rsidR="00BC178F" w:rsidRPr="00B97D22" w:rsidRDefault="00BC178F" w:rsidP="00C36EC9">
            <w:pPr>
              <w:spacing w:before="6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C708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3</w:t>
            </w: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04500</w:t>
            </w:r>
          </w:p>
        </w:tc>
        <w:tc>
          <w:tcPr>
            <w:tcW w:w="563" w:type="dxa"/>
            <w:tcBorders>
              <w:right w:val="nil"/>
            </w:tcBorders>
          </w:tcPr>
          <w:p w14:paraId="3C726474" w14:textId="2D03119E" w:rsidR="00BC178F" w:rsidRPr="00C36EC9" w:rsidRDefault="00BC178F" w:rsidP="00C36EC9">
            <w:pPr>
              <w:spacing w:before="60" w:after="120"/>
              <w:ind w:right="36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36EC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:</w:t>
            </w:r>
          </w:p>
        </w:tc>
        <w:tc>
          <w:tcPr>
            <w:tcW w:w="2644" w:type="dxa"/>
            <w:tcBorders>
              <w:left w:val="nil"/>
            </w:tcBorders>
          </w:tcPr>
          <w:p w14:paraId="0B848B30" w14:textId="099BEA05" w:rsidR="00BC178F" w:rsidRPr="00B97D22" w:rsidRDefault="00BC178F" w:rsidP="00C36EC9">
            <w:pPr>
              <w:spacing w:before="6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C708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3</w:t>
            </w: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04500</w:t>
            </w:r>
          </w:p>
        </w:tc>
      </w:tr>
      <w:tr w:rsidR="00BC178F" w:rsidRPr="00B97D22" w14:paraId="0F895790" w14:textId="77777777" w:rsidTr="00C36EC9">
        <w:trPr>
          <w:trHeight w:val="275"/>
        </w:trPr>
        <w:tc>
          <w:tcPr>
            <w:tcW w:w="2890" w:type="dxa"/>
          </w:tcPr>
          <w:p w14:paraId="00E06EF3" w14:textId="77777777" w:rsidR="00BC178F" w:rsidRPr="00B97D22" w:rsidRDefault="00BC178F" w:rsidP="00C36EC9">
            <w:pPr>
              <w:spacing w:before="60" w:after="120"/>
              <w:ind w:right="13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0.0003</w:t>
            </w:r>
          </w:p>
        </w:tc>
        <w:tc>
          <w:tcPr>
            <w:tcW w:w="520" w:type="dxa"/>
            <w:tcBorders>
              <w:right w:val="nil"/>
            </w:tcBorders>
          </w:tcPr>
          <w:p w14:paraId="3D0D169A" w14:textId="0DFD0562" w:rsidR="00BC178F" w:rsidRPr="00C36EC9" w:rsidRDefault="00BC178F" w:rsidP="00C36EC9">
            <w:pPr>
              <w:spacing w:before="6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36EC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:</w:t>
            </w:r>
          </w:p>
        </w:tc>
        <w:tc>
          <w:tcPr>
            <w:tcW w:w="2457" w:type="dxa"/>
            <w:tcBorders>
              <w:left w:val="nil"/>
            </w:tcBorders>
          </w:tcPr>
          <w:p w14:paraId="3A28DFDF" w14:textId="4F7D4E0A" w:rsidR="00BC178F" w:rsidRPr="00B97D22" w:rsidRDefault="00BC178F" w:rsidP="00C36EC9">
            <w:pPr>
              <w:spacing w:before="6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C708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30</w:t>
            </w: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4500</w:t>
            </w:r>
          </w:p>
        </w:tc>
        <w:tc>
          <w:tcPr>
            <w:tcW w:w="563" w:type="dxa"/>
            <w:tcBorders>
              <w:right w:val="nil"/>
            </w:tcBorders>
          </w:tcPr>
          <w:p w14:paraId="4D214FB8" w14:textId="69C7AA92" w:rsidR="00BC178F" w:rsidRPr="00C36EC9" w:rsidRDefault="00BC178F" w:rsidP="00C36EC9">
            <w:pPr>
              <w:spacing w:before="60" w:after="120"/>
              <w:ind w:right="36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36EC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:</w:t>
            </w:r>
          </w:p>
        </w:tc>
        <w:tc>
          <w:tcPr>
            <w:tcW w:w="2644" w:type="dxa"/>
            <w:tcBorders>
              <w:left w:val="nil"/>
            </w:tcBorders>
          </w:tcPr>
          <w:p w14:paraId="11FC1A4B" w14:textId="2BD7A8CE" w:rsidR="00BC178F" w:rsidRPr="00B97D22" w:rsidRDefault="00BC178F" w:rsidP="00C36EC9">
            <w:pPr>
              <w:spacing w:before="6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C708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30</w:t>
            </w: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4500</w:t>
            </w:r>
          </w:p>
        </w:tc>
      </w:tr>
      <w:tr w:rsidR="00BC178F" w:rsidRPr="00B97D22" w14:paraId="637D254C" w14:textId="77777777" w:rsidTr="00C36EC9">
        <w:trPr>
          <w:trHeight w:val="275"/>
        </w:trPr>
        <w:tc>
          <w:tcPr>
            <w:tcW w:w="2890" w:type="dxa"/>
          </w:tcPr>
          <w:p w14:paraId="22F0D827" w14:textId="77777777" w:rsidR="00BC178F" w:rsidRPr="00B97D22" w:rsidRDefault="00BC178F" w:rsidP="00C36EC9">
            <w:pPr>
              <w:spacing w:before="60" w:after="120"/>
              <w:ind w:right="13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0.00007</w:t>
            </w:r>
          </w:p>
        </w:tc>
        <w:tc>
          <w:tcPr>
            <w:tcW w:w="520" w:type="dxa"/>
            <w:tcBorders>
              <w:right w:val="nil"/>
            </w:tcBorders>
          </w:tcPr>
          <w:p w14:paraId="0CA1036C" w14:textId="3EC443D0" w:rsidR="00BC178F" w:rsidRPr="00C36EC9" w:rsidRDefault="00BC178F" w:rsidP="00C36EC9">
            <w:pPr>
              <w:spacing w:before="6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C36EC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:</w:t>
            </w:r>
          </w:p>
        </w:tc>
        <w:tc>
          <w:tcPr>
            <w:tcW w:w="2457" w:type="dxa"/>
            <w:tcBorders>
              <w:left w:val="nil"/>
            </w:tcBorders>
          </w:tcPr>
          <w:p w14:paraId="180D0301" w14:textId="2E69A7CB" w:rsidR="00BC178F" w:rsidRPr="00B97D22" w:rsidRDefault="00BC178F" w:rsidP="00C36EC9">
            <w:pPr>
              <w:spacing w:before="6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C708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304</w:t>
            </w: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563" w:type="dxa"/>
            <w:tcBorders>
              <w:right w:val="nil"/>
            </w:tcBorders>
          </w:tcPr>
          <w:p w14:paraId="4638FCC1" w14:textId="2BE78A84" w:rsidR="00BC178F" w:rsidRPr="00C36EC9" w:rsidRDefault="00BC178F" w:rsidP="00C36EC9">
            <w:pPr>
              <w:spacing w:before="60" w:after="120"/>
              <w:ind w:right="36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C36EC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:</w:t>
            </w:r>
          </w:p>
        </w:tc>
        <w:tc>
          <w:tcPr>
            <w:tcW w:w="2644" w:type="dxa"/>
            <w:tcBorders>
              <w:left w:val="nil"/>
            </w:tcBorders>
          </w:tcPr>
          <w:p w14:paraId="13454538" w14:textId="73295937" w:rsidR="00BC178F" w:rsidRPr="00B97D22" w:rsidRDefault="00BC178F" w:rsidP="00C36EC9">
            <w:pPr>
              <w:spacing w:before="6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C708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304</w:t>
            </w:r>
            <w:r w:rsidRPr="00B97D22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</w:tbl>
    <w:p w14:paraId="3417A295" w14:textId="77777777" w:rsidR="00E21773" w:rsidRDefault="00E21773" w:rsidP="00A42640">
      <w:pPr>
        <w:widowControl w:val="0"/>
        <w:autoSpaceDE w:val="0"/>
        <w:autoSpaceDN w:val="0"/>
        <w:spacing w:after="40"/>
        <w:ind w:right="232"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530CB80A" w14:textId="6D61A7ED" w:rsidR="00BC178F" w:rsidRPr="00F9197B" w:rsidRDefault="00BC178F" w:rsidP="00A42640">
      <w:pPr>
        <w:widowControl w:val="0"/>
        <w:autoSpaceDE w:val="0"/>
        <w:autoSpaceDN w:val="0"/>
        <w:spacing w:after="40"/>
        <w:ind w:right="232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9197B">
        <w:rPr>
          <w:rFonts w:ascii="Times New Roman" w:hAnsi="Times New Roman" w:cs="Times New Roman"/>
          <w:sz w:val="30"/>
          <w:szCs w:val="30"/>
        </w:rPr>
        <w:t xml:space="preserve">Число знаков после запятой говорит о предельной абсолютной погрешности; </w:t>
      </w:r>
      <w:r w:rsidR="00BC708A" w:rsidRPr="00F9197B">
        <w:rPr>
          <w:rFonts w:ascii="Times New Roman" w:hAnsi="Times New Roman" w:cs="Times New Roman"/>
          <w:sz w:val="30"/>
          <w:szCs w:val="30"/>
        </w:rPr>
        <w:t>на</w:t>
      </w:r>
      <w:r w:rsidRPr="00F9197B">
        <w:rPr>
          <w:rFonts w:ascii="Times New Roman" w:hAnsi="Times New Roman" w:cs="Times New Roman"/>
          <w:sz w:val="30"/>
          <w:szCs w:val="30"/>
        </w:rPr>
        <w:t xml:space="preserve"> предельн</w:t>
      </w:r>
      <w:r w:rsidR="00BC708A" w:rsidRPr="00F9197B">
        <w:rPr>
          <w:rFonts w:ascii="Times New Roman" w:hAnsi="Times New Roman" w:cs="Times New Roman"/>
          <w:sz w:val="30"/>
          <w:szCs w:val="30"/>
        </w:rPr>
        <w:t>ую</w:t>
      </w:r>
      <w:r w:rsidRPr="00F9197B">
        <w:rPr>
          <w:rFonts w:ascii="Times New Roman" w:hAnsi="Times New Roman" w:cs="Times New Roman"/>
          <w:sz w:val="30"/>
          <w:szCs w:val="30"/>
        </w:rPr>
        <w:t xml:space="preserve"> относительн</w:t>
      </w:r>
      <w:r w:rsidR="00BC708A" w:rsidRPr="00F9197B">
        <w:rPr>
          <w:rFonts w:ascii="Times New Roman" w:hAnsi="Times New Roman" w:cs="Times New Roman"/>
          <w:sz w:val="30"/>
          <w:szCs w:val="30"/>
        </w:rPr>
        <w:t>ую</w:t>
      </w:r>
      <w:r w:rsidRPr="00F9197B">
        <w:rPr>
          <w:rFonts w:ascii="Times New Roman" w:hAnsi="Times New Roman" w:cs="Times New Roman"/>
          <w:sz w:val="30"/>
          <w:szCs w:val="30"/>
        </w:rPr>
        <w:t xml:space="preserve"> погрешност</w:t>
      </w:r>
      <w:r w:rsidR="00BC708A" w:rsidRPr="00F9197B">
        <w:rPr>
          <w:rFonts w:ascii="Times New Roman" w:hAnsi="Times New Roman" w:cs="Times New Roman"/>
          <w:sz w:val="30"/>
          <w:szCs w:val="30"/>
        </w:rPr>
        <w:t>ь</w:t>
      </w:r>
      <w:r w:rsidRPr="00F9197B">
        <w:rPr>
          <w:rFonts w:ascii="Times New Roman" w:hAnsi="Times New Roman" w:cs="Times New Roman"/>
          <w:sz w:val="30"/>
          <w:szCs w:val="30"/>
        </w:rPr>
        <w:t xml:space="preserve"> </w:t>
      </w:r>
      <w:r w:rsidR="00BC708A" w:rsidRPr="00F9197B">
        <w:rPr>
          <w:rFonts w:ascii="Times New Roman" w:hAnsi="Times New Roman" w:cs="Times New Roman"/>
          <w:sz w:val="30"/>
          <w:szCs w:val="30"/>
        </w:rPr>
        <w:t>указывает</w:t>
      </w:r>
      <w:r w:rsidRPr="00F9197B">
        <w:rPr>
          <w:rFonts w:ascii="Times New Roman" w:hAnsi="Times New Roman" w:cs="Times New Roman"/>
          <w:sz w:val="30"/>
          <w:szCs w:val="30"/>
        </w:rPr>
        <w:t xml:space="preserve"> общее число верных знаков. Чем больше верных знаков в числе, тем меньше предельная относительная погрешность.</w:t>
      </w:r>
    </w:p>
    <w:p w14:paraId="29FD32E6" w14:textId="6CFD05A9" w:rsidR="00BC178F" w:rsidRPr="00F9197B" w:rsidRDefault="00BC178F" w:rsidP="00BC708A">
      <w:pPr>
        <w:widowControl w:val="0"/>
        <w:autoSpaceDE w:val="0"/>
        <w:autoSpaceDN w:val="0"/>
        <w:spacing w:after="40"/>
        <w:ind w:right="232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9197B">
        <w:rPr>
          <w:rFonts w:ascii="Times New Roman" w:hAnsi="Times New Roman" w:cs="Times New Roman"/>
          <w:sz w:val="30"/>
          <w:szCs w:val="30"/>
        </w:rPr>
        <w:t>Сформулируем правила оценки предельных погрешностей при выполнении операции над приближёнными числами.</w:t>
      </w:r>
    </w:p>
    <w:p w14:paraId="71965E2B" w14:textId="400152AE" w:rsidR="00BC178F" w:rsidRPr="00F9197B" w:rsidRDefault="0078544D" w:rsidP="00BC708A">
      <w:pPr>
        <w:widowControl w:val="0"/>
        <w:autoSpaceDE w:val="0"/>
        <w:autoSpaceDN w:val="0"/>
        <w:spacing w:after="40"/>
        <w:ind w:right="232"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</w:t>
      </w:r>
      <w:r w:rsidR="00BC708A" w:rsidRPr="00F9197B">
        <w:rPr>
          <w:rFonts w:ascii="Times New Roman" w:hAnsi="Times New Roman" w:cs="Times New Roman"/>
          <w:sz w:val="30"/>
          <w:szCs w:val="30"/>
        </w:rPr>
        <w:t xml:space="preserve">. </w:t>
      </w:r>
      <w:r w:rsidR="00BC178F" w:rsidRPr="00F9197B">
        <w:rPr>
          <w:rFonts w:ascii="Times New Roman" w:hAnsi="Times New Roman" w:cs="Times New Roman"/>
          <w:sz w:val="30"/>
          <w:szCs w:val="30"/>
        </w:rPr>
        <w:t>При сложении или вычитании чисел их абсолютные погрешности складываются. Относительная погрешность суммы заключена между наибольшим и наименьшим значениями относительных погрешностей слагаемых, на практике принимается наибольшее значение.</w:t>
      </w:r>
    </w:p>
    <w:p w14:paraId="30A795CD" w14:textId="287B5951" w:rsidR="00BC178F" w:rsidRPr="00F9197B" w:rsidRDefault="0078544D" w:rsidP="00BC708A">
      <w:pPr>
        <w:widowControl w:val="0"/>
        <w:autoSpaceDE w:val="0"/>
        <w:autoSpaceDN w:val="0"/>
        <w:spacing w:after="40"/>
        <w:ind w:right="232"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BC708A" w:rsidRPr="00F9197B">
        <w:rPr>
          <w:rFonts w:ascii="Times New Roman" w:hAnsi="Times New Roman" w:cs="Times New Roman"/>
          <w:sz w:val="30"/>
          <w:szCs w:val="30"/>
        </w:rPr>
        <w:t xml:space="preserve">. </w:t>
      </w:r>
      <w:r w:rsidR="00BC178F" w:rsidRPr="00F9197B">
        <w:rPr>
          <w:rFonts w:ascii="Times New Roman" w:hAnsi="Times New Roman" w:cs="Times New Roman"/>
          <w:sz w:val="30"/>
          <w:szCs w:val="30"/>
        </w:rPr>
        <w:t xml:space="preserve">При умножении или делении чисел друг на друга их относительные погрешности складываются. </w:t>
      </w:r>
    </w:p>
    <w:p w14:paraId="282AAED1" w14:textId="68EDB062" w:rsidR="00BC178F" w:rsidRPr="00F9197B" w:rsidRDefault="0078544D" w:rsidP="00BC708A">
      <w:pPr>
        <w:widowControl w:val="0"/>
        <w:autoSpaceDE w:val="0"/>
        <w:autoSpaceDN w:val="0"/>
        <w:spacing w:after="40"/>
        <w:ind w:right="232"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</w:t>
      </w:r>
      <w:r w:rsidR="00BC708A" w:rsidRPr="00F9197B">
        <w:rPr>
          <w:rFonts w:ascii="Times New Roman" w:hAnsi="Times New Roman" w:cs="Times New Roman"/>
          <w:sz w:val="30"/>
          <w:szCs w:val="30"/>
        </w:rPr>
        <w:t xml:space="preserve">. </w:t>
      </w:r>
      <w:r w:rsidR="00BC178F" w:rsidRPr="00F9197B">
        <w:rPr>
          <w:rFonts w:ascii="Times New Roman" w:hAnsi="Times New Roman" w:cs="Times New Roman"/>
          <w:sz w:val="30"/>
          <w:szCs w:val="30"/>
        </w:rPr>
        <w:t>При возведении в степень приближённого числа его относительная погрешность умножается на показатель степени.</w:t>
      </w:r>
    </w:p>
    <w:p w14:paraId="65EC953F" w14:textId="77777777" w:rsidR="00BC178F" w:rsidRPr="001451D4" w:rsidRDefault="00BC178F" w:rsidP="003372B9">
      <w:pPr>
        <w:widowControl w:val="0"/>
        <w:tabs>
          <w:tab w:val="left" w:pos="1419"/>
        </w:tabs>
        <w:autoSpaceDE w:val="0"/>
        <w:autoSpaceDN w:val="0"/>
        <w:spacing w:before="240" w:after="120"/>
        <w:jc w:val="center"/>
        <w:outlineLvl w:val="3"/>
        <w:rPr>
          <w:rFonts w:ascii="Times New Roman" w:hAnsi="Times New Roman" w:cs="Times New Roman"/>
          <w:b/>
          <w:i/>
          <w:iCs/>
          <w:sz w:val="30"/>
          <w:szCs w:val="30"/>
        </w:rPr>
      </w:pPr>
      <w:bookmarkStart w:id="4" w:name="_TOC_250011"/>
      <w:r w:rsidRPr="001451D4">
        <w:rPr>
          <w:rFonts w:ascii="Times New Roman" w:hAnsi="Times New Roman" w:cs="Times New Roman"/>
          <w:b/>
          <w:i/>
          <w:iCs/>
          <w:sz w:val="30"/>
          <w:szCs w:val="30"/>
        </w:rPr>
        <w:t>Вычисления без учёта погрешностей</w:t>
      </w:r>
    </w:p>
    <w:p w14:paraId="40266FFF" w14:textId="769126D1" w:rsidR="00BC178F" w:rsidRPr="00F9197B" w:rsidRDefault="00BC178F" w:rsidP="00E21773">
      <w:pPr>
        <w:widowControl w:val="0"/>
        <w:autoSpaceDE w:val="0"/>
        <w:autoSpaceDN w:val="0"/>
        <w:spacing w:after="40"/>
        <w:ind w:right="232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197B">
        <w:rPr>
          <w:rFonts w:ascii="Times New Roman" w:hAnsi="Times New Roman" w:cs="Times New Roman"/>
          <w:sz w:val="30"/>
          <w:szCs w:val="30"/>
        </w:rPr>
        <w:t xml:space="preserve">При массовых вычислениях, когда не учитываются погрешность каждого отдельного результата, рекомендуется пользоваться следующими правилами подсчёта цифр: </w:t>
      </w:r>
    </w:p>
    <w:p w14:paraId="1DA368DF" w14:textId="77777777" w:rsidR="00BC178F" w:rsidRPr="00F9197B" w:rsidRDefault="00BC178F" w:rsidP="00BC708A">
      <w:pPr>
        <w:widowControl w:val="0"/>
        <w:autoSpaceDE w:val="0"/>
        <w:autoSpaceDN w:val="0"/>
        <w:spacing w:after="40"/>
        <w:ind w:right="232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9197B">
        <w:rPr>
          <w:rFonts w:ascii="Times New Roman" w:hAnsi="Times New Roman" w:cs="Times New Roman"/>
          <w:sz w:val="30"/>
          <w:szCs w:val="30"/>
        </w:rPr>
        <w:lastRenderedPageBreak/>
        <w:t xml:space="preserve">1. При сложении и вычитании приближённых чисел младший сохранённый десятичный разряд результата должен являться наибольшим среди десятичных разрядов, выраженных последними верными значащими цифрами исходных данных. </w:t>
      </w:r>
    </w:p>
    <w:p w14:paraId="2803460E" w14:textId="77777777" w:rsidR="00BC708A" w:rsidRPr="00F9197B" w:rsidRDefault="00BC178F" w:rsidP="00BC708A">
      <w:pPr>
        <w:widowControl w:val="0"/>
        <w:autoSpaceDE w:val="0"/>
        <w:autoSpaceDN w:val="0"/>
        <w:spacing w:after="40"/>
        <w:ind w:right="232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9197B">
        <w:rPr>
          <w:rFonts w:ascii="Times New Roman" w:hAnsi="Times New Roman" w:cs="Times New Roman"/>
          <w:sz w:val="30"/>
          <w:szCs w:val="30"/>
        </w:rPr>
        <w:t xml:space="preserve">2. При умножении и делении приближённых чисел в результате следует сохранять столько значащих цифр, сколько их имеет приближённое данное с наименьшим числом верных значащих цифр. </w:t>
      </w:r>
    </w:p>
    <w:p w14:paraId="20FB07AF" w14:textId="7A1C3AA8" w:rsidR="00BC178F" w:rsidRPr="00F9197B" w:rsidRDefault="00BC178F" w:rsidP="00BC708A">
      <w:pPr>
        <w:widowControl w:val="0"/>
        <w:autoSpaceDE w:val="0"/>
        <w:autoSpaceDN w:val="0"/>
        <w:spacing w:after="40"/>
        <w:ind w:right="232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9197B">
        <w:rPr>
          <w:rFonts w:ascii="Times New Roman" w:hAnsi="Times New Roman" w:cs="Times New Roman"/>
          <w:sz w:val="30"/>
          <w:szCs w:val="30"/>
        </w:rPr>
        <w:t xml:space="preserve">3. При возведении в степень приближённого числа в результате нужно сохранять столько значащих цифр, сколько верных значащих цифр имеет основание степени. </w:t>
      </w:r>
    </w:p>
    <w:p w14:paraId="596281CA" w14:textId="20A346DA" w:rsidR="00BC178F" w:rsidRPr="00F9197B" w:rsidRDefault="00BC178F" w:rsidP="00BC708A">
      <w:pPr>
        <w:widowControl w:val="0"/>
        <w:autoSpaceDE w:val="0"/>
        <w:autoSpaceDN w:val="0"/>
        <w:spacing w:after="40"/>
        <w:ind w:right="232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9197B">
        <w:rPr>
          <w:rFonts w:ascii="Times New Roman" w:hAnsi="Times New Roman" w:cs="Times New Roman"/>
          <w:sz w:val="30"/>
          <w:szCs w:val="30"/>
        </w:rPr>
        <w:t xml:space="preserve">4. Во всех промежуточных результатах следует сохранять на одну цифру больше, чем рекомендуют предыдущие правила. В окончательном результате эта «запасная» цифра отбрасывается. </w:t>
      </w:r>
    </w:p>
    <w:p w14:paraId="331A0B95" w14:textId="1EC5AE02" w:rsidR="00BC178F" w:rsidRPr="00F9197B" w:rsidRDefault="00BC178F" w:rsidP="00BC708A">
      <w:pPr>
        <w:widowControl w:val="0"/>
        <w:autoSpaceDE w:val="0"/>
        <w:autoSpaceDN w:val="0"/>
        <w:spacing w:after="40"/>
        <w:ind w:right="232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9197B">
        <w:rPr>
          <w:rFonts w:ascii="Times New Roman" w:hAnsi="Times New Roman" w:cs="Times New Roman"/>
          <w:sz w:val="30"/>
          <w:szCs w:val="30"/>
        </w:rPr>
        <w:t xml:space="preserve">5. Если данные можно брать с произвольной точностью, то для получения результата с </w:t>
      </w:r>
      <w:r w:rsidRPr="00F9197B">
        <w:rPr>
          <w:rFonts w:ascii="Times New Roman" w:hAnsi="Times New Roman" w:cs="Times New Roman"/>
          <w:i/>
          <w:iCs/>
          <w:sz w:val="30"/>
          <w:szCs w:val="30"/>
        </w:rPr>
        <w:t xml:space="preserve">k </w:t>
      </w:r>
      <w:r w:rsidRPr="00F9197B">
        <w:rPr>
          <w:rFonts w:ascii="Times New Roman" w:hAnsi="Times New Roman" w:cs="Times New Roman"/>
          <w:sz w:val="30"/>
          <w:szCs w:val="30"/>
        </w:rPr>
        <w:t xml:space="preserve">верными цифрами исходные данные следует брать с таким числом цифр, </w:t>
      </w:r>
      <w:r w:rsidR="00210CD7" w:rsidRPr="00F9197B">
        <w:rPr>
          <w:rFonts w:ascii="Times New Roman" w:hAnsi="Times New Roman" w:cs="Times New Roman"/>
          <w:sz w:val="30"/>
          <w:szCs w:val="30"/>
        </w:rPr>
        <w:t>которые, согласно предыдущим правилам,</w:t>
      </w:r>
      <w:r w:rsidRPr="00F9197B">
        <w:rPr>
          <w:rFonts w:ascii="Times New Roman" w:hAnsi="Times New Roman" w:cs="Times New Roman"/>
          <w:sz w:val="30"/>
          <w:szCs w:val="30"/>
        </w:rPr>
        <w:t xml:space="preserve"> обеспечивают </w:t>
      </w:r>
      <w:r w:rsidR="00BC708A" w:rsidRPr="00F9197B">
        <w:rPr>
          <w:rFonts w:ascii="Times New Roman" w:hAnsi="Times New Roman" w:cs="Times New Roman"/>
          <w:sz w:val="30"/>
          <w:szCs w:val="30"/>
        </w:rPr>
        <w:t>(</w:t>
      </w:r>
      <w:r w:rsidRPr="00F9197B">
        <w:rPr>
          <w:rFonts w:ascii="Times New Roman" w:hAnsi="Times New Roman" w:cs="Times New Roman"/>
          <w:i/>
          <w:iCs/>
          <w:sz w:val="30"/>
          <w:szCs w:val="30"/>
        </w:rPr>
        <w:t>k</w:t>
      </w:r>
      <w:r w:rsidRPr="00F9197B">
        <w:rPr>
          <w:rFonts w:ascii="Times New Roman" w:hAnsi="Times New Roman" w:cs="Times New Roman"/>
          <w:sz w:val="30"/>
          <w:szCs w:val="30"/>
        </w:rPr>
        <w:t>+1</w:t>
      </w:r>
      <w:r w:rsidR="00BC708A" w:rsidRPr="00F9197B">
        <w:rPr>
          <w:rFonts w:ascii="Times New Roman" w:hAnsi="Times New Roman" w:cs="Times New Roman"/>
          <w:sz w:val="30"/>
          <w:szCs w:val="30"/>
        </w:rPr>
        <w:t>)</w:t>
      </w:r>
      <w:r w:rsidRPr="00F9197B">
        <w:rPr>
          <w:rFonts w:ascii="Times New Roman" w:hAnsi="Times New Roman" w:cs="Times New Roman"/>
          <w:sz w:val="30"/>
          <w:szCs w:val="30"/>
        </w:rPr>
        <w:t xml:space="preserve"> верную цифру в результате</w:t>
      </w:r>
    </w:p>
    <w:p w14:paraId="093B2DDF" w14:textId="2B154224" w:rsidR="00BC178F" w:rsidRPr="00F9197B" w:rsidRDefault="00BC178F" w:rsidP="00547E4B">
      <w:pPr>
        <w:widowControl w:val="0"/>
        <w:autoSpaceDE w:val="0"/>
        <w:autoSpaceDN w:val="0"/>
        <w:spacing w:before="120" w:after="40"/>
        <w:ind w:right="4224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F9197B">
        <w:rPr>
          <w:rFonts w:ascii="Times New Roman" w:eastAsia="Times New Roman" w:hAnsi="Times New Roman" w:cs="Times New Roman"/>
          <w:b/>
          <w:sz w:val="30"/>
          <w:szCs w:val="30"/>
        </w:rPr>
        <w:t>Пример</w:t>
      </w:r>
      <w:r w:rsidRPr="00F9197B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 xml:space="preserve"> </w:t>
      </w:r>
      <w:r w:rsidR="00C704FB" w:rsidRPr="00F9197B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1.</w:t>
      </w:r>
      <w:r w:rsidR="0071403F" w:rsidRPr="00F9197B">
        <w:rPr>
          <w:rFonts w:ascii="Times New Roman" w:eastAsia="Times New Roman" w:hAnsi="Times New Roman" w:cs="Times New Roman"/>
          <w:b/>
          <w:sz w:val="30"/>
          <w:szCs w:val="30"/>
        </w:rPr>
        <w:t>2</w:t>
      </w:r>
      <w:r w:rsidRPr="00F9197B">
        <w:rPr>
          <w:rFonts w:ascii="Times New Roman" w:eastAsia="Times New Roman" w:hAnsi="Times New Roman" w:cs="Times New Roman"/>
          <w:b/>
          <w:sz w:val="30"/>
          <w:szCs w:val="30"/>
        </w:rPr>
        <w:t>.</w:t>
      </w:r>
      <w:r w:rsidRPr="00F9197B">
        <w:rPr>
          <w:rFonts w:ascii="Times New Roman" w:eastAsia="Times New Roman" w:hAnsi="Times New Roman" w:cs="Times New Roman"/>
          <w:b/>
          <w:spacing w:val="-2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Вычислим</w:t>
      </w:r>
      <w:r w:rsidRPr="00F9197B">
        <w:rPr>
          <w:rFonts w:ascii="Times New Roman" w:eastAsia="Times New Roman" w:hAnsi="Times New Roman" w:cs="Times New Roman"/>
          <w:spacing w:val="-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 xml:space="preserve">сумму </w:t>
      </w:r>
    </w:p>
    <w:p w14:paraId="3E5B7637" w14:textId="77C515CE" w:rsidR="00BC178F" w:rsidRPr="00F9197B" w:rsidRDefault="00BC178F" w:rsidP="00A42640">
      <w:pPr>
        <w:widowControl w:val="0"/>
        <w:tabs>
          <w:tab w:val="left" w:pos="1419"/>
        </w:tabs>
        <w:autoSpaceDE w:val="0"/>
        <w:autoSpaceDN w:val="0"/>
        <w:spacing w:after="40"/>
        <w:jc w:val="center"/>
        <w:outlineLvl w:val="3"/>
        <w:rPr>
          <w:rFonts w:ascii="Times New Roman" w:eastAsia="Times New Roman" w:hAnsi="Times New Roman" w:cs="Times New Roman"/>
          <w:position w:val="1"/>
          <w:sz w:val="30"/>
          <w:szCs w:val="30"/>
        </w:rPr>
      </w:pPr>
      <w:r w:rsidRPr="00F9197B">
        <w:rPr>
          <w:rFonts w:ascii="Times New Roman" w:eastAsia="Times New Roman" w:hAnsi="Times New Roman" w:cs="Times New Roman"/>
          <w:i/>
          <w:spacing w:val="-1"/>
          <w:position w:val="1"/>
          <w:sz w:val="30"/>
          <w:szCs w:val="30"/>
        </w:rPr>
        <w:t>S</w:t>
      </w:r>
      <w:r w:rsidRPr="00F9197B">
        <w:rPr>
          <w:rFonts w:ascii="Times New Roman" w:eastAsia="Times New Roman" w:hAnsi="Times New Roman" w:cs="Times New Roman"/>
          <w:i/>
          <w:spacing w:val="23"/>
          <w:position w:val="1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spacing w:val="-1"/>
          <w:position w:val="1"/>
          <w:sz w:val="30"/>
          <w:szCs w:val="30"/>
        </w:rPr>
        <w:t></w:t>
      </w:r>
      <w:r w:rsidRPr="00F9197B">
        <w:rPr>
          <w:rFonts w:ascii="Times New Roman" w:eastAsia="Times New Roman" w:hAnsi="Times New Roman" w:cs="Times New Roman"/>
          <w:spacing w:val="-32"/>
          <w:position w:val="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1"/>
          <w:position w:val="1"/>
          <w:sz w:val="30"/>
          <w:szCs w:val="30"/>
        </w:rPr>
        <w:t>132</w:t>
      </w:r>
      <w:r w:rsidRPr="00F9197B">
        <w:rPr>
          <w:rFonts w:ascii="Times New Roman" w:eastAsia="Times New Roman" w:hAnsi="Times New Roman" w:cs="Times New Roman"/>
          <w:i/>
          <w:spacing w:val="-1"/>
          <w:position w:val="1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1"/>
          <w:position w:val="1"/>
          <w:sz w:val="30"/>
          <w:szCs w:val="30"/>
        </w:rPr>
        <w:t>7</w:t>
      </w:r>
      <w:r w:rsidRPr="00F9197B">
        <w:rPr>
          <w:rFonts w:ascii="Times New Roman" w:eastAsia="Times New Roman" w:hAnsi="Times New Roman" w:cs="Times New Roman"/>
          <w:spacing w:val="-17"/>
          <w:position w:val="1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spacing w:val="-1"/>
          <w:position w:val="1"/>
          <w:sz w:val="30"/>
          <w:szCs w:val="30"/>
        </w:rPr>
        <w:t></w:t>
      </w:r>
      <w:r w:rsidRPr="00F9197B">
        <w:rPr>
          <w:rFonts w:ascii="Times New Roman" w:eastAsia="Times New Roman" w:hAnsi="Times New Roman" w:cs="Times New Roman"/>
          <w:spacing w:val="-44"/>
          <w:position w:val="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1"/>
          <w:position w:val="1"/>
          <w:sz w:val="30"/>
          <w:szCs w:val="30"/>
        </w:rPr>
        <w:t>1</w:t>
      </w:r>
      <w:r w:rsidRPr="00F9197B">
        <w:rPr>
          <w:rFonts w:ascii="Times New Roman" w:eastAsia="Times New Roman" w:hAnsi="Times New Roman" w:cs="Times New Roman"/>
          <w:i/>
          <w:spacing w:val="-1"/>
          <w:position w:val="1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1"/>
          <w:position w:val="1"/>
          <w:sz w:val="30"/>
          <w:szCs w:val="30"/>
        </w:rPr>
        <w:t>274</w:t>
      </w:r>
      <w:r w:rsidRPr="00F9197B">
        <w:rPr>
          <w:rFonts w:ascii="Times New Roman" w:eastAsia="Times New Roman" w:hAnsi="Times New Roman" w:cs="Times New Roman"/>
          <w:spacing w:val="-22"/>
          <w:position w:val="1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position w:val="1"/>
          <w:sz w:val="30"/>
          <w:szCs w:val="30"/>
        </w:rPr>
        <w:t></w:t>
      </w:r>
      <w:r w:rsidRPr="00F9197B">
        <w:rPr>
          <w:rFonts w:ascii="Times New Roman" w:eastAsia="Times New Roman" w:hAnsi="Times New Roman" w:cs="Times New Roman"/>
          <w:spacing w:val="-18"/>
          <w:position w:val="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position w:val="1"/>
          <w:sz w:val="30"/>
          <w:szCs w:val="30"/>
        </w:rPr>
        <w:t>0</w:t>
      </w:r>
      <w:r w:rsidRPr="00F9197B">
        <w:rPr>
          <w:rFonts w:ascii="Times New Roman" w:eastAsia="Times New Roman" w:hAnsi="Times New Roman" w:cs="Times New Roman"/>
          <w:i/>
          <w:position w:val="1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position w:val="1"/>
          <w:sz w:val="30"/>
          <w:szCs w:val="30"/>
        </w:rPr>
        <w:t>06321</w:t>
      </w:r>
      <w:r w:rsidRPr="00F9197B">
        <w:rPr>
          <w:rFonts w:ascii="Times New Roman" w:eastAsia="Times New Roman" w:hAnsi="Times New Roman" w:cs="Times New Roman"/>
          <w:spacing w:val="-26"/>
          <w:position w:val="1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position w:val="1"/>
          <w:sz w:val="30"/>
          <w:szCs w:val="30"/>
        </w:rPr>
        <w:t></w:t>
      </w:r>
      <w:r w:rsidRPr="00F9197B">
        <w:rPr>
          <w:rFonts w:ascii="Times New Roman" w:eastAsia="Times New Roman" w:hAnsi="Times New Roman" w:cs="Times New Roman"/>
          <w:spacing w:val="-13"/>
          <w:position w:val="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position w:val="1"/>
          <w:sz w:val="30"/>
          <w:szCs w:val="30"/>
        </w:rPr>
        <w:t>20</w:t>
      </w:r>
      <w:r w:rsidRPr="00F9197B">
        <w:rPr>
          <w:rFonts w:ascii="Times New Roman" w:eastAsia="Times New Roman" w:hAnsi="Times New Roman" w:cs="Times New Roman"/>
          <w:i/>
          <w:position w:val="1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position w:val="1"/>
          <w:sz w:val="30"/>
          <w:szCs w:val="30"/>
        </w:rPr>
        <w:t>96</w:t>
      </w:r>
      <w:r w:rsidRPr="00F9197B">
        <w:rPr>
          <w:rFonts w:ascii="Times New Roman" w:eastAsia="Times New Roman" w:hAnsi="Times New Roman" w:cs="Times New Roman"/>
          <w:spacing w:val="-22"/>
          <w:position w:val="1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position w:val="1"/>
          <w:sz w:val="30"/>
          <w:szCs w:val="30"/>
        </w:rPr>
        <w:t></w:t>
      </w:r>
      <w:r w:rsidRPr="00F9197B">
        <w:rPr>
          <w:rFonts w:ascii="Times New Roman" w:eastAsia="Times New Roman" w:hAnsi="Times New Roman" w:cs="Times New Roman"/>
          <w:spacing w:val="-13"/>
          <w:position w:val="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position w:val="1"/>
          <w:sz w:val="30"/>
          <w:szCs w:val="30"/>
        </w:rPr>
        <w:t>46</w:t>
      </w:r>
      <w:r w:rsidRPr="00F9197B">
        <w:rPr>
          <w:rFonts w:ascii="Times New Roman" w:eastAsia="Times New Roman" w:hAnsi="Times New Roman" w:cs="Times New Roman"/>
          <w:i/>
          <w:position w:val="1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position w:val="1"/>
          <w:sz w:val="30"/>
          <w:szCs w:val="30"/>
        </w:rPr>
        <w:t>1521</w:t>
      </w:r>
      <w:r w:rsidR="00D13644" w:rsidRPr="00F9197B">
        <w:rPr>
          <w:rFonts w:ascii="Times New Roman" w:eastAsia="Times New Roman" w:hAnsi="Times New Roman" w:cs="Times New Roman"/>
          <w:position w:val="1"/>
          <w:sz w:val="30"/>
          <w:szCs w:val="30"/>
        </w:rPr>
        <w:t>.</w:t>
      </w:r>
    </w:p>
    <w:p w14:paraId="49F092C8" w14:textId="77777777" w:rsidR="00BC708A" w:rsidRPr="00F9197B" w:rsidRDefault="00BC178F" w:rsidP="00BC708A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197B">
        <w:rPr>
          <w:rFonts w:ascii="Times New Roman" w:eastAsia="Times New Roman" w:hAnsi="Times New Roman" w:cs="Times New Roman"/>
          <w:sz w:val="30"/>
          <w:szCs w:val="30"/>
        </w:rPr>
        <w:t>Складывая</w:t>
      </w:r>
      <w:r w:rsidRPr="00F9197B">
        <w:rPr>
          <w:rFonts w:ascii="Times New Roman" w:eastAsia="Times New Roman" w:hAnsi="Times New Roman" w:cs="Times New Roman"/>
          <w:spacing w:val="44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все</w:t>
      </w:r>
      <w:r w:rsidRPr="00F9197B">
        <w:rPr>
          <w:rFonts w:ascii="Times New Roman" w:eastAsia="Times New Roman" w:hAnsi="Times New Roman" w:cs="Times New Roman"/>
          <w:spacing w:val="45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эти</w:t>
      </w:r>
      <w:r w:rsidRPr="00F9197B">
        <w:rPr>
          <w:rFonts w:ascii="Times New Roman" w:eastAsia="Times New Roman" w:hAnsi="Times New Roman" w:cs="Times New Roman"/>
          <w:spacing w:val="42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числа,</w:t>
      </w:r>
      <w:r w:rsidRPr="00F9197B">
        <w:rPr>
          <w:rFonts w:ascii="Times New Roman" w:eastAsia="Times New Roman" w:hAnsi="Times New Roman" w:cs="Times New Roman"/>
          <w:spacing w:val="42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 xml:space="preserve">получим </w:t>
      </w:r>
      <w:r w:rsidRPr="00F9197B">
        <w:rPr>
          <w:rFonts w:ascii="Times New Roman" w:eastAsia="Times New Roman" w:hAnsi="Times New Roman" w:cs="Times New Roman"/>
          <w:i/>
          <w:spacing w:val="-2"/>
          <w:sz w:val="30"/>
          <w:szCs w:val="30"/>
        </w:rPr>
        <w:t>S</w:t>
      </w:r>
      <w:r w:rsidR="00BC708A" w:rsidRPr="00F9197B">
        <w:rPr>
          <w:rFonts w:ascii="Times New Roman" w:eastAsia="Times New Roman" w:hAnsi="Times New Roman" w:cs="Times New Roman"/>
          <w:i/>
          <w:spacing w:val="7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pacing w:val="-2"/>
          <w:sz w:val="30"/>
          <w:szCs w:val="30"/>
        </w:rPr>
        <w:t></w:t>
      </w:r>
      <w:r w:rsidR="00BC708A" w:rsidRPr="00F9197B">
        <w:rPr>
          <w:rFonts w:ascii="Times New Roman" w:eastAsia="Times New Roman" w:hAnsi="Times New Roman" w:cs="Times New Roman"/>
          <w:spacing w:val="-15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pacing w:val="-2"/>
          <w:sz w:val="30"/>
          <w:szCs w:val="30"/>
        </w:rPr>
        <w:t>201</w:t>
      </w:r>
      <w:r w:rsidRPr="00F9197B">
        <w:rPr>
          <w:rFonts w:ascii="Times New Roman" w:eastAsia="Times New Roman" w:hAnsi="Times New Roman" w:cs="Times New Roman"/>
          <w:i/>
          <w:spacing w:val="-2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2"/>
          <w:sz w:val="30"/>
          <w:szCs w:val="30"/>
        </w:rPr>
        <w:t>14931.</w:t>
      </w:r>
      <w:r w:rsidRPr="00F9197B">
        <w:rPr>
          <w:rFonts w:ascii="Times New Roman" w:eastAsia="Times New Roman" w:hAnsi="Times New Roman" w:cs="Times New Roman"/>
          <w:spacing w:val="39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2"/>
          <w:sz w:val="30"/>
          <w:szCs w:val="30"/>
        </w:rPr>
        <w:t>Округляя</w:t>
      </w:r>
      <w:r w:rsidRPr="00F9197B">
        <w:rPr>
          <w:rFonts w:ascii="Times New Roman" w:eastAsia="Times New Roman" w:hAnsi="Times New Roman" w:cs="Times New Roman"/>
          <w:spacing w:val="4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1"/>
          <w:sz w:val="30"/>
          <w:szCs w:val="30"/>
        </w:rPr>
        <w:t>до</w:t>
      </w:r>
      <w:r w:rsidRPr="00F9197B">
        <w:rPr>
          <w:rFonts w:ascii="Times New Roman" w:eastAsia="Times New Roman" w:hAnsi="Times New Roman" w:cs="Times New Roman"/>
          <w:spacing w:val="42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1"/>
          <w:sz w:val="30"/>
          <w:szCs w:val="30"/>
        </w:rPr>
        <w:t xml:space="preserve">0,1.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 xml:space="preserve">Имеем </w:t>
      </w:r>
      <w:r w:rsidRPr="00F9197B">
        <w:rPr>
          <w:rFonts w:ascii="Times New Roman" w:eastAsia="Times New Roman" w:hAnsi="Times New Roman" w:cs="Times New Roman"/>
          <w:i/>
          <w:spacing w:val="-14"/>
          <w:w w:val="105"/>
          <w:sz w:val="30"/>
          <w:szCs w:val="30"/>
        </w:rPr>
        <w:t>S</w:t>
      </w:r>
      <w:r w:rsidR="00BC708A" w:rsidRPr="00F9197B">
        <w:rPr>
          <w:rFonts w:ascii="Times New Roman" w:eastAsia="Times New Roman" w:hAnsi="Times New Roman" w:cs="Times New Roman"/>
          <w:i/>
          <w:spacing w:val="-14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pacing w:val="-14"/>
          <w:w w:val="105"/>
          <w:sz w:val="30"/>
          <w:szCs w:val="30"/>
        </w:rPr>
        <w:t></w:t>
      </w:r>
      <w:r w:rsidR="00BC708A" w:rsidRPr="00F9197B">
        <w:rPr>
          <w:rFonts w:ascii="Times New Roman" w:eastAsia="Times New Roman" w:hAnsi="Times New Roman" w:cs="Times New Roman"/>
          <w:i/>
          <w:spacing w:val="7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pacing w:val="-14"/>
          <w:w w:val="105"/>
          <w:sz w:val="30"/>
          <w:szCs w:val="30"/>
        </w:rPr>
        <w:t>201</w:t>
      </w:r>
      <w:r w:rsidRPr="00F9197B">
        <w:rPr>
          <w:rFonts w:ascii="Times New Roman" w:eastAsia="Times New Roman" w:hAnsi="Times New Roman" w:cs="Times New Roman"/>
          <w:i/>
          <w:spacing w:val="-14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14"/>
          <w:w w:val="105"/>
          <w:sz w:val="30"/>
          <w:szCs w:val="30"/>
        </w:rPr>
        <w:t xml:space="preserve">1. </w:t>
      </w:r>
      <w:r w:rsidRPr="00F9197B">
        <w:rPr>
          <w:rFonts w:ascii="Times New Roman" w:hAnsi="Times New Roman" w:cs="Times New Roman"/>
          <w:sz w:val="30"/>
          <w:szCs w:val="30"/>
        </w:rPr>
        <w:t>Теперь выполним вычисления, учитывая правила 1 и 5. Самая большая абсолютная погрешность у первого слагаемого, равна 0,1, поэтому прочие слагаемые округляем до 0,01, тогда</w:t>
      </w:r>
    </w:p>
    <w:p w14:paraId="60BFB56F" w14:textId="00CB847E" w:rsidR="00BC708A" w:rsidRPr="00F9197B" w:rsidRDefault="00BC708A" w:rsidP="00BC708A">
      <w:pPr>
        <w:widowControl w:val="0"/>
        <w:tabs>
          <w:tab w:val="left" w:pos="1419"/>
        </w:tabs>
        <w:autoSpaceDE w:val="0"/>
        <w:autoSpaceDN w:val="0"/>
        <w:spacing w:after="40"/>
        <w:jc w:val="center"/>
        <w:outlineLvl w:val="3"/>
        <w:rPr>
          <w:rFonts w:ascii="Times New Roman" w:eastAsia="Times New Roman" w:hAnsi="Times New Roman" w:cs="Times New Roman"/>
          <w:position w:val="1"/>
          <w:sz w:val="30"/>
          <w:szCs w:val="30"/>
        </w:rPr>
      </w:pPr>
      <w:r w:rsidRPr="00F9197B">
        <w:rPr>
          <w:rFonts w:ascii="Times New Roman" w:eastAsia="Times New Roman" w:hAnsi="Times New Roman" w:cs="Times New Roman"/>
          <w:i/>
          <w:spacing w:val="-1"/>
          <w:position w:val="1"/>
          <w:sz w:val="30"/>
          <w:szCs w:val="30"/>
        </w:rPr>
        <w:t>S</w:t>
      </w:r>
      <w:r w:rsidRPr="00F9197B">
        <w:rPr>
          <w:rFonts w:ascii="Times New Roman" w:eastAsia="Times New Roman" w:hAnsi="Times New Roman" w:cs="Times New Roman"/>
          <w:i/>
          <w:spacing w:val="23"/>
          <w:position w:val="1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spacing w:val="-1"/>
          <w:position w:val="1"/>
          <w:sz w:val="30"/>
          <w:szCs w:val="30"/>
        </w:rPr>
        <w:t></w:t>
      </w:r>
      <w:r w:rsidRPr="00F9197B">
        <w:rPr>
          <w:rFonts w:ascii="Times New Roman" w:eastAsia="Times New Roman" w:hAnsi="Times New Roman" w:cs="Times New Roman"/>
          <w:spacing w:val="-32"/>
          <w:position w:val="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1"/>
          <w:position w:val="1"/>
          <w:sz w:val="30"/>
          <w:szCs w:val="30"/>
        </w:rPr>
        <w:t>132</w:t>
      </w:r>
      <w:r w:rsidRPr="00F9197B">
        <w:rPr>
          <w:rFonts w:ascii="Times New Roman" w:eastAsia="Times New Roman" w:hAnsi="Times New Roman" w:cs="Times New Roman"/>
          <w:i/>
          <w:spacing w:val="-1"/>
          <w:position w:val="1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1"/>
          <w:position w:val="1"/>
          <w:sz w:val="30"/>
          <w:szCs w:val="30"/>
        </w:rPr>
        <w:t>7</w:t>
      </w:r>
      <w:r w:rsidRPr="00F9197B">
        <w:rPr>
          <w:rFonts w:ascii="Times New Roman" w:eastAsia="Times New Roman" w:hAnsi="Times New Roman" w:cs="Times New Roman"/>
          <w:spacing w:val="-17"/>
          <w:position w:val="1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spacing w:val="-1"/>
          <w:position w:val="1"/>
          <w:sz w:val="30"/>
          <w:szCs w:val="30"/>
        </w:rPr>
        <w:t></w:t>
      </w:r>
      <w:r w:rsidRPr="00F9197B">
        <w:rPr>
          <w:rFonts w:ascii="Times New Roman" w:eastAsia="Times New Roman" w:hAnsi="Times New Roman" w:cs="Times New Roman"/>
          <w:spacing w:val="-44"/>
          <w:position w:val="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1"/>
          <w:position w:val="1"/>
          <w:sz w:val="30"/>
          <w:szCs w:val="30"/>
        </w:rPr>
        <w:t>1</w:t>
      </w:r>
      <w:r w:rsidRPr="00F9197B">
        <w:rPr>
          <w:rFonts w:ascii="Times New Roman" w:eastAsia="Times New Roman" w:hAnsi="Times New Roman" w:cs="Times New Roman"/>
          <w:i/>
          <w:spacing w:val="-1"/>
          <w:position w:val="1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1"/>
          <w:position w:val="1"/>
          <w:sz w:val="30"/>
          <w:szCs w:val="30"/>
        </w:rPr>
        <w:t>27</w:t>
      </w:r>
      <w:r w:rsidRPr="00F9197B">
        <w:rPr>
          <w:rFonts w:ascii="Times New Roman" w:eastAsia="Times New Roman" w:hAnsi="Times New Roman" w:cs="Times New Roman"/>
          <w:spacing w:val="-22"/>
          <w:position w:val="1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position w:val="1"/>
          <w:sz w:val="30"/>
          <w:szCs w:val="30"/>
        </w:rPr>
        <w:t></w:t>
      </w:r>
      <w:r w:rsidRPr="00F9197B">
        <w:rPr>
          <w:rFonts w:ascii="Times New Roman" w:eastAsia="Times New Roman" w:hAnsi="Times New Roman" w:cs="Times New Roman"/>
          <w:spacing w:val="-18"/>
          <w:position w:val="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position w:val="1"/>
          <w:sz w:val="30"/>
          <w:szCs w:val="30"/>
        </w:rPr>
        <w:t>20</w:t>
      </w:r>
      <w:r w:rsidRPr="00F9197B">
        <w:rPr>
          <w:rFonts w:ascii="Times New Roman" w:eastAsia="Times New Roman" w:hAnsi="Times New Roman" w:cs="Times New Roman"/>
          <w:i/>
          <w:position w:val="1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position w:val="1"/>
          <w:sz w:val="30"/>
          <w:szCs w:val="30"/>
        </w:rPr>
        <w:t>96</w:t>
      </w:r>
      <w:r w:rsidRPr="00F9197B">
        <w:rPr>
          <w:rFonts w:ascii="Times New Roman" w:eastAsia="Times New Roman" w:hAnsi="Times New Roman" w:cs="Times New Roman"/>
          <w:spacing w:val="-22"/>
          <w:position w:val="1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position w:val="1"/>
          <w:sz w:val="30"/>
          <w:szCs w:val="30"/>
        </w:rPr>
        <w:t></w:t>
      </w:r>
      <w:r w:rsidRPr="00F9197B">
        <w:rPr>
          <w:rFonts w:ascii="Times New Roman" w:eastAsia="Times New Roman" w:hAnsi="Times New Roman" w:cs="Times New Roman"/>
          <w:spacing w:val="-13"/>
          <w:position w:val="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position w:val="1"/>
          <w:sz w:val="30"/>
          <w:szCs w:val="30"/>
        </w:rPr>
        <w:t>46</w:t>
      </w:r>
      <w:r w:rsidRPr="00F9197B">
        <w:rPr>
          <w:rFonts w:ascii="Times New Roman" w:eastAsia="Times New Roman" w:hAnsi="Times New Roman" w:cs="Times New Roman"/>
          <w:i/>
          <w:position w:val="1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position w:val="1"/>
          <w:sz w:val="30"/>
          <w:szCs w:val="30"/>
        </w:rPr>
        <w:t xml:space="preserve">15 = </w:t>
      </w:r>
      <w:r w:rsidRPr="00F9197B">
        <w:rPr>
          <w:rFonts w:ascii="Times New Roman" w:eastAsia="Times New Roman" w:hAnsi="Times New Roman" w:cs="Times New Roman"/>
          <w:spacing w:val="-16"/>
          <w:w w:val="105"/>
          <w:sz w:val="30"/>
          <w:szCs w:val="30"/>
        </w:rPr>
        <w:t>201</w:t>
      </w:r>
      <w:r w:rsidRPr="00F9197B">
        <w:rPr>
          <w:rFonts w:ascii="Times New Roman" w:eastAsia="Times New Roman" w:hAnsi="Times New Roman" w:cs="Times New Roman"/>
          <w:i/>
          <w:spacing w:val="-16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16"/>
          <w:w w:val="105"/>
          <w:sz w:val="30"/>
          <w:szCs w:val="30"/>
        </w:rPr>
        <w:t>14</w:t>
      </w:r>
      <w:r w:rsidRPr="00F9197B">
        <w:rPr>
          <w:rFonts w:ascii="Times New Roman" w:eastAsia="Times New Roman" w:hAnsi="Times New Roman" w:cs="Times New Roman"/>
          <w:position w:val="1"/>
          <w:sz w:val="30"/>
          <w:szCs w:val="30"/>
        </w:rPr>
        <w:t>.</w:t>
      </w:r>
    </w:p>
    <w:p w14:paraId="003CE4F5" w14:textId="77777777" w:rsidR="00BC708A" w:rsidRPr="00F9197B" w:rsidRDefault="00BC178F" w:rsidP="00BC708A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F9197B">
        <w:rPr>
          <w:rFonts w:ascii="Times New Roman" w:eastAsia="Times New Roman" w:hAnsi="Times New Roman" w:cs="Times New Roman"/>
          <w:spacing w:val="-1"/>
          <w:sz w:val="30"/>
          <w:szCs w:val="30"/>
        </w:rPr>
        <w:t>После</w:t>
      </w:r>
      <w:r w:rsidRPr="00F9197B">
        <w:rPr>
          <w:rFonts w:ascii="Times New Roman" w:eastAsia="Times New Roman" w:hAnsi="Times New Roman" w:cs="Times New Roman"/>
          <w:spacing w:val="39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1"/>
          <w:sz w:val="30"/>
          <w:szCs w:val="30"/>
        </w:rPr>
        <w:t>округления получим</w:t>
      </w:r>
      <w:r w:rsidRPr="00F9197B">
        <w:rPr>
          <w:rFonts w:ascii="Times New Roman" w:eastAsia="Times New Roman" w:hAnsi="Times New Roman" w:cs="Times New Roman"/>
          <w:spacing w:val="65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1"/>
          <w:sz w:val="30"/>
          <w:szCs w:val="30"/>
        </w:rPr>
        <w:t>S</w:t>
      </w:r>
      <w:r w:rsidRPr="00F9197B">
        <w:rPr>
          <w:rFonts w:ascii="Symbol" w:eastAsia="Times New Roman" w:hAnsi="Symbol" w:cs="Times New Roman"/>
          <w:spacing w:val="-1"/>
          <w:sz w:val="30"/>
          <w:szCs w:val="30"/>
        </w:rPr>
        <w:t></w:t>
      </w:r>
      <w:r w:rsidRPr="00F9197B">
        <w:rPr>
          <w:rFonts w:ascii="Times New Roman" w:eastAsia="Times New Roman" w:hAnsi="Times New Roman" w:cs="Times New Roman"/>
          <w:spacing w:val="-10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1"/>
          <w:sz w:val="30"/>
          <w:szCs w:val="30"/>
        </w:rPr>
        <w:t>201,1,</w:t>
      </w:r>
      <w:r w:rsidRPr="00F9197B">
        <w:rPr>
          <w:rFonts w:ascii="Times New Roman" w:eastAsia="Times New Roman" w:hAnsi="Times New Roman" w:cs="Times New Roman"/>
          <w:spacing w:val="42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1"/>
          <w:sz w:val="30"/>
          <w:szCs w:val="30"/>
        </w:rPr>
        <w:t>т.е.</w:t>
      </w:r>
      <w:r w:rsidRPr="00F9197B">
        <w:rPr>
          <w:rFonts w:ascii="Times New Roman" w:eastAsia="Times New Roman" w:hAnsi="Times New Roman" w:cs="Times New Roman"/>
          <w:spacing w:val="42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1"/>
          <w:sz w:val="30"/>
          <w:szCs w:val="30"/>
        </w:rPr>
        <w:t>верный</w:t>
      </w:r>
      <w:r w:rsidRPr="00F9197B">
        <w:rPr>
          <w:rFonts w:ascii="Times New Roman" w:eastAsia="Times New Roman" w:hAnsi="Times New Roman" w:cs="Times New Roman"/>
          <w:spacing w:val="40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1"/>
          <w:sz w:val="30"/>
          <w:szCs w:val="30"/>
        </w:rPr>
        <w:t>результат.</w:t>
      </w:r>
      <w:r w:rsidRPr="00F9197B">
        <w:rPr>
          <w:rFonts w:ascii="Times New Roman" w:eastAsia="Times New Roman" w:hAnsi="Times New Roman" w:cs="Times New Roman"/>
          <w:spacing w:val="44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1"/>
          <w:sz w:val="30"/>
          <w:szCs w:val="30"/>
        </w:rPr>
        <w:t>Если</w:t>
      </w:r>
      <w:r w:rsidRPr="00F9197B">
        <w:rPr>
          <w:rFonts w:ascii="Times New Roman" w:eastAsia="Times New Roman" w:hAnsi="Times New Roman" w:cs="Times New Roman"/>
          <w:spacing w:val="43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1"/>
          <w:sz w:val="30"/>
          <w:szCs w:val="30"/>
        </w:rPr>
        <w:t>бы</w:t>
      </w:r>
      <w:r w:rsidRPr="00F9197B">
        <w:rPr>
          <w:rFonts w:ascii="Times New Roman" w:eastAsia="Times New Roman" w:hAnsi="Times New Roman" w:cs="Times New Roman"/>
          <w:spacing w:val="43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1"/>
          <w:sz w:val="30"/>
          <w:szCs w:val="30"/>
        </w:rPr>
        <w:t>мы</w:t>
      </w:r>
      <w:r w:rsidRPr="00F9197B">
        <w:rPr>
          <w:rFonts w:ascii="Times New Roman" w:eastAsia="Times New Roman" w:hAnsi="Times New Roman" w:cs="Times New Roman"/>
          <w:spacing w:val="40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1"/>
          <w:sz w:val="30"/>
          <w:szCs w:val="30"/>
        </w:rPr>
        <w:t xml:space="preserve">не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воспользовались правилом лишнего знака и округляли все слагаемые до</w:t>
      </w:r>
      <w:r w:rsidRPr="00F9197B">
        <w:rPr>
          <w:rFonts w:ascii="Times New Roman" w:eastAsia="Times New Roman" w:hAnsi="Times New Roman" w:cs="Times New Roman"/>
          <w:spacing w:val="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0,1,</w:t>
      </w:r>
      <w:r w:rsidRPr="00F9197B">
        <w:rPr>
          <w:rFonts w:ascii="Times New Roman" w:eastAsia="Times New Roman" w:hAnsi="Times New Roman" w:cs="Times New Roman"/>
          <w:spacing w:val="-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то</w:t>
      </w:r>
      <w:r w:rsidRPr="00F9197B"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получили бы</w:t>
      </w:r>
      <w:r w:rsidRPr="00F9197B">
        <w:rPr>
          <w:rFonts w:ascii="Times New Roman" w:eastAsia="Times New Roman" w:hAnsi="Times New Roman" w:cs="Times New Roman"/>
          <w:spacing w:val="-2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менее</w:t>
      </w:r>
      <w:r w:rsidRPr="00F9197B">
        <w:rPr>
          <w:rFonts w:ascii="Times New Roman" w:eastAsia="Times New Roman" w:hAnsi="Times New Roman" w:cs="Times New Roman"/>
          <w:spacing w:val="2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точный результат</w:t>
      </w:r>
    </w:p>
    <w:p w14:paraId="55D2EA48" w14:textId="3B28286A" w:rsidR="00BC178F" w:rsidRPr="00F9197B" w:rsidRDefault="00BC178F" w:rsidP="00BC708A">
      <w:pPr>
        <w:spacing w:after="40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F9197B">
        <w:rPr>
          <w:rFonts w:ascii="Times New Roman" w:eastAsia="Times New Roman" w:hAnsi="Times New Roman" w:cs="Times New Roman"/>
          <w:i/>
          <w:spacing w:val="-8"/>
          <w:w w:val="105"/>
          <w:sz w:val="30"/>
          <w:szCs w:val="30"/>
        </w:rPr>
        <w:t>S</w:t>
      </w:r>
      <w:r w:rsidRPr="00F9197B">
        <w:rPr>
          <w:rFonts w:ascii="Times New Roman" w:eastAsia="Times New Roman" w:hAnsi="Times New Roman" w:cs="Times New Roman"/>
          <w:i/>
          <w:spacing w:val="8"/>
          <w:w w:val="105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spacing w:val="-8"/>
          <w:w w:val="105"/>
          <w:sz w:val="30"/>
          <w:szCs w:val="30"/>
        </w:rPr>
        <w:t></w:t>
      </w:r>
      <w:r w:rsidRPr="00F9197B">
        <w:rPr>
          <w:rFonts w:ascii="Times New Roman" w:eastAsia="Times New Roman" w:hAnsi="Times New Roman" w:cs="Times New Roman"/>
          <w:spacing w:val="-46"/>
          <w:w w:val="105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>132</w:t>
      </w:r>
      <w:r w:rsidRPr="00F9197B">
        <w:rPr>
          <w:rFonts w:ascii="Times New Roman" w:eastAsia="Times New Roman" w:hAnsi="Times New Roman" w:cs="Times New Roman"/>
          <w:i/>
          <w:spacing w:val="-8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>7</w:t>
      </w:r>
      <w:r w:rsidRPr="00F9197B">
        <w:rPr>
          <w:rFonts w:ascii="Times New Roman" w:eastAsia="Times New Roman" w:hAnsi="Times New Roman" w:cs="Times New Roman"/>
          <w:spacing w:val="-32"/>
          <w:w w:val="105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spacing w:val="-8"/>
          <w:w w:val="105"/>
          <w:sz w:val="30"/>
          <w:szCs w:val="30"/>
        </w:rPr>
        <w:t></w:t>
      </w: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>1</w:t>
      </w:r>
      <w:r w:rsidRPr="00F9197B">
        <w:rPr>
          <w:rFonts w:ascii="Times New Roman" w:eastAsia="Times New Roman" w:hAnsi="Times New Roman" w:cs="Times New Roman"/>
          <w:i/>
          <w:spacing w:val="-8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>3</w:t>
      </w:r>
      <w:r w:rsidRPr="00F9197B">
        <w:rPr>
          <w:rFonts w:ascii="Times New Roman" w:eastAsia="Times New Roman" w:hAnsi="Times New Roman" w:cs="Times New Roman"/>
          <w:spacing w:val="-45"/>
          <w:w w:val="105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spacing w:val="-8"/>
          <w:w w:val="105"/>
          <w:sz w:val="30"/>
          <w:szCs w:val="30"/>
        </w:rPr>
        <w:t></w:t>
      </w:r>
      <w:r w:rsidRPr="00F9197B">
        <w:rPr>
          <w:rFonts w:ascii="Times New Roman" w:eastAsia="Times New Roman" w:hAnsi="Times New Roman" w:cs="Times New Roman"/>
          <w:spacing w:val="-35"/>
          <w:w w:val="105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>0</w:t>
      </w:r>
      <w:r w:rsidRPr="00F9197B">
        <w:rPr>
          <w:rFonts w:ascii="Times New Roman" w:eastAsia="Times New Roman" w:hAnsi="Times New Roman" w:cs="Times New Roman"/>
          <w:i/>
          <w:spacing w:val="-8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>1</w:t>
      </w:r>
      <w:r w:rsidRPr="00F9197B">
        <w:rPr>
          <w:rFonts w:ascii="Symbol" w:eastAsia="Times New Roman" w:hAnsi="Symbol" w:cs="Times New Roman"/>
          <w:spacing w:val="-8"/>
          <w:w w:val="105"/>
          <w:sz w:val="30"/>
          <w:szCs w:val="30"/>
        </w:rPr>
        <w:t></w:t>
      </w:r>
      <w:r w:rsidRPr="00F9197B">
        <w:rPr>
          <w:rFonts w:ascii="Times New Roman" w:eastAsia="Times New Roman" w:hAnsi="Times New Roman" w:cs="Times New Roman"/>
          <w:spacing w:val="-29"/>
          <w:w w:val="105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>21</w:t>
      </w:r>
      <w:r w:rsidRPr="00F9197B">
        <w:rPr>
          <w:rFonts w:ascii="Symbol" w:eastAsia="Times New Roman" w:hAnsi="Symbol" w:cs="Times New Roman"/>
          <w:spacing w:val="-8"/>
          <w:w w:val="105"/>
          <w:sz w:val="30"/>
          <w:szCs w:val="30"/>
        </w:rPr>
        <w:t></w:t>
      </w:r>
      <w:r w:rsidRPr="00F9197B">
        <w:rPr>
          <w:rFonts w:ascii="Times New Roman" w:eastAsia="Times New Roman" w:hAnsi="Times New Roman" w:cs="Times New Roman"/>
          <w:spacing w:val="-30"/>
          <w:w w:val="105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>46</w:t>
      </w:r>
      <w:r w:rsidRPr="00F9197B">
        <w:rPr>
          <w:rFonts w:ascii="Times New Roman" w:eastAsia="Times New Roman" w:hAnsi="Times New Roman" w:cs="Times New Roman"/>
          <w:i/>
          <w:spacing w:val="-8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>2</w:t>
      </w:r>
      <w:r w:rsidRPr="00F9197B">
        <w:rPr>
          <w:rFonts w:ascii="Times New Roman" w:eastAsia="Times New Roman" w:hAnsi="Times New Roman" w:cs="Times New Roman"/>
          <w:spacing w:val="-19"/>
          <w:w w:val="105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spacing w:val="-7"/>
          <w:w w:val="105"/>
          <w:sz w:val="30"/>
          <w:szCs w:val="30"/>
        </w:rPr>
        <w:t></w:t>
      </w:r>
      <w:r w:rsidRPr="00F9197B">
        <w:rPr>
          <w:rFonts w:ascii="Times New Roman" w:eastAsia="Times New Roman" w:hAnsi="Times New Roman" w:cs="Times New Roman"/>
          <w:spacing w:val="-16"/>
          <w:w w:val="105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7"/>
          <w:w w:val="105"/>
          <w:sz w:val="30"/>
          <w:szCs w:val="30"/>
        </w:rPr>
        <w:t>201</w:t>
      </w:r>
      <w:r w:rsidRPr="00F9197B">
        <w:rPr>
          <w:rFonts w:ascii="Times New Roman" w:eastAsia="Times New Roman" w:hAnsi="Times New Roman" w:cs="Times New Roman"/>
          <w:i/>
          <w:spacing w:val="-7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7"/>
          <w:w w:val="105"/>
          <w:sz w:val="30"/>
          <w:szCs w:val="30"/>
        </w:rPr>
        <w:t>3</w:t>
      </w:r>
      <w:r w:rsidRPr="00F9197B">
        <w:rPr>
          <w:rFonts w:ascii="Times New Roman" w:eastAsia="Times New Roman" w:hAnsi="Times New Roman" w:cs="Times New Roman"/>
          <w:i/>
          <w:spacing w:val="-7"/>
          <w:w w:val="105"/>
          <w:sz w:val="30"/>
          <w:szCs w:val="30"/>
        </w:rPr>
        <w:t>.</w:t>
      </w:r>
    </w:p>
    <w:p w14:paraId="17729EE1" w14:textId="248DF1F9" w:rsidR="00BC178F" w:rsidRPr="00F9197B" w:rsidRDefault="00BC178F" w:rsidP="00A42640">
      <w:pPr>
        <w:spacing w:after="40"/>
        <w:ind w:firstLine="708"/>
        <w:jc w:val="both"/>
        <w:rPr>
          <w:rFonts w:ascii="Times New Roman" w:hAnsi="Times New Roman" w:cs="Times New Roman"/>
          <w:b/>
          <w:sz w:val="30"/>
          <w:szCs w:val="30"/>
        </w:rPr>
      </w:pPr>
      <w:r w:rsidRPr="00F9197B">
        <w:rPr>
          <w:rFonts w:ascii="Times New Roman" w:eastAsia="Times New Roman" w:hAnsi="Times New Roman" w:cs="Times New Roman"/>
          <w:sz w:val="30"/>
          <w:szCs w:val="30"/>
        </w:rPr>
        <w:t xml:space="preserve">Рассмотрим пример, </w:t>
      </w:r>
      <w:r w:rsidR="0071403F" w:rsidRPr="00F9197B">
        <w:rPr>
          <w:rFonts w:ascii="Times New Roman" w:eastAsia="Times New Roman" w:hAnsi="Times New Roman" w:cs="Times New Roman"/>
          <w:sz w:val="30"/>
          <w:szCs w:val="30"/>
        </w:rPr>
        <w:t>демонстрирующий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1"/>
          <w:sz w:val="30"/>
          <w:szCs w:val="30"/>
        </w:rPr>
        <w:t xml:space="preserve"> как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можно</w:t>
      </w:r>
      <w:r w:rsidRPr="00F9197B">
        <w:rPr>
          <w:rFonts w:ascii="Times New Roman" w:eastAsia="Times New Roman" w:hAnsi="Times New Roman" w:cs="Times New Roman"/>
          <w:spacing w:val="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уменьшать</w:t>
      </w:r>
      <w:r w:rsidRPr="00F9197B">
        <w:rPr>
          <w:rFonts w:ascii="Times New Roman" w:eastAsia="Times New Roman" w:hAnsi="Times New Roman" w:cs="Times New Roman"/>
          <w:spacing w:val="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погрешность</w:t>
      </w:r>
      <w:r w:rsidRPr="00F9197B">
        <w:rPr>
          <w:rFonts w:ascii="Times New Roman" w:eastAsia="Times New Roman" w:hAnsi="Times New Roman" w:cs="Times New Roman"/>
          <w:spacing w:val="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результата,</w:t>
      </w:r>
      <w:r w:rsidRPr="00F9197B">
        <w:rPr>
          <w:rFonts w:ascii="Times New Roman" w:eastAsia="Times New Roman" w:hAnsi="Times New Roman" w:cs="Times New Roman"/>
          <w:spacing w:val="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об</w:t>
      </w:r>
      <w:r w:rsidR="0071403F" w:rsidRPr="00F9197B">
        <w:rPr>
          <w:rFonts w:ascii="Times New Roman" w:eastAsia="Times New Roman" w:hAnsi="Times New Roman" w:cs="Times New Roman"/>
          <w:sz w:val="30"/>
          <w:szCs w:val="30"/>
        </w:rPr>
        <w:t>у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словленную</w:t>
      </w:r>
      <w:r w:rsidRPr="00F9197B">
        <w:rPr>
          <w:rFonts w:ascii="Times New Roman" w:eastAsia="Times New Roman" w:hAnsi="Times New Roman" w:cs="Times New Roman"/>
          <w:spacing w:val="-2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погрешностью</w:t>
      </w:r>
      <w:r w:rsidRPr="00F9197B">
        <w:rPr>
          <w:rFonts w:ascii="Times New Roman" w:eastAsia="Times New Roman" w:hAnsi="Times New Roman" w:cs="Times New Roman"/>
          <w:spacing w:val="-4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округления</w:t>
      </w:r>
      <w:r w:rsidR="00C704FB" w:rsidRPr="00F9197B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2345E599" w14:textId="32963C09" w:rsidR="00BC178F" w:rsidRPr="00F9197B" w:rsidRDefault="00BC178F" w:rsidP="00547E4B">
      <w:pPr>
        <w:spacing w:before="120"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F9197B">
        <w:rPr>
          <w:rFonts w:ascii="Times New Roman" w:eastAsia="Times New Roman" w:hAnsi="Times New Roman" w:cs="Times New Roman"/>
          <w:b/>
          <w:sz w:val="30"/>
          <w:szCs w:val="30"/>
        </w:rPr>
        <w:t xml:space="preserve">Пример </w:t>
      </w:r>
      <w:r w:rsidR="00C704FB" w:rsidRPr="00F9197B">
        <w:rPr>
          <w:rFonts w:ascii="Times New Roman" w:eastAsia="Times New Roman" w:hAnsi="Times New Roman" w:cs="Times New Roman"/>
          <w:b/>
          <w:sz w:val="30"/>
          <w:szCs w:val="30"/>
        </w:rPr>
        <w:t>1.</w:t>
      </w:r>
      <w:r w:rsidR="0071403F" w:rsidRPr="00F9197B">
        <w:rPr>
          <w:rFonts w:ascii="Times New Roman" w:eastAsia="Times New Roman" w:hAnsi="Times New Roman" w:cs="Times New Roman"/>
          <w:b/>
          <w:sz w:val="30"/>
          <w:szCs w:val="30"/>
        </w:rPr>
        <w:t>3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39704F" w:rsidRPr="00F9197B">
        <w:rPr>
          <w:rFonts w:ascii="Times New Roman" w:eastAsia="Times New Roman" w:hAnsi="Times New Roman" w:cs="Times New Roman"/>
          <w:sz w:val="30"/>
          <w:szCs w:val="30"/>
        </w:rPr>
        <w:t>Т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 xml:space="preserve">ребуется найти сумму пяти четырёхразрядных чисел: </w:t>
      </w:r>
    </w:p>
    <w:p w14:paraId="4B85D97A" w14:textId="7CEEB761" w:rsidR="00BC178F" w:rsidRPr="00F9197B" w:rsidRDefault="00BC178F" w:rsidP="00A42640">
      <w:pPr>
        <w:widowControl w:val="0"/>
        <w:autoSpaceDE w:val="0"/>
        <w:autoSpaceDN w:val="0"/>
        <w:spacing w:after="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F9197B">
        <w:rPr>
          <w:rFonts w:ascii="Times New Roman" w:eastAsia="Times New Roman" w:hAnsi="Times New Roman" w:cs="Times New Roman"/>
          <w:i/>
          <w:spacing w:val="-7"/>
          <w:w w:val="105"/>
          <w:sz w:val="30"/>
          <w:szCs w:val="30"/>
        </w:rPr>
        <w:t>S</w:t>
      </w:r>
      <w:r w:rsidR="0024755E" w:rsidRPr="00F9197B">
        <w:rPr>
          <w:rFonts w:ascii="Times New Roman" w:eastAsia="Times New Roman" w:hAnsi="Times New Roman" w:cs="Times New Roman"/>
          <w:i/>
          <w:spacing w:val="-7"/>
          <w:w w:val="105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spacing w:val="-7"/>
          <w:w w:val="105"/>
          <w:sz w:val="30"/>
          <w:szCs w:val="30"/>
        </w:rPr>
        <w:t></w:t>
      </w:r>
      <w:r w:rsidR="0024755E" w:rsidRPr="00F9197B">
        <w:rPr>
          <w:rFonts w:ascii="Symbol" w:eastAsia="Times New Roman" w:hAnsi="Symbol" w:cs="Times New Roman"/>
          <w:spacing w:val="-7"/>
          <w:w w:val="105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7"/>
          <w:w w:val="105"/>
          <w:sz w:val="30"/>
          <w:szCs w:val="30"/>
        </w:rPr>
        <w:t>0</w:t>
      </w:r>
      <w:r w:rsidRPr="00F9197B">
        <w:rPr>
          <w:rFonts w:ascii="Times New Roman" w:eastAsia="Times New Roman" w:hAnsi="Times New Roman" w:cs="Times New Roman"/>
          <w:i/>
          <w:spacing w:val="-7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7"/>
          <w:w w:val="105"/>
          <w:sz w:val="30"/>
          <w:szCs w:val="30"/>
        </w:rPr>
        <w:t>2764</w:t>
      </w:r>
      <w:r w:rsidRPr="00F9197B">
        <w:rPr>
          <w:rFonts w:ascii="Times New Roman" w:eastAsia="Times New Roman" w:hAnsi="Times New Roman" w:cs="Times New Roman"/>
          <w:spacing w:val="-35"/>
          <w:w w:val="105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spacing w:val="-7"/>
          <w:w w:val="105"/>
          <w:sz w:val="30"/>
          <w:szCs w:val="30"/>
        </w:rPr>
        <w:t></w:t>
      </w:r>
      <w:r w:rsidRPr="00F9197B">
        <w:rPr>
          <w:rFonts w:ascii="Times New Roman" w:eastAsia="Times New Roman" w:hAnsi="Times New Roman" w:cs="Times New Roman"/>
          <w:spacing w:val="-34"/>
          <w:w w:val="105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7"/>
          <w:w w:val="105"/>
          <w:sz w:val="30"/>
          <w:szCs w:val="30"/>
        </w:rPr>
        <w:t>0</w:t>
      </w:r>
      <w:r w:rsidRPr="00F9197B">
        <w:rPr>
          <w:rFonts w:ascii="Times New Roman" w:eastAsia="Times New Roman" w:hAnsi="Times New Roman" w:cs="Times New Roman"/>
          <w:i/>
          <w:spacing w:val="-7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7"/>
          <w:w w:val="105"/>
          <w:sz w:val="30"/>
          <w:szCs w:val="30"/>
        </w:rPr>
        <w:t>3944</w:t>
      </w:r>
      <w:r w:rsidRPr="00F9197B">
        <w:rPr>
          <w:rFonts w:ascii="Times New Roman" w:eastAsia="Times New Roman" w:hAnsi="Times New Roman" w:cs="Times New Roman"/>
          <w:spacing w:val="-35"/>
          <w:w w:val="105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spacing w:val="-6"/>
          <w:w w:val="105"/>
          <w:sz w:val="30"/>
          <w:szCs w:val="30"/>
        </w:rPr>
        <w:t></w:t>
      </w:r>
      <w:r w:rsidRPr="00F9197B">
        <w:rPr>
          <w:rFonts w:ascii="Times New Roman" w:eastAsia="Times New Roman" w:hAnsi="Times New Roman" w:cs="Times New Roman"/>
          <w:spacing w:val="-6"/>
          <w:w w:val="105"/>
          <w:sz w:val="30"/>
          <w:szCs w:val="30"/>
        </w:rPr>
        <w:t>1</w:t>
      </w:r>
      <w:r w:rsidRPr="00F9197B">
        <w:rPr>
          <w:rFonts w:ascii="Times New Roman" w:eastAsia="Times New Roman" w:hAnsi="Times New Roman" w:cs="Times New Roman"/>
          <w:i/>
          <w:spacing w:val="-6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6"/>
          <w:w w:val="105"/>
          <w:sz w:val="30"/>
          <w:szCs w:val="30"/>
        </w:rPr>
        <w:t>475</w:t>
      </w:r>
      <w:r w:rsidRPr="00F9197B">
        <w:rPr>
          <w:rFonts w:ascii="Times New Roman" w:eastAsia="Times New Roman" w:hAnsi="Times New Roman" w:cs="Times New Roman"/>
          <w:spacing w:val="-40"/>
          <w:w w:val="105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spacing w:val="-6"/>
          <w:w w:val="105"/>
          <w:sz w:val="30"/>
          <w:szCs w:val="30"/>
        </w:rPr>
        <w:t></w:t>
      </w:r>
      <w:r w:rsidRPr="00F9197B">
        <w:rPr>
          <w:rFonts w:ascii="Times New Roman" w:eastAsia="Times New Roman" w:hAnsi="Times New Roman" w:cs="Times New Roman"/>
          <w:spacing w:val="-29"/>
          <w:w w:val="105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pacing w:val="-6"/>
          <w:w w:val="105"/>
          <w:sz w:val="30"/>
          <w:szCs w:val="30"/>
        </w:rPr>
        <w:t>26</w:t>
      </w:r>
      <w:r w:rsidRPr="00F9197B">
        <w:rPr>
          <w:rFonts w:ascii="Times New Roman" w:eastAsia="Times New Roman" w:hAnsi="Times New Roman" w:cs="Times New Roman"/>
          <w:i/>
          <w:spacing w:val="-6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6"/>
          <w:w w:val="105"/>
          <w:sz w:val="30"/>
          <w:szCs w:val="30"/>
        </w:rPr>
        <w:t>46</w:t>
      </w:r>
      <w:r w:rsidRPr="00F9197B">
        <w:rPr>
          <w:rFonts w:ascii="Times New Roman" w:eastAsia="Times New Roman" w:hAnsi="Times New Roman" w:cs="Times New Roman"/>
          <w:spacing w:val="-36"/>
          <w:w w:val="105"/>
          <w:sz w:val="30"/>
          <w:szCs w:val="30"/>
        </w:rPr>
        <w:t xml:space="preserve"> </w:t>
      </w:r>
      <w:r w:rsidRPr="00F9197B">
        <w:rPr>
          <w:rFonts w:ascii="Symbol" w:eastAsia="Times New Roman" w:hAnsi="Symbol" w:cs="Times New Roman"/>
          <w:spacing w:val="-6"/>
          <w:w w:val="105"/>
          <w:sz w:val="30"/>
          <w:szCs w:val="30"/>
        </w:rPr>
        <w:t></w:t>
      </w:r>
      <w:r w:rsidRPr="00F9197B">
        <w:rPr>
          <w:rFonts w:ascii="Times New Roman" w:eastAsia="Times New Roman" w:hAnsi="Times New Roman" w:cs="Times New Roman"/>
          <w:spacing w:val="-6"/>
          <w:w w:val="105"/>
          <w:sz w:val="30"/>
          <w:szCs w:val="30"/>
        </w:rPr>
        <w:t>1364.</w:t>
      </w:r>
    </w:p>
    <w:p w14:paraId="68F4EE51" w14:textId="19B22F50" w:rsidR="00BC178F" w:rsidRPr="00F9197B" w:rsidRDefault="00BC178F" w:rsidP="0039704F">
      <w:pPr>
        <w:widowControl w:val="0"/>
        <w:autoSpaceDE w:val="0"/>
        <w:autoSpaceDN w:val="0"/>
        <w:spacing w:after="40"/>
        <w:ind w:firstLine="709"/>
        <w:jc w:val="both"/>
        <w:rPr>
          <w:rFonts w:ascii="Times New Roman" w:eastAsia="Times New Roman" w:hAnsi="Times New Roman" w:cs="Times New Roman"/>
          <w:w w:val="105"/>
          <w:sz w:val="30"/>
          <w:szCs w:val="30"/>
        </w:rPr>
      </w:pPr>
      <w:r w:rsidRPr="00F9197B">
        <w:rPr>
          <w:rFonts w:ascii="Times New Roman" w:eastAsia="Times New Roman" w:hAnsi="Times New Roman" w:cs="Times New Roman"/>
          <w:sz w:val="30"/>
          <w:szCs w:val="30"/>
        </w:rPr>
        <w:t>Складывая</w:t>
      </w:r>
      <w:r w:rsidRPr="00F9197B">
        <w:rPr>
          <w:rFonts w:ascii="Times New Roman" w:eastAsia="Times New Roman" w:hAnsi="Times New Roman" w:cs="Times New Roman"/>
          <w:spacing w:val="59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все</w:t>
      </w:r>
      <w:r w:rsidRPr="00F9197B">
        <w:rPr>
          <w:rFonts w:ascii="Times New Roman" w:eastAsia="Times New Roman" w:hAnsi="Times New Roman" w:cs="Times New Roman"/>
          <w:spacing w:val="62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эти</w:t>
      </w:r>
      <w:r w:rsidRPr="00F9197B">
        <w:rPr>
          <w:rFonts w:ascii="Times New Roman" w:eastAsia="Times New Roman" w:hAnsi="Times New Roman" w:cs="Times New Roman"/>
          <w:spacing w:val="6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числа,</w:t>
      </w:r>
      <w:r w:rsidRPr="00F9197B">
        <w:rPr>
          <w:rFonts w:ascii="Times New Roman" w:eastAsia="Times New Roman" w:hAnsi="Times New Roman" w:cs="Times New Roman"/>
          <w:spacing w:val="59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а</w:t>
      </w:r>
      <w:r w:rsidRPr="00F9197B">
        <w:rPr>
          <w:rFonts w:ascii="Times New Roman" w:eastAsia="Times New Roman" w:hAnsi="Times New Roman" w:cs="Times New Roman"/>
          <w:spacing w:val="63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затем,</w:t>
      </w:r>
      <w:r w:rsidRPr="00F9197B">
        <w:rPr>
          <w:rFonts w:ascii="Times New Roman" w:eastAsia="Times New Roman" w:hAnsi="Times New Roman" w:cs="Times New Roman"/>
          <w:spacing w:val="60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округляя</w:t>
      </w:r>
      <w:r w:rsidRPr="00F9197B">
        <w:rPr>
          <w:rFonts w:ascii="Times New Roman" w:eastAsia="Times New Roman" w:hAnsi="Times New Roman" w:cs="Times New Roman"/>
          <w:spacing w:val="63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результат</w:t>
      </w:r>
      <w:r w:rsidRPr="00F9197B">
        <w:rPr>
          <w:rFonts w:ascii="Times New Roman" w:eastAsia="Times New Roman" w:hAnsi="Times New Roman" w:cs="Times New Roman"/>
          <w:spacing w:val="62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до</w:t>
      </w:r>
      <w:r w:rsidRPr="00F9197B">
        <w:rPr>
          <w:rFonts w:ascii="Times New Roman" w:eastAsia="Times New Roman" w:hAnsi="Times New Roman" w:cs="Times New Roman"/>
          <w:spacing w:val="64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четырёх значащих</w:t>
      </w:r>
      <w:r w:rsidRPr="00F9197B">
        <w:rPr>
          <w:rFonts w:ascii="Times New Roman" w:eastAsia="Times New Roman" w:hAnsi="Times New Roman" w:cs="Times New Roman"/>
          <w:spacing w:val="34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цифр,</w:t>
      </w:r>
      <w:r w:rsidRPr="00F9197B">
        <w:rPr>
          <w:rFonts w:ascii="Times New Roman" w:eastAsia="Times New Roman" w:hAnsi="Times New Roman" w:cs="Times New Roman"/>
          <w:spacing w:val="32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получаем</w:t>
      </w:r>
      <w:r w:rsidRPr="00F9197B">
        <w:rPr>
          <w:rFonts w:ascii="Times New Roman" w:eastAsia="Times New Roman" w:hAnsi="Times New Roman" w:cs="Times New Roman"/>
          <w:spacing w:val="79"/>
          <w:sz w:val="30"/>
          <w:szCs w:val="30"/>
        </w:rPr>
        <w:t xml:space="preserve"> </w:t>
      </w:r>
      <w:r w:rsidR="0024755E" w:rsidRPr="00F9197B">
        <w:rPr>
          <w:rFonts w:ascii="Times New Roman" w:eastAsia="Times New Roman" w:hAnsi="Times New Roman" w:cs="Times New Roman"/>
          <w:i/>
          <w:spacing w:val="-14"/>
          <w:w w:val="105"/>
          <w:sz w:val="30"/>
          <w:szCs w:val="30"/>
        </w:rPr>
        <w:t>S </w:t>
      </w:r>
      <w:r w:rsidR="0024755E" w:rsidRPr="00F9197B">
        <w:rPr>
          <w:rFonts w:ascii="Symbol" w:eastAsia="Times New Roman" w:hAnsi="Symbol" w:cs="Times New Roman"/>
          <w:spacing w:val="-14"/>
          <w:w w:val="105"/>
          <w:sz w:val="30"/>
          <w:szCs w:val="30"/>
        </w:rPr>
        <w:t></w:t>
      </w:r>
      <w:r w:rsidR="0024755E" w:rsidRPr="00F9197B">
        <w:rPr>
          <w:rFonts w:ascii="Times New Roman" w:eastAsia="Times New Roman" w:hAnsi="Times New Roman" w:cs="Times New Roman"/>
          <w:i/>
          <w:spacing w:val="7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1393.</w:t>
      </w:r>
      <w:r w:rsidRPr="00F9197B">
        <w:rPr>
          <w:rFonts w:ascii="Times New Roman" w:eastAsia="Times New Roman" w:hAnsi="Times New Roman" w:cs="Times New Roman"/>
          <w:spacing w:val="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Однако</w:t>
      </w:r>
      <w:r w:rsidRPr="00F9197B">
        <w:rPr>
          <w:rFonts w:ascii="Times New Roman" w:eastAsia="Times New Roman" w:hAnsi="Times New Roman" w:cs="Times New Roman"/>
          <w:spacing w:val="31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при</w:t>
      </w:r>
      <w:r w:rsidRPr="00F9197B">
        <w:rPr>
          <w:rFonts w:ascii="Times New Roman" w:eastAsia="Times New Roman" w:hAnsi="Times New Roman" w:cs="Times New Roman"/>
          <w:spacing w:val="35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вычислениях</w:t>
      </w:r>
      <w:r w:rsidRPr="00F9197B">
        <w:rPr>
          <w:rFonts w:ascii="Times New Roman" w:eastAsia="Times New Roman" w:hAnsi="Times New Roman" w:cs="Times New Roman"/>
          <w:spacing w:val="32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на</w:t>
      </w:r>
      <w:r w:rsidRPr="00F9197B">
        <w:rPr>
          <w:rFonts w:ascii="Times New Roman" w:eastAsia="Times New Roman" w:hAnsi="Times New Roman" w:cs="Times New Roman"/>
          <w:spacing w:val="34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lastRenderedPageBreak/>
        <w:t>компьютере</w:t>
      </w:r>
      <w:r w:rsidRPr="00F9197B">
        <w:rPr>
          <w:rFonts w:ascii="Times New Roman" w:eastAsia="Times New Roman" w:hAnsi="Times New Roman" w:cs="Times New Roman"/>
          <w:spacing w:val="16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округление</w:t>
      </w:r>
      <w:r w:rsidRPr="00F9197B">
        <w:rPr>
          <w:rFonts w:ascii="Times New Roman" w:eastAsia="Times New Roman" w:hAnsi="Times New Roman" w:cs="Times New Roman"/>
          <w:spacing w:val="16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происходит</w:t>
      </w:r>
      <w:r w:rsidRPr="00F9197B">
        <w:rPr>
          <w:rFonts w:ascii="Times New Roman" w:eastAsia="Times New Roman" w:hAnsi="Times New Roman" w:cs="Times New Roman"/>
          <w:spacing w:val="16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после</w:t>
      </w:r>
      <w:r w:rsidRPr="00F9197B">
        <w:rPr>
          <w:rFonts w:ascii="Times New Roman" w:eastAsia="Times New Roman" w:hAnsi="Times New Roman" w:cs="Times New Roman"/>
          <w:spacing w:val="18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каждой</w:t>
      </w:r>
      <w:r w:rsidRPr="00F9197B">
        <w:rPr>
          <w:rFonts w:ascii="Times New Roman" w:eastAsia="Times New Roman" w:hAnsi="Times New Roman" w:cs="Times New Roman"/>
          <w:spacing w:val="16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операции</w:t>
      </w:r>
      <w:r w:rsidRPr="00F9197B">
        <w:rPr>
          <w:rFonts w:ascii="Times New Roman" w:eastAsia="Times New Roman" w:hAnsi="Times New Roman" w:cs="Times New Roman"/>
          <w:spacing w:val="16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сложения.</w:t>
      </w:r>
      <w:r w:rsidRPr="00F9197B">
        <w:rPr>
          <w:rFonts w:ascii="Times New Roman" w:eastAsia="Times New Roman" w:hAnsi="Times New Roman" w:cs="Times New Roman"/>
          <w:spacing w:val="18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Предполагая</w:t>
      </w:r>
      <w:r w:rsidRPr="00F9197B">
        <w:rPr>
          <w:rFonts w:ascii="Times New Roman" w:eastAsia="Times New Roman" w:hAnsi="Times New Roman" w:cs="Times New Roman"/>
          <w:spacing w:val="17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условно</w:t>
      </w:r>
      <w:r w:rsidRPr="00F9197B">
        <w:rPr>
          <w:rFonts w:ascii="Times New Roman" w:eastAsia="Times New Roman" w:hAnsi="Times New Roman" w:cs="Times New Roman"/>
          <w:spacing w:val="19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сетку</w:t>
      </w:r>
      <w:r w:rsidRPr="00F9197B">
        <w:rPr>
          <w:rFonts w:ascii="Times New Roman" w:eastAsia="Times New Roman" w:hAnsi="Times New Roman" w:cs="Times New Roman"/>
          <w:spacing w:val="14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четырёхразрядной,</w:t>
      </w:r>
      <w:r w:rsidRPr="00F9197B">
        <w:rPr>
          <w:rFonts w:ascii="Times New Roman" w:eastAsia="Times New Roman" w:hAnsi="Times New Roman" w:cs="Times New Roman"/>
          <w:spacing w:val="16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проследим</w:t>
      </w:r>
      <w:r w:rsidRPr="00F9197B">
        <w:rPr>
          <w:rFonts w:ascii="Times New Roman" w:eastAsia="Times New Roman" w:hAnsi="Times New Roman" w:cs="Times New Roman"/>
          <w:spacing w:val="17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за</w:t>
      </w:r>
      <w:r w:rsidRPr="00F9197B">
        <w:rPr>
          <w:rFonts w:ascii="Times New Roman" w:eastAsia="Times New Roman" w:hAnsi="Times New Roman" w:cs="Times New Roman"/>
          <w:spacing w:val="17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вычислениями</w:t>
      </w:r>
      <w:r w:rsidRPr="00F9197B">
        <w:rPr>
          <w:rFonts w:ascii="Times New Roman" w:eastAsia="Times New Roman" w:hAnsi="Times New Roman" w:cs="Times New Roman"/>
          <w:spacing w:val="16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w w:val="105"/>
          <w:sz w:val="30"/>
          <w:szCs w:val="30"/>
        </w:rPr>
        <w:t>суммы</w:t>
      </w:r>
      <w:r w:rsidRPr="00F9197B">
        <w:rPr>
          <w:rFonts w:ascii="Times New Roman" w:eastAsia="Times New Roman" w:hAnsi="Times New Roman" w:cs="Times New Roman"/>
          <w:spacing w:val="71"/>
          <w:w w:val="105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w w:val="105"/>
          <w:sz w:val="30"/>
          <w:szCs w:val="30"/>
        </w:rPr>
        <w:t>чисел</w:t>
      </w:r>
      <w:r w:rsidRPr="00F9197B">
        <w:rPr>
          <w:rFonts w:ascii="Times New Roman" w:eastAsia="Times New Roman" w:hAnsi="Times New Roman" w:cs="Times New Roman"/>
          <w:spacing w:val="72"/>
          <w:w w:val="105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w w:val="105"/>
          <w:sz w:val="30"/>
          <w:szCs w:val="30"/>
        </w:rPr>
        <w:t>в</w:t>
      </w:r>
      <w:r w:rsidRPr="00F9197B">
        <w:rPr>
          <w:rFonts w:ascii="Times New Roman" w:eastAsia="Times New Roman" w:hAnsi="Times New Roman" w:cs="Times New Roman"/>
          <w:spacing w:val="71"/>
          <w:w w:val="105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w w:val="105"/>
          <w:sz w:val="30"/>
          <w:szCs w:val="30"/>
        </w:rPr>
        <w:t>порядке</w:t>
      </w:r>
      <w:r w:rsidRPr="00F9197B">
        <w:rPr>
          <w:rFonts w:ascii="Times New Roman" w:eastAsia="Times New Roman" w:hAnsi="Times New Roman" w:cs="Times New Roman"/>
          <w:spacing w:val="69"/>
          <w:w w:val="105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w w:val="105"/>
          <w:sz w:val="30"/>
          <w:szCs w:val="30"/>
        </w:rPr>
        <w:t>их</w:t>
      </w:r>
      <w:r w:rsidRPr="00F9197B">
        <w:rPr>
          <w:rFonts w:ascii="Times New Roman" w:eastAsia="Times New Roman" w:hAnsi="Times New Roman" w:cs="Times New Roman"/>
          <w:spacing w:val="72"/>
          <w:w w:val="105"/>
          <w:sz w:val="30"/>
          <w:szCs w:val="30"/>
        </w:rPr>
        <w:t xml:space="preserve"> </w:t>
      </w:r>
      <w:r w:rsidRPr="00F9197B">
        <w:rPr>
          <w:rFonts w:ascii="Times New Roman" w:eastAsia="Times New Roman" w:hAnsi="Times New Roman" w:cs="Times New Roman"/>
          <w:w w:val="105"/>
          <w:sz w:val="30"/>
          <w:szCs w:val="30"/>
        </w:rPr>
        <w:t>записи:</w:t>
      </w:r>
    </w:p>
    <w:p w14:paraId="7451E575" w14:textId="3DB2CD39" w:rsidR="0024755E" w:rsidRPr="00F9197B" w:rsidRDefault="00BC178F" w:rsidP="0024755E">
      <w:pPr>
        <w:widowControl w:val="0"/>
        <w:autoSpaceDE w:val="0"/>
        <w:autoSpaceDN w:val="0"/>
        <w:spacing w:after="40"/>
        <w:jc w:val="center"/>
        <w:rPr>
          <w:rFonts w:ascii="Times New Roman" w:eastAsia="Times New Roman" w:hAnsi="Times New Roman" w:cs="Times New Roman"/>
          <w:spacing w:val="50"/>
          <w:sz w:val="30"/>
          <w:szCs w:val="30"/>
        </w:rPr>
      </w:pPr>
      <w:r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0</w:t>
      </w:r>
      <w:r w:rsidRPr="00F9197B">
        <w:rPr>
          <w:rFonts w:ascii="Times New Roman" w:eastAsia="Times New Roman" w:hAnsi="Times New Roman" w:cs="Times New Roman"/>
          <w:i/>
          <w:spacing w:val="-9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2764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pacing w:val="-9"/>
          <w:w w:val="105"/>
          <w:sz w:val="30"/>
          <w:szCs w:val="30"/>
        </w:rPr>
        <w:t>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>0</w:t>
      </w:r>
      <w:r w:rsidRPr="00F9197B">
        <w:rPr>
          <w:rFonts w:ascii="Times New Roman" w:eastAsia="Times New Roman" w:hAnsi="Times New Roman" w:cs="Times New Roman"/>
          <w:i/>
          <w:spacing w:val="-8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>3944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pacing w:val="-8"/>
          <w:w w:val="105"/>
          <w:sz w:val="30"/>
          <w:szCs w:val="30"/>
        </w:rPr>
        <w:t>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>0</w:t>
      </w:r>
      <w:r w:rsidRPr="00F9197B">
        <w:rPr>
          <w:rFonts w:ascii="Times New Roman" w:eastAsia="Times New Roman" w:hAnsi="Times New Roman" w:cs="Times New Roman"/>
          <w:i/>
          <w:spacing w:val="-8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 xml:space="preserve">6708, </w:t>
      </w:r>
      <w:r w:rsidR="0024755E"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ab/>
      </w:r>
      <w:r w:rsidRPr="00F9197B">
        <w:rPr>
          <w:rFonts w:ascii="Times New Roman" w:eastAsia="Times New Roman" w:hAnsi="Times New Roman" w:cs="Times New Roman"/>
          <w:spacing w:val="-10"/>
          <w:w w:val="105"/>
          <w:sz w:val="30"/>
          <w:szCs w:val="30"/>
        </w:rPr>
        <w:t>0</w:t>
      </w:r>
      <w:r w:rsidRPr="00F9197B">
        <w:rPr>
          <w:rFonts w:ascii="Times New Roman" w:eastAsia="Times New Roman" w:hAnsi="Times New Roman" w:cs="Times New Roman"/>
          <w:i/>
          <w:spacing w:val="-10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10"/>
          <w:w w:val="105"/>
          <w:sz w:val="30"/>
          <w:szCs w:val="30"/>
        </w:rPr>
        <w:t>6708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pacing w:val="-10"/>
          <w:w w:val="105"/>
          <w:sz w:val="30"/>
          <w:szCs w:val="30"/>
        </w:rPr>
        <w:t>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pacing w:val="-10"/>
          <w:w w:val="105"/>
          <w:sz w:val="30"/>
          <w:szCs w:val="30"/>
        </w:rPr>
        <w:t>1</w:t>
      </w:r>
      <w:r w:rsidRPr="00F9197B">
        <w:rPr>
          <w:rFonts w:ascii="Times New Roman" w:eastAsia="Times New Roman" w:hAnsi="Times New Roman" w:cs="Times New Roman"/>
          <w:i/>
          <w:spacing w:val="-10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10"/>
          <w:w w:val="105"/>
          <w:sz w:val="30"/>
          <w:szCs w:val="30"/>
        </w:rPr>
        <w:t>475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pacing w:val="-10"/>
          <w:w w:val="105"/>
          <w:sz w:val="30"/>
          <w:szCs w:val="30"/>
        </w:rPr>
        <w:t>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pacing w:val="-10"/>
          <w:w w:val="105"/>
          <w:sz w:val="30"/>
          <w:szCs w:val="30"/>
        </w:rPr>
        <w:t>2</w:t>
      </w:r>
      <w:r w:rsidRPr="00F9197B">
        <w:rPr>
          <w:rFonts w:ascii="Times New Roman" w:eastAsia="Times New Roman" w:hAnsi="Times New Roman" w:cs="Times New Roman"/>
          <w:i/>
          <w:spacing w:val="-10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10"/>
          <w:w w:val="105"/>
          <w:sz w:val="30"/>
          <w:szCs w:val="30"/>
        </w:rPr>
        <w:t xml:space="preserve">156, </w:t>
      </w:r>
      <w:r w:rsidR="0024755E" w:rsidRPr="00F9197B">
        <w:rPr>
          <w:rFonts w:ascii="Times New Roman" w:eastAsia="Times New Roman" w:hAnsi="Times New Roman" w:cs="Times New Roman"/>
          <w:spacing w:val="-10"/>
          <w:w w:val="105"/>
          <w:sz w:val="30"/>
          <w:szCs w:val="30"/>
        </w:rPr>
        <w:br/>
      </w:r>
      <w:r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2</w:t>
      </w:r>
      <w:r w:rsidRPr="00F9197B">
        <w:rPr>
          <w:rFonts w:ascii="Times New Roman" w:eastAsia="Times New Roman" w:hAnsi="Times New Roman" w:cs="Times New Roman"/>
          <w:i/>
          <w:spacing w:val="-9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156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pacing w:val="-9"/>
          <w:w w:val="105"/>
          <w:sz w:val="30"/>
          <w:szCs w:val="30"/>
        </w:rPr>
        <w:t>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26</w:t>
      </w:r>
      <w:r w:rsidRPr="00F9197B">
        <w:rPr>
          <w:rFonts w:ascii="Times New Roman" w:eastAsia="Times New Roman" w:hAnsi="Times New Roman" w:cs="Times New Roman"/>
          <w:i/>
          <w:spacing w:val="-9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46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pacing w:val="-9"/>
          <w:w w:val="105"/>
          <w:sz w:val="30"/>
          <w:szCs w:val="30"/>
        </w:rPr>
        <w:t>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28</w:t>
      </w:r>
      <w:r w:rsidRPr="00F9197B">
        <w:rPr>
          <w:rFonts w:ascii="Times New Roman" w:eastAsia="Times New Roman" w:hAnsi="Times New Roman" w:cs="Times New Roman"/>
          <w:i/>
          <w:spacing w:val="-9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 xml:space="preserve">62, 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ab/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ab/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28</w:t>
      </w:r>
      <w:r w:rsidRPr="00F9197B">
        <w:rPr>
          <w:rFonts w:ascii="Times New Roman" w:eastAsia="Times New Roman" w:hAnsi="Times New Roman" w:cs="Times New Roman"/>
          <w:i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62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z w:val="30"/>
          <w:szCs w:val="30"/>
        </w:rPr>
        <w:t>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1364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z w:val="30"/>
          <w:szCs w:val="30"/>
        </w:rPr>
        <w:t>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1393,</w:t>
      </w:r>
    </w:p>
    <w:p w14:paraId="176780D4" w14:textId="3778C0F5" w:rsidR="00BC178F" w:rsidRPr="00F9197B" w:rsidRDefault="00E62F88" w:rsidP="00E62F88">
      <w:pPr>
        <w:widowControl w:val="0"/>
        <w:autoSpaceDE w:val="0"/>
        <w:autoSpaceDN w:val="0"/>
        <w:spacing w:after="4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</w:t>
      </w:r>
      <w:r w:rsidR="00BC178F" w:rsidRPr="00F9197B">
        <w:rPr>
          <w:rFonts w:ascii="Times New Roman" w:eastAsia="Times New Roman" w:hAnsi="Times New Roman" w:cs="Times New Roman"/>
          <w:sz w:val="30"/>
          <w:szCs w:val="30"/>
        </w:rPr>
        <w:t>олучили</w:t>
      </w:r>
      <w:r w:rsidR="0024755E" w:rsidRPr="00F9197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+mn-cs"/>
                <w:i/>
                <w:iCs/>
                <w:color w:val="000000"/>
                <w:kern w:val="24"/>
                <w:sz w:val="30"/>
                <w:szCs w:val="30"/>
              </w:rPr>
            </m:ctrlPr>
          </m:sSubPr>
          <m:e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  <w:lang w:val="en-US"/>
              </w:rPr>
              <m:t>S</m:t>
            </m:r>
          </m:e>
          <m:sub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1</m:t>
            </m:r>
          </m:sub>
        </m:sSub>
        <m:r>
          <w:rPr>
            <w:rFonts w:ascii="Cambria Math" w:eastAsia="Cambria Math" w:hAnsi="Cambria Math" w:cs="+mn-cs"/>
            <w:color w:val="000000"/>
            <w:kern w:val="24"/>
            <w:sz w:val="30"/>
            <w:szCs w:val="30"/>
          </w:rPr>
          <m:t>=1393</m:t>
        </m:r>
      </m:oMath>
      <w:r w:rsidR="00BC178F" w:rsidRPr="00F9197B">
        <w:rPr>
          <w:rFonts w:ascii="Times New Roman" w:eastAsia="Times New Roman" w:hAnsi="Times New Roman" w:cs="Times New Roman"/>
          <w:sz w:val="30"/>
          <w:szCs w:val="30"/>
        </w:rPr>
        <w:t>,</w:t>
      </w:r>
      <w:r w:rsidR="00BC178F" w:rsidRPr="00F9197B">
        <w:rPr>
          <w:rFonts w:ascii="Times New Roman" w:eastAsia="Times New Roman" w:hAnsi="Times New Roman" w:cs="Times New Roman"/>
          <w:spacing w:val="2"/>
          <w:sz w:val="30"/>
          <w:szCs w:val="30"/>
        </w:rPr>
        <w:t xml:space="preserve"> </w:t>
      </w:r>
      <w:r w:rsidR="00BC178F" w:rsidRPr="00F9197B">
        <w:rPr>
          <w:rFonts w:ascii="Times New Roman" w:eastAsia="Times New Roman" w:hAnsi="Times New Roman" w:cs="Times New Roman"/>
          <w:sz w:val="30"/>
          <w:szCs w:val="30"/>
        </w:rPr>
        <w:t>т.е.</w:t>
      </w:r>
      <w:r w:rsidR="00BC178F" w:rsidRPr="00F9197B">
        <w:rPr>
          <w:rFonts w:ascii="Times New Roman" w:eastAsia="Times New Roman" w:hAnsi="Times New Roman" w:cs="Times New Roman"/>
          <w:spacing w:val="2"/>
          <w:sz w:val="30"/>
          <w:szCs w:val="30"/>
        </w:rPr>
        <w:t xml:space="preserve"> </w:t>
      </w:r>
      <w:r w:rsidR="00BC178F" w:rsidRPr="00F9197B">
        <w:rPr>
          <w:rFonts w:ascii="Times New Roman" w:eastAsia="Times New Roman" w:hAnsi="Times New Roman" w:cs="Times New Roman"/>
          <w:sz w:val="30"/>
          <w:szCs w:val="30"/>
        </w:rPr>
        <w:t>верный</w:t>
      </w:r>
      <w:r w:rsidR="00BC178F" w:rsidRPr="00F9197B">
        <w:rPr>
          <w:rFonts w:ascii="Times New Roman" w:eastAsia="Times New Roman" w:hAnsi="Times New Roman" w:cs="Times New Roman"/>
          <w:spacing w:val="4"/>
          <w:sz w:val="30"/>
          <w:szCs w:val="30"/>
        </w:rPr>
        <w:t xml:space="preserve"> </w:t>
      </w:r>
      <w:r w:rsidR="00BC178F" w:rsidRPr="00F9197B">
        <w:rPr>
          <w:rFonts w:ascii="Times New Roman" w:eastAsia="Times New Roman" w:hAnsi="Times New Roman" w:cs="Times New Roman"/>
          <w:sz w:val="30"/>
          <w:szCs w:val="30"/>
        </w:rPr>
        <w:t>результат.</w:t>
      </w:r>
    </w:p>
    <w:p w14:paraId="78C611F7" w14:textId="0334A9AA" w:rsidR="00BC178F" w:rsidRPr="00F9197B" w:rsidRDefault="00BC178F" w:rsidP="00A4264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F9197B">
        <w:rPr>
          <w:rFonts w:ascii="Times New Roman" w:eastAsia="Times New Roman" w:hAnsi="Times New Roman" w:cs="Times New Roman"/>
          <w:sz w:val="30"/>
          <w:szCs w:val="30"/>
        </w:rPr>
        <w:t>Изменим теперь порядок вычислений и начнём складывать числа последовательно от последнего к первому:</w:t>
      </w:r>
    </w:p>
    <w:p w14:paraId="1C7573DB" w14:textId="4BF7FA35" w:rsidR="0024755E" w:rsidRPr="00F9197B" w:rsidRDefault="00BC178F" w:rsidP="00547E4B">
      <w:pPr>
        <w:widowControl w:val="0"/>
        <w:autoSpaceDE w:val="0"/>
        <w:autoSpaceDN w:val="0"/>
        <w:spacing w:after="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>1364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pacing w:val="-7"/>
          <w:w w:val="105"/>
          <w:sz w:val="30"/>
          <w:szCs w:val="30"/>
        </w:rPr>
        <w:t>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pacing w:val="-7"/>
          <w:w w:val="105"/>
          <w:sz w:val="30"/>
          <w:szCs w:val="30"/>
        </w:rPr>
        <w:t>26</w:t>
      </w:r>
      <w:r w:rsidRPr="00F9197B">
        <w:rPr>
          <w:rFonts w:ascii="Times New Roman" w:eastAsia="Times New Roman" w:hAnsi="Times New Roman" w:cs="Times New Roman"/>
          <w:i/>
          <w:spacing w:val="-7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7"/>
          <w:w w:val="105"/>
          <w:sz w:val="30"/>
          <w:szCs w:val="30"/>
        </w:rPr>
        <w:t>46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pacing w:val="-7"/>
          <w:w w:val="105"/>
          <w:sz w:val="30"/>
          <w:szCs w:val="30"/>
        </w:rPr>
        <w:t>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pacing w:val="-7"/>
          <w:w w:val="105"/>
          <w:sz w:val="30"/>
          <w:szCs w:val="30"/>
        </w:rPr>
        <w:t>1390,</w:t>
      </w:r>
      <w:r w:rsidR="0024755E" w:rsidRPr="00F9197B">
        <w:rPr>
          <w:rFonts w:ascii="Times New Roman" w:eastAsia="Times New Roman" w:hAnsi="Times New Roman" w:cs="Times New Roman"/>
          <w:spacing w:val="-7"/>
          <w:w w:val="105"/>
          <w:sz w:val="30"/>
          <w:szCs w:val="30"/>
        </w:rPr>
        <w:tab/>
      </w:r>
      <w:r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1390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pacing w:val="-8"/>
          <w:w w:val="105"/>
          <w:sz w:val="30"/>
          <w:szCs w:val="30"/>
        </w:rPr>
        <w:t>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>1</w:t>
      </w:r>
      <w:r w:rsidRPr="00F9197B">
        <w:rPr>
          <w:rFonts w:ascii="Times New Roman" w:eastAsia="Times New Roman" w:hAnsi="Times New Roman" w:cs="Times New Roman"/>
          <w:i/>
          <w:spacing w:val="-8"/>
          <w:w w:val="105"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>475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pacing w:val="-8"/>
          <w:w w:val="105"/>
          <w:sz w:val="30"/>
          <w:szCs w:val="30"/>
        </w:rPr>
        <w:t>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t>1391,</w:t>
      </w:r>
      <w:r w:rsidR="0024755E" w:rsidRPr="00F9197B">
        <w:rPr>
          <w:rFonts w:ascii="Times New Roman" w:eastAsia="Times New Roman" w:hAnsi="Times New Roman" w:cs="Times New Roman"/>
          <w:spacing w:val="-8"/>
          <w:w w:val="105"/>
          <w:sz w:val="30"/>
          <w:szCs w:val="30"/>
        </w:rPr>
        <w:br/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1391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z w:val="30"/>
          <w:szCs w:val="30"/>
        </w:rPr>
        <w:t>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0</w:t>
      </w:r>
      <w:r w:rsidRPr="00F9197B">
        <w:rPr>
          <w:rFonts w:ascii="Times New Roman" w:eastAsia="Times New Roman" w:hAnsi="Times New Roman" w:cs="Times New Roman"/>
          <w:i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3944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z w:val="30"/>
          <w:szCs w:val="30"/>
        </w:rPr>
        <w:t>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1391,</w:t>
      </w:r>
      <w:r w:rsidR="0024755E" w:rsidRPr="00F9197B">
        <w:rPr>
          <w:rFonts w:ascii="Times New Roman" w:eastAsia="Times New Roman" w:hAnsi="Times New Roman" w:cs="Times New Roman"/>
          <w:spacing w:val="28"/>
          <w:sz w:val="30"/>
          <w:szCs w:val="30"/>
        </w:rPr>
        <w:tab/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1391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z w:val="30"/>
          <w:szCs w:val="30"/>
        </w:rPr>
        <w:t>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0</w:t>
      </w:r>
      <w:r w:rsidRPr="00F9197B">
        <w:rPr>
          <w:rFonts w:ascii="Times New Roman" w:eastAsia="Times New Roman" w:hAnsi="Times New Roman" w:cs="Times New Roman"/>
          <w:i/>
          <w:sz w:val="30"/>
          <w:szCs w:val="30"/>
        </w:rPr>
        <w:t>,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2764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Symbol" w:eastAsia="Times New Roman" w:hAnsi="Symbol" w:cs="Times New Roman"/>
          <w:sz w:val="30"/>
          <w:szCs w:val="30"/>
        </w:rPr>
        <w:t></w:t>
      </w:r>
      <w:r w:rsidR="0024755E" w:rsidRPr="00F9197B">
        <w:rPr>
          <w:rFonts w:ascii="Times New Roman" w:eastAsia="Times New Roman" w:hAnsi="Times New Roman" w:cs="Times New Roman"/>
          <w:spacing w:val="-9"/>
          <w:w w:val="105"/>
          <w:sz w:val="30"/>
          <w:szCs w:val="30"/>
        </w:rPr>
        <w:t> </w:t>
      </w:r>
      <w:r w:rsidRPr="00F9197B">
        <w:rPr>
          <w:rFonts w:ascii="Times New Roman" w:eastAsia="Times New Roman" w:hAnsi="Times New Roman" w:cs="Times New Roman"/>
          <w:sz w:val="30"/>
          <w:szCs w:val="30"/>
        </w:rPr>
        <w:t>1391,</w:t>
      </w:r>
    </w:p>
    <w:p w14:paraId="61AC1F79" w14:textId="448839DD" w:rsidR="00BC178F" w:rsidRPr="00F9197B" w:rsidRDefault="00E62F88" w:rsidP="00A42640">
      <w:pPr>
        <w:widowControl w:val="0"/>
        <w:autoSpaceDE w:val="0"/>
        <w:autoSpaceDN w:val="0"/>
        <w:spacing w:after="4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</w:t>
      </w:r>
      <w:r w:rsidR="00BC178F" w:rsidRPr="00F9197B">
        <w:rPr>
          <w:rFonts w:ascii="Times New Roman" w:eastAsia="Times New Roman" w:hAnsi="Times New Roman" w:cs="Times New Roman"/>
          <w:sz w:val="30"/>
          <w:szCs w:val="30"/>
        </w:rPr>
        <w:t>олучим</w:t>
      </w:r>
      <w:r w:rsidR="0024755E" w:rsidRPr="00F9197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+mn-cs"/>
                <w:i/>
                <w:iCs/>
                <w:color w:val="000000"/>
                <w:kern w:val="24"/>
                <w:sz w:val="30"/>
                <w:szCs w:val="30"/>
              </w:rPr>
            </m:ctrlPr>
          </m:sSubPr>
          <m:e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  <w:lang w:val="en-US"/>
              </w:rPr>
              <m:t>S</m:t>
            </m:r>
          </m:e>
          <m:sub>
            <m:r>
              <w:rPr>
                <w:rFonts w:ascii="Cambria Math" w:eastAsia="Cambria Math" w:hAnsi="Cambria Math" w:cs="+mn-cs"/>
                <w:color w:val="000000"/>
                <w:kern w:val="24"/>
                <w:sz w:val="30"/>
                <w:szCs w:val="30"/>
              </w:rPr>
              <m:t>2</m:t>
            </m:r>
          </m:sub>
        </m:sSub>
        <m:r>
          <w:rPr>
            <w:rFonts w:ascii="Cambria Math" w:eastAsia="Cambria Math" w:hAnsi="Cambria Math" w:cs="+mn-cs"/>
            <w:color w:val="000000"/>
            <w:kern w:val="24"/>
            <w:sz w:val="30"/>
            <w:szCs w:val="30"/>
          </w:rPr>
          <m:t>=1391</m:t>
        </m:r>
      </m:oMath>
      <w:r w:rsidR="00BC178F" w:rsidRPr="00F9197B">
        <w:rPr>
          <w:rFonts w:ascii="Times New Roman" w:eastAsia="Times New Roman" w:hAnsi="Times New Roman" w:cs="Times New Roman"/>
          <w:sz w:val="30"/>
          <w:szCs w:val="30"/>
        </w:rPr>
        <w:t>,</w:t>
      </w:r>
      <w:r w:rsidR="00BC178F" w:rsidRPr="00F9197B">
        <w:rPr>
          <w:rFonts w:ascii="Times New Roman" w:eastAsia="Times New Roman" w:hAnsi="Times New Roman" w:cs="Times New Roman"/>
          <w:spacing w:val="2"/>
          <w:sz w:val="30"/>
          <w:szCs w:val="30"/>
        </w:rPr>
        <w:t xml:space="preserve"> </w:t>
      </w:r>
      <w:r w:rsidR="00BC178F" w:rsidRPr="00F9197B">
        <w:rPr>
          <w:rFonts w:ascii="Times New Roman" w:eastAsia="Times New Roman" w:hAnsi="Times New Roman" w:cs="Times New Roman"/>
          <w:sz w:val="30"/>
          <w:szCs w:val="30"/>
        </w:rPr>
        <w:t>результат</w:t>
      </w:r>
      <w:r w:rsidR="00BC178F" w:rsidRPr="00F9197B">
        <w:rPr>
          <w:rFonts w:ascii="Times New Roman" w:eastAsia="Times New Roman" w:hAnsi="Times New Roman" w:cs="Times New Roman"/>
          <w:spacing w:val="2"/>
          <w:sz w:val="30"/>
          <w:szCs w:val="30"/>
        </w:rPr>
        <w:t xml:space="preserve"> </w:t>
      </w:r>
      <w:r w:rsidR="00BC178F" w:rsidRPr="00F9197B">
        <w:rPr>
          <w:rFonts w:ascii="Times New Roman" w:eastAsia="Times New Roman" w:hAnsi="Times New Roman" w:cs="Times New Roman"/>
          <w:sz w:val="30"/>
          <w:szCs w:val="30"/>
        </w:rPr>
        <w:t>менее</w:t>
      </w:r>
      <w:r w:rsidR="00BC178F" w:rsidRPr="00F9197B">
        <w:rPr>
          <w:rFonts w:ascii="Times New Roman" w:eastAsia="Times New Roman" w:hAnsi="Times New Roman" w:cs="Times New Roman"/>
          <w:spacing w:val="3"/>
          <w:sz w:val="30"/>
          <w:szCs w:val="30"/>
        </w:rPr>
        <w:t xml:space="preserve"> </w:t>
      </w:r>
      <w:r w:rsidR="00BC178F" w:rsidRPr="00F9197B">
        <w:rPr>
          <w:rFonts w:ascii="Times New Roman" w:eastAsia="Times New Roman" w:hAnsi="Times New Roman" w:cs="Times New Roman"/>
          <w:sz w:val="30"/>
          <w:szCs w:val="30"/>
        </w:rPr>
        <w:t>точный</w:t>
      </w:r>
      <w:r w:rsidR="00111810" w:rsidRPr="00F9197B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353E2DC7" w14:textId="32968563" w:rsidR="003372B9" w:rsidRPr="007F6207" w:rsidRDefault="003372B9" w:rsidP="007F6207">
      <w:pPr>
        <w:pStyle w:val="1"/>
        <w:spacing w:before="240" w:after="24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5" w:name="_Toc131462395"/>
      <w:r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>1.2. Прямая и обратная задачи теории погрешностей</w:t>
      </w:r>
      <w:bookmarkEnd w:id="5"/>
    </w:p>
    <w:p w14:paraId="234050C8" w14:textId="77777777" w:rsidR="00BC178F" w:rsidRPr="001451D4" w:rsidRDefault="00BC178F" w:rsidP="007817FA">
      <w:pPr>
        <w:keepNext/>
        <w:widowControl w:val="0"/>
        <w:tabs>
          <w:tab w:val="left" w:pos="1419"/>
        </w:tabs>
        <w:autoSpaceDE w:val="0"/>
        <w:autoSpaceDN w:val="0"/>
        <w:spacing w:after="120"/>
        <w:jc w:val="center"/>
        <w:outlineLvl w:val="3"/>
        <w:rPr>
          <w:rFonts w:ascii="Times New Roman" w:hAnsi="Times New Roman" w:cs="Times New Roman"/>
          <w:b/>
          <w:i/>
          <w:iCs/>
          <w:sz w:val="30"/>
          <w:szCs w:val="30"/>
        </w:rPr>
      </w:pPr>
      <w:r w:rsidRPr="001451D4">
        <w:rPr>
          <w:rFonts w:ascii="Times New Roman" w:hAnsi="Times New Roman" w:cs="Times New Roman"/>
          <w:b/>
          <w:i/>
          <w:iCs/>
          <w:sz w:val="30"/>
          <w:szCs w:val="30"/>
        </w:rPr>
        <w:t xml:space="preserve">Прямая задача теории </w:t>
      </w:r>
      <w:bookmarkEnd w:id="4"/>
      <w:r w:rsidRPr="001451D4">
        <w:rPr>
          <w:rFonts w:ascii="Times New Roman" w:hAnsi="Times New Roman" w:cs="Times New Roman"/>
          <w:b/>
          <w:i/>
          <w:iCs/>
          <w:sz w:val="30"/>
          <w:szCs w:val="30"/>
        </w:rPr>
        <w:t>погрешностей</w:t>
      </w:r>
    </w:p>
    <w:p w14:paraId="7567CABD" w14:textId="3A24A7CD" w:rsidR="00BC178F" w:rsidRPr="00BC178F" w:rsidRDefault="00BC178F" w:rsidP="00A42640">
      <w:pPr>
        <w:widowControl w:val="0"/>
        <w:autoSpaceDE w:val="0"/>
        <w:autoSpaceDN w:val="0"/>
        <w:spacing w:after="40"/>
        <w:ind w:right="230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>Рассмотрим основную задачу теории погрешностей, которая заключается в следующем: известны погрешности аргументов некоторой</w:t>
      </w:r>
      <w:r w:rsidR="00C76819">
        <w:rPr>
          <w:rFonts w:ascii="Times New Roman" w:hAnsi="Times New Roman" w:cs="Times New Roman"/>
          <w:sz w:val="30"/>
          <w:szCs w:val="30"/>
        </w:rPr>
        <w:t xml:space="preserve"> сложной</w:t>
      </w:r>
      <w:r w:rsidRPr="00BC178F">
        <w:rPr>
          <w:rFonts w:ascii="Times New Roman" w:hAnsi="Times New Roman" w:cs="Times New Roman"/>
          <w:sz w:val="30"/>
          <w:szCs w:val="30"/>
        </w:rPr>
        <w:t xml:space="preserve"> функции, требуется определить погрешность данной функции от этих величин.</w:t>
      </w:r>
    </w:p>
    <w:p w14:paraId="29D9BCCE" w14:textId="5F04080F" w:rsidR="00BC178F" w:rsidRPr="00BC178F" w:rsidRDefault="00BC178F" w:rsidP="007817FA">
      <w:pPr>
        <w:widowControl w:val="0"/>
        <w:autoSpaceDE w:val="0"/>
        <w:autoSpaceDN w:val="0"/>
        <w:spacing w:after="40"/>
        <w:ind w:right="23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 xml:space="preserve">Пусть </w:t>
      </w:r>
      <m:oMath>
        <m:r>
          <w:rPr>
            <w:rFonts w:ascii="Cambria Math" w:hAnsi="Cambria Math" w:cs="Times New Roman"/>
            <w:sz w:val="30"/>
            <w:szCs w:val="30"/>
          </w:rPr>
          <m:t>Z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=</m:t>
        </m:r>
        <m:r>
          <w:rPr>
            <w:rFonts w:ascii="Cambria Math" w:hAnsi="Cambria Math" w:cs="Times New Roman"/>
            <w:sz w:val="30"/>
            <w:szCs w:val="30"/>
          </w:rPr>
          <m:t>Z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,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, …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)</m:t>
        </m:r>
      </m:oMath>
      <w:r w:rsidRPr="00BC178F">
        <w:rPr>
          <w:rFonts w:ascii="Times New Roman" w:hAnsi="Times New Roman" w:cs="Times New Roman"/>
          <w:sz w:val="30"/>
          <w:szCs w:val="30"/>
        </w:rPr>
        <w:t xml:space="preserve"> – дифференцируемая функция</w:t>
      </w:r>
      <w:r w:rsidR="007A3798">
        <w:rPr>
          <w:rFonts w:ascii="Times New Roman" w:hAnsi="Times New Roman" w:cs="Times New Roman"/>
          <w:sz w:val="30"/>
          <w:szCs w:val="30"/>
        </w:rPr>
        <w:t xml:space="preserve"> многих переменных</w:t>
      </w:r>
      <w:r w:rsidRPr="00BC178F">
        <w:rPr>
          <w:rFonts w:ascii="Times New Roman" w:hAnsi="Times New Roman" w:cs="Times New Roman"/>
          <w:sz w:val="30"/>
          <w:szCs w:val="30"/>
        </w:rPr>
        <w:t xml:space="preserve">. Известны </w:t>
      </w:r>
      <m:oMath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30"/>
                <w:szCs w:val="30"/>
              </w:rPr>
              <m:t>∆</m:t>
            </m:r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,</m:t>
        </m:r>
        <m:r>
          <m:rPr>
            <m:sty m:val="p"/>
          </m:rPr>
          <w:rPr>
            <w:rFonts w:ascii="Cambria Math" w:eastAsia="Cambria Math" w:hAnsi="Cambria Math" w:cs="Times New Roman"/>
            <w:sz w:val="30"/>
            <w:szCs w:val="30"/>
          </w:rPr>
          <m:t>∆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, …</m:t>
        </m:r>
        <m:r>
          <m:rPr>
            <m:sty m:val="p"/>
          </m:rPr>
          <w:rPr>
            <w:rFonts w:ascii="Cambria Math" w:eastAsia="Cambria Math" w:hAnsi="Cambria Math" w:cs="Times New Roman"/>
            <w:sz w:val="30"/>
            <w:szCs w:val="30"/>
          </w:rPr>
          <m:t>∆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</m:oMath>
      <w:r w:rsidRPr="00BC178F">
        <w:rPr>
          <w:rFonts w:ascii="Times New Roman" w:hAnsi="Times New Roman" w:cs="Times New Roman"/>
          <w:sz w:val="30"/>
          <w:szCs w:val="30"/>
        </w:rPr>
        <w:t xml:space="preserve"> или  </w:t>
      </w:r>
      <m:oMath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30"/>
                <w:szCs w:val="30"/>
              </w:rPr>
              <m:t>δ</m:t>
            </m:r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,</m:t>
        </m:r>
        <m:r>
          <m:rPr>
            <m:sty m:val="p"/>
          </m:rPr>
          <w:rPr>
            <w:rFonts w:ascii="Cambria Math" w:eastAsia="Cambria Math" w:hAnsi="Cambria Math" w:cs="Times New Roman"/>
            <w:sz w:val="30"/>
            <w:szCs w:val="3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, …</m:t>
        </m:r>
        <m:r>
          <m:rPr>
            <m:sty m:val="p"/>
          </m:rPr>
          <w:rPr>
            <w:rFonts w:ascii="Cambria Math" w:eastAsia="Cambria Math" w:hAnsi="Cambria Math" w:cs="Times New Roman"/>
            <w:sz w:val="30"/>
            <w:szCs w:val="3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</m:oMath>
      <w:r w:rsidRPr="00BC178F">
        <w:rPr>
          <w:rFonts w:ascii="Times New Roman" w:hAnsi="Times New Roman" w:cs="Times New Roman"/>
          <w:sz w:val="30"/>
          <w:szCs w:val="30"/>
        </w:rPr>
        <w:t>. Тогда</w:t>
      </w:r>
    </w:p>
    <w:p w14:paraId="5A31278F" w14:textId="77777777" w:rsidR="007817FA" w:rsidRPr="00205F9F" w:rsidRDefault="007817FA" w:rsidP="007817FA">
      <w:pPr>
        <w:spacing w:after="40"/>
        <w:jc w:val="center"/>
        <w:textAlignment w:val="baseline"/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∆</m:t>
          </m:r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Z=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∂Z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val="en-US" w:eastAsia="ru-RU"/>
                            </w:rPr>
                            <m:t>∂x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val="en-US" w:eastAsia="ru-RU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;</m:t>
          </m:r>
        </m:oMath>
      </m:oMathPara>
    </w:p>
    <w:p w14:paraId="5C204D30" w14:textId="7A4C1D73" w:rsidR="007817FA" w:rsidRPr="00205F9F" w:rsidRDefault="00BC178F" w:rsidP="007817FA">
      <w:pPr>
        <w:spacing w:after="40"/>
        <w:jc w:val="center"/>
        <w:textAlignment w:val="baseline"/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δ</m:t>
          </m:r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Z=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∂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val="en-US" w:eastAsia="ru-RU"/>
                            </w:rPr>
                            <m:t>∂x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val="en-US" w:eastAsia="ru-RU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ln</m:t>
                  </m:r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Z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.</m:t>
          </m:r>
        </m:oMath>
      </m:oMathPara>
    </w:p>
    <w:p w14:paraId="78894EC3" w14:textId="77777777" w:rsidR="0039704F" w:rsidRDefault="00C704FB" w:rsidP="00C704FB">
      <w:pPr>
        <w:spacing w:after="40"/>
        <w:ind w:firstLine="708"/>
        <w:rPr>
          <w:rFonts w:ascii="Times New Roman" w:hAnsi="Times New Roman" w:cs="Times New Roman"/>
          <w:sz w:val="30"/>
          <w:szCs w:val="30"/>
        </w:rPr>
      </w:pPr>
      <w:bookmarkStart w:id="6" w:name="_TOC_250010"/>
      <w:r w:rsidRPr="007A3798">
        <w:rPr>
          <w:rFonts w:ascii="Times New Roman" w:eastAsia="Times New Roman" w:hAnsi="Times New Roman" w:cs="Times New Roman"/>
          <w:b/>
          <w:sz w:val="30"/>
          <w:szCs w:val="30"/>
        </w:rPr>
        <w:t>Пример 1.4</w:t>
      </w:r>
      <w:r w:rsidRPr="007A3798">
        <w:rPr>
          <w:rFonts w:ascii="Times New Roman" w:eastAsia="Times New Roman" w:hAnsi="Times New Roman" w:cs="Times New Roman"/>
          <w:sz w:val="30"/>
          <w:szCs w:val="30"/>
        </w:rPr>
        <w:t>. Дана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функция </w:t>
      </w:r>
      <m:oMath>
        <m:r>
          <w:rPr>
            <w:rFonts w:ascii="Cambria Math" w:eastAsia="Times New Roman" w:hAnsi="Cambria Math" w:cs="Times New Roman"/>
            <w:sz w:val="30"/>
            <w:szCs w:val="30"/>
          </w:rPr>
          <m:t>Z=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0"/>
                <w:szCs w:val="3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 w:val="30"/>
                    <w:szCs w:val="30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0"/>
                    <w:szCs w:val="30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iCs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/>
                  </w:rPr>
                  <m:t>c</m:t>
                </m:r>
              </m:e>
            </m:rad>
          </m:den>
        </m:f>
      </m:oMath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Pr="00BC178F">
        <w:rPr>
          <w:rFonts w:ascii="Times New Roman" w:hAnsi="Times New Roman" w:cs="Times New Roman"/>
          <w:sz w:val="30"/>
          <w:szCs w:val="30"/>
        </w:rPr>
        <w:t>Най</w:t>
      </w:r>
      <w:r>
        <w:rPr>
          <w:rFonts w:ascii="Times New Roman" w:hAnsi="Times New Roman" w:cs="Times New Roman"/>
          <w:sz w:val="30"/>
          <w:szCs w:val="30"/>
        </w:rPr>
        <w:t>ти</w:t>
      </w:r>
      <w:r w:rsidRPr="00BC178F">
        <w:rPr>
          <w:rFonts w:ascii="Times New Roman" w:hAnsi="Times New Roman" w:cs="Times New Roman"/>
          <w:sz w:val="30"/>
          <w:szCs w:val="30"/>
        </w:rPr>
        <w:t xml:space="preserve"> абсолютную и относительную погрешности функции </w:t>
      </w:r>
      <w:r w:rsidR="0039704F">
        <w:rPr>
          <w:rFonts w:ascii="Times New Roman" w:hAnsi="Times New Roman" w:cs="Times New Roman"/>
          <w:sz w:val="30"/>
          <w:szCs w:val="30"/>
        </w:rPr>
        <w:t>при</w:t>
      </w:r>
      <w:r w:rsidRPr="00BC178F">
        <w:rPr>
          <w:rFonts w:ascii="Times New Roman" w:hAnsi="Times New Roman" w:cs="Times New Roman"/>
          <w:sz w:val="30"/>
          <w:szCs w:val="30"/>
        </w:rPr>
        <w:t xml:space="preserve"> заданн</w:t>
      </w:r>
      <w:r w:rsidR="0039704F">
        <w:rPr>
          <w:rFonts w:ascii="Times New Roman" w:hAnsi="Times New Roman" w:cs="Times New Roman"/>
          <w:sz w:val="30"/>
          <w:szCs w:val="30"/>
        </w:rPr>
        <w:t>ых значениях:</w:t>
      </w:r>
    </w:p>
    <w:p w14:paraId="603BCD6E" w14:textId="3F87810B" w:rsidR="0039704F" w:rsidRPr="00205F9F" w:rsidRDefault="00C704FB" w:rsidP="00E62F88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=0,643±0,0005;</m:t>
          </m:r>
        </m:oMath>
      </m:oMathPara>
    </w:p>
    <w:p w14:paraId="381D15D9" w14:textId="398B579A" w:rsidR="0039704F" w:rsidRPr="00205F9F" w:rsidRDefault="00C704FB" w:rsidP="00E62F88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=2,17±0,02;</m:t>
          </m:r>
        </m:oMath>
      </m:oMathPara>
    </w:p>
    <w:p w14:paraId="4C96F99B" w14:textId="2B586D7B" w:rsidR="0039704F" w:rsidRPr="00205F9F" w:rsidRDefault="00C704FB" w:rsidP="00E62F88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=5,843±0,001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71E6D91" w14:textId="38B617EB" w:rsidR="00C704FB" w:rsidRDefault="0039704F" w:rsidP="00C704FB">
      <w:pPr>
        <w:spacing w:after="40"/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Вычислим значение приближенное значение функции</w:t>
      </w:r>
    </w:p>
    <w:p w14:paraId="16C61411" w14:textId="36C39828" w:rsidR="0039704F" w:rsidRPr="00205F9F" w:rsidRDefault="0018056B" w:rsidP="00C704FB">
      <w:pPr>
        <w:spacing w:after="40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0,643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2,17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5,843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≈2,71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F61CF5" w14:textId="77777777" w:rsidR="002A10DA" w:rsidRDefault="002A10DA" w:rsidP="00C704FB">
      <w:pPr>
        <w:spacing w:after="40"/>
        <w:ind w:firstLine="708"/>
        <w:rPr>
          <w:rFonts w:ascii="Times New Roman" w:hAnsi="Times New Roman" w:cs="Times New Roman"/>
          <w:sz w:val="30"/>
          <w:szCs w:val="30"/>
        </w:rPr>
      </w:pPr>
    </w:p>
    <w:p w14:paraId="3DCC29E9" w14:textId="3CC05E80" w:rsidR="0039704F" w:rsidRDefault="00757672" w:rsidP="00C704FB">
      <w:pPr>
        <w:spacing w:after="40"/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Найдем значения абсолютных погрешностей из условия и вычислим значения относительных погрешностей</w:t>
      </w:r>
      <w:r w:rsidR="000A1B74">
        <w:rPr>
          <w:rFonts w:ascii="Times New Roman" w:hAnsi="Times New Roman" w:cs="Times New Roman"/>
          <w:sz w:val="30"/>
          <w:szCs w:val="30"/>
        </w:rPr>
        <w:t xml:space="preserve"> по определению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8AA14F5" w14:textId="77777777" w:rsidR="003372B9" w:rsidRDefault="003372B9" w:rsidP="00C704FB">
      <w:pPr>
        <w:spacing w:after="40"/>
        <w:ind w:firstLine="708"/>
        <w:rPr>
          <w:rFonts w:ascii="Times New Roman" w:hAnsi="Times New Roman" w:cs="Times New Roman"/>
          <w:sz w:val="30"/>
          <w:szCs w:val="3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57672" w14:paraId="0AD503A8" w14:textId="77777777" w:rsidTr="00C76819">
        <w:tc>
          <w:tcPr>
            <w:tcW w:w="4814" w:type="dxa"/>
          </w:tcPr>
          <w:p w14:paraId="6F4D5E44" w14:textId="0A13321A" w:rsidR="00757672" w:rsidRPr="00205F9F" w:rsidRDefault="000A1B74" w:rsidP="00E62F88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0,0005;</m:t>
                </m:r>
              </m:oMath>
            </m:oMathPara>
          </w:p>
          <w:p w14:paraId="571AD5FC" w14:textId="4CD1863B" w:rsidR="000A1B74" w:rsidRPr="00205F9F" w:rsidRDefault="000A1B74" w:rsidP="00E62F88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0,02;</m:t>
                </m:r>
              </m:oMath>
            </m:oMathPara>
          </w:p>
          <w:p w14:paraId="6F3503C8" w14:textId="235BA15D" w:rsidR="000A1B74" w:rsidRPr="00205F9F" w:rsidRDefault="000A1B74" w:rsidP="00E62F88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0,001</m:t>
                </m:r>
              </m:oMath>
            </m:oMathPara>
          </w:p>
        </w:tc>
        <w:tc>
          <w:tcPr>
            <w:tcW w:w="4814" w:type="dxa"/>
          </w:tcPr>
          <w:p w14:paraId="7DB5B927" w14:textId="7395D00A" w:rsidR="00757672" w:rsidRPr="00205F9F" w:rsidRDefault="000A1B74" w:rsidP="00E62F88">
            <w:pPr>
              <w:spacing w:line="276" w:lineRule="auto"/>
              <w:rPr>
                <w:rFonts w:ascii="Cambria Math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δa=0,0777%;</m:t>
                </m:r>
              </m:oMath>
            </m:oMathPara>
          </w:p>
          <w:p w14:paraId="74E3FF03" w14:textId="1E67B9ED" w:rsidR="000A1B74" w:rsidRPr="00205F9F" w:rsidRDefault="000A1B74" w:rsidP="00E62F88">
            <w:pPr>
              <w:spacing w:line="276" w:lineRule="auto"/>
              <w:rPr>
                <w:rFonts w:ascii="Cambria Math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δb=0,92%;</m:t>
                </m:r>
              </m:oMath>
            </m:oMathPara>
          </w:p>
          <w:p w14:paraId="5FDF0BD0" w14:textId="214E4D1D" w:rsidR="000A1B74" w:rsidRPr="00205F9F" w:rsidRDefault="000A1B74" w:rsidP="00E62F8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0,017%.</m:t>
                </m:r>
              </m:oMath>
            </m:oMathPara>
          </w:p>
        </w:tc>
      </w:tr>
    </w:tbl>
    <w:p w14:paraId="3B8784FD" w14:textId="53F12381" w:rsidR="00757672" w:rsidRDefault="00C76819" w:rsidP="00C704FB">
      <w:pPr>
        <w:spacing w:after="40"/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Вычислим относительную погрешность сложной функции</w:t>
      </w:r>
    </w:p>
    <w:p w14:paraId="3E3B33CC" w14:textId="376E338D" w:rsidR="00C76819" w:rsidRPr="007817FA" w:rsidRDefault="00C76819" w:rsidP="00C704FB">
      <w:pPr>
        <w:spacing w:after="40"/>
        <w:ind w:firstLine="708"/>
        <w:rPr>
          <w:rFonts w:ascii="Times New Roman" w:hAnsi="Times New Roman" w:cs="Times New Roman"/>
          <w:i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0"/>
              <w:szCs w:val="30"/>
            </w:rPr>
            <m:t>δ</m:t>
          </m:r>
          <m:r>
            <w:rPr>
              <w:rFonts w:ascii="Cambria Math" w:hAnsi="Cambria Math"/>
              <w:sz w:val="30"/>
              <w:szCs w:val="30"/>
              <w:lang w:val="en-US"/>
            </w:rPr>
            <m:t>Z=</m:t>
          </m:r>
          <m:r>
            <w:rPr>
              <w:rFonts w:ascii="Cambria Math" w:hAnsi="Cambria Math"/>
              <w:sz w:val="30"/>
              <w:szCs w:val="30"/>
            </w:rPr>
            <m:t>δa+δ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30"/>
              <w:szCs w:val="30"/>
            </w:rPr>
            <m:t>+δ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/>
                    </w:rPr>
                    <m:t>c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δa+3∙δ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</w:rPr>
                <m:t>c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2,8462%,</m:t>
          </m:r>
        </m:oMath>
      </m:oMathPara>
    </w:p>
    <w:p w14:paraId="38E89924" w14:textId="5EC8DC3A" w:rsidR="00C76819" w:rsidRDefault="002A10DA" w:rsidP="007817FA">
      <w:pPr>
        <w:spacing w:after="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</w:t>
      </w:r>
      <w:r w:rsidR="00E16B82">
        <w:rPr>
          <w:rFonts w:ascii="Times New Roman" w:hAnsi="Times New Roman" w:cs="Times New Roman"/>
          <w:sz w:val="30"/>
          <w:szCs w:val="30"/>
        </w:rPr>
        <w:t xml:space="preserve"> абсолютную погрешность функции</w:t>
      </w:r>
    </w:p>
    <w:p w14:paraId="794D98EF" w14:textId="61919EA3" w:rsidR="00E16B82" w:rsidRPr="007A3798" w:rsidRDefault="00E16B82" w:rsidP="00C704FB">
      <w:pPr>
        <w:spacing w:after="40"/>
        <w:ind w:firstLine="708"/>
        <w:rPr>
          <w:rFonts w:ascii="Times New Roman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</w:rPr>
            <m:t>∆Z=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30"/>
                  <w:szCs w:val="3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30"/>
                  <w:szCs w:val="30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0"/>
                  <w:szCs w:val="30"/>
                </w:rPr>
                <m:t>100%</m:t>
              </m:r>
            </m:den>
          </m:f>
          <m:r>
            <w:rPr>
              <w:rFonts w:ascii="Cambria Math" w:eastAsia="Times New Roman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2,8462%</m:t>
              </m:r>
              <m:r>
                <w:rPr>
                  <w:rFonts w:ascii="Cambria Math" w:eastAsia="Times New Roman" w:hAnsi="Cambria Math" w:cs="Times New Roman"/>
                  <w:sz w:val="30"/>
                  <w:szCs w:val="30"/>
                </w:rPr>
                <m:t>∙2,71</m:t>
              </m:r>
            </m:num>
            <m:den>
              <m:r>
                <w:rPr>
                  <w:rFonts w:ascii="Cambria Math" w:eastAsia="Times New Roman" w:hAnsi="Cambria Math" w:cs="Times New Roman"/>
                  <w:sz w:val="30"/>
                  <w:szCs w:val="30"/>
                </w:rPr>
                <m:t>100%</m:t>
              </m:r>
            </m:den>
          </m:f>
          <m:r>
            <w:rPr>
              <w:rFonts w:ascii="Cambria Math" w:eastAsia="Times New Roman" w:hAnsi="Cambria Math" w:cs="Times New Roman"/>
              <w:sz w:val="30"/>
              <w:szCs w:val="30"/>
            </w:rPr>
            <m:t>=0,077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.</m:t>
          </m:r>
        </m:oMath>
      </m:oMathPara>
    </w:p>
    <w:p w14:paraId="3D9A1189" w14:textId="35EC62CA" w:rsidR="00E16B82" w:rsidRPr="00E16B82" w:rsidRDefault="00E16B82" w:rsidP="007817FA">
      <w:pPr>
        <w:spacing w:after="40"/>
        <w:ind w:firstLine="709"/>
        <w:rPr>
          <w:rFonts w:ascii="Times New Roman" w:hAnsi="Times New Roman" w:cs="Times New Roman"/>
          <w:sz w:val="30"/>
          <w:szCs w:val="30"/>
        </w:rPr>
      </w:pPr>
    </w:p>
    <w:p w14:paraId="66DB5F70" w14:textId="551303EB" w:rsidR="00BC178F" w:rsidRPr="001451D4" w:rsidRDefault="00BC178F" w:rsidP="007817FA">
      <w:pPr>
        <w:widowControl w:val="0"/>
        <w:tabs>
          <w:tab w:val="left" w:pos="1419"/>
        </w:tabs>
        <w:autoSpaceDE w:val="0"/>
        <w:autoSpaceDN w:val="0"/>
        <w:spacing w:after="120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</w:pPr>
      <w:r w:rsidRPr="001451D4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  <w:t>Обратная</w:t>
      </w:r>
      <w:r w:rsidRPr="001451D4">
        <w:rPr>
          <w:rFonts w:ascii="Times New Roman" w:eastAsia="Times New Roman" w:hAnsi="Times New Roman" w:cs="Times New Roman"/>
          <w:b/>
          <w:bCs/>
          <w:i/>
          <w:iCs/>
          <w:spacing w:val="-6"/>
          <w:sz w:val="30"/>
          <w:szCs w:val="30"/>
        </w:rPr>
        <w:t xml:space="preserve"> </w:t>
      </w:r>
      <w:r w:rsidRPr="001451D4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  <w:t>задача</w:t>
      </w:r>
      <w:r w:rsidRPr="001451D4">
        <w:rPr>
          <w:rFonts w:ascii="Times New Roman" w:eastAsia="Times New Roman" w:hAnsi="Times New Roman" w:cs="Times New Roman"/>
          <w:b/>
          <w:bCs/>
          <w:i/>
          <w:iCs/>
          <w:spacing w:val="-3"/>
          <w:sz w:val="30"/>
          <w:szCs w:val="30"/>
        </w:rPr>
        <w:t xml:space="preserve"> </w:t>
      </w:r>
      <w:r w:rsidRPr="001451D4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  <w:t>теории</w:t>
      </w:r>
      <w:r w:rsidRPr="001451D4">
        <w:rPr>
          <w:rFonts w:ascii="Times New Roman" w:eastAsia="Times New Roman" w:hAnsi="Times New Roman" w:cs="Times New Roman"/>
          <w:b/>
          <w:bCs/>
          <w:i/>
          <w:iCs/>
          <w:spacing w:val="-4"/>
          <w:sz w:val="30"/>
          <w:szCs w:val="30"/>
        </w:rPr>
        <w:t xml:space="preserve"> </w:t>
      </w:r>
      <w:bookmarkEnd w:id="6"/>
      <w:r w:rsidRPr="001451D4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  <w:t>погрешности</w:t>
      </w:r>
    </w:p>
    <w:p w14:paraId="08E93D35" w14:textId="1E442B95" w:rsidR="00BC178F" w:rsidRPr="00BC178F" w:rsidRDefault="00BC178F" w:rsidP="00A42640">
      <w:pPr>
        <w:widowControl w:val="0"/>
        <w:autoSpaceDE w:val="0"/>
        <w:autoSpaceDN w:val="0"/>
        <w:spacing w:after="40"/>
        <w:ind w:right="230" w:firstLine="708"/>
        <w:jc w:val="both"/>
      </w:pPr>
      <w:r w:rsidRPr="00BC178F">
        <w:rPr>
          <w:rFonts w:ascii="Times New Roman" w:hAnsi="Times New Roman" w:cs="Times New Roman"/>
          <w:sz w:val="30"/>
          <w:szCs w:val="30"/>
        </w:rPr>
        <w:t xml:space="preserve">На практике важна также обратная задача: каковы должны быть абсолютные погрешности аргументов функции </w:t>
      </w:r>
      <m:oMath>
        <m:r>
          <w:rPr>
            <w:rFonts w:ascii="Cambria Math" w:hAnsi="Cambria Math" w:cs="Times New Roman"/>
            <w:sz w:val="30"/>
            <w:szCs w:val="30"/>
          </w:rPr>
          <m:t>Z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=</m:t>
        </m:r>
        <m:r>
          <w:rPr>
            <w:rFonts w:ascii="Cambria Math" w:hAnsi="Cambria Math" w:cs="Times New Roman"/>
            <w:sz w:val="30"/>
            <w:szCs w:val="30"/>
          </w:rPr>
          <m:t>Z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(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,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, …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)</m:t>
        </m:r>
      </m:oMath>
      <w:r w:rsidRPr="00BC178F">
        <w:rPr>
          <w:rFonts w:ascii="Times New Roman" w:hAnsi="Times New Roman" w:cs="Times New Roman"/>
          <w:sz w:val="30"/>
          <w:szCs w:val="30"/>
        </w:rPr>
        <w:t xml:space="preserve">, чтобы абсолютная погрешность функции не превышала заданной величины. Простейшее решение обратной задачи дается так называемым принципом равных влияний. </w:t>
      </w:r>
      <w:r w:rsidR="00597325">
        <w:rPr>
          <w:rFonts w:ascii="Times New Roman" w:hAnsi="Times New Roman" w:cs="Times New Roman"/>
          <w:sz w:val="30"/>
          <w:szCs w:val="30"/>
        </w:rPr>
        <w:t>П</w:t>
      </w:r>
      <w:r w:rsidRPr="00BC178F">
        <w:rPr>
          <w:rFonts w:ascii="Times New Roman" w:hAnsi="Times New Roman" w:cs="Times New Roman"/>
          <w:sz w:val="30"/>
          <w:szCs w:val="30"/>
        </w:rPr>
        <w:t>редполагается, что все частные дифференциалы</w:t>
      </w:r>
      <w:r w:rsidRPr="00BC178F">
        <w:t xml:space="preserve"> </w:t>
      </w:r>
    </w:p>
    <w:p w14:paraId="76DDD4D8" w14:textId="77777777" w:rsidR="00BC178F" w:rsidRPr="00BC178F" w:rsidRDefault="0018056B" w:rsidP="00A42640">
      <w:pPr>
        <w:widowControl w:val="0"/>
        <w:autoSpaceDE w:val="0"/>
        <w:autoSpaceDN w:val="0"/>
        <w:spacing w:after="40"/>
        <w:ind w:right="23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,i=1,2…n</m:t>
          </m:r>
        </m:oMath>
      </m:oMathPara>
    </w:p>
    <w:p w14:paraId="373B6452" w14:textId="2483BBF6" w:rsidR="00BC178F" w:rsidRPr="00BC178F" w:rsidRDefault="00BC178F" w:rsidP="00A42640">
      <w:pPr>
        <w:spacing w:after="40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>одинаково влияют на образование общей абсолютной погрешности функции</w:t>
      </w:r>
      <w:r w:rsidRPr="00BC178F"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Z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=</m:t>
        </m:r>
        <m:r>
          <w:rPr>
            <w:rFonts w:ascii="Cambria Math" w:hAnsi="Cambria Math" w:cs="Times New Roman"/>
            <w:sz w:val="30"/>
            <w:szCs w:val="30"/>
          </w:rPr>
          <m:t>Z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(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,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, …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)</m:t>
        </m:r>
      </m:oMath>
      <w:r w:rsidRPr="00BC178F">
        <w:rPr>
          <w:rFonts w:eastAsiaTheme="minorEastAsia"/>
          <w:sz w:val="30"/>
          <w:szCs w:val="30"/>
        </w:rPr>
        <w:t xml:space="preserve">. </w:t>
      </w:r>
      <w:r w:rsidRPr="00BC178F">
        <w:rPr>
          <w:rFonts w:ascii="Times New Roman" w:hAnsi="Times New Roman" w:cs="Times New Roman"/>
          <w:sz w:val="30"/>
          <w:szCs w:val="30"/>
        </w:rPr>
        <w:t xml:space="preserve">Пусть величина предельной абсолютной погрешности </w:t>
      </w:r>
      <w:r w:rsidRPr="00BC178F">
        <w:rPr>
          <w:rFonts w:ascii="Times New Roman" w:hAnsi="Times New Roman" w:cs="Times New Roman"/>
          <w:sz w:val="30"/>
          <w:szCs w:val="30"/>
        </w:rPr>
        <w:sym w:font="Symbol" w:char="F044"/>
      </w:r>
      <w:r w:rsidRPr="00BC178F">
        <w:rPr>
          <w:rFonts w:ascii="Times New Roman" w:hAnsi="Times New Roman" w:cs="Times New Roman"/>
          <w:sz w:val="30"/>
          <w:szCs w:val="30"/>
          <w:lang w:val="en-US"/>
        </w:rPr>
        <w:t>Z</w:t>
      </w:r>
      <w:r w:rsidRPr="00BC178F">
        <w:rPr>
          <w:rFonts w:ascii="Times New Roman" w:hAnsi="Times New Roman" w:cs="Times New Roman"/>
          <w:sz w:val="30"/>
          <w:szCs w:val="30"/>
        </w:rPr>
        <w:t xml:space="preserve"> задана</w:t>
      </w:r>
      <w:r w:rsidR="00597325">
        <w:rPr>
          <w:rFonts w:ascii="Times New Roman" w:hAnsi="Times New Roman" w:cs="Times New Roman"/>
          <w:sz w:val="30"/>
          <w:szCs w:val="30"/>
          <w:lang w:val="en-US"/>
        </w:rPr>
        <w:t>,</w:t>
      </w:r>
      <w:r w:rsidRPr="00BC178F">
        <w:rPr>
          <w:rFonts w:ascii="Times New Roman" w:hAnsi="Times New Roman" w:cs="Times New Roman"/>
          <w:sz w:val="30"/>
          <w:szCs w:val="30"/>
        </w:rPr>
        <w:t xml:space="preserve"> </w:t>
      </w:r>
      <w:r w:rsidR="00597325">
        <w:rPr>
          <w:rFonts w:ascii="Times New Roman" w:hAnsi="Times New Roman" w:cs="Times New Roman"/>
          <w:sz w:val="30"/>
          <w:szCs w:val="30"/>
        </w:rPr>
        <w:t>т</w:t>
      </w:r>
      <w:r w:rsidRPr="00BC178F">
        <w:rPr>
          <w:rFonts w:ascii="Times New Roman" w:hAnsi="Times New Roman" w:cs="Times New Roman"/>
          <w:sz w:val="30"/>
          <w:szCs w:val="30"/>
        </w:rPr>
        <w:t>огда</w:t>
      </w:r>
      <w:r w:rsidR="00546512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C846F62" w14:textId="74C1778F" w:rsidR="00BC178F" w:rsidRPr="00205F9F" w:rsidRDefault="00BC178F" w:rsidP="00A42640">
      <w:pPr>
        <w:spacing w:after="40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∆Z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.</m:t>
          </m:r>
        </m:oMath>
      </m:oMathPara>
    </w:p>
    <w:p w14:paraId="7FB1FB62" w14:textId="77777777" w:rsidR="00BC178F" w:rsidRPr="001451D4" w:rsidRDefault="00BC178F" w:rsidP="001451D4">
      <w:pPr>
        <w:spacing w:before="360" w:after="120"/>
        <w:jc w:val="center"/>
        <w:rPr>
          <w:rFonts w:ascii="Times New Roman" w:hAnsi="Times New Roman" w:cs="Times New Roman"/>
          <w:b/>
          <w:i/>
          <w:iCs/>
          <w:sz w:val="30"/>
          <w:szCs w:val="30"/>
        </w:rPr>
      </w:pPr>
      <w:r w:rsidRPr="001451D4">
        <w:rPr>
          <w:rFonts w:ascii="Times New Roman" w:hAnsi="Times New Roman" w:cs="Times New Roman"/>
          <w:b/>
          <w:i/>
          <w:iCs/>
          <w:sz w:val="30"/>
          <w:szCs w:val="30"/>
        </w:rPr>
        <w:t>Устойчивость и корректность вычислительных методов</w:t>
      </w:r>
    </w:p>
    <w:p w14:paraId="6A05D74F" w14:textId="77777777" w:rsidR="00BC178F" w:rsidRPr="00BC178F" w:rsidRDefault="00BC178F" w:rsidP="00E2177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 xml:space="preserve">Предположим, что погрешности исходных данных заданы и не могут быть уменьшены более точными измерениями. Поскольку это так называемые неустранимые погрешности, то нужно хотя бы иметь представление об их влиянии на точность окончательных результатов. К сожалению, не всегда погрешность результатов имеет погрешность исходных данных. </w:t>
      </w:r>
    </w:p>
    <w:p w14:paraId="7D21E383" w14:textId="77777777" w:rsidR="00BC178F" w:rsidRPr="00BC178F" w:rsidRDefault="00BC178F" w:rsidP="00E2177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lastRenderedPageBreak/>
        <w:t xml:space="preserve">Пусть в результате решения задачи по исходному значению величины </w:t>
      </w:r>
      <w:r w:rsidRPr="00547E4B">
        <w:rPr>
          <w:rFonts w:ascii="Times New Roman" w:hAnsi="Times New Roman" w:cs="Times New Roman"/>
          <w:i/>
          <w:iCs/>
          <w:sz w:val="30"/>
          <w:szCs w:val="30"/>
        </w:rPr>
        <w:t>x</w:t>
      </w:r>
      <w:r w:rsidRPr="00BC178F">
        <w:rPr>
          <w:rFonts w:ascii="Times New Roman" w:hAnsi="Times New Roman" w:cs="Times New Roman"/>
          <w:sz w:val="30"/>
          <w:szCs w:val="30"/>
        </w:rPr>
        <w:t xml:space="preserve"> находится значение искомой величины </w:t>
      </w:r>
      <w:r w:rsidRPr="0071403F">
        <w:rPr>
          <w:rFonts w:ascii="Times New Roman" w:hAnsi="Times New Roman" w:cs="Times New Roman"/>
          <w:i/>
          <w:sz w:val="30"/>
          <w:szCs w:val="30"/>
        </w:rPr>
        <w:t>y</w:t>
      </w:r>
      <w:r w:rsidRPr="00BC178F">
        <w:rPr>
          <w:rFonts w:ascii="Times New Roman" w:hAnsi="Times New Roman" w:cs="Times New Roman"/>
          <w:sz w:val="30"/>
          <w:szCs w:val="30"/>
        </w:rPr>
        <w:t xml:space="preserve">. Будем считать, что исходная величина имеет абсолютную погрешность </w:t>
      </w:r>
      <w:proofErr w:type="spellStart"/>
      <w:r w:rsidRPr="00BC178F">
        <w:rPr>
          <w:rFonts w:ascii="Times New Roman" w:hAnsi="Times New Roman" w:cs="Times New Roman"/>
          <w:sz w:val="30"/>
          <w:szCs w:val="30"/>
        </w:rPr>
        <w:t>Δ</w:t>
      </w:r>
      <w:r w:rsidRPr="0071403F">
        <w:rPr>
          <w:rFonts w:ascii="Times New Roman" w:hAnsi="Times New Roman" w:cs="Times New Roman"/>
          <w:i/>
          <w:sz w:val="30"/>
          <w:szCs w:val="30"/>
        </w:rPr>
        <w:t>x</w:t>
      </w:r>
      <w:proofErr w:type="spellEnd"/>
      <w:r w:rsidRPr="00BC178F">
        <w:rPr>
          <w:rFonts w:ascii="Times New Roman" w:hAnsi="Times New Roman" w:cs="Times New Roman"/>
          <w:sz w:val="30"/>
          <w:szCs w:val="30"/>
        </w:rPr>
        <w:t xml:space="preserve">, а решение имеет погрешность </w:t>
      </w:r>
      <w:proofErr w:type="spellStart"/>
      <w:r w:rsidRPr="00BC178F">
        <w:rPr>
          <w:rFonts w:ascii="Times New Roman" w:hAnsi="Times New Roman" w:cs="Times New Roman"/>
          <w:sz w:val="30"/>
          <w:szCs w:val="30"/>
        </w:rPr>
        <w:t>Δ</w:t>
      </w:r>
      <w:r w:rsidRPr="0071403F">
        <w:rPr>
          <w:rFonts w:ascii="Times New Roman" w:hAnsi="Times New Roman" w:cs="Times New Roman"/>
          <w:i/>
          <w:sz w:val="30"/>
          <w:szCs w:val="30"/>
        </w:rPr>
        <w:t>y</w:t>
      </w:r>
      <w:proofErr w:type="spellEnd"/>
      <w:r w:rsidRPr="00BC178F">
        <w:rPr>
          <w:rFonts w:ascii="Times New Roman" w:hAnsi="Times New Roman" w:cs="Times New Roman"/>
          <w:sz w:val="30"/>
          <w:szCs w:val="30"/>
        </w:rPr>
        <w:t xml:space="preserve">. Задача называется </w:t>
      </w:r>
      <w:r w:rsidRPr="00547E4B">
        <w:rPr>
          <w:rFonts w:ascii="Times New Roman" w:hAnsi="Times New Roman" w:cs="Times New Roman"/>
          <w:b/>
          <w:i/>
          <w:iCs/>
          <w:sz w:val="30"/>
          <w:szCs w:val="30"/>
        </w:rPr>
        <w:t>устойчивой</w:t>
      </w:r>
      <w:r w:rsidRPr="00BC178F">
        <w:rPr>
          <w:rFonts w:ascii="Times New Roman" w:hAnsi="Times New Roman" w:cs="Times New Roman"/>
          <w:sz w:val="30"/>
          <w:szCs w:val="30"/>
        </w:rPr>
        <w:t xml:space="preserve"> по исходному параметру </w:t>
      </w:r>
      <w:r w:rsidRPr="00BC178F">
        <w:rPr>
          <w:rFonts w:ascii="Times New Roman" w:hAnsi="Times New Roman" w:cs="Times New Roman"/>
          <w:i/>
          <w:sz w:val="30"/>
          <w:szCs w:val="30"/>
        </w:rPr>
        <w:t>x</w:t>
      </w:r>
      <w:r w:rsidRPr="00BC178F">
        <w:rPr>
          <w:rFonts w:ascii="Times New Roman" w:hAnsi="Times New Roman" w:cs="Times New Roman"/>
          <w:sz w:val="30"/>
          <w:szCs w:val="30"/>
        </w:rPr>
        <w:t xml:space="preserve">, если решение </w:t>
      </w:r>
      <w:r w:rsidRPr="00BC178F">
        <w:rPr>
          <w:rFonts w:ascii="Times New Roman" w:hAnsi="Times New Roman" w:cs="Times New Roman"/>
          <w:i/>
          <w:sz w:val="30"/>
          <w:szCs w:val="30"/>
        </w:rPr>
        <w:t>y</w:t>
      </w:r>
      <w:r w:rsidRPr="00BC178F">
        <w:rPr>
          <w:rFonts w:ascii="Times New Roman" w:hAnsi="Times New Roman" w:cs="Times New Roman"/>
          <w:sz w:val="30"/>
          <w:szCs w:val="30"/>
        </w:rPr>
        <w:t xml:space="preserve"> непрерывно от него зависит, т.е. малое приращение исходной величины </w:t>
      </w:r>
      <w:proofErr w:type="spellStart"/>
      <w:r w:rsidRPr="00BC178F">
        <w:rPr>
          <w:rFonts w:ascii="Times New Roman" w:hAnsi="Times New Roman" w:cs="Times New Roman"/>
          <w:sz w:val="30"/>
          <w:szCs w:val="30"/>
        </w:rPr>
        <w:t>Δ</w:t>
      </w:r>
      <w:r w:rsidRPr="0071403F">
        <w:rPr>
          <w:rFonts w:ascii="Times New Roman" w:hAnsi="Times New Roman" w:cs="Times New Roman"/>
          <w:i/>
          <w:sz w:val="30"/>
          <w:szCs w:val="30"/>
        </w:rPr>
        <w:t>x</w:t>
      </w:r>
      <w:proofErr w:type="spellEnd"/>
      <w:r w:rsidRPr="00BC178F">
        <w:rPr>
          <w:rFonts w:ascii="Times New Roman" w:hAnsi="Times New Roman" w:cs="Times New Roman"/>
          <w:sz w:val="30"/>
          <w:szCs w:val="30"/>
        </w:rPr>
        <w:t xml:space="preserve"> приводит к малому приращению искомой величины </w:t>
      </w:r>
      <w:proofErr w:type="spellStart"/>
      <w:r w:rsidRPr="00BC178F">
        <w:rPr>
          <w:rFonts w:ascii="Times New Roman" w:hAnsi="Times New Roman" w:cs="Times New Roman"/>
          <w:sz w:val="30"/>
          <w:szCs w:val="30"/>
        </w:rPr>
        <w:t>Δ</w:t>
      </w:r>
      <w:r w:rsidRPr="0071403F">
        <w:rPr>
          <w:rFonts w:ascii="Times New Roman" w:hAnsi="Times New Roman" w:cs="Times New Roman"/>
          <w:i/>
          <w:sz w:val="30"/>
          <w:szCs w:val="30"/>
        </w:rPr>
        <w:t>y</w:t>
      </w:r>
      <w:proofErr w:type="spellEnd"/>
      <w:r w:rsidRPr="00BC178F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822156C" w14:textId="430F0306" w:rsidR="00BC178F" w:rsidRPr="00BC178F" w:rsidRDefault="00BC178F" w:rsidP="00E2177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>Примером такой задачи является отыскание действительных корней многочленов вида</w:t>
      </w:r>
      <w:r w:rsidR="00547E4B">
        <w:rPr>
          <w:rFonts w:ascii="Times New Roman" w:hAnsi="Times New Roman" w:cs="Times New Roman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(x-a)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p>
        </m:sSup>
        <m:r>
          <w:rPr>
            <w:rFonts w:ascii="Cambria Math" w:hAnsi="Cambria Math" w:cs="Times New Roman"/>
            <w:sz w:val="30"/>
            <w:szCs w:val="30"/>
          </w:rPr>
          <m:t>=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ε</m:t>
        </m:r>
        <m:r>
          <w:rPr>
            <w:rFonts w:ascii="Cambria Math" w:hAnsi="Cambria Math" w:cs="Times New Roman"/>
            <w:sz w:val="30"/>
            <w:szCs w:val="30"/>
          </w:rPr>
          <m:t>, 0&lt;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ε</m:t>
        </m:r>
        <m:r>
          <w:rPr>
            <w:rFonts w:ascii="Cambria Math" w:hAnsi="Cambria Math" w:cs="Times New Roman"/>
            <w:sz w:val="30"/>
            <w:szCs w:val="30"/>
          </w:rPr>
          <m:t>&lt;1</m:t>
        </m:r>
      </m:oMath>
      <w:r w:rsidRPr="00BC178F">
        <w:rPr>
          <w:rFonts w:ascii="Times New Roman" w:hAnsi="Times New Roman" w:cs="Times New Roman"/>
          <w:sz w:val="30"/>
          <w:szCs w:val="30"/>
        </w:rPr>
        <w:t xml:space="preserve">. Изменение правой части на величину порядка ε приводит к погрешности корней порядка </w:t>
      </w:r>
      <m:oMath>
        <m:rad>
          <m:ra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radPr>
          <m:deg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ε</m:t>
            </m:r>
          </m:e>
        </m:rad>
      </m:oMath>
      <w:r w:rsidRPr="00BC178F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6E9C9B63" w14:textId="77777777" w:rsidR="00BC178F" w:rsidRPr="00BC178F" w:rsidRDefault="00BC178F" w:rsidP="00E2177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 xml:space="preserve">Задача называется </w:t>
      </w:r>
      <w:r w:rsidRPr="00547E4B">
        <w:rPr>
          <w:rFonts w:ascii="Times New Roman" w:hAnsi="Times New Roman" w:cs="Times New Roman"/>
          <w:b/>
          <w:bCs/>
          <w:i/>
          <w:iCs/>
          <w:sz w:val="30"/>
          <w:szCs w:val="30"/>
        </w:rPr>
        <w:t>поставленной</w:t>
      </w:r>
      <w:r w:rsidRPr="00547E4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547E4B">
        <w:rPr>
          <w:rFonts w:ascii="Times New Roman" w:hAnsi="Times New Roman" w:cs="Times New Roman"/>
          <w:b/>
          <w:i/>
          <w:iCs/>
          <w:sz w:val="30"/>
          <w:szCs w:val="30"/>
        </w:rPr>
        <w:t>корректно</w:t>
      </w:r>
      <w:r w:rsidRPr="00BC178F">
        <w:rPr>
          <w:rFonts w:ascii="Times New Roman" w:hAnsi="Times New Roman" w:cs="Times New Roman"/>
          <w:sz w:val="30"/>
          <w:szCs w:val="30"/>
        </w:rPr>
        <w:t xml:space="preserve">, если для любых значений исходных данных их некоторого класса её решение существует, единственно и устойчиво по исходным данным. </w:t>
      </w:r>
    </w:p>
    <w:p w14:paraId="090205ED" w14:textId="6B48AEF8" w:rsidR="00BC178F" w:rsidRPr="00BC178F" w:rsidRDefault="00BC178F" w:rsidP="00E2177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 xml:space="preserve">Рассмотренный пример неустойчивой задачи является некорректно поставленным. Применять для решения таких задач численные методы, как правило, нецелесообразно, поскольку возникающие в расчётах погрешности округлений будут сильно возрастать, что приведёт к значительному искажению результатов. </w:t>
      </w:r>
    </w:p>
    <w:p w14:paraId="2DAA0A60" w14:textId="77777777" w:rsidR="00BC178F" w:rsidRPr="00C704FB" w:rsidRDefault="00BC178F" w:rsidP="00BC1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5CBDF8" w14:textId="77777777" w:rsidR="00BC178F" w:rsidRPr="00BC178F" w:rsidRDefault="00BC178F" w:rsidP="00BC178F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C178F">
        <w:rPr>
          <w:rFonts w:ascii="Times New Roman" w:hAnsi="Times New Roman" w:cs="Times New Roman"/>
          <w:b/>
          <w:sz w:val="30"/>
          <w:szCs w:val="30"/>
        </w:rPr>
        <w:t>Контрольные вопросы</w:t>
      </w:r>
    </w:p>
    <w:p w14:paraId="53F0BCAB" w14:textId="77777777" w:rsidR="00BC178F" w:rsidRPr="00C704FB" w:rsidRDefault="00BC178F" w:rsidP="00BC1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82C369" w14:textId="77777777" w:rsidR="00BC178F" w:rsidRPr="00BC178F" w:rsidRDefault="00BC178F" w:rsidP="002559A7">
      <w:pPr>
        <w:numPr>
          <w:ilvl w:val="0"/>
          <w:numId w:val="11"/>
        </w:numPr>
        <w:spacing w:after="0"/>
        <w:ind w:left="1066" w:hanging="357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>Что такое абсолютная и относительная погрешности?</w:t>
      </w:r>
    </w:p>
    <w:p w14:paraId="148F8470" w14:textId="77777777" w:rsidR="00BC178F" w:rsidRPr="00BC178F" w:rsidRDefault="00BC178F" w:rsidP="002559A7">
      <w:pPr>
        <w:numPr>
          <w:ilvl w:val="0"/>
          <w:numId w:val="11"/>
        </w:numPr>
        <w:spacing w:after="0"/>
        <w:ind w:left="1066" w:hanging="357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>Сформулируйте определение верной значащей цифры числа. Приведите примеры.</w:t>
      </w:r>
    </w:p>
    <w:p w14:paraId="60D888BD" w14:textId="77777777" w:rsidR="00BC178F" w:rsidRPr="00BC178F" w:rsidRDefault="00BC178F" w:rsidP="002559A7">
      <w:pPr>
        <w:numPr>
          <w:ilvl w:val="0"/>
          <w:numId w:val="11"/>
        </w:numPr>
        <w:spacing w:after="0"/>
        <w:ind w:left="1066" w:hanging="357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>Каковы правила работы с приближёнными числами при арифметических расчётах?</w:t>
      </w:r>
    </w:p>
    <w:p w14:paraId="6E02A282" w14:textId="77777777" w:rsidR="00BC178F" w:rsidRPr="00BC178F" w:rsidRDefault="00BC178F" w:rsidP="002559A7">
      <w:pPr>
        <w:numPr>
          <w:ilvl w:val="0"/>
          <w:numId w:val="11"/>
        </w:numPr>
        <w:spacing w:after="0"/>
        <w:ind w:left="1066" w:hanging="357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>Каковы правила оценки предельных погрешностей при выполнении операций над приближёнными числами?</w:t>
      </w:r>
    </w:p>
    <w:p w14:paraId="76214BFC" w14:textId="77777777" w:rsidR="00BC178F" w:rsidRPr="00BC178F" w:rsidRDefault="00BC178F" w:rsidP="002559A7">
      <w:pPr>
        <w:numPr>
          <w:ilvl w:val="0"/>
          <w:numId w:val="11"/>
        </w:numPr>
        <w:spacing w:after="0"/>
        <w:ind w:left="1066" w:hanging="357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>Как проводить вычисления без учёта погрешностей?</w:t>
      </w:r>
    </w:p>
    <w:p w14:paraId="766CFF00" w14:textId="77777777" w:rsidR="00BC178F" w:rsidRPr="00BC178F" w:rsidRDefault="00BC178F" w:rsidP="002559A7">
      <w:pPr>
        <w:numPr>
          <w:ilvl w:val="0"/>
          <w:numId w:val="11"/>
        </w:numPr>
        <w:spacing w:after="0"/>
        <w:ind w:left="1066" w:hanging="357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>Опишите основную (прямую) задачу теории погрешностей.</w:t>
      </w:r>
    </w:p>
    <w:p w14:paraId="4E7F97F6" w14:textId="77777777" w:rsidR="00BC178F" w:rsidRPr="00BC178F" w:rsidRDefault="00BC178F" w:rsidP="002559A7">
      <w:pPr>
        <w:numPr>
          <w:ilvl w:val="0"/>
          <w:numId w:val="11"/>
        </w:numPr>
        <w:spacing w:after="0"/>
        <w:ind w:left="1066" w:hanging="357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>Опишите обратную задачу теории погрешностей и основные методы её решения.</w:t>
      </w:r>
    </w:p>
    <w:p w14:paraId="0FF5A70A" w14:textId="77777777" w:rsidR="00BC178F" w:rsidRPr="00C704FB" w:rsidRDefault="00BC178F" w:rsidP="00BC17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845BD3" w14:textId="77777777" w:rsidR="00547E4B" w:rsidRDefault="00547E4B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14:paraId="5E15E8F9" w14:textId="598E3CD6" w:rsidR="00BC178F" w:rsidRPr="00BC178F" w:rsidRDefault="00547E4B" w:rsidP="00BC178F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C178F">
        <w:rPr>
          <w:rFonts w:ascii="Times New Roman" w:hAnsi="Times New Roman" w:cs="Times New Roman"/>
          <w:b/>
          <w:sz w:val="30"/>
          <w:szCs w:val="30"/>
        </w:rPr>
        <w:lastRenderedPageBreak/>
        <w:t>ЗАДАЧИ ДЛЯ САМОСТОЯТЕЛЬНОГО РЕШЕНИЯ</w:t>
      </w:r>
    </w:p>
    <w:p w14:paraId="09977718" w14:textId="77777777" w:rsidR="00BC178F" w:rsidRPr="00C704FB" w:rsidRDefault="00BC178F" w:rsidP="00BC17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C09702" w14:textId="3B5F7CB6" w:rsidR="00BC178F" w:rsidRDefault="00CC2713" w:rsidP="00D00BA2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C2713">
        <w:rPr>
          <w:rFonts w:ascii="Times New Roman" w:hAnsi="Times New Roman" w:cs="Times New Roman"/>
          <w:sz w:val="30"/>
          <w:szCs w:val="30"/>
        </w:rPr>
        <w:t>1.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BC178F" w:rsidRPr="00CC2713">
        <w:rPr>
          <w:rFonts w:ascii="Times New Roman" w:hAnsi="Times New Roman" w:cs="Times New Roman"/>
          <w:sz w:val="30"/>
          <w:szCs w:val="30"/>
        </w:rPr>
        <w:t>Дана</w:t>
      </w:r>
      <w:r w:rsidR="00BC178F" w:rsidRPr="00CC2713">
        <w:rPr>
          <w:rFonts w:ascii="Times New Roman" w:hAnsi="Times New Roman" w:cs="Times New Roman"/>
          <w:spacing w:val="32"/>
          <w:sz w:val="30"/>
          <w:szCs w:val="30"/>
        </w:rPr>
        <w:t xml:space="preserve"> </w:t>
      </w:r>
      <w:r w:rsidR="00BC178F" w:rsidRPr="00CC2713">
        <w:rPr>
          <w:rFonts w:ascii="Times New Roman" w:hAnsi="Times New Roman" w:cs="Times New Roman"/>
          <w:sz w:val="30"/>
          <w:szCs w:val="30"/>
        </w:rPr>
        <w:t>матрица 3</w:t>
      </w:r>
      <w:r w:rsidR="00D00BA2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BC178F" w:rsidRPr="00CC2713"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D00BA2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BC178F" w:rsidRPr="00CC2713">
        <w:rPr>
          <w:rFonts w:ascii="Times New Roman" w:hAnsi="Times New Roman" w:cs="Times New Roman"/>
          <w:sz w:val="30"/>
          <w:szCs w:val="30"/>
        </w:rPr>
        <w:t>3.</w:t>
      </w:r>
      <w:r w:rsidR="00BC178F" w:rsidRPr="00CC2713">
        <w:rPr>
          <w:rFonts w:ascii="Times New Roman" w:hAnsi="Times New Roman" w:cs="Times New Roman"/>
          <w:spacing w:val="32"/>
          <w:sz w:val="30"/>
          <w:szCs w:val="30"/>
        </w:rPr>
        <w:t xml:space="preserve"> </w:t>
      </w:r>
      <w:r w:rsidR="00BC178F" w:rsidRPr="00CC2713">
        <w:rPr>
          <w:rFonts w:ascii="Times New Roman" w:hAnsi="Times New Roman" w:cs="Times New Roman"/>
          <w:sz w:val="30"/>
          <w:szCs w:val="30"/>
        </w:rPr>
        <w:t>В</w:t>
      </w:r>
      <w:r w:rsidR="00BC178F" w:rsidRPr="00CC2713">
        <w:rPr>
          <w:rFonts w:ascii="Times New Roman" w:hAnsi="Times New Roman" w:cs="Times New Roman"/>
          <w:spacing w:val="30"/>
          <w:sz w:val="30"/>
          <w:szCs w:val="30"/>
        </w:rPr>
        <w:t xml:space="preserve"> </w:t>
      </w:r>
      <w:r w:rsidR="00BC178F" w:rsidRPr="00CC2713">
        <w:rPr>
          <w:rFonts w:ascii="Times New Roman" w:hAnsi="Times New Roman" w:cs="Times New Roman"/>
          <w:sz w:val="30"/>
          <w:szCs w:val="30"/>
        </w:rPr>
        <w:t>каждый</w:t>
      </w:r>
      <w:r w:rsidR="00BC178F" w:rsidRPr="00CC2713">
        <w:rPr>
          <w:rFonts w:ascii="Times New Roman" w:hAnsi="Times New Roman" w:cs="Times New Roman"/>
          <w:spacing w:val="31"/>
          <w:sz w:val="30"/>
          <w:szCs w:val="30"/>
        </w:rPr>
        <w:t xml:space="preserve"> </w:t>
      </w:r>
      <w:r w:rsidR="00BC178F" w:rsidRPr="00CC2713">
        <w:rPr>
          <w:rFonts w:ascii="Times New Roman" w:hAnsi="Times New Roman" w:cs="Times New Roman"/>
          <w:sz w:val="30"/>
          <w:szCs w:val="30"/>
        </w:rPr>
        <w:t>из</w:t>
      </w:r>
      <w:r w:rsidR="00BC178F" w:rsidRPr="00CC2713">
        <w:rPr>
          <w:rFonts w:ascii="Times New Roman" w:hAnsi="Times New Roman" w:cs="Times New Roman"/>
          <w:spacing w:val="32"/>
          <w:sz w:val="30"/>
          <w:szCs w:val="30"/>
        </w:rPr>
        <w:t xml:space="preserve"> </w:t>
      </w:r>
      <w:r w:rsidR="00BC178F" w:rsidRPr="00CC2713">
        <w:rPr>
          <w:rFonts w:ascii="Times New Roman" w:hAnsi="Times New Roman" w:cs="Times New Roman"/>
          <w:sz w:val="30"/>
          <w:szCs w:val="30"/>
        </w:rPr>
        <w:t>диагональных</w:t>
      </w:r>
      <w:r w:rsidR="00BC178F" w:rsidRPr="00CC2713">
        <w:rPr>
          <w:rFonts w:ascii="Times New Roman" w:hAnsi="Times New Roman" w:cs="Times New Roman"/>
          <w:spacing w:val="31"/>
          <w:sz w:val="30"/>
          <w:szCs w:val="30"/>
        </w:rPr>
        <w:t xml:space="preserve"> </w:t>
      </w:r>
      <w:r w:rsidR="00BC178F" w:rsidRPr="00CC2713">
        <w:rPr>
          <w:rFonts w:ascii="Times New Roman" w:hAnsi="Times New Roman" w:cs="Times New Roman"/>
          <w:sz w:val="30"/>
          <w:szCs w:val="30"/>
        </w:rPr>
        <w:t>элементов</w:t>
      </w:r>
      <w:r w:rsidR="00BC178F" w:rsidRPr="00CC2713">
        <w:rPr>
          <w:rFonts w:ascii="Times New Roman" w:hAnsi="Times New Roman" w:cs="Times New Roman"/>
          <w:spacing w:val="32"/>
          <w:sz w:val="30"/>
          <w:szCs w:val="30"/>
        </w:rPr>
        <w:t xml:space="preserve"> </w:t>
      </w:r>
      <w:r w:rsidR="00BC178F" w:rsidRPr="00CC2713">
        <w:rPr>
          <w:rFonts w:ascii="Times New Roman" w:hAnsi="Times New Roman" w:cs="Times New Roman"/>
          <w:sz w:val="30"/>
          <w:szCs w:val="30"/>
        </w:rPr>
        <w:t>матрицы</w:t>
      </w:r>
      <w:r w:rsidR="00BC178F" w:rsidRPr="00CC2713">
        <w:rPr>
          <w:rFonts w:ascii="Times New Roman" w:hAnsi="Times New Roman" w:cs="Times New Roman"/>
          <w:spacing w:val="33"/>
          <w:sz w:val="30"/>
          <w:szCs w:val="30"/>
        </w:rPr>
        <w:t xml:space="preserve"> </w:t>
      </w:r>
      <w:proofErr w:type="gramStart"/>
      <w:r w:rsidR="00BC178F" w:rsidRPr="00CC2713">
        <w:rPr>
          <w:rFonts w:ascii="Times New Roman" w:hAnsi="Times New Roman" w:cs="Times New Roman"/>
          <w:iCs/>
          <w:sz w:val="30"/>
          <w:szCs w:val="30"/>
        </w:rPr>
        <w:t>A</w:t>
      </w:r>
      <w:r w:rsidR="00A42640" w:rsidRPr="00CC2713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BC178F" w:rsidRPr="00CC2713">
        <w:rPr>
          <w:rFonts w:ascii="Times New Roman" w:hAnsi="Times New Roman" w:cs="Times New Roman"/>
          <w:spacing w:val="-68"/>
          <w:sz w:val="30"/>
          <w:szCs w:val="30"/>
        </w:rPr>
        <w:t xml:space="preserve"> </w:t>
      </w:r>
      <w:r w:rsidR="00BC178F" w:rsidRPr="00CC2713">
        <w:rPr>
          <w:rFonts w:ascii="Times New Roman" w:hAnsi="Times New Roman" w:cs="Times New Roman"/>
          <w:sz w:val="30"/>
          <w:szCs w:val="30"/>
        </w:rPr>
        <w:t>по</w:t>
      </w:r>
      <w:proofErr w:type="gramEnd"/>
      <w:r w:rsidR="00BC178F" w:rsidRPr="00CC2713">
        <w:rPr>
          <w:rFonts w:ascii="Times New Roman" w:hAnsi="Times New Roman" w:cs="Times New Roman"/>
          <w:sz w:val="30"/>
          <w:szCs w:val="30"/>
        </w:rPr>
        <w:t xml:space="preserve"> очереди внести погрешность в 1</w:t>
      </w:r>
      <w:r w:rsidR="00A42640" w:rsidRPr="00CC2713">
        <w:rPr>
          <w:rFonts w:ascii="Times New Roman" w:hAnsi="Times New Roman" w:cs="Times New Roman"/>
          <w:sz w:val="30"/>
          <w:szCs w:val="30"/>
        </w:rPr>
        <w:t> </w:t>
      </w:r>
      <w:r w:rsidR="00BC178F" w:rsidRPr="00CC2713">
        <w:rPr>
          <w:rFonts w:ascii="Times New Roman" w:hAnsi="Times New Roman" w:cs="Times New Roman"/>
          <w:sz w:val="30"/>
          <w:szCs w:val="30"/>
        </w:rPr>
        <w:t xml:space="preserve">%. Как изменился определитель матрицы </w:t>
      </w:r>
      <w:r w:rsidR="00BC178F" w:rsidRPr="00CC2713">
        <w:rPr>
          <w:rFonts w:ascii="Times New Roman" w:hAnsi="Times New Roman" w:cs="Times New Roman"/>
          <w:iCs/>
          <w:sz w:val="30"/>
          <w:szCs w:val="30"/>
        </w:rPr>
        <w:t>А</w:t>
      </w:r>
      <w:r w:rsidR="00BC178F" w:rsidRPr="00CC2713">
        <w:rPr>
          <w:rFonts w:ascii="Times New Roman" w:hAnsi="Times New Roman" w:cs="Times New Roman"/>
          <w:sz w:val="30"/>
          <w:szCs w:val="30"/>
        </w:rPr>
        <w:t>?</w:t>
      </w:r>
      <w:r w:rsidR="00BC178F" w:rsidRPr="00CC2713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="00BC178F" w:rsidRPr="00CC2713">
        <w:rPr>
          <w:rFonts w:ascii="Times New Roman" w:hAnsi="Times New Roman" w:cs="Times New Roman"/>
          <w:sz w:val="30"/>
          <w:szCs w:val="30"/>
        </w:rPr>
        <w:t>Указать количество верных цифр и вычислить величину относительной</w:t>
      </w:r>
      <w:r w:rsidR="00BC178F" w:rsidRPr="00CC2713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="00BC178F" w:rsidRPr="00CC2713">
        <w:rPr>
          <w:rFonts w:ascii="Times New Roman" w:hAnsi="Times New Roman" w:cs="Times New Roman"/>
          <w:sz w:val="30"/>
          <w:szCs w:val="30"/>
        </w:rPr>
        <w:t>погрешности определителя</w:t>
      </w:r>
      <w:r w:rsidR="00BC178F" w:rsidRPr="00CC2713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="00BC178F" w:rsidRPr="00CC2713">
        <w:rPr>
          <w:rFonts w:ascii="Times New Roman" w:hAnsi="Times New Roman" w:cs="Times New Roman"/>
          <w:sz w:val="30"/>
          <w:szCs w:val="30"/>
        </w:rPr>
        <w:t>в</w:t>
      </w:r>
      <w:r w:rsidR="00BC178F" w:rsidRPr="00CC2713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="00BC178F" w:rsidRPr="00CC2713">
        <w:rPr>
          <w:rFonts w:ascii="Times New Roman" w:hAnsi="Times New Roman" w:cs="Times New Roman"/>
          <w:sz w:val="30"/>
          <w:szCs w:val="30"/>
        </w:rPr>
        <w:t>каждом</w:t>
      </w:r>
      <w:r w:rsidR="00BC178F" w:rsidRPr="00CC2713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="00BC178F" w:rsidRPr="00CC2713">
        <w:rPr>
          <w:rFonts w:ascii="Times New Roman" w:hAnsi="Times New Roman" w:cs="Times New Roman"/>
          <w:sz w:val="30"/>
          <w:szCs w:val="30"/>
        </w:rPr>
        <w:t>случае</w:t>
      </w:r>
      <w:r w:rsidRPr="00CC2713">
        <w:rPr>
          <w:rFonts w:ascii="Times New Roman" w:hAnsi="Times New Roman" w:cs="Times New Roman"/>
          <w:sz w:val="30"/>
          <w:szCs w:val="30"/>
        </w:rPr>
        <w:t>.</w:t>
      </w:r>
    </w:p>
    <w:p w14:paraId="5940346C" w14:textId="77777777" w:rsidR="00B8370D" w:rsidRPr="00CC2713" w:rsidRDefault="00B8370D" w:rsidP="00D00BA2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3"/>
        <w:tblW w:w="97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3685"/>
        <w:gridCol w:w="993"/>
        <w:gridCol w:w="4104"/>
      </w:tblGrid>
      <w:tr w:rsidR="0013272D" w14:paraId="1BCF82E5" w14:textId="77777777" w:rsidTr="0013272D">
        <w:tc>
          <w:tcPr>
            <w:tcW w:w="988" w:type="dxa"/>
          </w:tcPr>
          <w:p w14:paraId="3B61F716" w14:textId="77777777" w:rsidR="0013272D" w:rsidRPr="003B7A10" w:rsidRDefault="0013272D" w:rsidP="002559A7">
            <w:pPr>
              <w:pStyle w:val="a4"/>
              <w:numPr>
                <w:ilvl w:val="0"/>
                <w:numId w:val="15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685" w:type="dxa"/>
          </w:tcPr>
          <w:p w14:paraId="3850DF09" w14:textId="53D5DD94" w:rsidR="0013272D" w:rsidRPr="00CC2713" w:rsidRDefault="0013272D" w:rsidP="0013272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A=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360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320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270</m:t>
                        </m:r>
                      </m:e>
                    </m:mr>
                  </m:m>
                </m:e>
              </m:d>
            </m:oMath>
            <w:r w:rsidR="00CC271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93" w:type="dxa"/>
          </w:tcPr>
          <w:p w14:paraId="11892028" w14:textId="77777777" w:rsidR="0013272D" w:rsidRPr="00563856" w:rsidRDefault="0013272D" w:rsidP="002559A7">
            <w:pPr>
              <w:pStyle w:val="a4"/>
              <w:numPr>
                <w:ilvl w:val="0"/>
                <w:numId w:val="15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4104" w:type="dxa"/>
          </w:tcPr>
          <w:p w14:paraId="54A367BC" w14:textId="3004D144" w:rsidR="0013272D" w:rsidRPr="0013272D" w:rsidRDefault="0013272D" w:rsidP="00750F1F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314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</m:e>
                    </m:mr>
                  </m:m>
                </m:e>
              </m:d>
            </m:oMath>
            <w:r w:rsidR="00CC271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3272D" w14:paraId="4665960F" w14:textId="77777777" w:rsidTr="0013272D">
        <w:tc>
          <w:tcPr>
            <w:tcW w:w="988" w:type="dxa"/>
          </w:tcPr>
          <w:p w14:paraId="02DD5EBE" w14:textId="77777777" w:rsidR="0013272D" w:rsidRPr="00563856" w:rsidRDefault="0013272D" w:rsidP="002559A7">
            <w:pPr>
              <w:pStyle w:val="a4"/>
              <w:numPr>
                <w:ilvl w:val="0"/>
                <w:numId w:val="15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3685" w:type="dxa"/>
          </w:tcPr>
          <w:p w14:paraId="01884072" w14:textId="70193675" w:rsidR="0013272D" w:rsidRPr="0013272D" w:rsidRDefault="0013272D" w:rsidP="0013272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993" w:type="dxa"/>
          </w:tcPr>
          <w:p w14:paraId="631D0957" w14:textId="77777777" w:rsidR="0013272D" w:rsidRDefault="0013272D" w:rsidP="002559A7">
            <w:pPr>
              <w:pStyle w:val="a4"/>
              <w:numPr>
                <w:ilvl w:val="0"/>
                <w:numId w:val="15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4104" w:type="dxa"/>
          </w:tcPr>
          <w:p w14:paraId="6BFC3AB8" w14:textId="43DCF78B" w:rsidR="0013272D" w:rsidRPr="0013272D" w:rsidRDefault="0013272D" w:rsidP="00750F1F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40</m:t>
                        </m:r>
                      </m:e>
                    </m:mr>
                  </m:m>
                </m:e>
              </m:d>
            </m:oMath>
            <w:r w:rsidR="00CC271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3272D" w14:paraId="5F8F2331" w14:textId="77777777" w:rsidTr="0013272D">
        <w:tc>
          <w:tcPr>
            <w:tcW w:w="988" w:type="dxa"/>
          </w:tcPr>
          <w:p w14:paraId="423AA8F9" w14:textId="77777777" w:rsidR="0013272D" w:rsidRPr="00563856" w:rsidRDefault="0013272D" w:rsidP="002559A7">
            <w:pPr>
              <w:pStyle w:val="a4"/>
              <w:numPr>
                <w:ilvl w:val="0"/>
                <w:numId w:val="15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3685" w:type="dxa"/>
          </w:tcPr>
          <w:p w14:paraId="5F712508" w14:textId="124B29DB" w:rsidR="0013272D" w:rsidRPr="0013272D" w:rsidRDefault="0013272D" w:rsidP="0013272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="00CC271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93" w:type="dxa"/>
          </w:tcPr>
          <w:p w14:paraId="12A6962D" w14:textId="77777777" w:rsidR="0013272D" w:rsidRDefault="0013272D" w:rsidP="002559A7">
            <w:pPr>
              <w:pStyle w:val="a4"/>
              <w:numPr>
                <w:ilvl w:val="0"/>
                <w:numId w:val="15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4104" w:type="dxa"/>
          </w:tcPr>
          <w:p w14:paraId="1BDBEFE7" w14:textId="0F11612C" w:rsidR="0013272D" w:rsidRPr="0013272D" w:rsidRDefault="0013272D" w:rsidP="00750F1F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40</m:t>
                        </m:r>
                      </m:e>
                    </m:mr>
                  </m:m>
                </m:e>
              </m:d>
            </m:oMath>
            <w:r w:rsidR="00CC271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3272D" w14:paraId="4EDCA401" w14:textId="77777777" w:rsidTr="0013272D">
        <w:tc>
          <w:tcPr>
            <w:tcW w:w="988" w:type="dxa"/>
          </w:tcPr>
          <w:p w14:paraId="11460A70" w14:textId="77777777" w:rsidR="0013272D" w:rsidRPr="00563856" w:rsidRDefault="0013272D" w:rsidP="002559A7">
            <w:pPr>
              <w:pStyle w:val="a4"/>
              <w:numPr>
                <w:ilvl w:val="0"/>
                <w:numId w:val="15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3685" w:type="dxa"/>
          </w:tcPr>
          <w:p w14:paraId="470B12ED" w14:textId="68917A11" w:rsidR="0013272D" w:rsidRPr="0013272D" w:rsidRDefault="0013272D" w:rsidP="0013272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1.3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3.4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1.4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993" w:type="dxa"/>
          </w:tcPr>
          <w:p w14:paraId="0EE1D655" w14:textId="77777777" w:rsidR="0013272D" w:rsidRDefault="0013272D" w:rsidP="002559A7">
            <w:pPr>
              <w:pStyle w:val="a4"/>
              <w:numPr>
                <w:ilvl w:val="0"/>
                <w:numId w:val="15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4104" w:type="dxa"/>
          </w:tcPr>
          <w:p w14:paraId="08E83241" w14:textId="28C98803" w:rsidR="0013272D" w:rsidRPr="0013272D" w:rsidRDefault="0013272D" w:rsidP="00750F1F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</m:mr>
                  </m:m>
                </m:e>
              </m:d>
            </m:oMath>
            <w:r w:rsidR="00CC271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4B692ADF" w14:textId="77777777" w:rsidR="0013272D" w:rsidRPr="0013272D" w:rsidRDefault="0013272D" w:rsidP="001327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C6255" w14:textId="1D05541C" w:rsidR="00CC2713" w:rsidRPr="00CC2713" w:rsidRDefault="00CC2713" w:rsidP="00CC271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C2713">
        <w:rPr>
          <w:rFonts w:ascii="Times New Roman" w:hAnsi="Times New Roman" w:cs="Times New Roman"/>
          <w:sz w:val="30"/>
          <w:szCs w:val="30"/>
        </w:rPr>
        <w:t xml:space="preserve">2. </w:t>
      </w:r>
      <w:r w:rsidRPr="0003435F">
        <w:rPr>
          <w:rFonts w:ascii="Times New Roman" w:hAnsi="Times New Roman" w:cs="Times New Roman"/>
          <w:sz w:val="30"/>
          <w:szCs w:val="30"/>
        </w:rPr>
        <w:t xml:space="preserve">Дано квадратное уравнение </w:t>
      </w:r>
      <m:oMath>
        <m:sSup>
          <m:s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+</m:t>
        </m:r>
        <m:r>
          <w:rPr>
            <w:rFonts w:ascii="Cambria Math" w:hAnsi="Cambria Math" w:cs="Times New Roman"/>
            <w:sz w:val="30"/>
            <w:szCs w:val="30"/>
          </w:rPr>
          <m:t>bx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+</m:t>
        </m:r>
        <m:r>
          <w:rPr>
            <w:rFonts w:ascii="Cambria Math" w:hAnsi="Cambria Math" w:cs="Times New Roman"/>
            <w:sz w:val="30"/>
            <w:szCs w:val="30"/>
          </w:rPr>
          <m:t>c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=0</m:t>
        </m:r>
      </m:oMath>
      <w:r w:rsidRPr="00CC2713">
        <w:rPr>
          <w:rFonts w:ascii="Times New Roman" w:hAnsi="Times New Roman" w:cs="Times New Roman"/>
          <w:sz w:val="30"/>
          <w:szCs w:val="30"/>
        </w:rPr>
        <w:t xml:space="preserve">, значения коэффициентов приведены в табл. 1.2. </w:t>
      </w:r>
      <w:r w:rsidRPr="0003435F">
        <w:rPr>
          <w:rFonts w:ascii="Times New Roman" w:hAnsi="Times New Roman" w:cs="Times New Roman"/>
          <w:sz w:val="30"/>
          <w:szCs w:val="30"/>
        </w:rPr>
        <w:t>Предполагается, что один из коэффициентов уравнения (в задании помечен *) получен в результате округления. Произвести теоретическую оценку погрешностей корней в зависимости от погрешности коэффициента. Вычислить корни уравнения при нескольких различных значениях коэффициента в пределах заданной точности. Сравнить полученные результаты.</w:t>
      </w:r>
    </w:p>
    <w:p w14:paraId="5E45288D" w14:textId="4C903AD9" w:rsidR="00CC2713" w:rsidRPr="00CC2713" w:rsidRDefault="00CC2713" w:rsidP="00CC2713">
      <w:pPr>
        <w:spacing w:after="0" w:line="360" w:lineRule="auto"/>
        <w:ind w:left="708" w:right="1558"/>
        <w:jc w:val="right"/>
        <w:rPr>
          <w:rFonts w:ascii="Times New Roman" w:eastAsia="Times New Roman" w:hAnsi="Times New Roman" w:cs="Times New Roman"/>
          <w:b/>
          <w:i/>
          <w:sz w:val="26"/>
          <w:szCs w:val="26"/>
          <w:lang w:val="en-US" w:eastAsia="ru-RU"/>
        </w:rPr>
      </w:pPr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Таблица 1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en-US" w:eastAsia="ru-RU"/>
        </w:rPr>
        <w:t>2</w:t>
      </w:r>
    </w:p>
    <w:p w14:paraId="1E31829D" w14:textId="77777777" w:rsidR="00CC2713" w:rsidRPr="00F808BB" w:rsidRDefault="00CC2713" w:rsidP="00CC2713">
      <w:pPr>
        <w:spacing w:after="0" w:line="360" w:lineRule="auto"/>
        <w:ind w:left="708" w:right="278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1A4A">
        <w:rPr>
          <w:rFonts w:ascii="Times New Roman" w:eastAsia="Times New Roman" w:hAnsi="Times New Roman" w:cs="Times New Roman"/>
          <w:b/>
          <w:bCs/>
          <w:sz w:val="26"/>
          <w:szCs w:val="26"/>
        </w:rPr>
        <w:t>Значения коэффициентов</w:t>
      </w:r>
      <w:r w:rsidRPr="005F1A4A">
        <w:t xml:space="preserve"> </w:t>
      </w:r>
      <w:r w:rsidRPr="005F1A4A">
        <w:rPr>
          <w:rFonts w:ascii="Times New Roman" w:eastAsia="Times New Roman" w:hAnsi="Times New Roman" w:cs="Times New Roman"/>
          <w:b/>
          <w:bCs/>
          <w:sz w:val="26"/>
          <w:szCs w:val="26"/>
        </w:rPr>
        <w:t>уравнения</w:t>
      </w:r>
    </w:p>
    <w:tbl>
      <w:tblPr>
        <w:tblStyle w:val="a3"/>
        <w:tblW w:w="6545" w:type="dxa"/>
        <w:jc w:val="center"/>
        <w:tblLook w:val="04A0" w:firstRow="1" w:lastRow="0" w:firstColumn="1" w:lastColumn="0" w:noHBand="0" w:noVBand="1"/>
      </w:tblPr>
      <w:tblGrid>
        <w:gridCol w:w="846"/>
        <w:gridCol w:w="5699"/>
      </w:tblGrid>
      <w:tr w:rsidR="00CC2713" w:rsidRPr="005F1A4A" w14:paraId="4DEF69C5" w14:textId="77777777" w:rsidTr="00CC2713">
        <w:trPr>
          <w:jc w:val="center"/>
        </w:trPr>
        <w:tc>
          <w:tcPr>
            <w:tcW w:w="846" w:type="dxa"/>
          </w:tcPr>
          <w:p w14:paraId="6C6C8F42" w14:textId="77777777" w:rsidR="00CC2713" w:rsidRPr="005F1A4A" w:rsidRDefault="00CC2713" w:rsidP="00BB1971">
            <w:pPr>
              <w:spacing w:before="40" w:after="4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5699" w:type="dxa"/>
          </w:tcPr>
          <w:p w14:paraId="1BC0C918" w14:textId="77777777" w:rsidR="00CC2713" w:rsidRPr="005F1A4A" w:rsidRDefault="00CC2713" w:rsidP="00BB197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1A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Коэффициенты уравнения</w:t>
            </w:r>
          </w:p>
        </w:tc>
      </w:tr>
      <w:tr w:rsidR="00CC2713" w:rsidRPr="005F1A4A" w14:paraId="5145A429" w14:textId="77777777" w:rsidTr="00CC2713">
        <w:trPr>
          <w:jc w:val="center"/>
        </w:trPr>
        <w:tc>
          <w:tcPr>
            <w:tcW w:w="846" w:type="dxa"/>
          </w:tcPr>
          <w:p w14:paraId="74B9926A" w14:textId="77777777" w:rsidR="00CC2713" w:rsidRPr="005F1A4A" w:rsidRDefault="00CC2713" w:rsidP="00BB1971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5F1A4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99" w:type="dxa"/>
          </w:tcPr>
          <w:p w14:paraId="0E32E346" w14:textId="7601A06B" w:rsidR="00CC2713" w:rsidRPr="005F1A4A" w:rsidRDefault="00CC2713" w:rsidP="00BB1971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b=4,24;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=2,71</m:t>
                </m:r>
              </m:oMath>
            </m:oMathPara>
          </w:p>
        </w:tc>
      </w:tr>
      <w:tr w:rsidR="00CC2713" w:rsidRPr="005F1A4A" w14:paraId="77071911" w14:textId="77777777" w:rsidTr="00CC2713">
        <w:trPr>
          <w:jc w:val="center"/>
        </w:trPr>
        <w:tc>
          <w:tcPr>
            <w:tcW w:w="846" w:type="dxa"/>
          </w:tcPr>
          <w:p w14:paraId="77B7876B" w14:textId="77777777" w:rsidR="00CC2713" w:rsidRPr="005F1A4A" w:rsidRDefault="00CC2713" w:rsidP="00BB1971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A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5699" w:type="dxa"/>
          </w:tcPr>
          <w:p w14:paraId="56D2FB7F" w14:textId="40ED1A59" w:rsidR="00CC2713" w:rsidRPr="005F1A4A" w:rsidRDefault="00CC2713" w:rsidP="00BB1971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b=5,93;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=3,42</m:t>
                </m:r>
              </m:oMath>
            </m:oMathPara>
          </w:p>
        </w:tc>
      </w:tr>
      <w:tr w:rsidR="00CC2713" w:rsidRPr="005F1A4A" w14:paraId="48D9761F" w14:textId="77777777" w:rsidTr="00CC2713">
        <w:trPr>
          <w:jc w:val="center"/>
        </w:trPr>
        <w:tc>
          <w:tcPr>
            <w:tcW w:w="846" w:type="dxa"/>
          </w:tcPr>
          <w:p w14:paraId="66598A86" w14:textId="77777777" w:rsidR="00CC2713" w:rsidRPr="005F1A4A" w:rsidRDefault="00CC2713" w:rsidP="00BB1971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A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699" w:type="dxa"/>
          </w:tcPr>
          <w:p w14:paraId="14241F82" w14:textId="3F9BD274" w:rsidR="00CC2713" w:rsidRPr="005F1A4A" w:rsidRDefault="0018056B" w:rsidP="00BB1971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=-39,6;   c=-716,85</m:t>
                </m:r>
              </m:oMath>
            </m:oMathPara>
          </w:p>
        </w:tc>
      </w:tr>
      <w:tr w:rsidR="00CC2713" w:rsidRPr="005F1A4A" w14:paraId="0D339015" w14:textId="77777777" w:rsidTr="00CC2713">
        <w:trPr>
          <w:jc w:val="center"/>
        </w:trPr>
        <w:tc>
          <w:tcPr>
            <w:tcW w:w="846" w:type="dxa"/>
          </w:tcPr>
          <w:p w14:paraId="5995706E" w14:textId="77777777" w:rsidR="00CC2713" w:rsidRPr="005F1A4A" w:rsidRDefault="00CC2713" w:rsidP="00BB1971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A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699" w:type="dxa"/>
          </w:tcPr>
          <w:p w14:paraId="55071EC0" w14:textId="46669D3A" w:rsidR="00CC2713" w:rsidRPr="005F1A4A" w:rsidRDefault="0018056B" w:rsidP="00BB1971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=37,4;  c=187,65</m:t>
                </m:r>
              </m:oMath>
            </m:oMathPara>
          </w:p>
        </w:tc>
      </w:tr>
      <w:tr w:rsidR="00CC2713" w:rsidRPr="005F1A4A" w14:paraId="55BDABF0" w14:textId="77777777" w:rsidTr="00CC2713">
        <w:trPr>
          <w:jc w:val="center"/>
        </w:trPr>
        <w:tc>
          <w:tcPr>
            <w:tcW w:w="846" w:type="dxa"/>
          </w:tcPr>
          <w:p w14:paraId="0E2B316D" w14:textId="77777777" w:rsidR="00CC2713" w:rsidRPr="005F1A4A" w:rsidRDefault="00CC2713" w:rsidP="00BB1971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A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699" w:type="dxa"/>
          </w:tcPr>
          <w:p w14:paraId="2A13D420" w14:textId="427D13AF" w:rsidR="00CC2713" w:rsidRPr="005F1A4A" w:rsidRDefault="0018056B" w:rsidP="00BB1971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=3,29;  c=-2,7</m:t>
                </m:r>
              </m:oMath>
            </m:oMathPara>
          </w:p>
        </w:tc>
      </w:tr>
    </w:tbl>
    <w:p w14:paraId="6879E7A2" w14:textId="77777777" w:rsidR="00CC2713" w:rsidRPr="0003435F" w:rsidRDefault="00CC2713" w:rsidP="00CC271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75522018" w14:textId="3517EEBD" w:rsidR="00BC178F" w:rsidRPr="00BC178F" w:rsidRDefault="00CC2713" w:rsidP="00CC271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C2713">
        <w:rPr>
          <w:rFonts w:ascii="Times New Roman" w:hAnsi="Times New Roman" w:cs="Times New Roman"/>
          <w:sz w:val="30"/>
          <w:szCs w:val="30"/>
        </w:rPr>
        <w:lastRenderedPageBreak/>
        <w:t xml:space="preserve">3. </w:t>
      </w:r>
      <w:r w:rsidR="00F808BB">
        <w:rPr>
          <w:rFonts w:ascii="Times New Roman" w:hAnsi="Times New Roman" w:cs="Times New Roman"/>
          <w:sz w:val="30"/>
          <w:szCs w:val="30"/>
        </w:rPr>
        <w:t>По табл. 1.</w:t>
      </w:r>
      <w:r w:rsidRPr="00CC2713">
        <w:rPr>
          <w:rFonts w:ascii="Times New Roman" w:hAnsi="Times New Roman" w:cs="Times New Roman"/>
          <w:sz w:val="30"/>
          <w:szCs w:val="30"/>
        </w:rPr>
        <w:t>3</w:t>
      </w:r>
      <w:r w:rsidR="00F808BB">
        <w:rPr>
          <w:rFonts w:ascii="Times New Roman" w:hAnsi="Times New Roman" w:cs="Times New Roman"/>
          <w:sz w:val="30"/>
          <w:szCs w:val="30"/>
        </w:rPr>
        <w:t xml:space="preserve"> н</w:t>
      </w:r>
      <w:r w:rsidR="00BC178F" w:rsidRPr="00BC178F">
        <w:rPr>
          <w:rFonts w:ascii="Times New Roman" w:hAnsi="Times New Roman" w:cs="Times New Roman"/>
          <w:sz w:val="30"/>
          <w:szCs w:val="30"/>
        </w:rPr>
        <w:t>айдите абсолютную и относительную погрешности функции в заданной точке, если известны абсолютные погрешности аргументов.</w:t>
      </w:r>
    </w:p>
    <w:p w14:paraId="6AA63D0A" w14:textId="0B09BEC5" w:rsidR="00BC178F" w:rsidRDefault="00CC2713" w:rsidP="00CC271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C2713">
        <w:rPr>
          <w:rFonts w:ascii="Times New Roman" w:hAnsi="Times New Roman" w:cs="Times New Roman"/>
          <w:sz w:val="30"/>
          <w:szCs w:val="30"/>
        </w:rPr>
        <w:t xml:space="preserve">4. </w:t>
      </w:r>
      <w:r w:rsidR="00F808BB">
        <w:rPr>
          <w:rFonts w:ascii="Times New Roman" w:hAnsi="Times New Roman" w:cs="Times New Roman"/>
          <w:sz w:val="30"/>
          <w:szCs w:val="30"/>
        </w:rPr>
        <w:t>По табл. 1.</w:t>
      </w:r>
      <w:r w:rsidRPr="00CC2713">
        <w:rPr>
          <w:rFonts w:ascii="Times New Roman" w:hAnsi="Times New Roman" w:cs="Times New Roman"/>
          <w:sz w:val="30"/>
          <w:szCs w:val="30"/>
        </w:rPr>
        <w:t>3</w:t>
      </w:r>
      <w:r w:rsidR="00F808BB">
        <w:rPr>
          <w:rFonts w:ascii="Times New Roman" w:hAnsi="Times New Roman" w:cs="Times New Roman"/>
          <w:sz w:val="30"/>
          <w:szCs w:val="30"/>
        </w:rPr>
        <w:t xml:space="preserve"> н</w:t>
      </w:r>
      <w:r w:rsidR="00F808BB" w:rsidRPr="00BC178F">
        <w:rPr>
          <w:rFonts w:ascii="Times New Roman" w:hAnsi="Times New Roman" w:cs="Times New Roman"/>
          <w:sz w:val="30"/>
          <w:szCs w:val="30"/>
        </w:rPr>
        <w:t xml:space="preserve">айдите </w:t>
      </w:r>
      <w:r w:rsidR="00BC178F" w:rsidRPr="00BC178F">
        <w:rPr>
          <w:rFonts w:ascii="Times New Roman" w:hAnsi="Times New Roman" w:cs="Times New Roman"/>
          <w:sz w:val="30"/>
          <w:szCs w:val="30"/>
        </w:rPr>
        <w:t>абсолютные погрешности аргументов функции в заданной точке (по принципу равных влияний), если задана абсолютная погрешность функции.</w:t>
      </w:r>
    </w:p>
    <w:p w14:paraId="72E82905" w14:textId="5A52A007" w:rsidR="00F808BB" w:rsidRPr="00F808BB" w:rsidRDefault="00F808BB" w:rsidP="00F808BB">
      <w:pPr>
        <w:spacing w:after="0" w:line="360" w:lineRule="auto"/>
        <w:ind w:left="708" w:right="278"/>
        <w:jc w:val="right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bookmarkStart w:id="7" w:name="_Hlk128682465"/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Таблица 1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.</w:t>
      </w:r>
      <w:r w:rsidR="00E62F88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3</w:t>
      </w:r>
    </w:p>
    <w:p w14:paraId="4F7AA013" w14:textId="4AE16C61" w:rsidR="00F808BB" w:rsidRPr="00F808BB" w:rsidRDefault="00F808BB" w:rsidP="00F808BB">
      <w:pPr>
        <w:spacing w:after="0" w:line="360" w:lineRule="auto"/>
        <w:ind w:left="708" w:right="278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97D22">
        <w:rPr>
          <w:rFonts w:ascii="Times New Roman" w:eastAsia="Times New Roman" w:hAnsi="Times New Roman" w:cs="Times New Roman"/>
          <w:b/>
          <w:bCs/>
          <w:sz w:val="26"/>
          <w:szCs w:val="26"/>
        </w:rPr>
        <w:t>Данные</w:t>
      </w:r>
      <w:r w:rsidRPr="00B97D22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 w:rsidRPr="00B97D22">
        <w:rPr>
          <w:rFonts w:ascii="Times New Roman" w:eastAsia="Times New Roman" w:hAnsi="Times New Roman" w:cs="Times New Roman"/>
          <w:b/>
          <w:bCs/>
          <w:sz w:val="26"/>
          <w:szCs w:val="26"/>
        </w:rPr>
        <w:t>для</w:t>
      </w:r>
      <w:r w:rsidRPr="00B97D22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B97D22">
        <w:rPr>
          <w:rFonts w:ascii="Times New Roman" w:eastAsia="Times New Roman" w:hAnsi="Times New Roman" w:cs="Times New Roman"/>
          <w:b/>
          <w:bCs/>
          <w:sz w:val="26"/>
          <w:szCs w:val="26"/>
        </w:rPr>
        <w:t>задач</w:t>
      </w:r>
      <w:r w:rsidRPr="00B97D22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="00E62F88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и </w:t>
      </w:r>
      <w:r w:rsidR="00E62F88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</w:p>
    <w:tbl>
      <w:tblPr>
        <w:tblStyle w:val="TableNormal4"/>
        <w:tblW w:w="96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2831"/>
        <w:gridCol w:w="3392"/>
        <w:gridCol w:w="2825"/>
      </w:tblGrid>
      <w:tr w:rsidR="00B97D22" w:rsidRPr="00F808BB" w14:paraId="70BC6992" w14:textId="77777777" w:rsidTr="00CC2713">
        <w:trPr>
          <w:trHeight w:val="342"/>
        </w:trPr>
        <w:tc>
          <w:tcPr>
            <w:tcW w:w="636" w:type="dxa"/>
          </w:tcPr>
          <w:bookmarkEnd w:id="7"/>
          <w:p w14:paraId="545AC724" w14:textId="77777777" w:rsidR="00B97D22" w:rsidRPr="00B97D22" w:rsidRDefault="00B97D22" w:rsidP="00E62F88">
            <w:pPr>
              <w:spacing w:before="60" w:after="60"/>
              <w:ind w:right="138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2831" w:type="dxa"/>
          </w:tcPr>
          <w:p w14:paraId="3996A112" w14:textId="77777777" w:rsidR="00B97D22" w:rsidRPr="00B97D22" w:rsidRDefault="00B97D22" w:rsidP="00E62F88">
            <w:pPr>
              <w:spacing w:before="60" w:after="60"/>
              <w:ind w:right="123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97D2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Функция</w:t>
            </w:r>
            <w:proofErr w:type="spellEnd"/>
          </w:p>
        </w:tc>
        <w:tc>
          <w:tcPr>
            <w:tcW w:w="3392" w:type="dxa"/>
          </w:tcPr>
          <w:p w14:paraId="62AE0614" w14:textId="535CD22F" w:rsidR="00B97D22" w:rsidRPr="00E62F88" w:rsidRDefault="00B97D22" w:rsidP="00E62F8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/>
              </w:rPr>
            </w:pPr>
            <w:proofErr w:type="spellStart"/>
            <w:r w:rsidRPr="00B97D2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Данные</w:t>
            </w:r>
            <w:proofErr w:type="spellEnd"/>
            <w:r w:rsidRPr="00B97D22">
              <w:rPr>
                <w:rFonts w:ascii="Times New Roman" w:eastAsia="Times New Roman" w:hAnsi="Times New Roman" w:cs="Times New Roman"/>
                <w:b/>
                <w:bCs/>
                <w:spacing w:val="-3"/>
                <w:sz w:val="26"/>
                <w:szCs w:val="26"/>
              </w:rPr>
              <w:t xml:space="preserve"> </w:t>
            </w:r>
            <w:proofErr w:type="spellStart"/>
            <w:r w:rsidRPr="00B97D2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для</w:t>
            </w:r>
            <w:proofErr w:type="spellEnd"/>
            <w:r w:rsidRPr="00B97D22">
              <w:rPr>
                <w:rFonts w:ascii="Times New Roman" w:eastAsia="Times New Roman" w:hAnsi="Times New Roman" w:cs="Times New Roman"/>
                <w:b/>
                <w:bCs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B97D2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задачи</w:t>
            </w:r>
            <w:proofErr w:type="spellEnd"/>
            <w:r w:rsidRPr="00B97D22">
              <w:rPr>
                <w:rFonts w:ascii="Times New Roman" w:eastAsia="Times New Roman" w:hAnsi="Times New Roman" w:cs="Times New Roman"/>
                <w:b/>
                <w:bCs/>
                <w:spacing w:val="-1"/>
                <w:sz w:val="26"/>
                <w:szCs w:val="26"/>
              </w:rPr>
              <w:t xml:space="preserve"> </w:t>
            </w:r>
            <w:r w:rsidR="00E62F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/>
              </w:rPr>
              <w:t>3</w:t>
            </w:r>
          </w:p>
        </w:tc>
        <w:tc>
          <w:tcPr>
            <w:tcW w:w="2825" w:type="dxa"/>
          </w:tcPr>
          <w:p w14:paraId="3DAB53D8" w14:textId="0DE4BBEB" w:rsidR="00B97D22" w:rsidRPr="00E62F88" w:rsidRDefault="00B97D22" w:rsidP="00E62F8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/>
              </w:rPr>
            </w:pPr>
            <w:proofErr w:type="spellStart"/>
            <w:r w:rsidRPr="00B97D2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Данные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B97D2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для</w:t>
            </w:r>
            <w:proofErr w:type="spellEnd"/>
            <w:r w:rsidRPr="00B97D2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97D2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задачи</w:t>
            </w:r>
            <w:proofErr w:type="spellEnd"/>
            <w:r w:rsidRPr="00B97D22">
              <w:rPr>
                <w:rFonts w:ascii="Times New Roman" w:eastAsia="Times New Roman" w:hAnsi="Times New Roman" w:cs="Times New Roman"/>
                <w:b/>
                <w:bCs/>
                <w:spacing w:val="1"/>
                <w:sz w:val="26"/>
                <w:szCs w:val="26"/>
              </w:rPr>
              <w:t xml:space="preserve"> </w:t>
            </w:r>
            <w:r w:rsidR="00E62F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/>
              </w:rPr>
              <w:t>4</w:t>
            </w:r>
          </w:p>
        </w:tc>
      </w:tr>
      <w:tr w:rsidR="00B97D22" w:rsidRPr="00F808BB" w14:paraId="3C402A1C" w14:textId="77777777" w:rsidTr="00CC2713">
        <w:trPr>
          <w:trHeight w:val="673"/>
        </w:trPr>
        <w:tc>
          <w:tcPr>
            <w:tcW w:w="636" w:type="dxa"/>
          </w:tcPr>
          <w:p w14:paraId="186F337E" w14:textId="78738375" w:rsidR="00B97D22" w:rsidRPr="00B97D22" w:rsidRDefault="00B97D22" w:rsidP="00BC178F">
            <w:pPr>
              <w:spacing w:before="191"/>
              <w:ind w:right="163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1" w:type="dxa"/>
          </w:tcPr>
          <w:p w14:paraId="7D172D41" w14:textId="2885ED80" w:rsidR="00B97D22" w:rsidRPr="00B97D22" w:rsidRDefault="00B97D22" w:rsidP="00BC178F">
            <w:pPr>
              <w:spacing w:before="72"/>
              <w:ind w:right="12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w w:val="101"/>
                <w:sz w:val="26"/>
                <w:szCs w:val="26"/>
              </w:rPr>
              <w:t>z</w:t>
            </w:r>
            <w:r w:rsidRPr="00B97D22">
              <w:rPr>
                <w:rFonts w:ascii="Times New Roman" w:eastAsia="Times New Roman" w:hAnsi="Times New Roman" w:cs="Times New Roman"/>
                <w:i/>
                <w:spacing w:val="-3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19"/>
                <w:w w:val="101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1"/>
                <w:w w:val="101"/>
                <w:sz w:val="26"/>
                <w:szCs w:val="26"/>
              </w:rPr>
              <w:t>3</w:t>
            </w:r>
            <w:r w:rsidRPr="00B97D22">
              <w:rPr>
                <w:rFonts w:ascii="Times New Roman" w:eastAsia="Times New Roman" w:hAnsi="Times New Roman" w:cs="Times New Roman"/>
                <w:i/>
                <w:spacing w:val="-6"/>
                <w:w w:val="101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w w:val="101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34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22"/>
                <w:w w:val="101"/>
                <w:sz w:val="26"/>
                <w:szCs w:val="26"/>
              </w:rPr>
              <w:t></w:t>
            </w:r>
            <w:r w:rsidRPr="00CC2713">
              <w:rPr>
                <w:rFonts w:ascii="Times New Roman" w:eastAsia="Times New Roman" w:hAnsi="Times New Roman" w:cs="Times New Roman"/>
                <w:iCs/>
                <w:spacing w:val="-7"/>
                <w:w w:val="101"/>
                <w:sz w:val="26"/>
                <w:szCs w:val="26"/>
              </w:rPr>
              <w:t>co</w:t>
            </w:r>
            <w:r w:rsidRPr="00CC2713">
              <w:rPr>
                <w:rFonts w:ascii="Times New Roman" w:eastAsia="Times New Roman" w:hAnsi="Times New Roman" w:cs="Times New Roman"/>
                <w:iCs/>
                <w:w w:val="101"/>
                <w:sz w:val="26"/>
                <w:szCs w:val="26"/>
              </w:rPr>
              <w:t>s</w:t>
            </w:r>
            <w:r w:rsidR="00D00BA2">
              <w:rPr>
                <w:rFonts w:ascii="Times New Roman" w:eastAsia="Times New Roman" w:hAnsi="Times New Roman" w:cs="Times New Roman"/>
                <w:iCs/>
                <w:w w:val="101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5"/>
                <w:w w:val="79"/>
                <w:sz w:val="26"/>
                <w:szCs w:val="26"/>
              </w:rPr>
              <w:t></w:t>
            </w:r>
            <w:r w:rsidRPr="00B97D22">
              <w:rPr>
                <w:rFonts w:ascii="Times New Roman" w:eastAsia="Times New Roman" w:hAnsi="Times New Roman" w:cs="Times New Roman"/>
                <w:i/>
                <w:w w:val="101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7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01"/>
                <w:sz w:val="26"/>
                <w:szCs w:val="26"/>
              </w:rPr>
              <w:t></w:t>
            </w:r>
            <w:r w:rsidRPr="00B97D22">
              <w:rPr>
                <w:rFonts w:ascii="Times New Roman" w:eastAsia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pacing w:val="12"/>
                <w:w w:val="101"/>
                <w:sz w:val="26"/>
                <w:szCs w:val="26"/>
              </w:rPr>
              <w:t>y</w:t>
            </w:r>
            <w:r w:rsidRPr="00B97D22">
              <w:rPr>
                <w:rFonts w:ascii="Symbol" w:eastAsia="Times New Roman" w:hAnsi="Symbol" w:cs="Times New Roman"/>
                <w:spacing w:val="10"/>
                <w:w w:val="79"/>
                <w:sz w:val="26"/>
                <w:szCs w:val="26"/>
              </w:rPr>
              <w:t></w:t>
            </w:r>
            <w:r w:rsidRPr="00B97D22">
              <w:rPr>
                <w:rFonts w:ascii="Symbol" w:eastAsia="Times New Roman" w:hAnsi="Symbol" w:cs="Times New Roman"/>
                <w:spacing w:val="22"/>
                <w:w w:val="101"/>
                <w:sz w:val="26"/>
                <w:szCs w:val="26"/>
              </w:rPr>
              <w:t></w:t>
            </w:r>
            <w:r w:rsidRPr="00B97D22">
              <w:rPr>
                <w:rFonts w:ascii="Times New Roman" w:eastAsia="Times New Roman" w:hAnsi="Times New Roman" w:cs="Times New Roman"/>
                <w:i/>
                <w:spacing w:val="19"/>
                <w:w w:val="101"/>
                <w:sz w:val="26"/>
                <w:szCs w:val="26"/>
              </w:rPr>
              <w:t>e</w:t>
            </w:r>
            <w:r w:rsidRPr="00B97D22">
              <w:rPr>
                <w:rFonts w:ascii="Times New Roman" w:eastAsia="Times New Roman" w:hAnsi="Times New Roman" w:cs="Times New Roman"/>
                <w:i/>
                <w:w w:val="106"/>
                <w:position w:val="12"/>
                <w:sz w:val="26"/>
                <w:szCs w:val="26"/>
              </w:rPr>
              <w:t>x</w:t>
            </w:r>
          </w:p>
        </w:tc>
        <w:tc>
          <w:tcPr>
            <w:tcW w:w="3392" w:type="dxa"/>
          </w:tcPr>
          <w:p w14:paraId="7D301790" w14:textId="77777777" w:rsidR="00B97D22" w:rsidRPr="00B97D22" w:rsidRDefault="00B97D22" w:rsidP="00BC178F">
            <w:pPr>
              <w:spacing w:before="138"/>
              <w:ind w:right="116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1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2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4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2"/>
                <w:w w:val="105"/>
                <w:sz w:val="26"/>
                <w:szCs w:val="26"/>
              </w:rPr>
              <w:t>4</w:t>
            </w:r>
            <w:r w:rsidRPr="00B97D22"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2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"/>
                <w:w w:val="105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w w:val="105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29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8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1"/>
                <w:w w:val="105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w w:val="105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1"/>
                <w:w w:val="105"/>
                <w:sz w:val="26"/>
                <w:szCs w:val="26"/>
              </w:rPr>
              <w:t>3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12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w w:val="105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5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4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1"/>
                <w:w w:val="105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2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"/>
                <w:w w:val="105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w w:val="105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7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7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1"/>
                <w:w w:val="105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w w:val="105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1"/>
                <w:w w:val="105"/>
                <w:sz w:val="26"/>
                <w:szCs w:val="26"/>
              </w:rPr>
              <w:t>2</w:t>
            </w:r>
          </w:p>
        </w:tc>
        <w:tc>
          <w:tcPr>
            <w:tcW w:w="2825" w:type="dxa"/>
          </w:tcPr>
          <w:p w14:paraId="0378617A" w14:textId="3E1AE312" w:rsidR="00B97D22" w:rsidRPr="00B97D22" w:rsidRDefault="00B97D22" w:rsidP="00F808BB">
            <w:pPr>
              <w:spacing w:before="13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23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26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="00D00BA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6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Pr="00B97D22">
              <w:rPr>
                <w:rFonts w:ascii="Symbol" w:eastAsia="Times New Roman" w:hAnsi="Symbol" w:cs="Times New Roman"/>
                <w:spacing w:val="7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7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7"/>
                <w:sz w:val="26"/>
                <w:szCs w:val="26"/>
              </w:rPr>
              <w:t>z</w:t>
            </w:r>
            <w:r w:rsidRPr="00B97D22">
              <w:rPr>
                <w:rFonts w:ascii="Times New Roman" w:eastAsia="Times New Roman" w:hAnsi="Times New Roman" w:cs="Times New Roman"/>
                <w:i/>
                <w:spacing w:val="-19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97D22" w:rsidRPr="00F808BB" w14:paraId="36BB6536" w14:textId="77777777" w:rsidTr="00CC2713">
        <w:trPr>
          <w:trHeight w:val="676"/>
        </w:trPr>
        <w:tc>
          <w:tcPr>
            <w:tcW w:w="636" w:type="dxa"/>
          </w:tcPr>
          <w:p w14:paraId="049C5522" w14:textId="028717FE" w:rsidR="00B97D22" w:rsidRPr="00B97D22" w:rsidRDefault="00B97D22" w:rsidP="00BC178F">
            <w:pPr>
              <w:spacing w:before="193"/>
              <w:ind w:right="218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1" w:type="dxa"/>
          </w:tcPr>
          <w:p w14:paraId="7C7AAE79" w14:textId="07DF6074" w:rsidR="00B97D22" w:rsidRPr="00B97D22" w:rsidRDefault="00B97D22" w:rsidP="00BC178F">
            <w:pPr>
              <w:spacing w:before="153"/>
              <w:ind w:right="12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u</w:t>
            </w:r>
            <w:r w:rsidRPr="00B97D22">
              <w:rPr>
                <w:rFonts w:ascii="Times New Roman" w:eastAsia="Times New Roman" w:hAnsi="Times New Roman" w:cs="Times New Roman"/>
                <w:i/>
                <w:spacing w:val="-19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CC2713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cos</w:t>
            </w:r>
            <w:r w:rsidRPr="00CC2713">
              <w:rPr>
                <w:rFonts w:ascii="Times New Roman" w:eastAsia="Times New Roman" w:hAnsi="Times New Roman" w:cs="Times New Roman"/>
                <w:position w:val="12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26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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 w:rsidRPr="00CC2713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sin</w:t>
            </w:r>
            <w:r w:rsidRPr="00B97D22">
              <w:rPr>
                <w:rFonts w:ascii="Times New Roman" w:eastAsia="Times New Roman" w:hAnsi="Times New Roman" w:cs="Times New Roman"/>
                <w:i/>
                <w:spacing w:val="-31"/>
                <w:sz w:val="26"/>
                <w:szCs w:val="26"/>
              </w:rPr>
              <w:t xml:space="preserve"> (</w:t>
            </w:r>
            <w:proofErr w:type="spellStart"/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xy</w:t>
            </w:r>
            <w:proofErr w:type="spellEnd"/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)</w:t>
            </w:r>
            <w:r w:rsidRPr="00B97D22">
              <w:rPr>
                <w:rFonts w:ascii="Times New Roman" w:eastAsia="Times New Roman" w:hAnsi="Times New Roman" w:cs="Times New Roman"/>
                <w:i/>
                <w:spacing w:val="-23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</w:t>
            </w:r>
            <w:r w:rsidRPr="00B97D22">
              <w:rPr>
                <w:rFonts w:ascii="Times New Roman" w:eastAsia="Times New Roman" w:hAnsi="Times New Roman" w:cs="Times New Roman"/>
                <w:spacing w:val="-27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392" w:type="dxa"/>
          </w:tcPr>
          <w:p w14:paraId="09844FD9" w14:textId="77777777" w:rsidR="00B97D22" w:rsidRPr="00B97D22" w:rsidRDefault="00B97D22" w:rsidP="00BC178F">
            <w:pPr>
              <w:spacing w:before="147"/>
              <w:ind w:right="149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pacing w:val="-4"/>
                <w:w w:val="110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1"/>
                <w:w w:val="11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4"/>
                <w:w w:val="110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6"/>
                <w:w w:val="110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4"/>
                <w:w w:val="110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spacing w:val="-4"/>
                <w:w w:val="110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4"/>
                <w:w w:val="11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4"/>
                <w:w w:val="110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4"/>
                <w:w w:val="110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1"/>
                <w:w w:val="11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4"/>
                <w:w w:val="110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40"/>
                <w:w w:val="110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4"/>
                <w:w w:val="110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pacing w:val="-4"/>
                <w:w w:val="110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4"/>
                <w:w w:val="110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spacing w:val="-4"/>
                <w:w w:val="110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10"/>
                <w:w w:val="110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pacing w:val="-4"/>
                <w:w w:val="110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7"/>
                <w:w w:val="11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4"/>
                <w:w w:val="110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6"/>
                <w:w w:val="110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4"/>
                <w:w w:val="110"/>
                <w:sz w:val="26"/>
                <w:szCs w:val="26"/>
              </w:rPr>
              <w:t>4</w:t>
            </w:r>
            <w:r w:rsidRPr="00B97D22">
              <w:rPr>
                <w:rFonts w:ascii="Times New Roman" w:eastAsia="Times New Roman" w:hAnsi="Times New Roman" w:cs="Times New Roman"/>
                <w:i/>
                <w:spacing w:val="-4"/>
                <w:w w:val="110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4"/>
                <w:w w:val="11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4"/>
                <w:w w:val="110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4"/>
                <w:w w:val="110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7"/>
                <w:w w:val="11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4"/>
                <w:w w:val="110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40"/>
                <w:w w:val="110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4"/>
                <w:w w:val="110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pacing w:val="-4"/>
                <w:w w:val="110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4"/>
                <w:w w:val="110"/>
                <w:sz w:val="26"/>
                <w:szCs w:val="26"/>
              </w:rPr>
              <w:t>1</w:t>
            </w:r>
          </w:p>
        </w:tc>
        <w:tc>
          <w:tcPr>
            <w:tcW w:w="2825" w:type="dxa"/>
          </w:tcPr>
          <w:p w14:paraId="125735E6" w14:textId="454689A2" w:rsidR="00B97D22" w:rsidRPr="00B97D22" w:rsidRDefault="00B97D22" w:rsidP="00F808BB">
            <w:pPr>
              <w:spacing w:before="13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2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8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="00D00BA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19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27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Pr="00B97D22">
              <w:rPr>
                <w:rFonts w:ascii="Symbol" w:eastAsia="Times New Roman" w:hAnsi="Symbol" w:cs="Times New Roman"/>
                <w:spacing w:val="-1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sz w:val="26"/>
                <w:szCs w:val="26"/>
              </w:rPr>
              <w:t>u</w:t>
            </w:r>
            <w:r w:rsidRPr="00B97D22">
              <w:rPr>
                <w:rFonts w:ascii="Times New Roman" w:eastAsia="Times New Roman" w:hAnsi="Times New Roman" w:cs="Times New Roman"/>
                <w:i/>
                <w:spacing w:val="-21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3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C178F" w:rsidRPr="00F808BB" w14:paraId="654B0FEC" w14:textId="77777777" w:rsidTr="00CC2713">
        <w:trPr>
          <w:trHeight w:val="673"/>
        </w:trPr>
        <w:tc>
          <w:tcPr>
            <w:tcW w:w="636" w:type="dxa"/>
          </w:tcPr>
          <w:p w14:paraId="4E26AC59" w14:textId="13B021C0" w:rsidR="00BC178F" w:rsidRPr="00B97D22" w:rsidRDefault="00BC178F" w:rsidP="00BC178F">
            <w:pPr>
              <w:spacing w:before="191"/>
              <w:ind w:right="218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31" w:type="dxa"/>
          </w:tcPr>
          <w:p w14:paraId="3CAEA31B" w14:textId="34F517AD" w:rsidR="00BC178F" w:rsidRPr="00B97D22" w:rsidRDefault="00BC178F" w:rsidP="00BC178F">
            <w:pPr>
              <w:spacing w:before="138"/>
              <w:ind w:right="119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z</w:t>
            </w:r>
            <w:r w:rsidRPr="00B97D22">
              <w:rPr>
                <w:rFonts w:ascii="Times New Roman" w:eastAsia="Times New Roman" w:hAnsi="Times New Roman" w:cs="Times New Roman"/>
                <w:i/>
                <w:spacing w:val="-28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w w:val="105"/>
                <w:sz w:val="26"/>
                <w:szCs w:val="26"/>
              </w:rPr>
              <w:t>3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x</w:t>
            </w:r>
            <w:r w:rsidRPr="00B97D22">
              <w:rPr>
                <w:rFonts w:ascii="Symbol" w:eastAsia="Times New Roman" w:hAnsi="Symbol" w:cs="Times New Roman"/>
                <w:w w:val="105"/>
                <w:sz w:val="26"/>
                <w:szCs w:val="26"/>
              </w:rPr>
              <w:t>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e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position w:val="13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3"/>
                <w:w w:val="105"/>
                <w:position w:val="13"/>
                <w:sz w:val="26"/>
                <w:szCs w:val="26"/>
              </w:rPr>
              <w:t xml:space="preserve"> </w:t>
            </w:r>
            <w:proofErr w:type="gramStart"/>
            <w:r w:rsidRPr="00B97D22">
              <w:rPr>
                <w:rFonts w:ascii="Symbol" w:eastAsia="Times New Roman" w:hAnsi="Symbol" w:cs="Times New Roman"/>
                <w:w w:val="105"/>
                <w:sz w:val="26"/>
                <w:szCs w:val="26"/>
              </w:rPr>
              <w:t></w:t>
            </w:r>
            <w:r w:rsidRPr="00B97D22">
              <w:rPr>
                <w:rFonts w:ascii="Times New Roman" w:eastAsia="Times New Roman" w:hAnsi="Times New Roman" w:cs="Times New Roman"/>
                <w:spacing w:val="-44"/>
                <w:w w:val="105"/>
                <w:sz w:val="26"/>
                <w:szCs w:val="26"/>
              </w:rPr>
              <w:t xml:space="preserve"> </w:t>
            </w:r>
            <w:r w:rsidR="00D00BA2">
              <w:rPr>
                <w:rFonts w:ascii="Times New Roman" w:eastAsia="Times New Roman" w:hAnsi="Times New Roman" w:cs="Times New Roman"/>
                <w:spacing w:val="-44"/>
                <w:w w:val="105"/>
                <w:sz w:val="26"/>
                <w:szCs w:val="26"/>
              </w:rPr>
              <w:t xml:space="preserve"> </w:t>
            </w:r>
            <w:r w:rsidRPr="00CC2713">
              <w:rPr>
                <w:rFonts w:ascii="Times New Roman" w:eastAsia="Times New Roman" w:hAnsi="Times New Roman" w:cs="Times New Roman"/>
                <w:iCs/>
                <w:w w:val="105"/>
                <w:sz w:val="26"/>
                <w:szCs w:val="26"/>
              </w:rPr>
              <w:t>cos</w:t>
            </w:r>
            <w:proofErr w:type="gramEnd"/>
            <w:r w:rsidRPr="00B97D22">
              <w:rPr>
                <w:rFonts w:ascii="Times New Roman" w:eastAsia="Times New Roman" w:hAnsi="Times New Roman" w:cs="Times New Roman"/>
                <w:w w:val="105"/>
                <w:position w:val="13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spacing w:val="10"/>
                <w:w w:val="105"/>
                <w:position w:val="13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x</w:t>
            </w:r>
          </w:p>
        </w:tc>
        <w:tc>
          <w:tcPr>
            <w:tcW w:w="3392" w:type="dxa"/>
          </w:tcPr>
          <w:p w14:paraId="12B4154F" w14:textId="77777777" w:rsidR="00BC178F" w:rsidRPr="00B97D22" w:rsidRDefault="00BC178F" w:rsidP="00BC178F">
            <w:pPr>
              <w:spacing w:before="129"/>
              <w:ind w:right="164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pacing w:val="-1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3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7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13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6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2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6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7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5" w:type="dxa"/>
          </w:tcPr>
          <w:p w14:paraId="21A22AA7" w14:textId="77777777" w:rsidR="00BC178F" w:rsidRPr="00B97D22" w:rsidRDefault="00BC178F" w:rsidP="00F808BB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26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0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2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19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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6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9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9"/>
                <w:sz w:val="26"/>
                <w:szCs w:val="26"/>
              </w:rPr>
              <w:t>z</w:t>
            </w:r>
            <w:r w:rsidRPr="00B97D22">
              <w:rPr>
                <w:rFonts w:ascii="Times New Roman" w:eastAsia="Times New Roman" w:hAnsi="Times New Roman" w:cs="Times New Roman"/>
                <w:i/>
                <w:spacing w:val="-17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808BB" w:rsidRPr="00F808BB" w14:paraId="34909B24" w14:textId="77777777" w:rsidTr="00CC2713">
        <w:trPr>
          <w:trHeight w:val="674"/>
        </w:trPr>
        <w:tc>
          <w:tcPr>
            <w:tcW w:w="636" w:type="dxa"/>
          </w:tcPr>
          <w:p w14:paraId="0BAEC6FA" w14:textId="670B7840" w:rsidR="00F808BB" w:rsidRPr="00B97D22" w:rsidRDefault="00F808BB" w:rsidP="00BC178F">
            <w:pPr>
              <w:spacing w:before="191"/>
              <w:ind w:right="218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31" w:type="dxa"/>
          </w:tcPr>
          <w:p w14:paraId="4B140A0F" w14:textId="399A08F6" w:rsidR="00F808BB" w:rsidRPr="00B97D22" w:rsidRDefault="00F808BB" w:rsidP="00BC178F">
            <w:pPr>
              <w:spacing w:before="81"/>
              <w:ind w:right="123"/>
              <w:jc w:val="center"/>
              <w:rPr>
                <w:rFonts w:ascii="Symbol" w:eastAsia="Times New Roman" w:hAnsi="Symbol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w w:val="120"/>
                <w:sz w:val="26"/>
                <w:szCs w:val="26"/>
              </w:rPr>
              <w:t>u</w:t>
            </w:r>
            <w:r w:rsidRPr="00B97D22">
              <w:rPr>
                <w:rFonts w:ascii="Times New Roman" w:eastAsia="Times New Roman" w:hAnsi="Times New Roman" w:cs="Times New Roman"/>
                <w:i/>
                <w:spacing w:val="-6"/>
                <w:w w:val="12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20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17"/>
                <w:w w:val="120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w w:val="120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w w:val="120"/>
                <w:sz w:val="26"/>
                <w:szCs w:val="26"/>
              </w:rPr>
              <w:t>xy</w:t>
            </w:r>
            <w:r w:rsidRPr="00B97D22">
              <w:rPr>
                <w:rFonts w:ascii="Times New Roman" w:eastAsia="Times New Roman" w:hAnsi="Times New Roman" w:cs="Times New Roman"/>
                <w:i/>
                <w:spacing w:val="-11"/>
                <w:w w:val="12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20"/>
                <w:sz w:val="26"/>
                <w:szCs w:val="26"/>
              </w:rPr>
              <w:t></w:t>
            </w:r>
            <w:r w:rsidRPr="00B97D22">
              <w:rPr>
                <w:rFonts w:ascii="Times New Roman" w:eastAsia="Times New Roman" w:hAnsi="Times New Roman" w:cs="Times New Roman"/>
                <w:spacing w:val="-24"/>
                <w:w w:val="120"/>
                <w:sz w:val="26"/>
                <w:szCs w:val="26"/>
              </w:rPr>
              <w:t xml:space="preserve"> </w:t>
            </w:r>
            <w:r w:rsidRPr="00CC2713">
              <w:rPr>
                <w:rFonts w:ascii="Times New Roman" w:eastAsia="Times New Roman" w:hAnsi="Times New Roman" w:cs="Times New Roman"/>
                <w:iCs/>
                <w:w w:val="120"/>
                <w:sz w:val="26"/>
                <w:szCs w:val="26"/>
              </w:rPr>
              <w:t>cos</w:t>
            </w:r>
            <w:r w:rsidR="00D00BA2">
              <w:rPr>
                <w:rFonts w:ascii="Times New Roman" w:eastAsia="Times New Roman" w:hAnsi="Times New Roman" w:cs="Times New Roman"/>
                <w:iCs/>
                <w:w w:val="12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20"/>
                <w:sz w:val="26"/>
                <w:szCs w:val="26"/>
              </w:rPr>
              <w:t></w:t>
            </w:r>
            <w:r w:rsidRPr="00B97D22">
              <w:rPr>
                <w:rFonts w:ascii="Times New Roman" w:eastAsia="Times New Roman" w:hAnsi="Times New Roman" w:cs="Times New Roman"/>
                <w:i/>
                <w:w w:val="120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6"/>
                <w:w w:val="12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20"/>
                <w:sz w:val="26"/>
                <w:szCs w:val="26"/>
              </w:rPr>
              <w:t></w:t>
            </w:r>
            <w:r w:rsidRPr="00B97D22">
              <w:rPr>
                <w:rFonts w:ascii="Times New Roman" w:eastAsia="Times New Roman" w:hAnsi="Times New Roman" w:cs="Times New Roman"/>
                <w:spacing w:val="24"/>
                <w:w w:val="120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pacing w:val="10"/>
                <w:w w:val="120"/>
                <w:sz w:val="26"/>
                <w:szCs w:val="26"/>
              </w:rPr>
              <w:t>y</w:t>
            </w:r>
            <w:r w:rsidRPr="00B97D22">
              <w:rPr>
                <w:rFonts w:ascii="Symbol" w:eastAsia="Times New Roman" w:hAnsi="Symbol" w:cs="Times New Roman"/>
                <w:spacing w:val="10"/>
                <w:w w:val="120"/>
                <w:sz w:val="26"/>
                <w:szCs w:val="26"/>
              </w:rPr>
              <w:t></w:t>
            </w:r>
          </w:p>
        </w:tc>
        <w:tc>
          <w:tcPr>
            <w:tcW w:w="3392" w:type="dxa"/>
          </w:tcPr>
          <w:p w14:paraId="5AD2C5DA" w14:textId="77777777" w:rsidR="00F808BB" w:rsidRPr="00B97D22" w:rsidRDefault="00F808BB" w:rsidP="00BC178F">
            <w:pPr>
              <w:spacing w:before="138"/>
              <w:ind w:right="197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pacing w:val="-1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28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3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1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28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6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1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12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4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2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2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4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6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5" w:type="dxa"/>
          </w:tcPr>
          <w:p w14:paraId="65A2E0A2" w14:textId="3282215C" w:rsidR="00F808BB" w:rsidRPr="00B97D22" w:rsidRDefault="00F808BB" w:rsidP="00F808BB">
            <w:pPr>
              <w:spacing w:before="13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22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2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="00D00BA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18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2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u</w:t>
            </w:r>
            <w:r w:rsidRPr="00B97D22">
              <w:rPr>
                <w:rFonts w:ascii="Times New Roman" w:eastAsia="Times New Roman" w:hAnsi="Times New Roman" w:cs="Times New Roman"/>
                <w:i/>
                <w:spacing w:val="-18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2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F808BB" w:rsidRPr="00F808BB" w14:paraId="739ECCC7" w14:textId="77777777" w:rsidTr="00CC2713">
        <w:trPr>
          <w:trHeight w:val="676"/>
        </w:trPr>
        <w:tc>
          <w:tcPr>
            <w:tcW w:w="636" w:type="dxa"/>
          </w:tcPr>
          <w:p w14:paraId="2A9C8A52" w14:textId="3E111441" w:rsidR="00F808BB" w:rsidRPr="00B97D22" w:rsidRDefault="00F808BB" w:rsidP="00BC178F">
            <w:pPr>
              <w:spacing w:before="193"/>
              <w:ind w:right="218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31" w:type="dxa"/>
          </w:tcPr>
          <w:p w14:paraId="52734840" w14:textId="65569949" w:rsidR="00F808BB" w:rsidRPr="00B97D22" w:rsidRDefault="00F808BB" w:rsidP="00BC178F">
            <w:pPr>
              <w:spacing w:before="75"/>
              <w:ind w:right="117"/>
              <w:jc w:val="center"/>
              <w:rPr>
                <w:rFonts w:ascii="Symbol" w:eastAsia="Times New Roman" w:hAnsi="Symbol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u</w:t>
            </w:r>
            <w:r w:rsidRPr="00B97D22">
              <w:rPr>
                <w:rFonts w:ascii="Times New Roman" w:eastAsia="Times New Roman" w:hAnsi="Times New Roman" w:cs="Times New Roman"/>
                <w:i/>
                <w:spacing w:val="-22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e</w:t>
            </w:r>
            <w:r w:rsidRPr="00B97D22">
              <w:rPr>
                <w:rFonts w:ascii="Times New Roman" w:eastAsia="Times New Roman" w:hAnsi="Times New Roman" w:cs="Times New Roman"/>
                <w:i/>
                <w:position w:val="12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2"/>
                <w:position w:val="12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</w:t>
            </w:r>
            <w:r w:rsidRPr="00CC2713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ln</w:t>
            </w:r>
            <w:r w:rsidR="00D00BA2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</w:t>
            </w:r>
            <w:proofErr w:type="spellStart"/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xy</w:t>
            </w:r>
            <w:proofErr w:type="spellEnd"/>
            <w:r w:rsidRPr="00B97D22">
              <w:rPr>
                <w:rFonts w:ascii="Times New Roman" w:eastAsia="Times New Roman" w:hAnsi="Times New Roman" w:cs="Times New Roman"/>
                <w:i/>
                <w:spacing w:val="-2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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</w:t>
            </w:r>
          </w:p>
        </w:tc>
        <w:tc>
          <w:tcPr>
            <w:tcW w:w="3392" w:type="dxa"/>
          </w:tcPr>
          <w:p w14:paraId="2BA79EA3" w14:textId="77777777" w:rsidR="00F808BB" w:rsidRPr="00B97D22" w:rsidRDefault="00F808BB" w:rsidP="00BC178F">
            <w:pPr>
              <w:spacing w:before="140"/>
              <w:ind w:right="134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pacing w:val="-1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28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10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28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1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13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4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9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1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3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5" w:type="dxa"/>
          </w:tcPr>
          <w:p w14:paraId="5611600E" w14:textId="2C1BFBB6" w:rsidR="00F808BB" w:rsidRPr="00B97D22" w:rsidRDefault="00F808BB" w:rsidP="00F808BB">
            <w:pPr>
              <w:spacing w:before="13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24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26"/>
                <w:sz w:val="26"/>
                <w:szCs w:val="26"/>
              </w:rPr>
              <w:t xml:space="preserve"> </w:t>
            </w:r>
            <w:proofErr w:type="gramStart"/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;y</w:t>
            </w:r>
            <w:proofErr w:type="gramEnd"/>
            <w:r w:rsidRPr="00B97D22">
              <w:rPr>
                <w:rFonts w:ascii="Times New Roman" w:eastAsia="Times New Roman" w:hAnsi="Times New Roman" w:cs="Times New Roman"/>
                <w:i/>
                <w:spacing w:val="-19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28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Pr="00B97D22">
              <w:rPr>
                <w:rFonts w:ascii="Symbol" w:eastAsia="Times New Roman" w:hAnsi="Symbol" w:cs="Times New Roman"/>
                <w:spacing w:val="-2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2"/>
                <w:sz w:val="26"/>
                <w:szCs w:val="26"/>
              </w:rPr>
              <w:t>u</w:t>
            </w:r>
            <w:r w:rsidRPr="00B97D22">
              <w:rPr>
                <w:rFonts w:ascii="Times New Roman" w:eastAsia="Times New Roman" w:hAnsi="Times New Roman" w:cs="Times New Roman"/>
                <w:i/>
                <w:spacing w:val="-2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1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2</w:t>
            </w:r>
          </w:p>
        </w:tc>
      </w:tr>
      <w:tr w:rsidR="00BC178F" w:rsidRPr="00F808BB" w14:paraId="639FD816" w14:textId="77777777" w:rsidTr="00CC2713">
        <w:trPr>
          <w:trHeight w:val="674"/>
        </w:trPr>
        <w:tc>
          <w:tcPr>
            <w:tcW w:w="636" w:type="dxa"/>
          </w:tcPr>
          <w:p w14:paraId="2E22EA60" w14:textId="3042D5C2" w:rsidR="00BC178F" w:rsidRPr="00B97D22" w:rsidRDefault="00BC178F" w:rsidP="00BC178F">
            <w:pPr>
              <w:spacing w:before="191"/>
              <w:ind w:right="218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31" w:type="dxa"/>
          </w:tcPr>
          <w:p w14:paraId="0C8636ED" w14:textId="54248937" w:rsidR="00BC178F" w:rsidRPr="00B97D22" w:rsidRDefault="00BC178F" w:rsidP="00BC178F">
            <w:pPr>
              <w:spacing w:before="139"/>
              <w:ind w:right="11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z</w:t>
            </w:r>
            <w:r w:rsidRPr="00B97D22">
              <w:rPr>
                <w:rFonts w:ascii="Times New Roman" w:eastAsia="Times New Roman" w:hAnsi="Times New Roman" w:cs="Times New Roman"/>
                <w:i/>
                <w:spacing w:val="-34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05"/>
                <w:sz w:val="26"/>
                <w:szCs w:val="26"/>
              </w:rPr>
              <w:t></w:t>
            </w:r>
            <w:proofErr w:type="spellStart"/>
            <w:r w:rsidRPr="00CC2713">
              <w:rPr>
                <w:rFonts w:ascii="Times New Roman" w:eastAsia="Times New Roman" w:hAnsi="Times New Roman" w:cs="Times New Roman"/>
                <w:iCs/>
                <w:w w:val="105"/>
                <w:sz w:val="26"/>
                <w:szCs w:val="26"/>
              </w:rPr>
              <w:t>arctg</w:t>
            </w:r>
            <w:proofErr w:type="spellEnd"/>
            <w:r w:rsidR="00D00BA2">
              <w:rPr>
                <w:rFonts w:ascii="Times New Roman" w:eastAsia="Times New Roman" w:hAnsi="Times New Roman" w:cs="Times New Roman"/>
                <w:iCs/>
                <w:w w:val="105"/>
                <w:sz w:val="26"/>
                <w:szCs w:val="26"/>
              </w:rPr>
              <w:t xml:space="preserve"> </w:t>
            </w:r>
            <w:r w:rsidRPr="00CC2713">
              <w:rPr>
                <w:rFonts w:ascii="Times New Roman" w:eastAsia="Times New Roman" w:hAnsi="Times New Roman" w:cs="Times New Roman"/>
                <w:iCs/>
                <w:w w:val="105"/>
                <w:sz w:val="26"/>
                <w:szCs w:val="26"/>
              </w:rPr>
              <w:t>e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position w:val="13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17"/>
                <w:w w:val="105"/>
                <w:position w:val="13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05"/>
                <w:sz w:val="26"/>
                <w:szCs w:val="26"/>
              </w:rPr>
              <w:t></w:t>
            </w:r>
            <w:r w:rsidRPr="00B97D22">
              <w:rPr>
                <w:rFonts w:ascii="Times New Roman" w:eastAsia="Times New Roman" w:hAnsi="Times New Roman" w:cs="Times New Roman"/>
                <w:spacing w:val="-29"/>
                <w:w w:val="105"/>
                <w:sz w:val="26"/>
                <w:szCs w:val="26"/>
              </w:rPr>
              <w:t xml:space="preserve"> </w:t>
            </w:r>
            <w:proofErr w:type="spellStart"/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xy</w:t>
            </w:r>
            <w:proofErr w:type="spellEnd"/>
            <w:r w:rsidRPr="00D00BA2">
              <w:rPr>
                <w:rFonts w:ascii="Times New Roman" w:eastAsia="Times New Roman" w:hAnsi="Times New Roman" w:cs="Times New Roman"/>
                <w:w w:val="105"/>
                <w:position w:val="13"/>
              </w:rPr>
              <w:t>2</w:t>
            </w:r>
          </w:p>
        </w:tc>
        <w:tc>
          <w:tcPr>
            <w:tcW w:w="3392" w:type="dxa"/>
          </w:tcPr>
          <w:p w14:paraId="13F5D19B" w14:textId="77777777" w:rsidR="00BC178F" w:rsidRPr="00B97D22" w:rsidRDefault="00BC178F" w:rsidP="00BC178F">
            <w:pPr>
              <w:spacing w:before="138"/>
              <w:ind w:right="166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4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2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2"/>
                <w:w w:val="105"/>
                <w:sz w:val="26"/>
                <w:szCs w:val="26"/>
              </w:rPr>
              <w:t>3</w:t>
            </w:r>
            <w:r w:rsidRPr="00B97D22"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8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2"/>
                <w:w w:val="105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3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2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41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2"/>
                <w:w w:val="105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2"/>
                <w:w w:val="105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24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w w:val="105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9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7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1"/>
                <w:w w:val="105"/>
                <w:sz w:val="26"/>
                <w:szCs w:val="26"/>
              </w:rPr>
              <w:t>4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8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"/>
                <w:w w:val="105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w w:val="105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9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41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1"/>
                <w:w w:val="105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pacing w:val="-1"/>
                <w:w w:val="105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1"/>
                <w:w w:val="105"/>
                <w:sz w:val="26"/>
                <w:szCs w:val="26"/>
              </w:rPr>
              <w:t>1</w:t>
            </w:r>
          </w:p>
        </w:tc>
        <w:tc>
          <w:tcPr>
            <w:tcW w:w="2825" w:type="dxa"/>
          </w:tcPr>
          <w:p w14:paraId="5876E0ED" w14:textId="77777777" w:rsidR="00BC178F" w:rsidRPr="00B97D22" w:rsidRDefault="00BC178F" w:rsidP="00F808BB">
            <w:pPr>
              <w:spacing w:before="12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2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27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6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4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z</w:t>
            </w:r>
            <w:r w:rsidRPr="00B97D22">
              <w:rPr>
                <w:rFonts w:ascii="Times New Roman" w:eastAsia="Times New Roman" w:hAnsi="Times New Roman" w:cs="Times New Roman"/>
                <w:i/>
                <w:spacing w:val="-16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6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C178F" w:rsidRPr="00F808BB" w14:paraId="2444428B" w14:textId="77777777" w:rsidTr="00CC2713">
        <w:trPr>
          <w:trHeight w:val="676"/>
        </w:trPr>
        <w:tc>
          <w:tcPr>
            <w:tcW w:w="636" w:type="dxa"/>
          </w:tcPr>
          <w:p w14:paraId="0631A4BA" w14:textId="0F0F4CA5" w:rsidR="00BC178F" w:rsidRPr="00B97D22" w:rsidRDefault="00BC178F" w:rsidP="00BC178F">
            <w:pPr>
              <w:spacing w:before="193"/>
              <w:ind w:right="218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31" w:type="dxa"/>
          </w:tcPr>
          <w:p w14:paraId="39893A27" w14:textId="77777777" w:rsidR="00BC178F" w:rsidRPr="00B97D22" w:rsidRDefault="00BC178F" w:rsidP="00BC178F">
            <w:pPr>
              <w:spacing w:before="74"/>
              <w:ind w:right="11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z</w:t>
            </w:r>
            <w:r w:rsidRPr="00B97D22">
              <w:rPr>
                <w:rFonts w:ascii="Times New Roman" w:eastAsia="Times New Roman" w:hAnsi="Times New Roman" w:cs="Times New Roman"/>
                <w:i/>
                <w:spacing w:val="-19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CC2713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ln</w:t>
            </w:r>
            <w:r w:rsidRPr="00B97D22">
              <w:rPr>
                <w:rFonts w:ascii="Times New Roman" w:eastAsia="Times New Roman" w:hAnsi="Times New Roman" w:cs="Times New Roman"/>
                <w:position w:val="12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spacing w:val="6"/>
                <w:position w:val="12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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28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</w:t>
            </w:r>
            <w:r w:rsidRPr="00B97D22">
              <w:rPr>
                <w:rFonts w:ascii="Times New Roman" w:eastAsia="Times New Roman" w:hAnsi="Times New Roman" w:cs="Times New Roman"/>
                <w:spacing w:val="-30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y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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</w:t>
            </w:r>
            <w:r w:rsidRPr="00CC2713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cos</w:t>
            </w:r>
            <w:r w:rsidRPr="00B97D22">
              <w:rPr>
                <w:rFonts w:ascii="Times New Roman" w:eastAsia="Times New Roman" w:hAnsi="Times New Roman" w:cs="Times New Roman"/>
                <w:i/>
                <w:spacing w:val="-11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3392" w:type="dxa"/>
          </w:tcPr>
          <w:p w14:paraId="6088C80D" w14:textId="77777777" w:rsidR="00BC178F" w:rsidRPr="00B97D22" w:rsidRDefault="00BC178F" w:rsidP="00BC178F">
            <w:pPr>
              <w:spacing w:before="140"/>
              <w:ind w:right="16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2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3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"/>
                <w:w w:val="105"/>
                <w:sz w:val="26"/>
                <w:szCs w:val="26"/>
              </w:rPr>
              <w:t>3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3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3"/>
                <w:w w:val="105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0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3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8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3"/>
                <w:w w:val="105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3"/>
                <w:w w:val="105"/>
                <w:sz w:val="26"/>
                <w:szCs w:val="26"/>
              </w:rPr>
              <w:t>1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11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6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3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5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3"/>
                <w:w w:val="105"/>
                <w:sz w:val="26"/>
                <w:szCs w:val="26"/>
              </w:rPr>
              <w:t>4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3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3"/>
                <w:w w:val="105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6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2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8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2"/>
                <w:w w:val="105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2"/>
                <w:w w:val="105"/>
                <w:sz w:val="26"/>
                <w:szCs w:val="26"/>
              </w:rPr>
              <w:t>2</w:t>
            </w:r>
          </w:p>
        </w:tc>
        <w:tc>
          <w:tcPr>
            <w:tcW w:w="2825" w:type="dxa"/>
          </w:tcPr>
          <w:p w14:paraId="7A6F8B69" w14:textId="77777777" w:rsidR="00BC178F" w:rsidRPr="00B97D22" w:rsidRDefault="00BC178F" w:rsidP="00F808BB">
            <w:pPr>
              <w:spacing w:before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1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w w:val="105"/>
                <w:sz w:val="26"/>
                <w:szCs w:val="26"/>
              </w:rPr>
              <w:t>1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10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7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w w:val="105"/>
                <w:sz w:val="26"/>
                <w:szCs w:val="26"/>
              </w:rPr>
              <w:t>5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5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05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z</w:t>
            </w:r>
            <w:r w:rsidRPr="00B97D22">
              <w:rPr>
                <w:rFonts w:ascii="Times New Roman" w:eastAsia="Times New Roman" w:hAnsi="Times New Roman" w:cs="Times New Roman"/>
                <w:i/>
                <w:spacing w:val="-23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41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w w:val="105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w w:val="105"/>
                <w:sz w:val="26"/>
                <w:szCs w:val="26"/>
              </w:rPr>
              <w:t>3</w:t>
            </w:r>
          </w:p>
        </w:tc>
      </w:tr>
      <w:tr w:rsidR="00F808BB" w:rsidRPr="00F808BB" w14:paraId="704F1B7A" w14:textId="77777777" w:rsidTr="00CC2713">
        <w:trPr>
          <w:trHeight w:val="673"/>
        </w:trPr>
        <w:tc>
          <w:tcPr>
            <w:tcW w:w="636" w:type="dxa"/>
          </w:tcPr>
          <w:p w14:paraId="69B98AA9" w14:textId="58FC0F43" w:rsidR="00F808BB" w:rsidRPr="00B97D22" w:rsidRDefault="00F808BB" w:rsidP="00BC178F">
            <w:pPr>
              <w:spacing w:before="191"/>
              <w:ind w:right="218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31" w:type="dxa"/>
          </w:tcPr>
          <w:p w14:paraId="0E097021" w14:textId="77777777" w:rsidR="00F808BB" w:rsidRPr="00B97D22" w:rsidRDefault="00F808BB" w:rsidP="00BC178F">
            <w:pPr>
              <w:spacing w:before="152"/>
              <w:ind w:right="123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u</w:t>
            </w:r>
            <w:r w:rsidRPr="00B97D22">
              <w:rPr>
                <w:rFonts w:ascii="Times New Roman" w:eastAsia="Times New Roman" w:hAnsi="Times New Roman" w:cs="Times New Roman"/>
                <w:i/>
                <w:spacing w:val="-19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</w:t>
            </w:r>
            <w:r w:rsidRPr="00D00BA2">
              <w:rPr>
                <w:rFonts w:ascii="Times New Roman" w:eastAsia="Times New Roman" w:hAnsi="Times New Roman" w:cs="Times New Roman"/>
                <w:position w:val="12"/>
              </w:rPr>
              <w:t>2</w:t>
            </w:r>
            <w:r w:rsidRPr="00D00BA2">
              <w:rPr>
                <w:rFonts w:ascii="Times New Roman" w:eastAsia="Times New Roman" w:hAnsi="Times New Roman" w:cs="Times New Roman"/>
                <w:spacing w:val="24"/>
                <w:position w:val="12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</w:t>
            </w:r>
            <w:r w:rsidRPr="00B97D22">
              <w:rPr>
                <w:rFonts w:ascii="Times New Roman" w:eastAsia="Times New Roman" w:hAnsi="Times New Roman" w:cs="Times New Roman"/>
                <w:spacing w:val="-26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Pr="00CC2713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ln</w:t>
            </w:r>
            <w:r w:rsidRPr="00B97D22">
              <w:rPr>
                <w:rFonts w:ascii="Times New Roman" w:eastAsia="Times New Roman" w:hAnsi="Times New Roman" w:cs="Times New Roman"/>
                <w:i/>
                <w:spacing w:val="-13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3392" w:type="dxa"/>
          </w:tcPr>
          <w:p w14:paraId="1B1F69B2" w14:textId="77777777" w:rsidR="00F808BB" w:rsidRPr="00B97D22" w:rsidRDefault="00F808BB" w:rsidP="00BC178F">
            <w:pPr>
              <w:spacing w:before="137"/>
              <w:ind w:right="137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1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3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5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3"/>
                <w:w w:val="105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3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3"/>
                <w:w w:val="105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1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3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9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3"/>
                <w:w w:val="105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3"/>
                <w:w w:val="105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12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7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2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5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2"/>
                <w:w w:val="105"/>
                <w:sz w:val="26"/>
                <w:szCs w:val="26"/>
              </w:rPr>
              <w:t>4</w:t>
            </w:r>
            <w:r w:rsidRPr="00B97D22"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3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2"/>
                <w:w w:val="105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6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2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9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2"/>
                <w:w w:val="105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2"/>
                <w:w w:val="105"/>
                <w:sz w:val="26"/>
                <w:szCs w:val="26"/>
              </w:rPr>
              <w:t>1</w:t>
            </w:r>
          </w:p>
        </w:tc>
        <w:tc>
          <w:tcPr>
            <w:tcW w:w="2825" w:type="dxa"/>
          </w:tcPr>
          <w:p w14:paraId="582075AC" w14:textId="28E2AFF2" w:rsidR="00F808BB" w:rsidRPr="00B97D22" w:rsidRDefault="00F808BB" w:rsidP="00F808BB">
            <w:pPr>
              <w:spacing w:before="12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0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5"/>
                <w:w w:val="105"/>
                <w:sz w:val="26"/>
                <w:szCs w:val="26"/>
              </w:rPr>
              <w:t></w:t>
            </w:r>
            <w:proofErr w:type="gramStart"/>
            <w:r w:rsidRPr="00B97D22">
              <w:rPr>
                <w:rFonts w:ascii="Times New Roman" w:eastAsia="Times New Roman" w:hAnsi="Times New Roman" w:cs="Times New Roman"/>
                <w:spacing w:val="-5"/>
                <w:w w:val="105"/>
                <w:sz w:val="26"/>
                <w:szCs w:val="26"/>
              </w:rPr>
              <w:t>1</w:t>
            </w:r>
            <w:r w:rsidRPr="00B97D22"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y</w:t>
            </w:r>
            <w:proofErr w:type="gramEnd"/>
            <w:r w:rsidRPr="00B97D22">
              <w:rPr>
                <w:rFonts w:ascii="Times New Roman" w:eastAsia="Times New Roman" w:hAnsi="Times New Roman" w:cs="Times New Roman"/>
                <w:i/>
                <w:spacing w:val="-26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2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44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2"/>
                <w:w w:val="105"/>
                <w:sz w:val="26"/>
                <w:szCs w:val="26"/>
              </w:rPr>
              <w:t>3</w:t>
            </w:r>
            <w:r w:rsidRPr="00B97D22"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26"/>
                <w:szCs w:val="26"/>
              </w:rPr>
              <w:t>;</w:t>
            </w:r>
            <w:r w:rsidRPr="00B97D22">
              <w:rPr>
                <w:rFonts w:ascii="Symbol" w:eastAsia="Times New Roman" w:hAnsi="Symbol" w:cs="Times New Roman"/>
                <w:spacing w:val="-10"/>
                <w:w w:val="105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10"/>
                <w:w w:val="105"/>
                <w:sz w:val="26"/>
                <w:szCs w:val="26"/>
              </w:rPr>
              <w:t>u</w:t>
            </w:r>
            <w:r w:rsidRPr="00B97D22">
              <w:rPr>
                <w:rFonts w:ascii="Times New Roman" w:eastAsia="Times New Roman" w:hAnsi="Times New Roman" w:cs="Times New Roman"/>
                <w:i/>
                <w:spacing w:val="-25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10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10"/>
                <w:w w:val="105"/>
                <w:sz w:val="26"/>
                <w:szCs w:val="26"/>
              </w:rPr>
              <w:t>1</w:t>
            </w:r>
            <w:r w:rsidRPr="00B97D22">
              <w:rPr>
                <w:rFonts w:ascii="Times New Roman" w:eastAsia="Times New Roman" w:hAnsi="Times New Roman" w:cs="Times New Roman"/>
                <w:i/>
                <w:spacing w:val="-10"/>
                <w:w w:val="105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10"/>
                <w:w w:val="105"/>
                <w:sz w:val="26"/>
                <w:szCs w:val="26"/>
              </w:rPr>
              <w:t>1</w:t>
            </w:r>
          </w:p>
        </w:tc>
      </w:tr>
      <w:tr w:rsidR="00BC178F" w:rsidRPr="00F808BB" w14:paraId="1D586025" w14:textId="77777777" w:rsidTr="00CC2713">
        <w:trPr>
          <w:trHeight w:val="676"/>
        </w:trPr>
        <w:tc>
          <w:tcPr>
            <w:tcW w:w="636" w:type="dxa"/>
            <w:tcBorders>
              <w:bottom w:val="single" w:sz="4" w:space="0" w:color="auto"/>
            </w:tcBorders>
          </w:tcPr>
          <w:p w14:paraId="25DE08EA" w14:textId="58E25574" w:rsidR="00BC178F" w:rsidRPr="00B97D22" w:rsidRDefault="00BC178F" w:rsidP="00BC178F">
            <w:pPr>
              <w:spacing w:before="191"/>
              <w:ind w:right="218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5208BA92" w14:textId="46437024" w:rsidR="00BC178F" w:rsidRPr="00B97D22" w:rsidRDefault="00BC178F" w:rsidP="00BC178F">
            <w:pPr>
              <w:spacing w:before="152"/>
              <w:ind w:right="121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z</w:t>
            </w:r>
            <w:r w:rsidRPr="00B97D22">
              <w:rPr>
                <w:rFonts w:ascii="Times New Roman" w:eastAsia="Times New Roman" w:hAnsi="Times New Roman" w:cs="Times New Roman"/>
                <w:i/>
                <w:spacing w:val="-30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11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i/>
                <w:spacing w:val="11"/>
                <w:w w:val="105"/>
                <w:sz w:val="26"/>
                <w:szCs w:val="26"/>
              </w:rPr>
              <w:t>e</w:t>
            </w:r>
            <w:r w:rsidRPr="00B97D22">
              <w:rPr>
                <w:rFonts w:ascii="Times New Roman" w:eastAsia="Times New Roman" w:hAnsi="Times New Roman" w:cs="Times New Roman"/>
                <w:i/>
                <w:spacing w:val="11"/>
                <w:w w:val="105"/>
                <w:position w:val="12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10"/>
                <w:w w:val="105"/>
                <w:position w:val="12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position w:val="12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23"/>
                <w:w w:val="105"/>
                <w:position w:val="12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05"/>
                <w:sz w:val="26"/>
                <w:szCs w:val="26"/>
              </w:rPr>
              <w:t></w:t>
            </w:r>
            <w:r w:rsidRPr="00B97D22">
              <w:rPr>
                <w:rFonts w:ascii="Times New Roman" w:eastAsia="Times New Roman" w:hAnsi="Times New Roman" w:cs="Times New Roman"/>
                <w:spacing w:val="-34"/>
                <w:w w:val="105"/>
                <w:sz w:val="26"/>
                <w:szCs w:val="26"/>
              </w:rPr>
              <w:t xml:space="preserve"> </w:t>
            </w:r>
            <w:r w:rsidRPr="00D00BA2">
              <w:rPr>
                <w:rFonts w:ascii="Times New Roman" w:eastAsia="Times New Roman" w:hAnsi="Times New Roman" w:cs="Times New Roman"/>
                <w:iCs/>
                <w:w w:val="105"/>
                <w:sz w:val="26"/>
                <w:szCs w:val="26"/>
              </w:rPr>
              <w:t>sin</w:t>
            </w:r>
            <w:r w:rsidR="00D00BA2">
              <w:rPr>
                <w:rFonts w:ascii="Times New Roman" w:eastAsia="Times New Roman" w:hAnsi="Times New Roman" w:cs="Times New Roman"/>
                <w:iCs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w w:val="105"/>
                <w:sz w:val="26"/>
                <w:szCs w:val="26"/>
              </w:rPr>
              <w:t>3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x</w:t>
            </w: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33EA4A68" w14:textId="77777777" w:rsidR="00BC178F" w:rsidRPr="00B97D22" w:rsidRDefault="00BC178F" w:rsidP="00BC178F">
            <w:pPr>
              <w:spacing w:before="138"/>
              <w:ind w:right="155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1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5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5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5"/>
                <w:w w:val="105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3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5"/>
                <w:w w:val="105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0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4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8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4"/>
                <w:w w:val="105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pacing w:val="-4"/>
                <w:w w:val="105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4"/>
                <w:w w:val="105"/>
                <w:sz w:val="26"/>
                <w:szCs w:val="26"/>
              </w:rPr>
              <w:t>1</w:t>
            </w:r>
            <w:r w:rsidRPr="00B97D22">
              <w:rPr>
                <w:rFonts w:ascii="Times New Roman" w:eastAsia="Times New Roman" w:hAnsi="Times New Roman" w:cs="Times New Roman"/>
                <w:i/>
                <w:spacing w:val="-4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11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pacing w:val="-4"/>
                <w:w w:val="105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6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4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42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4"/>
                <w:w w:val="105"/>
                <w:sz w:val="26"/>
                <w:szCs w:val="26"/>
              </w:rPr>
              <w:t>5</w:t>
            </w:r>
            <w:r w:rsidRPr="00B97D22">
              <w:rPr>
                <w:rFonts w:ascii="Times New Roman" w:eastAsia="Times New Roman" w:hAnsi="Times New Roman" w:cs="Times New Roman"/>
                <w:i/>
                <w:spacing w:val="-4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3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4"/>
                <w:w w:val="105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4"/>
                <w:w w:val="105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6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4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8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4"/>
                <w:w w:val="105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pacing w:val="-4"/>
                <w:w w:val="105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4"/>
                <w:w w:val="105"/>
                <w:sz w:val="26"/>
                <w:szCs w:val="26"/>
              </w:rPr>
              <w:t>3</w:t>
            </w:r>
          </w:p>
        </w:tc>
        <w:tc>
          <w:tcPr>
            <w:tcW w:w="2825" w:type="dxa"/>
            <w:tcBorders>
              <w:bottom w:val="single" w:sz="4" w:space="0" w:color="auto"/>
            </w:tcBorders>
          </w:tcPr>
          <w:p w14:paraId="3E3549AE" w14:textId="77777777" w:rsidR="00BC178F" w:rsidRPr="00B97D22" w:rsidRDefault="00BC178F" w:rsidP="00F808BB">
            <w:pPr>
              <w:spacing w:before="13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3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6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w w:val="105"/>
                <w:sz w:val="26"/>
                <w:szCs w:val="26"/>
              </w:rPr>
              <w:t>4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11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7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10"/>
                <w:w w:val="105"/>
                <w:sz w:val="26"/>
                <w:szCs w:val="26"/>
              </w:rPr>
              <w:t></w:t>
            </w:r>
            <w:r w:rsidRPr="00B97D22">
              <w:rPr>
                <w:rFonts w:ascii="Symbol" w:eastAsia="Times New Roman" w:hAnsi="Symbol" w:cs="Times New Roman"/>
                <w:spacing w:val="10"/>
                <w:w w:val="105"/>
                <w:sz w:val="26"/>
                <w:szCs w:val="26"/>
              </w:rPr>
              <w:t></w:t>
            </w:r>
            <w:r w:rsidRPr="00B97D22">
              <w:rPr>
                <w:rFonts w:ascii="Times New Roman" w:eastAsia="Times New Roman" w:hAnsi="Times New Roman" w:cs="Times New Roman"/>
                <w:spacing w:val="-28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w w:val="105"/>
                <w:sz w:val="26"/>
                <w:szCs w:val="26"/>
              </w:rPr>
              <w:t>3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4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05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z</w:t>
            </w:r>
            <w:r w:rsidRPr="00B97D22">
              <w:rPr>
                <w:rFonts w:ascii="Times New Roman" w:eastAsia="Times New Roman" w:hAnsi="Times New Roman" w:cs="Times New Roman"/>
                <w:i/>
                <w:spacing w:val="-25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40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w w:val="105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w w:val="105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w w:val="105"/>
                <w:sz w:val="26"/>
                <w:szCs w:val="26"/>
              </w:rPr>
              <w:t>6</w:t>
            </w:r>
          </w:p>
        </w:tc>
      </w:tr>
      <w:tr w:rsidR="00BC178F" w:rsidRPr="00F808BB" w14:paraId="365CA067" w14:textId="77777777" w:rsidTr="00CC2713">
        <w:trPr>
          <w:trHeight w:val="674"/>
        </w:trPr>
        <w:tc>
          <w:tcPr>
            <w:tcW w:w="636" w:type="dxa"/>
            <w:tcBorders>
              <w:bottom w:val="single" w:sz="4" w:space="0" w:color="auto"/>
            </w:tcBorders>
          </w:tcPr>
          <w:p w14:paraId="626D2D4D" w14:textId="298D4387" w:rsidR="00BC178F" w:rsidRPr="00B97D22" w:rsidRDefault="00BC178F" w:rsidP="00BC178F">
            <w:pPr>
              <w:spacing w:before="191"/>
              <w:ind w:right="158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116FD637" w14:textId="77777777" w:rsidR="00BC178F" w:rsidRPr="00B97D22" w:rsidRDefault="00BC178F" w:rsidP="00BC178F">
            <w:pPr>
              <w:spacing w:before="143"/>
              <w:ind w:right="12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w w:val="104"/>
                <w:sz w:val="26"/>
                <w:szCs w:val="26"/>
              </w:rPr>
              <w:t>z</w:t>
            </w:r>
            <w:r w:rsidRPr="00B97D22">
              <w:rPr>
                <w:rFonts w:ascii="Times New Roman" w:eastAsia="Times New Roman" w:hAnsi="Times New Roman" w:cs="Times New Roman"/>
                <w:i/>
                <w:spacing w:val="-33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14"/>
                <w:w w:val="104"/>
                <w:sz w:val="26"/>
                <w:szCs w:val="26"/>
              </w:rPr>
              <w:t></w:t>
            </w:r>
            <w:r w:rsidRPr="00D00BA2">
              <w:rPr>
                <w:rFonts w:ascii="Times New Roman" w:eastAsia="Times New Roman" w:hAnsi="Times New Roman" w:cs="Times New Roman"/>
                <w:iCs/>
                <w:spacing w:val="-5"/>
                <w:w w:val="104"/>
                <w:sz w:val="26"/>
                <w:szCs w:val="26"/>
              </w:rPr>
              <w:t>l</w:t>
            </w:r>
            <w:r w:rsidRPr="00D00BA2">
              <w:rPr>
                <w:rFonts w:ascii="Times New Roman" w:eastAsia="Times New Roman" w:hAnsi="Times New Roman" w:cs="Times New Roman"/>
                <w:iCs/>
                <w:w w:val="104"/>
                <w:sz w:val="26"/>
                <w:szCs w:val="26"/>
              </w:rPr>
              <w:t>g</w:t>
            </w:r>
            <w:r w:rsidRPr="00B97D22">
              <w:rPr>
                <w:rFonts w:ascii="Times New Roman" w:eastAsia="Times New Roman" w:hAnsi="Times New Roman" w:cs="Times New Roman"/>
                <w:i/>
                <w:spacing w:val="-1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w w:val="104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40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18"/>
                <w:w w:val="104"/>
                <w:sz w:val="26"/>
                <w:szCs w:val="26"/>
              </w:rPr>
              <w:t></w:t>
            </w:r>
            <w:proofErr w:type="spellStart"/>
            <w:r w:rsidRPr="00D00BA2">
              <w:rPr>
                <w:rFonts w:ascii="Times New Roman" w:eastAsia="Times New Roman" w:hAnsi="Times New Roman" w:cs="Times New Roman"/>
                <w:iCs/>
                <w:spacing w:val="-5"/>
                <w:w w:val="104"/>
                <w:sz w:val="26"/>
                <w:szCs w:val="26"/>
              </w:rPr>
              <w:t>t</w:t>
            </w:r>
            <w:r w:rsidRPr="00D00BA2">
              <w:rPr>
                <w:rFonts w:ascii="Times New Roman" w:eastAsia="Times New Roman" w:hAnsi="Times New Roman" w:cs="Times New Roman"/>
                <w:iCs/>
                <w:w w:val="104"/>
                <w:sz w:val="26"/>
                <w:szCs w:val="26"/>
              </w:rPr>
              <w:t>g</w:t>
            </w:r>
            <w:proofErr w:type="spellEnd"/>
            <w:r w:rsidRPr="00B97D22">
              <w:rPr>
                <w:rFonts w:ascii="Times New Roman" w:eastAsia="Times New Roman" w:hAnsi="Times New Roman" w:cs="Times New Roman"/>
                <w:i/>
                <w:spacing w:val="-40"/>
                <w:sz w:val="26"/>
                <w:szCs w:val="26"/>
              </w:rPr>
              <w:t xml:space="preserve"> </w:t>
            </w:r>
            <w:r w:rsidRPr="00D00BA2">
              <w:rPr>
                <w:rFonts w:ascii="Times New Roman" w:eastAsia="Times New Roman" w:hAnsi="Times New Roman" w:cs="Times New Roman"/>
                <w:w w:val="108"/>
                <w:position w:val="12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spacing w:val="7"/>
                <w:position w:val="12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w w:val="104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36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w w:val="104"/>
                <w:sz w:val="26"/>
                <w:szCs w:val="26"/>
              </w:rPr>
              <w:t></w:t>
            </w:r>
            <w:r w:rsidRPr="00B97D22">
              <w:rPr>
                <w:rFonts w:ascii="Times New Roman" w:eastAsia="Times New Roman" w:hAnsi="Times New Roman" w:cs="Times New Roman"/>
                <w:spacing w:val="-33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pacing w:val="14"/>
                <w:w w:val="104"/>
                <w:sz w:val="26"/>
                <w:szCs w:val="26"/>
              </w:rPr>
              <w:t>x</w:t>
            </w:r>
            <w:r w:rsidRPr="00D00BA2">
              <w:rPr>
                <w:rFonts w:ascii="Times New Roman" w:eastAsia="Times New Roman" w:hAnsi="Times New Roman" w:cs="Times New Roman"/>
                <w:w w:val="108"/>
                <w:position w:val="12"/>
              </w:rPr>
              <w:t>2</w:t>
            </w: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0A79BD65" w14:textId="77777777" w:rsidR="00BC178F" w:rsidRPr="00B97D22" w:rsidRDefault="00BC178F" w:rsidP="00BC178F">
            <w:pPr>
              <w:spacing w:before="138"/>
              <w:ind w:right="1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pacing w:val="-4"/>
                <w:w w:val="105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1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3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4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3"/>
                <w:w w:val="105"/>
                <w:sz w:val="26"/>
                <w:szCs w:val="26"/>
              </w:rPr>
              <w:t>2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3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3"/>
                <w:w w:val="105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30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3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8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3"/>
                <w:w w:val="105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3"/>
                <w:w w:val="105"/>
                <w:sz w:val="26"/>
                <w:szCs w:val="26"/>
              </w:rPr>
              <w:t>3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11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6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3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4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3"/>
                <w:w w:val="105"/>
                <w:sz w:val="26"/>
                <w:szCs w:val="26"/>
              </w:rPr>
              <w:t>4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13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3"/>
                <w:w w:val="105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6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-3"/>
                <w:w w:val="105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8"/>
                <w:w w:val="10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pacing w:val="-3"/>
                <w:w w:val="105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pacing w:val="-3"/>
                <w:w w:val="105"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pacing w:val="-3"/>
                <w:w w:val="105"/>
                <w:sz w:val="26"/>
                <w:szCs w:val="26"/>
              </w:rPr>
              <w:t>2</w:t>
            </w:r>
          </w:p>
        </w:tc>
        <w:tc>
          <w:tcPr>
            <w:tcW w:w="2825" w:type="dxa"/>
            <w:tcBorders>
              <w:bottom w:val="single" w:sz="4" w:space="0" w:color="auto"/>
            </w:tcBorders>
          </w:tcPr>
          <w:p w14:paraId="7B63951E" w14:textId="77777777" w:rsidR="00BC178F" w:rsidRPr="00B97D22" w:rsidRDefault="00BC178F" w:rsidP="00F808BB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</w:t>
            </w:r>
            <w:r w:rsidRPr="00B97D22">
              <w:rPr>
                <w:rFonts w:ascii="Times New Roman" w:eastAsia="Times New Roman" w:hAnsi="Times New Roman" w:cs="Times New Roman"/>
                <w:i/>
                <w:spacing w:val="-27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40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23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y</w:t>
            </w:r>
            <w:r w:rsidRPr="00B97D22">
              <w:rPr>
                <w:rFonts w:ascii="Times New Roman" w:eastAsia="Times New Roman" w:hAnsi="Times New Roman" w:cs="Times New Roman"/>
                <w:i/>
                <w:spacing w:val="-21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;</w:t>
            </w:r>
            <w:r w:rsidRPr="00B97D22">
              <w:rPr>
                <w:rFonts w:ascii="Times New Roman" w:eastAsia="Times New Roman" w:hAnsi="Times New Roman" w:cs="Times New Roman"/>
                <w:i/>
                <w:spacing w:val="-7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pacing w:val="10"/>
                <w:sz w:val="26"/>
                <w:szCs w:val="26"/>
              </w:rPr>
              <w:t></w:t>
            </w:r>
            <w:r w:rsidRPr="00B97D22">
              <w:rPr>
                <w:rFonts w:ascii="Times New Roman" w:eastAsia="Times New Roman" w:hAnsi="Times New Roman" w:cs="Times New Roman"/>
                <w:i/>
                <w:spacing w:val="10"/>
                <w:sz w:val="26"/>
                <w:szCs w:val="26"/>
              </w:rPr>
              <w:t>z</w:t>
            </w:r>
            <w:r w:rsidRPr="00B97D22">
              <w:rPr>
                <w:rFonts w:ascii="Times New Roman" w:eastAsia="Times New Roman" w:hAnsi="Times New Roman" w:cs="Times New Roman"/>
                <w:i/>
                <w:spacing w:val="-19"/>
                <w:sz w:val="26"/>
                <w:szCs w:val="26"/>
              </w:rPr>
              <w:t xml:space="preserve"> </w:t>
            </w:r>
            <w:r w:rsidRPr="00B97D22">
              <w:rPr>
                <w:rFonts w:ascii="Symbol" w:eastAsia="Times New Roman" w:hAnsi="Symbol" w:cs="Times New Roman"/>
                <w:sz w:val="26"/>
                <w:szCs w:val="26"/>
              </w:rPr>
              <w:t></w:t>
            </w:r>
            <w:r w:rsidRPr="00B97D22">
              <w:rPr>
                <w:rFonts w:ascii="Times New Roman" w:eastAsia="Times New Roman" w:hAnsi="Times New Roman" w:cs="Times New Roman"/>
                <w:spacing w:val="-35"/>
                <w:sz w:val="26"/>
                <w:szCs w:val="26"/>
              </w:rPr>
              <w:t xml:space="preserve"> 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B97D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,</w:t>
            </w:r>
            <w:r w:rsidRPr="00B97D22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</w:tbl>
    <w:tbl>
      <w:tblPr>
        <w:tblStyle w:val="TableNormal5"/>
        <w:tblW w:w="968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2831"/>
        <w:gridCol w:w="3392"/>
        <w:gridCol w:w="2825"/>
      </w:tblGrid>
      <w:tr w:rsidR="008303AC" w14:paraId="4A952812" w14:textId="77777777" w:rsidTr="00CC2713">
        <w:trPr>
          <w:trHeight w:val="676"/>
        </w:trPr>
        <w:tc>
          <w:tcPr>
            <w:tcW w:w="636" w:type="dxa"/>
            <w:tcBorders>
              <w:top w:val="single" w:sz="4" w:space="0" w:color="auto"/>
            </w:tcBorders>
          </w:tcPr>
          <w:p w14:paraId="1A8256AD" w14:textId="257F1751" w:rsidR="008303AC" w:rsidRDefault="008303AC" w:rsidP="00F96723">
            <w:pPr>
              <w:pStyle w:val="TableParagraph"/>
              <w:spacing w:before="191"/>
              <w:ind w:left="145" w:right="14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31" w:type="dxa"/>
            <w:tcBorders>
              <w:top w:val="single" w:sz="4" w:space="0" w:color="auto"/>
            </w:tcBorders>
          </w:tcPr>
          <w:p w14:paraId="1543FAB9" w14:textId="24320120" w:rsidR="008303AC" w:rsidRDefault="008303AC" w:rsidP="00F96723">
            <w:pPr>
              <w:pStyle w:val="TableParagraph"/>
              <w:spacing w:before="122"/>
              <w:ind w:right="313"/>
              <w:jc w:val="right"/>
              <w:rPr>
                <w:i/>
                <w:sz w:val="27"/>
              </w:rPr>
            </w:pPr>
            <w:r>
              <w:rPr>
                <w:i/>
                <w:sz w:val="27"/>
              </w:rPr>
              <w:t>z</w:t>
            </w:r>
            <w:r>
              <w:rPr>
                <w:i/>
                <w:spacing w:val="-12"/>
                <w:sz w:val="27"/>
              </w:rPr>
              <w:t xml:space="preserve"> </w:t>
            </w:r>
            <w:r>
              <w:rPr>
                <w:rFonts w:ascii="Symbol" w:hAnsi="Symbol"/>
                <w:sz w:val="27"/>
              </w:rPr>
              <w:t></w:t>
            </w:r>
            <w:r>
              <w:rPr>
                <w:sz w:val="27"/>
              </w:rPr>
              <w:t>3</w:t>
            </w:r>
            <w:r>
              <w:rPr>
                <w:i/>
                <w:sz w:val="27"/>
              </w:rPr>
              <w:t>x</w:t>
            </w:r>
            <w:r w:rsidR="00D00BA2">
              <w:rPr>
                <w:i/>
                <w:sz w:val="27"/>
              </w:rPr>
              <w:t xml:space="preserve"> </w:t>
            </w:r>
            <w:r w:rsidRPr="00D00BA2">
              <w:rPr>
                <w:iCs/>
                <w:sz w:val="27"/>
              </w:rPr>
              <w:t>cos</w:t>
            </w:r>
            <w:r>
              <w:rPr>
                <w:i/>
                <w:spacing w:val="14"/>
                <w:sz w:val="27"/>
              </w:rPr>
              <w:t xml:space="preserve"> </w:t>
            </w:r>
            <w:r>
              <w:rPr>
                <w:i/>
                <w:sz w:val="27"/>
              </w:rPr>
              <w:t>y</w:t>
            </w:r>
            <w:r>
              <w:rPr>
                <w:i/>
                <w:spacing w:val="-15"/>
                <w:sz w:val="27"/>
              </w:rPr>
              <w:t xml:space="preserve"> </w:t>
            </w:r>
            <w:r>
              <w:rPr>
                <w:rFonts w:ascii="Symbol" w:hAnsi="Symbol"/>
                <w:sz w:val="27"/>
              </w:rPr>
              <w:t></w:t>
            </w:r>
            <w:r>
              <w:rPr>
                <w:spacing w:val="-34"/>
                <w:sz w:val="27"/>
              </w:rPr>
              <w:t xml:space="preserve"> </w:t>
            </w:r>
            <w:r w:rsidRPr="00D00BA2">
              <w:rPr>
                <w:iCs/>
                <w:sz w:val="27"/>
              </w:rPr>
              <w:t>ln</w:t>
            </w:r>
            <w:r>
              <w:rPr>
                <w:i/>
                <w:spacing w:val="-25"/>
                <w:sz w:val="27"/>
              </w:rPr>
              <w:t xml:space="preserve"> </w:t>
            </w:r>
            <w:r>
              <w:rPr>
                <w:sz w:val="27"/>
              </w:rPr>
              <w:t>2</w:t>
            </w:r>
            <w:r>
              <w:rPr>
                <w:i/>
                <w:sz w:val="27"/>
              </w:rPr>
              <w:t>x</w:t>
            </w: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6BF656CF" w14:textId="77777777" w:rsidR="008303AC" w:rsidRDefault="008303AC" w:rsidP="00F96723">
            <w:pPr>
              <w:pStyle w:val="TableParagraph"/>
              <w:spacing w:before="148"/>
              <w:ind w:left="179"/>
              <w:jc w:val="left"/>
              <w:rPr>
                <w:sz w:val="24"/>
              </w:rPr>
            </w:pPr>
            <w:r>
              <w:rPr>
                <w:i/>
                <w:spacing w:val="-3"/>
                <w:w w:val="105"/>
                <w:sz w:val="24"/>
              </w:rPr>
              <w:t>x</w:t>
            </w:r>
            <w:r>
              <w:rPr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spacing w:val="-3"/>
                <w:w w:val="105"/>
                <w:sz w:val="24"/>
              </w:rPr>
              <w:t></w:t>
            </w:r>
            <w:r>
              <w:rPr>
                <w:spacing w:val="-3"/>
                <w:w w:val="105"/>
                <w:sz w:val="24"/>
              </w:rPr>
              <w:t>3</w:t>
            </w:r>
            <w:r>
              <w:rPr>
                <w:i/>
                <w:spacing w:val="-3"/>
                <w:w w:val="105"/>
                <w:sz w:val="24"/>
              </w:rPr>
              <w:t>;</w:t>
            </w:r>
            <w:r>
              <w:rPr>
                <w:i/>
                <w:spacing w:val="-13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spacing w:val="-3"/>
                <w:w w:val="105"/>
                <w:sz w:val="24"/>
              </w:rPr>
              <w:t></w:t>
            </w:r>
            <w:r>
              <w:rPr>
                <w:i/>
                <w:spacing w:val="-3"/>
                <w:w w:val="105"/>
                <w:sz w:val="24"/>
              </w:rPr>
              <w:t>x</w:t>
            </w:r>
            <w:r>
              <w:rPr>
                <w:i/>
                <w:spacing w:val="-29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spacing w:val="-3"/>
                <w:w w:val="105"/>
                <w:sz w:val="24"/>
              </w:rPr>
              <w:t></w:t>
            </w:r>
            <w:r>
              <w:rPr>
                <w:spacing w:val="-36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0</w:t>
            </w:r>
            <w:r>
              <w:rPr>
                <w:i/>
                <w:spacing w:val="-3"/>
                <w:w w:val="105"/>
                <w:sz w:val="24"/>
              </w:rPr>
              <w:t>,</w:t>
            </w:r>
            <w:r>
              <w:rPr>
                <w:spacing w:val="-3"/>
                <w:w w:val="105"/>
                <w:sz w:val="24"/>
              </w:rPr>
              <w:t>2</w:t>
            </w:r>
            <w:r>
              <w:rPr>
                <w:i/>
                <w:spacing w:val="-3"/>
                <w:w w:val="105"/>
                <w:sz w:val="24"/>
              </w:rPr>
              <w:t>;</w:t>
            </w:r>
            <w:r>
              <w:rPr>
                <w:i/>
                <w:spacing w:val="10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y</w:t>
            </w:r>
            <w:r>
              <w:rPr>
                <w:i/>
                <w:spacing w:val="-26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spacing w:val="-2"/>
                <w:w w:val="105"/>
                <w:sz w:val="24"/>
              </w:rPr>
              <w:t></w:t>
            </w:r>
            <w:r>
              <w:rPr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4</w:t>
            </w:r>
            <w:r>
              <w:rPr>
                <w:i/>
                <w:spacing w:val="-2"/>
                <w:w w:val="105"/>
                <w:sz w:val="24"/>
              </w:rPr>
              <w:t>;</w:t>
            </w:r>
            <w:r>
              <w:rPr>
                <w:i/>
                <w:spacing w:val="-13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spacing w:val="-2"/>
                <w:w w:val="105"/>
                <w:sz w:val="24"/>
              </w:rPr>
              <w:t></w:t>
            </w:r>
            <w:r>
              <w:rPr>
                <w:i/>
                <w:spacing w:val="-2"/>
                <w:w w:val="105"/>
                <w:sz w:val="24"/>
              </w:rPr>
              <w:t>y</w:t>
            </w:r>
            <w:r>
              <w:rPr>
                <w:i/>
                <w:spacing w:val="-26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spacing w:val="-2"/>
                <w:w w:val="105"/>
                <w:sz w:val="24"/>
              </w:rPr>
              <w:t></w:t>
            </w:r>
            <w:r>
              <w:rPr>
                <w:spacing w:val="-3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0</w:t>
            </w:r>
            <w:r>
              <w:rPr>
                <w:i/>
                <w:spacing w:val="-2"/>
                <w:w w:val="105"/>
                <w:sz w:val="24"/>
              </w:rPr>
              <w:t>,</w:t>
            </w:r>
            <w:r>
              <w:rPr>
                <w:spacing w:val="-2"/>
                <w:w w:val="105"/>
                <w:sz w:val="24"/>
              </w:rPr>
              <w:t>1</w:t>
            </w:r>
          </w:p>
        </w:tc>
        <w:tc>
          <w:tcPr>
            <w:tcW w:w="2825" w:type="dxa"/>
            <w:tcBorders>
              <w:top w:val="single" w:sz="4" w:space="0" w:color="auto"/>
            </w:tcBorders>
          </w:tcPr>
          <w:p w14:paraId="646D279A" w14:textId="77777777" w:rsidR="008303AC" w:rsidRDefault="008303AC" w:rsidP="00F808BB">
            <w:pPr>
              <w:pStyle w:val="TableParagraph"/>
              <w:spacing w:before="138"/>
              <w:ind w:left="202"/>
              <w:rPr>
                <w:sz w:val="25"/>
              </w:rPr>
            </w:pPr>
            <w:r>
              <w:rPr>
                <w:i/>
                <w:w w:val="110"/>
                <w:sz w:val="25"/>
              </w:rPr>
              <w:t>x</w:t>
            </w:r>
            <w:r>
              <w:rPr>
                <w:i/>
                <w:spacing w:val="-32"/>
                <w:w w:val="110"/>
                <w:sz w:val="25"/>
              </w:rPr>
              <w:t xml:space="preserve"> </w:t>
            </w:r>
            <w:r>
              <w:rPr>
                <w:rFonts w:ascii="Symbol" w:hAnsi="Symbol"/>
                <w:w w:val="110"/>
                <w:sz w:val="25"/>
              </w:rPr>
              <w:t></w:t>
            </w:r>
            <w:r>
              <w:rPr>
                <w:spacing w:val="-34"/>
                <w:w w:val="110"/>
                <w:sz w:val="25"/>
              </w:rPr>
              <w:t xml:space="preserve"> </w:t>
            </w:r>
            <w:r>
              <w:rPr>
                <w:w w:val="110"/>
                <w:sz w:val="25"/>
              </w:rPr>
              <w:t>2</w:t>
            </w:r>
            <w:r>
              <w:rPr>
                <w:i/>
                <w:w w:val="110"/>
                <w:sz w:val="25"/>
              </w:rPr>
              <w:t>;</w:t>
            </w:r>
            <w:r>
              <w:rPr>
                <w:i/>
                <w:spacing w:val="12"/>
                <w:w w:val="110"/>
                <w:sz w:val="25"/>
              </w:rPr>
              <w:t xml:space="preserve"> </w:t>
            </w:r>
            <w:r>
              <w:rPr>
                <w:i/>
                <w:w w:val="110"/>
                <w:sz w:val="25"/>
              </w:rPr>
              <w:t>y</w:t>
            </w:r>
            <w:r>
              <w:rPr>
                <w:i/>
                <w:spacing w:val="-27"/>
                <w:w w:val="110"/>
                <w:sz w:val="25"/>
              </w:rPr>
              <w:t xml:space="preserve"> </w:t>
            </w:r>
            <w:r>
              <w:rPr>
                <w:rFonts w:ascii="Symbol" w:hAnsi="Symbol"/>
                <w:w w:val="110"/>
                <w:sz w:val="25"/>
              </w:rPr>
              <w:t></w:t>
            </w:r>
            <w:r>
              <w:rPr>
                <w:spacing w:val="-35"/>
                <w:w w:val="110"/>
                <w:sz w:val="25"/>
              </w:rPr>
              <w:t xml:space="preserve"> </w:t>
            </w:r>
            <w:r>
              <w:rPr>
                <w:w w:val="110"/>
                <w:sz w:val="25"/>
              </w:rPr>
              <w:t>4</w:t>
            </w:r>
            <w:r>
              <w:rPr>
                <w:i/>
                <w:w w:val="110"/>
                <w:sz w:val="25"/>
              </w:rPr>
              <w:t>;</w:t>
            </w:r>
            <w:r>
              <w:rPr>
                <w:i/>
                <w:spacing w:val="-13"/>
                <w:w w:val="110"/>
                <w:sz w:val="25"/>
              </w:rPr>
              <w:t xml:space="preserve"> </w:t>
            </w:r>
            <w:r>
              <w:rPr>
                <w:rFonts w:ascii="Symbol" w:hAnsi="Symbol"/>
                <w:spacing w:val="1"/>
                <w:w w:val="110"/>
                <w:sz w:val="25"/>
              </w:rPr>
              <w:t></w:t>
            </w:r>
            <w:r>
              <w:rPr>
                <w:i/>
                <w:spacing w:val="1"/>
                <w:w w:val="110"/>
                <w:sz w:val="25"/>
              </w:rPr>
              <w:t>z</w:t>
            </w:r>
            <w:r>
              <w:rPr>
                <w:i/>
                <w:spacing w:val="-24"/>
                <w:w w:val="110"/>
                <w:sz w:val="25"/>
              </w:rPr>
              <w:t xml:space="preserve"> </w:t>
            </w:r>
            <w:r>
              <w:rPr>
                <w:rFonts w:ascii="Symbol" w:hAnsi="Symbol"/>
                <w:w w:val="110"/>
                <w:sz w:val="25"/>
              </w:rPr>
              <w:t></w:t>
            </w:r>
            <w:r>
              <w:rPr>
                <w:spacing w:val="-39"/>
                <w:w w:val="110"/>
                <w:sz w:val="25"/>
              </w:rPr>
              <w:t xml:space="preserve"> </w:t>
            </w:r>
            <w:r>
              <w:rPr>
                <w:w w:val="110"/>
                <w:sz w:val="25"/>
              </w:rPr>
              <w:t>0</w:t>
            </w:r>
            <w:r>
              <w:rPr>
                <w:i/>
                <w:w w:val="110"/>
                <w:sz w:val="25"/>
              </w:rPr>
              <w:t>,</w:t>
            </w:r>
            <w:r>
              <w:rPr>
                <w:w w:val="110"/>
                <w:sz w:val="25"/>
              </w:rPr>
              <w:t>4</w:t>
            </w:r>
          </w:p>
        </w:tc>
      </w:tr>
      <w:tr w:rsidR="00F808BB" w14:paraId="0C326B9A" w14:textId="77777777" w:rsidTr="00CC2713">
        <w:trPr>
          <w:trHeight w:val="676"/>
        </w:trPr>
        <w:tc>
          <w:tcPr>
            <w:tcW w:w="636" w:type="dxa"/>
          </w:tcPr>
          <w:p w14:paraId="1D30A143" w14:textId="17AE5066" w:rsidR="00F808BB" w:rsidRDefault="00F808BB" w:rsidP="00F808BB">
            <w:pPr>
              <w:pStyle w:val="TableParagraph"/>
              <w:spacing w:before="191"/>
              <w:ind w:left="145" w:right="14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31" w:type="dxa"/>
          </w:tcPr>
          <w:p w14:paraId="6DA7417B" w14:textId="2D61FF9E" w:rsidR="00F808BB" w:rsidRDefault="00F808BB" w:rsidP="00E62F88">
            <w:pPr>
              <w:pStyle w:val="TableParagraph"/>
              <w:spacing w:before="122"/>
              <w:ind w:left="211" w:right="313"/>
              <w:jc w:val="right"/>
              <w:rPr>
                <w:i/>
                <w:sz w:val="27"/>
              </w:rPr>
            </w:pPr>
            <w:r>
              <w:rPr>
                <w:i/>
                <w:w w:val="105"/>
                <w:sz w:val="28"/>
              </w:rPr>
              <w:t>z</w:t>
            </w:r>
            <w:r>
              <w:rPr>
                <w:i/>
                <w:spacing w:val="-29"/>
                <w:w w:val="105"/>
                <w:sz w:val="28"/>
              </w:rPr>
              <w:t xml:space="preserve"> </w:t>
            </w:r>
            <w:r>
              <w:rPr>
                <w:rFonts w:ascii="Symbol" w:hAnsi="Symbol"/>
                <w:w w:val="105"/>
                <w:sz w:val="28"/>
              </w:rPr>
              <w:t></w:t>
            </w:r>
            <w:r>
              <w:rPr>
                <w:w w:val="105"/>
                <w:sz w:val="28"/>
              </w:rPr>
              <w:t>3</w:t>
            </w:r>
            <w:r w:rsidR="00D00BA2">
              <w:rPr>
                <w:w w:val="105"/>
                <w:sz w:val="28"/>
              </w:rPr>
              <w:t xml:space="preserve"> </w:t>
            </w:r>
            <w:r w:rsidRPr="00D00BA2">
              <w:rPr>
                <w:iCs/>
                <w:w w:val="105"/>
                <w:sz w:val="28"/>
              </w:rPr>
              <w:t>ln</w:t>
            </w:r>
            <w:r w:rsidRPr="00D00BA2">
              <w:rPr>
                <w:w w:val="105"/>
                <w:position w:val="13"/>
                <w:szCs w:val="36"/>
              </w:rPr>
              <w:t>2</w:t>
            </w:r>
            <w:r>
              <w:rPr>
                <w:spacing w:val="6"/>
                <w:w w:val="105"/>
                <w:position w:val="13"/>
                <w:sz w:val="14"/>
              </w:rPr>
              <w:t xml:space="preserve"> </w:t>
            </w:r>
            <w:r>
              <w:rPr>
                <w:w w:val="105"/>
                <w:sz w:val="28"/>
              </w:rPr>
              <w:t>4</w:t>
            </w:r>
            <w:r>
              <w:rPr>
                <w:i/>
                <w:w w:val="105"/>
                <w:sz w:val="28"/>
              </w:rPr>
              <w:t>x</w:t>
            </w:r>
            <w:r>
              <w:rPr>
                <w:i/>
                <w:spacing w:val="-36"/>
                <w:w w:val="105"/>
                <w:sz w:val="28"/>
              </w:rPr>
              <w:t xml:space="preserve"> </w:t>
            </w:r>
            <w:r>
              <w:rPr>
                <w:rFonts w:ascii="Symbol" w:hAnsi="Symbol"/>
                <w:w w:val="105"/>
                <w:sz w:val="28"/>
              </w:rPr>
              <w:t></w:t>
            </w:r>
            <w:r>
              <w:rPr>
                <w:spacing w:val="-44"/>
                <w:w w:val="105"/>
                <w:sz w:val="28"/>
              </w:rPr>
              <w:t xml:space="preserve"> </w:t>
            </w:r>
            <w:r>
              <w:rPr>
                <w:i/>
                <w:spacing w:val="13"/>
                <w:w w:val="105"/>
                <w:sz w:val="28"/>
              </w:rPr>
              <w:t>e</w:t>
            </w:r>
            <w:r>
              <w:rPr>
                <w:i/>
                <w:spacing w:val="13"/>
                <w:w w:val="105"/>
                <w:position w:val="13"/>
                <w:sz w:val="14"/>
              </w:rPr>
              <w:t>y</w:t>
            </w:r>
          </w:p>
        </w:tc>
        <w:tc>
          <w:tcPr>
            <w:tcW w:w="3392" w:type="dxa"/>
          </w:tcPr>
          <w:p w14:paraId="44880A16" w14:textId="319896CE" w:rsidR="00F808BB" w:rsidRDefault="00F808BB" w:rsidP="00F808BB">
            <w:pPr>
              <w:pStyle w:val="TableParagraph"/>
              <w:spacing w:before="148"/>
              <w:ind w:left="179"/>
              <w:jc w:val="left"/>
              <w:rPr>
                <w:i/>
                <w:spacing w:val="-3"/>
                <w:w w:val="105"/>
                <w:sz w:val="24"/>
              </w:rPr>
            </w:pPr>
            <w:r>
              <w:rPr>
                <w:i/>
                <w:spacing w:val="-1"/>
                <w:w w:val="105"/>
                <w:sz w:val="24"/>
              </w:rPr>
              <w:t>x</w:t>
            </w:r>
            <w:r>
              <w:rPr>
                <w:i/>
                <w:spacing w:val="-29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spacing w:val="-1"/>
                <w:w w:val="105"/>
                <w:sz w:val="24"/>
              </w:rPr>
              <w:t></w:t>
            </w:r>
            <w:r>
              <w:rPr>
                <w:spacing w:val="-1"/>
                <w:w w:val="105"/>
                <w:sz w:val="24"/>
              </w:rPr>
              <w:t>5</w:t>
            </w:r>
            <w:r>
              <w:rPr>
                <w:i/>
                <w:spacing w:val="-1"/>
                <w:w w:val="105"/>
                <w:sz w:val="24"/>
              </w:rPr>
              <w:t>;</w:t>
            </w:r>
            <w:r>
              <w:rPr>
                <w:i/>
                <w:spacing w:val="-12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spacing w:val="-1"/>
                <w:w w:val="105"/>
                <w:sz w:val="24"/>
              </w:rPr>
              <w:t></w:t>
            </w:r>
            <w:r>
              <w:rPr>
                <w:i/>
                <w:spacing w:val="-1"/>
                <w:w w:val="105"/>
                <w:sz w:val="24"/>
              </w:rPr>
              <w:t>x</w:t>
            </w:r>
            <w:r>
              <w:rPr>
                <w:i/>
                <w:spacing w:val="-29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w w:val="105"/>
                <w:sz w:val="24"/>
              </w:rPr>
              <w:t></w:t>
            </w:r>
            <w:r>
              <w:rPr>
                <w:spacing w:val="-3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</w:t>
            </w:r>
            <w:r>
              <w:rPr>
                <w:i/>
                <w:w w:val="105"/>
                <w:sz w:val="24"/>
              </w:rPr>
              <w:t>,</w:t>
            </w:r>
            <w:r>
              <w:rPr>
                <w:w w:val="105"/>
                <w:sz w:val="24"/>
              </w:rPr>
              <w:t>2</w:t>
            </w:r>
            <w:r>
              <w:rPr>
                <w:i/>
                <w:w w:val="105"/>
                <w:sz w:val="24"/>
              </w:rPr>
              <w:t>;</w:t>
            </w:r>
            <w:r>
              <w:rPr>
                <w:i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y</w:t>
            </w:r>
            <w:r>
              <w:rPr>
                <w:i/>
                <w:spacing w:val="-25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w w:val="105"/>
                <w:sz w:val="24"/>
              </w:rPr>
              <w:t></w:t>
            </w:r>
            <w:r>
              <w:rPr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4</w:t>
            </w:r>
            <w:r>
              <w:rPr>
                <w:i/>
                <w:w w:val="105"/>
                <w:sz w:val="24"/>
              </w:rPr>
              <w:t>;</w:t>
            </w:r>
            <w:r>
              <w:rPr>
                <w:i/>
                <w:spacing w:val="-12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w w:val="105"/>
                <w:sz w:val="24"/>
              </w:rPr>
              <w:t></w:t>
            </w:r>
            <w:r>
              <w:rPr>
                <w:i/>
                <w:w w:val="105"/>
                <w:sz w:val="24"/>
              </w:rPr>
              <w:t>y</w:t>
            </w:r>
            <w:r>
              <w:rPr>
                <w:i/>
                <w:spacing w:val="-25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w w:val="105"/>
                <w:sz w:val="24"/>
              </w:rPr>
              <w:t></w:t>
            </w:r>
            <w:r>
              <w:rPr>
                <w:spacing w:val="-3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</w:t>
            </w:r>
            <w:r>
              <w:rPr>
                <w:i/>
                <w:w w:val="105"/>
                <w:sz w:val="24"/>
              </w:rPr>
              <w:t>,</w:t>
            </w:r>
            <w:r>
              <w:rPr>
                <w:w w:val="105"/>
                <w:sz w:val="24"/>
              </w:rPr>
              <w:t>1</w:t>
            </w:r>
          </w:p>
        </w:tc>
        <w:tc>
          <w:tcPr>
            <w:tcW w:w="2825" w:type="dxa"/>
          </w:tcPr>
          <w:p w14:paraId="31F7D851" w14:textId="45DE20CC" w:rsidR="00F808BB" w:rsidRDefault="00F808BB" w:rsidP="00F808BB">
            <w:pPr>
              <w:pStyle w:val="TableParagraph"/>
              <w:spacing w:before="138"/>
              <w:ind w:left="202"/>
              <w:rPr>
                <w:i/>
                <w:w w:val="110"/>
                <w:sz w:val="25"/>
              </w:rPr>
            </w:pPr>
            <w:r>
              <w:rPr>
                <w:i/>
                <w:w w:val="105"/>
                <w:sz w:val="25"/>
              </w:rPr>
              <w:t>x</w:t>
            </w:r>
            <w:r>
              <w:rPr>
                <w:i/>
                <w:spacing w:val="-30"/>
                <w:w w:val="105"/>
                <w:sz w:val="25"/>
              </w:rPr>
              <w:t xml:space="preserve"> </w:t>
            </w:r>
            <w:r>
              <w:rPr>
                <w:rFonts w:ascii="Symbol" w:hAnsi="Symbol"/>
                <w:w w:val="105"/>
                <w:sz w:val="25"/>
              </w:rPr>
              <w:t></w:t>
            </w:r>
            <w:r>
              <w:rPr>
                <w:w w:val="105"/>
                <w:sz w:val="25"/>
              </w:rPr>
              <w:t>3</w:t>
            </w:r>
            <w:r>
              <w:rPr>
                <w:i/>
                <w:w w:val="105"/>
                <w:sz w:val="25"/>
              </w:rPr>
              <w:t>;</w:t>
            </w:r>
            <w:r>
              <w:rPr>
                <w:i/>
                <w:spacing w:val="13"/>
                <w:w w:val="105"/>
                <w:sz w:val="25"/>
              </w:rPr>
              <w:t xml:space="preserve"> </w:t>
            </w:r>
            <w:r>
              <w:rPr>
                <w:i/>
                <w:w w:val="105"/>
                <w:sz w:val="25"/>
              </w:rPr>
              <w:t>y</w:t>
            </w:r>
            <w:r>
              <w:rPr>
                <w:i/>
                <w:spacing w:val="-25"/>
                <w:w w:val="105"/>
                <w:sz w:val="25"/>
              </w:rPr>
              <w:t xml:space="preserve"> </w:t>
            </w:r>
            <w:r>
              <w:rPr>
                <w:rFonts w:ascii="Symbol" w:hAnsi="Symbol"/>
                <w:w w:val="105"/>
                <w:sz w:val="25"/>
              </w:rPr>
              <w:t></w:t>
            </w:r>
            <w:r>
              <w:rPr>
                <w:w w:val="105"/>
                <w:sz w:val="25"/>
              </w:rPr>
              <w:t>10</w:t>
            </w:r>
            <w:r>
              <w:rPr>
                <w:i/>
                <w:w w:val="105"/>
                <w:sz w:val="25"/>
              </w:rPr>
              <w:t>;</w:t>
            </w:r>
            <w:r>
              <w:rPr>
                <w:i/>
                <w:spacing w:val="-12"/>
                <w:w w:val="105"/>
                <w:sz w:val="25"/>
              </w:rPr>
              <w:t xml:space="preserve"> </w:t>
            </w:r>
            <w:r>
              <w:rPr>
                <w:rFonts w:ascii="Symbol" w:hAnsi="Symbol"/>
                <w:w w:val="105"/>
                <w:sz w:val="25"/>
              </w:rPr>
              <w:t></w:t>
            </w:r>
            <w:r>
              <w:rPr>
                <w:i/>
                <w:w w:val="105"/>
                <w:sz w:val="25"/>
              </w:rPr>
              <w:t>z</w:t>
            </w:r>
            <w:r>
              <w:rPr>
                <w:i/>
                <w:spacing w:val="-22"/>
                <w:w w:val="105"/>
                <w:sz w:val="25"/>
              </w:rPr>
              <w:t xml:space="preserve"> </w:t>
            </w:r>
            <w:r>
              <w:rPr>
                <w:rFonts w:ascii="Symbol" w:hAnsi="Symbol"/>
                <w:w w:val="105"/>
                <w:sz w:val="25"/>
              </w:rPr>
              <w:t></w:t>
            </w:r>
            <w:r>
              <w:rPr>
                <w:spacing w:val="-38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0</w:t>
            </w:r>
            <w:r>
              <w:rPr>
                <w:i/>
                <w:w w:val="105"/>
                <w:sz w:val="25"/>
              </w:rPr>
              <w:t>,</w:t>
            </w:r>
            <w:r>
              <w:rPr>
                <w:w w:val="105"/>
                <w:sz w:val="25"/>
              </w:rPr>
              <w:t>6</w:t>
            </w:r>
          </w:p>
        </w:tc>
      </w:tr>
      <w:tr w:rsidR="00F808BB" w14:paraId="6EBD365A" w14:textId="77777777" w:rsidTr="00CC2713">
        <w:trPr>
          <w:trHeight w:val="676"/>
        </w:trPr>
        <w:tc>
          <w:tcPr>
            <w:tcW w:w="636" w:type="dxa"/>
          </w:tcPr>
          <w:p w14:paraId="4A8EF53E" w14:textId="154F27F5" w:rsidR="00F808BB" w:rsidRDefault="00F808BB" w:rsidP="00F808BB">
            <w:pPr>
              <w:pStyle w:val="TableParagraph"/>
              <w:spacing w:before="191"/>
              <w:ind w:left="145" w:right="14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31" w:type="dxa"/>
          </w:tcPr>
          <w:p w14:paraId="696317E0" w14:textId="2E7EFC71" w:rsidR="00F808BB" w:rsidRDefault="00F808BB" w:rsidP="00D00BA2">
            <w:pPr>
              <w:pStyle w:val="TableParagraph"/>
              <w:spacing w:before="122"/>
              <w:ind w:left="75" w:right="313"/>
              <w:jc w:val="right"/>
              <w:rPr>
                <w:i/>
                <w:sz w:val="27"/>
              </w:rPr>
            </w:pPr>
            <w:r>
              <w:rPr>
                <w:i/>
                <w:sz w:val="26"/>
              </w:rPr>
              <w:t>f</w:t>
            </w:r>
            <w:r>
              <w:rPr>
                <w:i/>
                <w:spacing w:val="30"/>
                <w:sz w:val="26"/>
              </w:rPr>
              <w:t xml:space="preserve"> </w:t>
            </w:r>
            <w:r>
              <w:rPr>
                <w:rFonts w:ascii="Symbol" w:hAnsi="Symbol"/>
                <w:sz w:val="26"/>
              </w:rPr>
              <w:t></w:t>
            </w:r>
            <w:r w:rsidR="00D00BA2">
              <w:rPr>
                <w:rFonts w:ascii="Symbol" w:hAnsi="Symbol"/>
                <w:sz w:val="26"/>
              </w:rPr>
              <w:t xml:space="preserve"> </w:t>
            </w:r>
            <w:r w:rsidRPr="00D00BA2">
              <w:rPr>
                <w:iCs/>
                <w:sz w:val="26"/>
              </w:rPr>
              <w:t>ln</w:t>
            </w:r>
            <w:r w:rsidRPr="00D00BA2">
              <w:rPr>
                <w:position w:val="12"/>
                <w:szCs w:val="40"/>
              </w:rPr>
              <w:t>2</w:t>
            </w:r>
            <w:r>
              <w:rPr>
                <w:spacing w:val="1"/>
                <w:position w:val="12"/>
                <w:sz w:val="13"/>
              </w:rPr>
              <w:t xml:space="preserve"> </w:t>
            </w:r>
            <w:r>
              <w:rPr>
                <w:rFonts w:ascii="Symbol" w:hAnsi="Symbol"/>
                <w:sz w:val="33"/>
              </w:rPr>
              <w:t></w:t>
            </w:r>
            <w:r>
              <w:rPr>
                <w:i/>
                <w:sz w:val="26"/>
              </w:rPr>
              <w:t>x</w:t>
            </w:r>
            <w:r>
              <w:rPr>
                <w:i/>
                <w:spacing w:val="-34"/>
                <w:sz w:val="26"/>
              </w:rPr>
              <w:t xml:space="preserve"> </w:t>
            </w:r>
            <w:r>
              <w:rPr>
                <w:rFonts w:ascii="Symbol" w:hAnsi="Symbol"/>
                <w:sz w:val="26"/>
              </w:rPr>
              <w:t>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i/>
                <w:sz w:val="26"/>
              </w:rPr>
              <w:t>y</w:t>
            </w:r>
            <w:r>
              <w:rPr>
                <w:rFonts w:ascii="Symbol" w:hAnsi="Symbol"/>
                <w:sz w:val="33"/>
              </w:rPr>
              <w:t></w:t>
            </w:r>
            <w:r w:rsidR="00D00BA2">
              <w:rPr>
                <w:rFonts w:ascii="Symbol" w:hAnsi="Symbol"/>
                <w:sz w:val="33"/>
              </w:rPr>
              <w:t xml:space="preserve"> </w:t>
            </w:r>
            <w:r>
              <w:rPr>
                <w:rFonts w:ascii="Symbol" w:hAnsi="Symbol"/>
                <w:sz w:val="26"/>
              </w:rPr>
              <w:t></w:t>
            </w:r>
            <w:r w:rsidR="00D00BA2">
              <w:rPr>
                <w:rFonts w:ascii="Symbol" w:hAnsi="Symbol"/>
                <w:sz w:val="26"/>
              </w:rPr>
              <w:t xml:space="preserve"> </w:t>
            </w:r>
            <w:r w:rsidRPr="00D00BA2">
              <w:rPr>
                <w:iCs/>
                <w:sz w:val="26"/>
              </w:rPr>
              <w:t>cos</w:t>
            </w:r>
            <w:r>
              <w:rPr>
                <w:i/>
                <w:spacing w:val="-7"/>
                <w:sz w:val="26"/>
              </w:rPr>
              <w:t xml:space="preserve"> </w:t>
            </w:r>
            <w:r>
              <w:rPr>
                <w:i/>
                <w:sz w:val="26"/>
              </w:rPr>
              <w:t>y</w:t>
            </w:r>
          </w:p>
        </w:tc>
        <w:tc>
          <w:tcPr>
            <w:tcW w:w="3392" w:type="dxa"/>
          </w:tcPr>
          <w:p w14:paraId="1997E0BE" w14:textId="37C6F9D9" w:rsidR="00F808BB" w:rsidRDefault="00F808BB" w:rsidP="00F808BB">
            <w:pPr>
              <w:pStyle w:val="TableParagraph"/>
              <w:spacing w:before="148"/>
              <w:ind w:left="179"/>
              <w:jc w:val="left"/>
              <w:rPr>
                <w:i/>
                <w:spacing w:val="-3"/>
                <w:w w:val="105"/>
                <w:sz w:val="24"/>
              </w:rPr>
            </w:pPr>
            <w:r>
              <w:rPr>
                <w:i/>
                <w:sz w:val="24"/>
              </w:rPr>
              <w:t>x</w:t>
            </w:r>
            <w:r>
              <w:rPr>
                <w:i/>
                <w:spacing w:val="-26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i/>
                <w:sz w:val="24"/>
              </w:rPr>
              <w:t>;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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26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i/>
                <w:sz w:val="24"/>
              </w:rPr>
              <w:t>,</w:t>
            </w: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;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-22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;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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-22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i/>
                <w:sz w:val="24"/>
              </w:rPr>
              <w:t>,</w:t>
            </w:r>
            <w:r>
              <w:rPr>
                <w:sz w:val="24"/>
              </w:rPr>
              <w:t>1</w:t>
            </w:r>
          </w:p>
        </w:tc>
        <w:tc>
          <w:tcPr>
            <w:tcW w:w="2825" w:type="dxa"/>
          </w:tcPr>
          <w:p w14:paraId="72958FDE" w14:textId="11C699A2" w:rsidR="00F808BB" w:rsidRDefault="00F808BB" w:rsidP="00F808BB">
            <w:pPr>
              <w:pStyle w:val="TableParagraph"/>
              <w:spacing w:before="138"/>
              <w:ind w:left="202"/>
              <w:rPr>
                <w:i/>
                <w:w w:val="110"/>
                <w:sz w:val="25"/>
              </w:rPr>
            </w:pPr>
            <w:r>
              <w:rPr>
                <w:i/>
                <w:spacing w:val="-1"/>
                <w:sz w:val="25"/>
              </w:rPr>
              <w:t>x</w:t>
            </w:r>
            <w:r>
              <w:rPr>
                <w:i/>
                <w:spacing w:val="-27"/>
                <w:sz w:val="25"/>
              </w:rPr>
              <w:t xml:space="preserve"> </w:t>
            </w:r>
            <w:r>
              <w:rPr>
                <w:rFonts w:ascii="Symbol" w:hAnsi="Symbol"/>
                <w:spacing w:val="-1"/>
                <w:sz w:val="25"/>
              </w:rPr>
              <w:t></w:t>
            </w:r>
            <w:r>
              <w:rPr>
                <w:spacing w:val="-38"/>
                <w:sz w:val="25"/>
              </w:rPr>
              <w:t xml:space="preserve"> </w:t>
            </w:r>
            <w:r>
              <w:rPr>
                <w:spacing w:val="-1"/>
                <w:sz w:val="25"/>
              </w:rPr>
              <w:t>3</w:t>
            </w:r>
            <w:r>
              <w:rPr>
                <w:i/>
                <w:spacing w:val="-1"/>
                <w:sz w:val="25"/>
              </w:rPr>
              <w:t>;</w:t>
            </w:r>
            <w:r w:rsidR="00D00BA2">
              <w:rPr>
                <w:i/>
                <w:spacing w:val="-1"/>
                <w:sz w:val="25"/>
              </w:rPr>
              <w:t xml:space="preserve"> </w:t>
            </w:r>
            <w:r>
              <w:rPr>
                <w:i/>
                <w:sz w:val="25"/>
              </w:rPr>
              <w:t>y</w:t>
            </w:r>
            <w:r>
              <w:rPr>
                <w:i/>
                <w:spacing w:val="-23"/>
                <w:sz w:val="25"/>
              </w:rPr>
              <w:t xml:space="preserve"> </w:t>
            </w:r>
            <w:r>
              <w:rPr>
                <w:rFonts w:ascii="Symbol" w:hAnsi="Symbol"/>
                <w:sz w:val="25"/>
              </w:rPr>
              <w:t></w:t>
            </w:r>
            <w:r>
              <w:rPr>
                <w:spacing w:val="-30"/>
                <w:sz w:val="25"/>
              </w:rPr>
              <w:t xml:space="preserve"> </w:t>
            </w:r>
            <w:r>
              <w:rPr>
                <w:sz w:val="25"/>
              </w:rPr>
              <w:t>4</w:t>
            </w:r>
            <w:r>
              <w:rPr>
                <w:i/>
                <w:sz w:val="25"/>
              </w:rPr>
              <w:t>;</w:t>
            </w:r>
            <w:r>
              <w:rPr>
                <w:rFonts w:ascii="Symbol" w:hAnsi="Symbol"/>
                <w:sz w:val="25"/>
              </w:rPr>
              <w:t></w:t>
            </w:r>
            <w:r w:rsidR="00D00BA2">
              <w:rPr>
                <w:rFonts w:ascii="Symbol" w:hAnsi="Symbol"/>
                <w:sz w:val="25"/>
              </w:rPr>
              <w:t xml:space="preserve"> </w:t>
            </w:r>
            <w:r>
              <w:rPr>
                <w:i/>
                <w:sz w:val="25"/>
              </w:rPr>
              <w:t>f</w:t>
            </w:r>
            <w:r>
              <w:rPr>
                <w:i/>
                <w:spacing w:val="1"/>
                <w:sz w:val="25"/>
              </w:rPr>
              <w:t xml:space="preserve"> </w:t>
            </w:r>
            <w:r>
              <w:rPr>
                <w:rFonts w:ascii="Symbol" w:hAnsi="Symbol"/>
                <w:sz w:val="25"/>
              </w:rPr>
              <w:t></w:t>
            </w:r>
            <w:r>
              <w:rPr>
                <w:sz w:val="25"/>
              </w:rPr>
              <w:t>1</w:t>
            </w:r>
            <w:r>
              <w:rPr>
                <w:i/>
                <w:sz w:val="25"/>
              </w:rPr>
              <w:t>,</w:t>
            </w:r>
            <w:r>
              <w:rPr>
                <w:sz w:val="25"/>
              </w:rPr>
              <w:t>1</w:t>
            </w:r>
          </w:p>
        </w:tc>
      </w:tr>
      <w:tr w:rsidR="00F808BB" w14:paraId="7CAAD737" w14:textId="77777777" w:rsidTr="00CC2713">
        <w:trPr>
          <w:trHeight w:val="676"/>
        </w:trPr>
        <w:tc>
          <w:tcPr>
            <w:tcW w:w="636" w:type="dxa"/>
          </w:tcPr>
          <w:p w14:paraId="30F75678" w14:textId="6DB56477" w:rsidR="00F808BB" w:rsidRDefault="00F808BB" w:rsidP="00F808BB">
            <w:pPr>
              <w:pStyle w:val="TableParagraph"/>
              <w:spacing w:before="191"/>
              <w:ind w:left="145" w:right="141"/>
              <w:rPr>
                <w:sz w:val="24"/>
              </w:rPr>
            </w:pPr>
            <w:r>
              <w:rPr>
                <w:sz w:val="24"/>
              </w:rPr>
              <w:t>1</w:t>
            </w:r>
            <w:r w:rsidR="00CC2713">
              <w:rPr>
                <w:sz w:val="24"/>
              </w:rPr>
              <w:t>4</w:t>
            </w:r>
          </w:p>
        </w:tc>
        <w:tc>
          <w:tcPr>
            <w:tcW w:w="2831" w:type="dxa"/>
          </w:tcPr>
          <w:p w14:paraId="1BBD1A41" w14:textId="531FD75A" w:rsidR="00F808BB" w:rsidRDefault="00F808BB" w:rsidP="00F808BB">
            <w:pPr>
              <w:pStyle w:val="TableParagraph"/>
              <w:spacing w:before="122"/>
              <w:ind w:right="313"/>
              <w:jc w:val="right"/>
              <w:rPr>
                <w:i/>
                <w:sz w:val="27"/>
              </w:rPr>
            </w:pPr>
            <w:r>
              <w:rPr>
                <w:i/>
                <w:w w:val="105"/>
                <w:sz w:val="26"/>
              </w:rPr>
              <w:t>u</w:t>
            </w:r>
            <w:r>
              <w:rPr>
                <w:i/>
                <w:spacing w:val="-22"/>
                <w:w w:val="105"/>
                <w:sz w:val="26"/>
              </w:rPr>
              <w:t xml:space="preserve"> </w:t>
            </w:r>
            <w:r>
              <w:rPr>
                <w:rFonts w:ascii="Symbol" w:hAnsi="Symbol"/>
                <w:w w:val="105"/>
                <w:sz w:val="26"/>
              </w:rPr>
              <w:t></w:t>
            </w:r>
            <w:r w:rsidR="00D00BA2">
              <w:rPr>
                <w:rFonts w:ascii="Symbol" w:hAnsi="Symbol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8</w:t>
            </w:r>
            <w:r>
              <w:rPr>
                <w:i/>
                <w:w w:val="105"/>
                <w:sz w:val="26"/>
              </w:rPr>
              <w:t>xy</w:t>
            </w:r>
            <w:r>
              <w:rPr>
                <w:i/>
                <w:spacing w:val="-26"/>
                <w:w w:val="105"/>
                <w:sz w:val="26"/>
              </w:rPr>
              <w:t xml:space="preserve"> </w:t>
            </w:r>
            <w:r>
              <w:rPr>
                <w:rFonts w:ascii="Symbol" w:hAnsi="Symbol"/>
                <w:w w:val="105"/>
                <w:sz w:val="26"/>
              </w:rPr>
              <w:t></w:t>
            </w:r>
            <w:r>
              <w:rPr>
                <w:spacing w:val="-35"/>
                <w:w w:val="105"/>
                <w:sz w:val="26"/>
              </w:rPr>
              <w:t xml:space="preserve"> </w:t>
            </w:r>
            <w:r w:rsidRPr="00D00BA2">
              <w:rPr>
                <w:iCs/>
                <w:w w:val="105"/>
                <w:sz w:val="26"/>
              </w:rPr>
              <w:t>cos</w:t>
            </w:r>
            <w:r>
              <w:rPr>
                <w:w w:val="105"/>
                <w:sz w:val="26"/>
              </w:rPr>
              <w:t>3</w:t>
            </w:r>
            <w:r>
              <w:rPr>
                <w:i/>
                <w:w w:val="105"/>
                <w:sz w:val="26"/>
              </w:rPr>
              <w:t>x</w:t>
            </w:r>
          </w:p>
        </w:tc>
        <w:tc>
          <w:tcPr>
            <w:tcW w:w="3392" w:type="dxa"/>
          </w:tcPr>
          <w:p w14:paraId="40A4EF3A" w14:textId="5D9E7BEA" w:rsidR="00F808BB" w:rsidRPr="00D00BA2" w:rsidRDefault="00F808BB" w:rsidP="00F808BB">
            <w:pPr>
              <w:pStyle w:val="TableParagraph"/>
              <w:spacing w:before="148"/>
              <w:ind w:left="179"/>
              <w:jc w:val="left"/>
              <w:rPr>
                <w:i/>
                <w:spacing w:val="-3"/>
                <w:w w:val="105"/>
                <w:sz w:val="26"/>
                <w:szCs w:val="26"/>
              </w:rPr>
            </w:pPr>
            <w:r w:rsidRPr="00D00BA2">
              <w:rPr>
                <w:i/>
                <w:sz w:val="26"/>
                <w:szCs w:val="26"/>
              </w:rPr>
              <w:t>x</w:t>
            </w:r>
            <w:r w:rsidRPr="00D00BA2">
              <w:rPr>
                <w:i/>
                <w:spacing w:val="-24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z w:val="26"/>
                <w:szCs w:val="26"/>
              </w:rPr>
              <w:t></w:t>
            </w:r>
            <w:r w:rsidRPr="00D00BA2">
              <w:rPr>
                <w:spacing w:val="-34"/>
                <w:sz w:val="26"/>
                <w:szCs w:val="26"/>
              </w:rPr>
              <w:t xml:space="preserve"> </w:t>
            </w:r>
            <w:r w:rsidRPr="00D00BA2">
              <w:rPr>
                <w:sz w:val="26"/>
                <w:szCs w:val="26"/>
              </w:rPr>
              <w:t>5</w:t>
            </w:r>
            <w:r w:rsidRPr="00D00BA2">
              <w:rPr>
                <w:i/>
                <w:sz w:val="26"/>
                <w:szCs w:val="26"/>
              </w:rPr>
              <w:t>;</w:t>
            </w:r>
            <w:r w:rsidRPr="00D00BA2">
              <w:rPr>
                <w:i/>
                <w:spacing w:val="-4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z w:val="26"/>
                <w:szCs w:val="26"/>
              </w:rPr>
              <w:t></w:t>
            </w:r>
            <w:r w:rsidRPr="00D00BA2">
              <w:rPr>
                <w:i/>
                <w:sz w:val="26"/>
                <w:szCs w:val="26"/>
              </w:rPr>
              <w:t>x</w:t>
            </w:r>
            <w:r w:rsidRPr="00D00BA2">
              <w:rPr>
                <w:i/>
                <w:spacing w:val="-23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z w:val="26"/>
                <w:szCs w:val="26"/>
              </w:rPr>
              <w:t></w:t>
            </w:r>
            <w:r w:rsidRPr="00D00BA2">
              <w:rPr>
                <w:spacing w:val="-31"/>
                <w:sz w:val="26"/>
                <w:szCs w:val="26"/>
              </w:rPr>
              <w:t xml:space="preserve"> </w:t>
            </w:r>
            <w:r w:rsidRPr="00D00BA2">
              <w:rPr>
                <w:sz w:val="26"/>
                <w:szCs w:val="26"/>
              </w:rPr>
              <w:t>0</w:t>
            </w:r>
            <w:r w:rsidRPr="00D00BA2">
              <w:rPr>
                <w:i/>
                <w:sz w:val="26"/>
                <w:szCs w:val="26"/>
              </w:rPr>
              <w:t>,</w:t>
            </w:r>
            <w:r w:rsidRPr="00D00BA2">
              <w:rPr>
                <w:sz w:val="26"/>
                <w:szCs w:val="26"/>
              </w:rPr>
              <w:t>1</w:t>
            </w:r>
            <w:r w:rsidRPr="00D00BA2">
              <w:rPr>
                <w:i/>
                <w:sz w:val="26"/>
                <w:szCs w:val="26"/>
              </w:rPr>
              <w:t>;</w:t>
            </w:r>
            <w:r w:rsidRPr="00D00BA2">
              <w:rPr>
                <w:i/>
                <w:spacing w:val="20"/>
                <w:sz w:val="26"/>
                <w:szCs w:val="26"/>
              </w:rPr>
              <w:t xml:space="preserve"> </w:t>
            </w:r>
            <w:r w:rsidRPr="00D00BA2">
              <w:rPr>
                <w:i/>
                <w:sz w:val="26"/>
                <w:szCs w:val="26"/>
              </w:rPr>
              <w:t>y</w:t>
            </w:r>
            <w:r w:rsidRPr="00D00BA2">
              <w:rPr>
                <w:i/>
                <w:spacing w:val="-20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z w:val="26"/>
                <w:szCs w:val="26"/>
              </w:rPr>
              <w:t></w:t>
            </w:r>
            <w:r w:rsidRPr="00D00BA2">
              <w:rPr>
                <w:sz w:val="26"/>
                <w:szCs w:val="26"/>
              </w:rPr>
              <w:t>8</w:t>
            </w:r>
            <w:r w:rsidRPr="00D00BA2">
              <w:rPr>
                <w:i/>
                <w:sz w:val="26"/>
                <w:szCs w:val="26"/>
              </w:rPr>
              <w:t>;</w:t>
            </w:r>
            <w:r w:rsidRPr="00D00BA2">
              <w:rPr>
                <w:i/>
                <w:spacing w:val="-4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z w:val="26"/>
                <w:szCs w:val="26"/>
              </w:rPr>
              <w:t></w:t>
            </w:r>
            <w:r w:rsidRPr="00D00BA2">
              <w:rPr>
                <w:i/>
                <w:sz w:val="26"/>
                <w:szCs w:val="26"/>
              </w:rPr>
              <w:t>y</w:t>
            </w:r>
            <w:r w:rsidRPr="00D00BA2">
              <w:rPr>
                <w:i/>
                <w:spacing w:val="-18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z w:val="26"/>
                <w:szCs w:val="26"/>
              </w:rPr>
              <w:t></w:t>
            </w:r>
            <w:r w:rsidRPr="00D00BA2">
              <w:rPr>
                <w:spacing w:val="-31"/>
                <w:sz w:val="26"/>
                <w:szCs w:val="26"/>
              </w:rPr>
              <w:t xml:space="preserve"> </w:t>
            </w:r>
            <w:r w:rsidRPr="00D00BA2">
              <w:rPr>
                <w:sz w:val="26"/>
                <w:szCs w:val="26"/>
              </w:rPr>
              <w:t>0</w:t>
            </w:r>
            <w:r w:rsidRPr="00D00BA2">
              <w:rPr>
                <w:i/>
                <w:sz w:val="26"/>
                <w:szCs w:val="26"/>
              </w:rPr>
              <w:t>,</w:t>
            </w:r>
            <w:r w:rsidRPr="00D00BA2">
              <w:rPr>
                <w:sz w:val="26"/>
                <w:szCs w:val="26"/>
              </w:rPr>
              <w:t>2</w:t>
            </w:r>
            <w:r w:rsidRPr="00D00BA2">
              <w:rPr>
                <w:i/>
                <w:sz w:val="26"/>
                <w:szCs w:val="26"/>
              </w:rPr>
              <w:t>;</w:t>
            </w:r>
          </w:p>
        </w:tc>
        <w:tc>
          <w:tcPr>
            <w:tcW w:w="2825" w:type="dxa"/>
          </w:tcPr>
          <w:p w14:paraId="127A6614" w14:textId="4A5B43B7" w:rsidR="00F808BB" w:rsidRPr="00D00BA2" w:rsidRDefault="00F808BB" w:rsidP="00F808BB">
            <w:pPr>
              <w:pStyle w:val="TableParagraph"/>
              <w:spacing w:before="138"/>
              <w:ind w:left="202"/>
              <w:rPr>
                <w:i/>
                <w:w w:val="110"/>
                <w:sz w:val="26"/>
                <w:szCs w:val="26"/>
              </w:rPr>
            </w:pPr>
            <w:r w:rsidRPr="00D00BA2">
              <w:rPr>
                <w:i/>
                <w:sz w:val="26"/>
                <w:szCs w:val="26"/>
              </w:rPr>
              <w:t>x</w:t>
            </w:r>
            <w:r w:rsidRPr="00D00BA2">
              <w:rPr>
                <w:i/>
                <w:spacing w:val="-21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z w:val="26"/>
                <w:szCs w:val="26"/>
              </w:rPr>
              <w:t></w:t>
            </w:r>
            <w:r w:rsidRPr="00D00BA2">
              <w:rPr>
                <w:spacing w:val="-25"/>
                <w:sz w:val="26"/>
                <w:szCs w:val="26"/>
              </w:rPr>
              <w:t xml:space="preserve"> </w:t>
            </w:r>
            <w:r w:rsidRPr="00D00BA2">
              <w:rPr>
                <w:sz w:val="26"/>
                <w:szCs w:val="26"/>
              </w:rPr>
              <w:t>2</w:t>
            </w:r>
            <w:r w:rsidRPr="00D00BA2">
              <w:rPr>
                <w:i/>
                <w:sz w:val="26"/>
                <w:szCs w:val="26"/>
              </w:rPr>
              <w:t>;</w:t>
            </w:r>
            <w:r w:rsidR="00D00BA2" w:rsidRPr="00D00BA2">
              <w:rPr>
                <w:i/>
                <w:sz w:val="26"/>
                <w:szCs w:val="26"/>
              </w:rPr>
              <w:t xml:space="preserve"> </w:t>
            </w:r>
            <w:r w:rsidRPr="00D00BA2">
              <w:rPr>
                <w:i/>
                <w:sz w:val="26"/>
                <w:szCs w:val="26"/>
              </w:rPr>
              <w:t>y</w:t>
            </w:r>
            <w:r w:rsidRPr="00D00BA2">
              <w:rPr>
                <w:i/>
                <w:spacing w:val="-19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z w:val="26"/>
                <w:szCs w:val="26"/>
              </w:rPr>
              <w:t></w:t>
            </w:r>
            <w:r w:rsidRPr="00D00BA2">
              <w:rPr>
                <w:spacing w:val="-34"/>
                <w:sz w:val="26"/>
                <w:szCs w:val="26"/>
              </w:rPr>
              <w:t xml:space="preserve"> </w:t>
            </w:r>
            <w:r w:rsidRPr="00D00BA2">
              <w:rPr>
                <w:sz w:val="26"/>
                <w:szCs w:val="26"/>
              </w:rPr>
              <w:t>3</w:t>
            </w:r>
            <w:r w:rsidRPr="00D00BA2">
              <w:rPr>
                <w:i/>
                <w:sz w:val="26"/>
                <w:szCs w:val="26"/>
              </w:rPr>
              <w:t>;</w:t>
            </w:r>
            <w:r w:rsidRPr="00D00BA2">
              <w:rPr>
                <w:rFonts w:ascii="Symbol" w:hAnsi="Symbol"/>
                <w:sz w:val="26"/>
                <w:szCs w:val="26"/>
              </w:rPr>
              <w:t></w:t>
            </w:r>
            <w:r w:rsidRPr="00D00BA2">
              <w:rPr>
                <w:i/>
                <w:sz w:val="26"/>
                <w:szCs w:val="26"/>
              </w:rPr>
              <w:t>u</w:t>
            </w:r>
            <w:r w:rsidRPr="00D00BA2">
              <w:rPr>
                <w:i/>
                <w:spacing w:val="-13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z w:val="26"/>
                <w:szCs w:val="26"/>
              </w:rPr>
              <w:t></w:t>
            </w:r>
            <w:r w:rsidRPr="00D00BA2">
              <w:rPr>
                <w:sz w:val="26"/>
                <w:szCs w:val="26"/>
              </w:rPr>
              <w:t>1</w:t>
            </w:r>
          </w:p>
        </w:tc>
      </w:tr>
      <w:tr w:rsidR="00F808BB" w14:paraId="0FD9D424" w14:textId="77777777" w:rsidTr="00CC2713">
        <w:trPr>
          <w:trHeight w:val="676"/>
        </w:trPr>
        <w:tc>
          <w:tcPr>
            <w:tcW w:w="636" w:type="dxa"/>
          </w:tcPr>
          <w:p w14:paraId="140D2082" w14:textId="32B9402A" w:rsidR="00F808BB" w:rsidRDefault="00F808BB" w:rsidP="00F808BB">
            <w:pPr>
              <w:pStyle w:val="TableParagraph"/>
              <w:spacing w:before="191"/>
              <w:ind w:left="145" w:right="141"/>
              <w:rPr>
                <w:sz w:val="24"/>
              </w:rPr>
            </w:pPr>
            <w:r>
              <w:rPr>
                <w:sz w:val="24"/>
              </w:rPr>
              <w:t>1</w:t>
            </w:r>
            <w:r w:rsidR="00CC2713">
              <w:rPr>
                <w:sz w:val="24"/>
              </w:rPr>
              <w:t>5</w:t>
            </w:r>
          </w:p>
        </w:tc>
        <w:tc>
          <w:tcPr>
            <w:tcW w:w="2831" w:type="dxa"/>
          </w:tcPr>
          <w:p w14:paraId="56A4DA2A" w14:textId="04AC894C" w:rsidR="00F808BB" w:rsidRDefault="00F808BB" w:rsidP="00F808BB">
            <w:pPr>
              <w:pStyle w:val="TableParagraph"/>
              <w:spacing w:before="122"/>
              <w:ind w:right="313"/>
              <w:jc w:val="right"/>
              <w:rPr>
                <w:i/>
                <w:sz w:val="27"/>
              </w:rPr>
            </w:pPr>
            <w:r>
              <w:rPr>
                <w:i/>
                <w:w w:val="105"/>
                <w:sz w:val="26"/>
              </w:rPr>
              <w:t>u</w:t>
            </w:r>
            <w:r>
              <w:rPr>
                <w:i/>
                <w:spacing w:val="-14"/>
                <w:w w:val="105"/>
                <w:sz w:val="26"/>
              </w:rPr>
              <w:t xml:space="preserve"> </w:t>
            </w:r>
            <w:r>
              <w:rPr>
                <w:rFonts w:ascii="Symbol" w:hAnsi="Symbol"/>
                <w:w w:val="105"/>
                <w:sz w:val="26"/>
              </w:rPr>
              <w:t></w:t>
            </w:r>
            <w:r>
              <w:rPr>
                <w:spacing w:val="-26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4</w:t>
            </w:r>
            <w:r>
              <w:rPr>
                <w:i/>
                <w:w w:val="105"/>
                <w:sz w:val="26"/>
              </w:rPr>
              <w:t>xy</w:t>
            </w:r>
            <w:r>
              <w:rPr>
                <w:i/>
                <w:spacing w:val="-18"/>
                <w:w w:val="105"/>
                <w:sz w:val="26"/>
              </w:rPr>
              <w:t xml:space="preserve"> </w:t>
            </w:r>
            <w:r>
              <w:rPr>
                <w:rFonts w:ascii="Symbol" w:hAnsi="Symbol"/>
                <w:w w:val="105"/>
                <w:sz w:val="26"/>
              </w:rPr>
              <w:t></w:t>
            </w:r>
            <w:r>
              <w:rPr>
                <w:spacing w:val="-26"/>
                <w:w w:val="105"/>
                <w:sz w:val="26"/>
              </w:rPr>
              <w:t xml:space="preserve"> </w:t>
            </w:r>
            <w:r w:rsidRPr="00D00BA2">
              <w:rPr>
                <w:iCs/>
                <w:w w:val="105"/>
                <w:sz w:val="26"/>
              </w:rPr>
              <w:t>cos</w:t>
            </w:r>
            <w:r w:rsidR="00D00BA2">
              <w:rPr>
                <w:i/>
                <w:w w:val="105"/>
                <w:sz w:val="26"/>
              </w:rPr>
              <w:t xml:space="preserve"> </w:t>
            </w:r>
            <w:r>
              <w:rPr>
                <w:i/>
                <w:w w:val="105"/>
                <w:sz w:val="26"/>
              </w:rPr>
              <w:t>e</w:t>
            </w:r>
            <w:r w:rsidRPr="00D00BA2">
              <w:rPr>
                <w:i/>
                <w:w w:val="105"/>
                <w:position w:val="12"/>
                <w:sz w:val="24"/>
                <w:szCs w:val="44"/>
              </w:rPr>
              <w:t>x</w:t>
            </w:r>
          </w:p>
        </w:tc>
        <w:tc>
          <w:tcPr>
            <w:tcW w:w="3392" w:type="dxa"/>
          </w:tcPr>
          <w:p w14:paraId="0D526D47" w14:textId="121562E8" w:rsidR="00F808BB" w:rsidRPr="00D00BA2" w:rsidRDefault="00F808BB" w:rsidP="00F808BB">
            <w:pPr>
              <w:pStyle w:val="TableParagraph"/>
              <w:spacing w:before="148"/>
              <w:ind w:left="179"/>
              <w:jc w:val="left"/>
              <w:rPr>
                <w:i/>
                <w:spacing w:val="-3"/>
                <w:w w:val="105"/>
                <w:sz w:val="26"/>
                <w:szCs w:val="26"/>
              </w:rPr>
            </w:pPr>
            <w:r w:rsidRPr="00D00BA2">
              <w:rPr>
                <w:i/>
                <w:spacing w:val="-3"/>
                <w:w w:val="90"/>
                <w:sz w:val="26"/>
                <w:szCs w:val="26"/>
              </w:rPr>
              <w:t>x</w:t>
            </w:r>
            <w:r w:rsidRPr="00D00BA2">
              <w:rPr>
                <w:i/>
                <w:spacing w:val="-21"/>
                <w:w w:val="90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pacing w:val="-3"/>
                <w:w w:val="90"/>
                <w:sz w:val="26"/>
                <w:szCs w:val="26"/>
              </w:rPr>
              <w:t></w:t>
            </w:r>
            <w:r w:rsidRPr="00D00BA2">
              <w:rPr>
                <w:spacing w:val="-3"/>
                <w:w w:val="90"/>
                <w:sz w:val="26"/>
                <w:szCs w:val="26"/>
              </w:rPr>
              <w:t>10</w:t>
            </w:r>
            <w:r w:rsidRPr="00D00BA2">
              <w:rPr>
                <w:i/>
                <w:spacing w:val="-3"/>
                <w:w w:val="90"/>
                <w:sz w:val="26"/>
                <w:szCs w:val="26"/>
              </w:rPr>
              <w:t>,</w:t>
            </w:r>
            <w:r w:rsidRPr="00D00BA2">
              <w:rPr>
                <w:spacing w:val="-3"/>
                <w:w w:val="90"/>
                <w:sz w:val="26"/>
                <w:szCs w:val="26"/>
              </w:rPr>
              <w:t>8</w:t>
            </w:r>
            <w:r w:rsidRPr="00D00BA2">
              <w:rPr>
                <w:i/>
                <w:spacing w:val="-3"/>
                <w:w w:val="90"/>
                <w:sz w:val="26"/>
                <w:szCs w:val="26"/>
              </w:rPr>
              <w:t>;</w:t>
            </w:r>
            <w:r w:rsidRPr="00D00BA2">
              <w:rPr>
                <w:i/>
                <w:spacing w:val="-18"/>
                <w:w w:val="90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pacing w:val="-2"/>
                <w:w w:val="90"/>
                <w:sz w:val="26"/>
                <w:szCs w:val="26"/>
              </w:rPr>
              <w:t></w:t>
            </w:r>
            <w:r w:rsidRPr="00D00BA2">
              <w:rPr>
                <w:i/>
                <w:spacing w:val="-2"/>
                <w:w w:val="90"/>
                <w:sz w:val="26"/>
                <w:szCs w:val="26"/>
              </w:rPr>
              <w:t>x</w:t>
            </w:r>
            <w:r w:rsidRPr="00D00BA2">
              <w:rPr>
                <w:i/>
                <w:spacing w:val="-20"/>
                <w:w w:val="90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pacing w:val="-2"/>
                <w:w w:val="90"/>
                <w:sz w:val="26"/>
                <w:szCs w:val="26"/>
              </w:rPr>
              <w:t></w:t>
            </w:r>
            <w:r w:rsidRPr="00D00BA2">
              <w:rPr>
                <w:spacing w:val="-27"/>
                <w:w w:val="90"/>
                <w:sz w:val="26"/>
                <w:szCs w:val="26"/>
              </w:rPr>
              <w:t xml:space="preserve"> </w:t>
            </w:r>
            <w:r w:rsidRPr="00D00BA2">
              <w:rPr>
                <w:spacing w:val="-2"/>
                <w:w w:val="90"/>
                <w:sz w:val="26"/>
                <w:szCs w:val="26"/>
              </w:rPr>
              <w:t>0</w:t>
            </w:r>
            <w:r w:rsidRPr="00D00BA2">
              <w:rPr>
                <w:i/>
                <w:spacing w:val="-2"/>
                <w:w w:val="90"/>
                <w:sz w:val="26"/>
                <w:szCs w:val="26"/>
              </w:rPr>
              <w:t>,</w:t>
            </w:r>
            <w:r w:rsidRPr="00D00BA2">
              <w:rPr>
                <w:spacing w:val="-2"/>
                <w:w w:val="90"/>
                <w:sz w:val="26"/>
                <w:szCs w:val="26"/>
              </w:rPr>
              <w:t>1</w:t>
            </w:r>
            <w:r w:rsidRPr="00D00BA2">
              <w:rPr>
                <w:i/>
                <w:spacing w:val="-2"/>
                <w:w w:val="90"/>
                <w:sz w:val="26"/>
                <w:szCs w:val="26"/>
              </w:rPr>
              <w:t>;</w:t>
            </w:r>
            <w:r w:rsidRPr="00D00BA2">
              <w:rPr>
                <w:i/>
                <w:spacing w:val="2"/>
                <w:w w:val="90"/>
                <w:sz w:val="26"/>
                <w:szCs w:val="26"/>
              </w:rPr>
              <w:t xml:space="preserve"> </w:t>
            </w:r>
            <w:r w:rsidRPr="00D00BA2">
              <w:rPr>
                <w:i/>
                <w:spacing w:val="-2"/>
                <w:w w:val="90"/>
                <w:sz w:val="26"/>
                <w:szCs w:val="26"/>
              </w:rPr>
              <w:t>y</w:t>
            </w:r>
            <w:r w:rsidRPr="00D00BA2">
              <w:rPr>
                <w:i/>
                <w:spacing w:val="-16"/>
                <w:w w:val="90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pacing w:val="-2"/>
                <w:w w:val="90"/>
                <w:sz w:val="26"/>
                <w:szCs w:val="26"/>
              </w:rPr>
              <w:t></w:t>
            </w:r>
            <w:r w:rsidRPr="00D00BA2">
              <w:rPr>
                <w:spacing w:val="-24"/>
                <w:w w:val="90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pacing w:val="-2"/>
                <w:w w:val="90"/>
                <w:sz w:val="26"/>
                <w:szCs w:val="26"/>
              </w:rPr>
              <w:t></w:t>
            </w:r>
            <w:r w:rsidRPr="00D00BA2">
              <w:rPr>
                <w:spacing w:val="-14"/>
                <w:w w:val="90"/>
                <w:sz w:val="26"/>
                <w:szCs w:val="26"/>
              </w:rPr>
              <w:t xml:space="preserve"> </w:t>
            </w:r>
            <w:r w:rsidRPr="00D00BA2">
              <w:rPr>
                <w:spacing w:val="-2"/>
                <w:w w:val="90"/>
                <w:sz w:val="26"/>
                <w:szCs w:val="26"/>
              </w:rPr>
              <w:t>5</w:t>
            </w:r>
            <w:r w:rsidRPr="00D00BA2">
              <w:rPr>
                <w:i/>
                <w:spacing w:val="-2"/>
                <w:w w:val="90"/>
                <w:sz w:val="26"/>
                <w:szCs w:val="26"/>
              </w:rPr>
              <w:t>;</w:t>
            </w:r>
            <w:r w:rsidRPr="00D00BA2">
              <w:rPr>
                <w:i/>
                <w:spacing w:val="-18"/>
                <w:w w:val="90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pacing w:val="-2"/>
                <w:w w:val="90"/>
                <w:sz w:val="26"/>
                <w:szCs w:val="26"/>
              </w:rPr>
              <w:t></w:t>
            </w:r>
            <w:r w:rsidRPr="00D00BA2">
              <w:rPr>
                <w:i/>
                <w:spacing w:val="-2"/>
                <w:w w:val="90"/>
                <w:sz w:val="26"/>
                <w:szCs w:val="26"/>
              </w:rPr>
              <w:t>y</w:t>
            </w:r>
            <w:r w:rsidRPr="00D00BA2">
              <w:rPr>
                <w:i/>
                <w:spacing w:val="-17"/>
                <w:w w:val="90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pacing w:val="-2"/>
                <w:w w:val="90"/>
                <w:sz w:val="26"/>
                <w:szCs w:val="26"/>
              </w:rPr>
              <w:t></w:t>
            </w:r>
            <w:r w:rsidRPr="00D00BA2">
              <w:rPr>
                <w:spacing w:val="-26"/>
                <w:w w:val="90"/>
                <w:sz w:val="26"/>
                <w:szCs w:val="26"/>
              </w:rPr>
              <w:t xml:space="preserve"> </w:t>
            </w:r>
            <w:r w:rsidRPr="00D00BA2">
              <w:rPr>
                <w:spacing w:val="-2"/>
                <w:w w:val="90"/>
                <w:sz w:val="26"/>
                <w:szCs w:val="26"/>
              </w:rPr>
              <w:t>0</w:t>
            </w:r>
            <w:r w:rsidRPr="00D00BA2">
              <w:rPr>
                <w:i/>
                <w:spacing w:val="-2"/>
                <w:w w:val="90"/>
                <w:sz w:val="26"/>
                <w:szCs w:val="26"/>
              </w:rPr>
              <w:t>,</w:t>
            </w:r>
            <w:r w:rsidRPr="00D00BA2">
              <w:rPr>
                <w:spacing w:val="-2"/>
                <w:w w:val="90"/>
                <w:sz w:val="26"/>
                <w:szCs w:val="26"/>
              </w:rPr>
              <w:t>2</w:t>
            </w:r>
            <w:r w:rsidRPr="00D00BA2">
              <w:rPr>
                <w:i/>
                <w:spacing w:val="-2"/>
                <w:w w:val="90"/>
                <w:sz w:val="26"/>
                <w:szCs w:val="26"/>
              </w:rPr>
              <w:t>;</w:t>
            </w:r>
          </w:p>
        </w:tc>
        <w:tc>
          <w:tcPr>
            <w:tcW w:w="2825" w:type="dxa"/>
          </w:tcPr>
          <w:p w14:paraId="2E37057A" w14:textId="6A1BDF88" w:rsidR="00F808BB" w:rsidRPr="00D00BA2" w:rsidRDefault="00F808BB" w:rsidP="00F808BB">
            <w:pPr>
              <w:pStyle w:val="TableParagraph"/>
              <w:spacing w:before="138"/>
              <w:ind w:left="202"/>
              <w:rPr>
                <w:i/>
                <w:w w:val="110"/>
                <w:sz w:val="26"/>
                <w:szCs w:val="26"/>
              </w:rPr>
            </w:pPr>
            <w:r w:rsidRPr="00D00BA2">
              <w:rPr>
                <w:i/>
                <w:w w:val="95"/>
                <w:sz w:val="26"/>
                <w:szCs w:val="26"/>
              </w:rPr>
              <w:t>x</w:t>
            </w:r>
            <w:r w:rsidRPr="00D00BA2">
              <w:rPr>
                <w:i/>
                <w:spacing w:val="-30"/>
                <w:w w:val="95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w w:val="95"/>
                <w:sz w:val="26"/>
                <w:szCs w:val="26"/>
              </w:rPr>
              <w:t></w:t>
            </w:r>
            <w:r w:rsidRPr="00D00BA2">
              <w:rPr>
                <w:spacing w:val="-32"/>
                <w:w w:val="95"/>
                <w:sz w:val="26"/>
                <w:szCs w:val="26"/>
              </w:rPr>
              <w:t xml:space="preserve"> </w:t>
            </w:r>
            <w:r w:rsidRPr="00D00BA2">
              <w:rPr>
                <w:w w:val="95"/>
                <w:sz w:val="26"/>
                <w:szCs w:val="26"/>
              </w:rPr>
              <w:t>2</w:t>
            </w:r>
            <w:r w:rsidRPr="00D00BA2">
              <w:rPr>
                <w:i/>
                <w:w w:val="95"/>
                <w:sz w:val="26"/>
                <w:szCs w:val="26"/>
              </w:rPr>
              <w:t>;</w:t>
            </w:r>
            <w:r w:rsidR="00D00BA2" w:rsidRPr="00D00BA2">
              <w:rPr>
                <w:i/>
                <w:w w:val="95"/>
                <w:sz w:val="26"/>
                <w:szCs w:val="26"/>
              </w:rPr>
              <w:t xml:space="preserve"> </w:t>
            </w:r>
            <w:r w:rsidRPr="00D00BA2">
              <w:rPr>
                <w:i/>
                <w:w w:val="95"/>
                <w:sz w:val="26"/>
                <w:szCs w:val="26"/>
              </w:rPr>
              <w:t>y</w:t>
            </w:r>
            <w:r w:rsidRPr="00D00BA2">
              <w:rPr>
                <w:i/>
                <w:spacing w:val="-19"/>
                <w:w w:val="95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w w:val="95"/>
                <w:sz w:val="26"/>
                <w:szCs w:val="26"/>
              </w:rPr>
              <w:t></w:t>
            </w:r>
            <w:r w:rsidRPr="00D00BA2">
              <w:rPr>
                <w:w w:val="95"/>
                <w:sz w:val="26"/>
                <w:szCs w:val="26"/>
              </w:rPr>
              <w:t>5</w:t>
            </w:r>
            <w:r w:rsidRPr="00D00BA2">
              <w:rPr>
                <w:i/>
                <w:w w:val="95"/>
                <w:sz w:val="26"/>
                <w:szCs w:val="26"/>
              </w:rPr>
              <w:t>;</w:t>
            </w:r>
            <w:r w:rsidRPr="00D00BA2">
              <w:rPr>
                <w:rFonts w:ascii="Symbol" w:hAnsi="Symbol"/>
                <w:spacing w:val="-3"/>
                <w:w w:val="95"/>
                <w:sz w:val="26"/>
                <w:szCs w:val="26"/>
              </w:rPr>
              <w:t></w:t>
            </w:r>
            <w:r w:rsidRPr="00D00BA2">
              <w:rPr>
                <w:i/>
                <w:spacing w:val="-3"/>
                <w:w w:val="95"/>
                <w:sz w:val="26"/>
                <w:szCs w:val="26"/>
              </w:rPr>
              <w:t>u</w:t>
            </w:r>
            <w:r w:rsidRPr="00D00BA2">
              <w:rPr>
                <w:i/>
                <w:spacing w:val="-24"/>
                <w:w w:val="95"/>
                <w:sz w:val="26"/>
                <w:szCs w:val="26"/>
              </w:rPr>
              <w:t xml:space="preserve"> </w:t>
            </w:r>
            <w:r w:rsidRPr="00D00BA2">
              <w:rPr>
                <w:rFonts w:ascii="Symbol" w:hAnsi="Symbol"/>
                <w:spacing w:val="-3"/>
                <w:w w:val="95"/>
                <w:sz w:val="26"/>
                <w:szCs w:val="26"/>
              </w:rPr>
              <w:t></w:t>
            </w:r>
            <w:r w:rsidRPr="00D00BA2">
              <w:rPr>
                <w:spacing w:val="-36"/>
                <w:w w:val="95"/>
                <w:sz w:val="26"/>
                <w:szCs w:val="26"/>
              </w:rPr>
              <w:t xml:space="preserve"> </w:t>
            </w:r>
            <w:r w:rsidRPr="00D00BA2">
              <w:rPr>
                <w:spacing w:val="-2"/>
                <w:w w:val="95"/>
                <w:sz w:val="26"/>
                <w:szCs w:val="26"/>
              </w:rPr>
              <w:t>0</w:t>
            </w:r>
            <w:r w:rsidRPr="00D00BA2">
              <w:rPr>
                <w:i/>
                <w:spacing w:val="-2"/>
                <w:w w:val="95"/>
                <w:sz w:val="26"/>
                <w:szCs w:val="26"/>
              </w:rPr>
              <w:t>,</w:t>
            </w:r>
            <w:r w:rsidRPr="00D00BA2">
              <w:rPr>
                <w:spacing w:val="-2"/>
                <w:w w:val="95"/>
                <w:sz w:val="26"/>
                <w:szCs w:val="26"/>
              </w:rPr>
              <w:t>7</w:t>
            </w:r>
          </w:p>
        </w:tc>
      </w:tr>
    </w:tbl>
    <w:p w14:paraId="13124100" w14:textId="77777777" w:rsidR="005F1A4A" w:rsidRDefault="005F1A4A" w:rsidP="00BC178F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7899AE2B" w14:textId="62FF9563" w:rsidR="00BC178F" w:rsidRDefault="00CC2713" w:rsidP="00CC271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C2713">
        <w:rPr>
          <w:rFonts w:ascii="Times New Roman" w:hAnsi="Times New Roman" w:cs="Times New Roman"/>
          <w:sz w:val="30"/>
          <w:szCs w:val="30"/>
        </w:rPr>
        <w:lastRenderedPageBreak/>
        <w:t xml:space="preserve">5. </w:t>
      </w:r>
      <w:r w:rsidR="00BC178F" w:rsidRPr="00BC178F">
        <w:rPr>
          <w:rFonts w:ascii="Times New Roman" w:hAnsi="Times New Roman" w:cs="Times New Roman"/>
          <w:sz w:val="30"/>
          <w:szCs w:val="30"/>
        </w:rPr>
        <w:t>Радиус основания цилиндра</w:t>
      </w:r>
      <w:r w:rsidR="00D00BA2" w:rsidRPr="00D00BA2">
        <w:rPr>
          <w:rFonts w:ascii="Times New Roman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R≈2</m:t>
        </m:r>
      </m:oMath>
      <w:r w:rsidR="00D00BA2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BC178F" w:rsidRPr="00BC178F">
        <w:rPr>
          <w:rFonts w:ascii="Times New Roman" w:hAnsi="Times New Roman" w:cs="Times New Roman"/>
          <w:sz w:val="30"/>
          <w:szCs w:val="30"/>
        </w:rPr>
        <w:t xml:space="preserve">м; высота цилиндра </w:t>
      </w:r>
      <m:oMath>
        <m:r>
          <w:rPr>
            <w:rFonts w:ascii="Cambria Math" w:hAnsi="Cambria Math" w:cs="Times New Roman"/>
            <w:sz w:val="30"/>
            <w:szCs w:val="30"/>
          </w:rPr>
          <m:t>H≈2</m:t>
        </m:r>
      </m:oMath>
      <w:r w:rsidR="00D00BA2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BC178F" w:rsidRPr="00BC178F">
        <w:rPr>
          <w:rFonts w:ascii="Times New Roman" w:hAnsi="Times New Roman" w:cs="Times New Roman"/>
          <w:sz w:val="30"/>
          <w:szCs w:val="30"/>
        </w:rPr>
        <w:t xml:space="preserve">м. С какими абсолютными погрешностями нужно определить </w:t>
      </w:r>
      <w:r w:rsidR="00BC178F" w:rsidRPr="00D00BA2">
        <w:rPr>
          <w:rFonts w:ascii="Times New Roman" w:hAnsi="Times New Roman" w:cs="Times New Roman"/>
          <w:i/>
          <w:iCs/>
          <w:sz w:val="30"/>
          <w:szCs w:val="30"/>
        </w:rPr>
        <w:t>R</w:t>
      </w:r>
      <w:r w:rsidR="00BC178F" w:rsidRPr="00BC178F">
        <w:rPr>
          <w:rFonts w:ascii="Times New Roman" w:hAnsi="Times New Roman" w:cs="Times New Roman"/>
          <w:sz w:val="30"/>
          <w:szCs w:val="30"/>
        </w:rPr>
        <w:t xml:space="preserve"> и </w:t>
      </w:r>
      <w:r w:rsidR="00BC178F" w:rsidRPr="00D00BA2">
        <w:rPr>
          <w:rFonts w:ascii="Times New Roman" w:hAnsi="Times New Roman" w:cs="Times New Roman"/>
          <w:i/>
          <w:iCs/>
          <w:sz w:val="30"/>
          <w:szCs w:val="30"/>
        </w:rPr>
        <w:t>H</w:t>
      </w:r>
      <w:r w:rsidR="00BC178F" w:rsidRPr="00BC178F">
        <w:rPr>
          <w:rFonts w:ascii="Times New Roman" w:hAnsi="Times New Roman" w:cs="Times New Roman"/>
          <w:sz w:val="30"/>
          <w:szCs w:val="30"/>
        </w:rPr>
        <w:t xml:space="preserve">, чтобы его объём </w:t>
      </w:r>
      <w:r w:rsidR="00BC178F" w:rsidRPr="00D00BA2">
        <w:rPr>
          <w:rFonts w:ascii="Times New Roman" w:hAnsi="Times New Roman" w:cs="Times New Roman"/>
          <w:i/>
          <w:iCs/>
          <w:sz w:val="30"/>
          <w:szCs w:val="30"/>
        </w:rPr>
        <w:t>V</w:t>
      </w:r>
      <w:r w:rsidR="00BC178F" w:rsidRPr="00BC178F">
        <w:rPr>
          <w:rFonts w:ascii="Times New Roman" w:hAnsi="Times New Roman" w:cs="Times New Roman"/>
          <w:sz w:val="30"/>
          <w:szCs w:val="30"/>
        </w:rPr>
        <w:t xml:space="preserve"> можно было вычислить с точностью до</w:t>
      </w:r>
      <w:r w:rsidR="00D00BA2" w:rsidRPr="00D00BA2">
        <w:rPr>
          <w:rFonts w:ascii="Times New Roman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0,1 </m:t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м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p>
        </m:sSup>
      </m:oMath>
      <w:r w:rsidR="00BC178F" w:rsidRPr="00BC178F">
        <w:rPr>
          <w:rFonts w:ascii="Times New Roman" w:hAnsi="Times New Roman" w:cs="Times New Roman"/>
          <w:sz w:val="30"/>
          <w:szCs w:val="30"/>
        </w:rPr>
        <w:t>?</w:t>
      </w:r>
    </w:p>
    <w:p w14:paraId="3ABB8FFF" w14:textId="384247C0" w:rsidR="00B851DF" w:rsidRPr="00BC178F" w:rsidRDefault="00CC2713" w:rsidP="00CC271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C2713">
        <w:rPr>
          <w:rFonts w:ascii="Times New Roman" w:hAnsi="Times New Roman" w:cs="Times New Roman"/>
          <w:sz w:val="30"/>
          <w:szCs w:val="30"/>
        </w:rPr>
        <w:t xml:space="preserve">6. </w:t>
      </w:r>
      <w:r w:rsidR="00B851DF" w:rsidRPr="00B851DF">
        <w:rPr>
          <w:rFonts w:ascii="Times New Roman" w:hAnsi="Times New Roman" w:cs="Times New Roman"/>
          <w:sz w:val="30"/>
          <w:szCs w:val="30"/>
        </w:rPr>
        <w:t xml:space="preserve">Найти предельные абсолютную и относительную по грешности объёма шара диаметра </w:t>
      </w:r>
      <w:r w:rsidR="00B851DF" w:rsidRPr="002A10DA">
        <w:rPr>
          <w:rFonts w:ascii="Times New Roman" w:hAnsi="Times New Roman" w:cs="Times New Roman"/>
          <w:i/>
          <w:iCs/>
          <w:sz w:val="30"/>
          <w:szCs w:val="30"/>
        </w:rPr>
        <w:t>d</w:t>
      </w:r>
      <w:r w:rsidR="00D00BA2">
        <w:rPr>
          <w:rFonts w:ascii="Times New Roman" w:hAnsi="Times New Roman" w:cs="Times New Roman"/>
          <w:sz w:val="30"/>
          <w:szCs w:val="30"/>
        </w:rPr>
        <w:t> </w:t>
      </w:r>
      <w:r w:rsidR="00B851DF" w:rsidRPr="00B851DF">
        <w:rPr>
          <w:rFonts w:ascii="Times New Roman" w:hAnsi="Times New Roman" w:cs="Times New Roman"/>
          <w:sz w:val="30"/>
          <w:szCs w:val="30"/>
        </w:rPr>
        <w:t>=</w:t>
      </w:r>
      <w:r w:rsidR="00D00BA2">
        <w:rPr>
          <w:rFonts w:ascii="Times New Roman" w:hAnsi="Times New Roman" w:cs="Times New Roman"/>
          <w:sz w:val="30"/>
          <w:szCs w:val="30"/>
        </w:rPr>
        <w:t> </w:t>
      </w:r>
      <w:r w:rsidR="00B851DF" w:rsidRPr="00B851DF">
        <w:rPr>
          <w:rFonts w:ascii="Times New Roman" w:hAnsi="Times New Roman" w:cs="Times New Roman"/>
          <w:sz w:val="30"/>
          <w:szCs w:val="30"/>
        </w:rPr>
        <w:t>3,7</w:t>
      </w:r>
      <w:r w:rsidR="00D00BA2">
        <w:rPr>
          <w:rFonts w:ascii="Times New Roman" w:hAnsi="Times New Roman" w:cs="Times New Roman"/>
          <w:sz w:val="30"/>
          <w:szCs w:val="30"/>
        </w:rPr>
        <w:t> </w:t>
      </w:r>
      <w:r w:rsidR="00B851DF" w:rsidRPr="00B851DF">
        <w:rPr>
          <w:rFonts w:ascii="Times New Roman" w:hAnsi="Times New Roman" w:cs="Times New Roman"/>
          <w:sz w:val="30"/>
          <w:szCs w:val="30"/>
        </w:rPr>
        <w:t>см</w:t>
      </w:r>
      <w:r w:rsidR="00D00BA2">
        <w:rPr>
          <w:rFonts w:ascii="Times New Roman" w:hAnsi="Times New Roman" w:cs="Times New Roman"/>
          <w:sz w:val="30"/>
          <w:szCs w:val="30"/>
        </w:rPr>
        <w:t> </w:t>
      </w:r>
      <w:r w:rsidR="00B851DF" w:rsidRPr="00B851DF">
        <w:rPr>
          <w:rFonts w:ascii="Times New Roman" w:hAnsi="Times New Roman" w:cs="Times New Roman"/>
          <w:sz w:val="30"/>
          <w:szCs w:val="30"/>
        </w:rPr>
        <w:t>±</w:t>
      </w:r>
      <w:r w:rsidR="00D00BA2">
        <w:rPr>
          <w:rFonts w:ascii="Times New Roman" w:hAnsi="Times New Roman" w:cs="Times New Roman"/>
          <w:sz w:val="30"/>
          <w:szCs w:val="30"/>
        </w:rPr>
        <w:t> </w:t>
      </w:r>
      <w:r w:rsidR="00B851DF" w:rsidRPr="00B851DF">
        <w:rPr>
          <w:rFonts w:ascii="Times New Roman" w:hAnsi="Times New Roman" w:cs="Times New Roman"/>
          <w:sz w:val="30"/>
          <w:szCs w:val="30"/>
        </w:rPr>
        <w:t>0,05</w:t>
      </w:r>
      <w:r w:rsidR="00D00BA2">
        <w:rPr>
          <w:rFonts w:ascii="Times New Roman" w:hAnsi="Times New Roman" w:cs="Times New Roman"/>
          <w:sz w:val="30"/>
          <w:szCs w:val="30"/>
        </w:rPr>
        <w:t> </w:t>
      </w:r>
      <w:r w:rsidR="00B851DF" w:rsidRPr="00B851DF">
        <w:rPr>
          <w:rFonts w:ascii="Times New Roman" w:hAnsi="Times New Roman" w:cs="Times New Roman"/>
          <w:sz w:val="30"/>
          <w:szCs w:val="30"/>
        </w:rPr>
        <w:t>см. Считать π</w:t>
      </w:r>
      <w:r w:rsidR="00D00BA2">
        <w:rPr>
          <w:rFonts w:ascii="Times New Roman" w:hAnsi="Times New Roman" w:cs="Times New Roman"/>
          <w:sz w:val="30"/>
          <w:szCs w:val="30"/>
        </w:rPr>
        <w:t> </w:t>
      </w:r>
      <w:r w:rsidR="00B851DF" w:rsidRPr="00B851DF">
        <w:rPr>
          <w:rFonts w:ascii="Times New Roman" w:hAnsi="Times New Roman" w:cs="Times New Roman"/>
          <w:sz w:val="30"/>
          <w:szCs w:val="30"/>
        </w:rPr>
        <w:t>=</w:t>
      </w:r>
      <w:r w:rsidR="00D00BA2">
        <w:rPr>
          <w:rFonts w:ascii="Times New Roman" w:hAnsi="Times New Roman" w:cs="Times New Roman"/>
          <w:sz w:val="30"/>
          <w:szCs w:val="30"/>
        </w:rPr>
        <w:t> </w:t>
      </w:r>
      <w:r w:rsidR="00B851DF" w:rsidRPr="00B851DF">
        <w:rPr>
          <w:rFonts w:ascii="Times New Roman" w:hAnsi="Times New Roman" w:cs="Times New Roman"/>
          <w:sz w:val="30"/>
          <w:szCs w:val="30"/>
        </w:rPr>
        <w:t>3,14</w:t>
      </w:r>
      <w:r w:rsidR="00E7601A">
        <w:rPr>
          <w:rFonts w:ascii="Times New Roman" w:hAnsi="Times New Roman" w:cs="Times New Roman"/>
          <w:sz w:val="30"/>
          <w:szCs w:val="30"/>
        </w:rPr>
        <w:t>.</w:t>
      </w:r>
    </w:p>
    <w:p w14:paraId="48900486" w14:textId="445C6A62" w:rsidR="00BC178F" w:rsidRDefault="00CC2713" w:rsidP="00CC271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C2713">
        <w:rPr>
          <w:rFonts w:ascii="Times New Roman" w:hAnsi="Times New Roman" w:cs="Times New Roman"/>
          <w:sz w:val="30"/>
          <w:szCs w:val="30"/>
        </w:rPr>
        <w:t xml:space="preserve">7. </w:t>
      </w:r>
      <w:r w:rsidR="00B851DF" w:rsidRPr="00B851DF">
        <w:rPr>
          <w:rFonts w:ascii="Times New Roman" w:hAnsi="Times New Roman" w:cs="Times New Roman"/>
          <w:sz w:val="30"/>
          <w:szCs w:val="30"/>
        </w:rPr>
        <w:t xml:space="preserve">С какой точностью нужно измерить радиус круга </w:t>
      </w:r>
      <m:oMath>
        <m:r>
          <w:rPr>
            <w:rFonts w:ascii="Cambria Math" w:hAnsi="Cambria Math" w:cs="Times New Roman"/>
            <w:sz w:val="30"/>
            <w:szCs w:val="30"/>
          </w:rPr>
          <m:t>R≈0,5</m:t>
        </m:r>
      </m:oMath>
      <w:r w:rsidR="00D00BA2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B851DF" w:rsidRPr="00B851DF">
        <w:rPr>
          <w:rFonts w:ascii="Times New Roman" w:hAnsi="Times New Roman" w:cs="Times New Roman"/>
          <w:sz w:val="30"/>
          <w:szCs w:val="30"/>
        </w:rPr>
        <w:t xml:space="preserve">см и со сколькими знаками взять </w:t>
      </w:r>
      <w:r w:rsidR="00B851DF">
        <w:rPr>
          <w:rFonts w:ascii="Times New Roman" w:hAnsi="Times New Roman" w:cs="Times New Roman"/>
          <w:sz w:val="30"/>
          <w:szCs w:val="30"/>
        </w:rPr>
        <w:t xml:space="preserve">число </w:t>
      </w:r>
      <w:r w:rsidR="00B851DF">
        <w:rPr>
          <w:rFonts w:ascii="Times New Roman" w:hAnsi="Times New Roman" w:cs="Times New Roman"/>
          <w:sz w:val="30"/>
          <w:szCs w:val="30"/>
        </w:rPr>
        <w:sym w:font="Symbol" w:char="F070"/>
      </w:r>
      <w:r w:rsidR="00B851DF" w:rsidRPr="00B851DF">
        <w:rPr>
          <w:rFonts w:ascii="Times New Roman" w:hAnsi="Times New Roman" w:cs="Times New Roman"/>
          <w:sz w:val="30"/>
          <w:szCs w:val="30"/>
        </w:rPr>
        <w:t xml:space="preserve">, чтобы площадь круга была известна с точностью до </w:t>
      </w:r>
      <w:r w:rsidR="00B851DF">
        <w:rPr>
          <w:rFonts w:ascii="Times New Roman" w:hAnsi="Times New Roman" w:cs="Times New Roman"/>
          <w:sz w:val="30"/>
          <w:szCs w:val="30"/>
        </w:rPr>
        <w:t>1 %?</w:t>
      </w:r>
    </w:p>
    <w:p w14:paraId="580A6F2E" w14:textId="77777777" w:rsidR="008303AC" w:rsidRDefault="008303A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076EFFD3" w14:textId="36E49C9B" w:rsidR="00113BCF" w:rsidRPr="00D82D33" w:rsidRDefault="00951133" w:rsidP="00951133">
      <w:pPr>
        <w:pStyle w:val="1"/>
        <w:ind w:left="360"/>
        <w:jc w:val="center"/>
        <w:rPr>
          <w:rFonts w:ascii="Times New Roman" w:eastAsia="Times New Roman" w:hAnsi="Times New Roman" w:cs="Times New Roman"/>
          <w:color w:val="auto"/>
          <w:sz w:val="30"/>
          <w:szCs w:val="30"/>
          <w:lang w:eastAsia="ru-RU"/>
        </w:rPr>
      </w:pPr>
      <w:bookmarkStart w:id="8" w:name="_Toc131462396"/>
      <w:r>
        <w:rPr>
          <w:rFonts w:ascii="Times New Roman" w:eastAsia="Calibri" w:hAnsi="Times New Roman" w:cs="Times New Roman"/>
          <w:color w:val="auto"/>
          <w:sz w:val="30"/>
          <w:szCs w:val="30"/>
        </w:rPr>
        <w:lastRenderedPageBreak/>
        <w:t xml:space="preserve">2. </w:t>
      </w:r>
      <w:r w:rsidR="0007484A" w:rsidRPr="00D82D33">
        <w:rPr>
          <w:rFonts w:ascii="Times New Roman" w:eastAsia="Calibri" w:hAnsi="Times New Roman" w:cs="Times New Roman"/>
          <w:color w:val="auto"/>
          <w:sz w:val="30"/>
          <w:szCs w:val="30"/>
        </w:rPr>
        <w:t>РЕШЕНИЕ НЕЛИНЕЙНЫХ УРАВНЕНИЙ</w:t>
      </w:r>
      <w:bookmarkEnd w:id="8"/>
    </w:p>
    <w:p w14:paraId="4F0D74F5" w14:textId="3828E545" w:rsidR="00F271D5" w:rsidRPr="007F6207" w:rsidRDefault="003372B9" w:rsidP="007F6207">
      <w:pPr>
        <w:pStyle w:val="1"/>
        <w:spacing w:before="240" w:after="24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9" w:name="_Toc131462397"/>
      <w:r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2.1. </w:t>
      </w:r>
      <w:r w:rsidR="00F271D5"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>Корень уравнения. Основные теоремы</w:t>
      </w:r>
      <w:bookmarkEnd w:id="9"/>
    </w:p>
    <w:p w14:paraId="063B0153" w14:textId="25EE0F32" w:rsidR="00113BCF" w:rsidRPr="00113BCF" w:rsidRDefault="00113BCF" w:rsidP="00E21773">
      <w:pPr>
        <w:spacing w:after="40"/>
        <w:ind w:firstLine="708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 xml:space="preserve">Рассмотрим уравнение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28"/>
          </w:rPr>
          <m:t>=0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, где функция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</m:oMath>
      <w:r w:rsidR="00F271D5" w:rsidRPr="00F271D5">
        <w:rPr>
          <w:rFonts w:ascii="Times New Roman" w:eastAsiaTheme="minorEastAsia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 xml:space="preserve">определена и непрерывна в некотором конечном и бесконечном интервале </w:t>
      </w:r>
      <m:oMath>
        <m:r>
          <w:rPr>
            <w:rFonts w:ascii="Cambria Math" w:hAnsi="Cambria Math" w:cs="Times New Roman"/>
            <w:sz w:val="30"/>
            <w:szCs w:val="28"/>
          </w:rPr>
          <m:t>a&lt;x&lt;b</m:t>
        </m:r>
      </m:oMath>
      <w:r w:rsidRPr="00113BCF">
        <w:rPr>
          <w:rFonts w:ascii="Times New Roman" w:hAnsi="Times New Roman" w:cs="Times New Roman"/>
          <w:sz w:val="30"/>
          <w:szCs w:val="28"/>
        </w:rPr>
        <w:t>.</w:t>
      </w:r>
    </w:p>
    <w:p w14:paraId="20AE9157" w14:textId="0B6B3CB3" w:rsidR="00113BCF" w:rsidRPr="00113BCF" w:rsidRDefault="00113BCF" w:rsidP="00E21773">
      <w:pPr>
        <w:spacing w:after="40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ab/>
        <w:t xml:space="preserve">Корнем уравнения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28"/>
          </w:rPr>
          <m:t>=0</m:t>
        </m:r>
      </m:oMath>
      <w:r w:rsidRPr="00113BCF">
        <w:rPr>
          <w:rFonts w:ascii="Times New Roman" w:hAnsi="Times New Roman" w:cs="Times New Roman"/>
          <w:i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 xml:space="preserve">называется значение </w:t>
      </w:r>
      <m:oMath>
        <m:r>
          <m:rPr>
            <m:sty m:val="p"/>
          </m:rPr>
          <w:rPr>
            <w:rFonts w:ascii="Cambria Math" w:hAnsi="Cambria Math" w:cs="Times New Roman"/>
            <w:sz w:val="30"/>
            <w:szCs w:val="28"/>
          </w:rPr>
          <m:t>ξ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, обращающее функцию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</m:oMath>
      <w:r w:rsidRPr="00113BCF">
        <w:rPr>
          <w:rFonts w:ascii="Times New Roman" w:hAnsi="Times New Roman" w:cs="Times New Roman"/>
          <w:sz w:val="30"/>
          <w:szCs w:val="28"/>
        </w:rPr>
        <w:t xml:space="preserve"> в нуль, т.е. такое, что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28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30"/>
            <w:szCs w:val="28"/>
          </w:rPr>
          <m:t>=0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. Уравнение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28"/>
          </w:rPr>
          <m:t>=0</m:t>
        </m:r>
      </m:oMath>
      <w:r w:rsidR="00F271D5" w:rsidRPr="00F271D5">
        <w:rPr>
          <w:rFonts w:ascii="Times New Roman" w:eastAsiaTheme="minorEastAsia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 xml:space="preserve">называется </w:t>
      </w:r>
      <w:r w:rsidRPr="00951133">
        <w:rPr>
          <w:rFonts w:ascii="Times New Roman" w:hAnsi="Times New Roman" w:cs="Times New Roman"/>
          <w:b/>
          <w:bCs/>
          <w:i/>
          <w:iCs/>
          <w:sz w:val="30"/>
          <w:szCs w:val="28"/>
        </w:rPr>
        <w:t>алгебраическим</w:t>
      </w:r>
      <w:r w:rsidRPr="00113BCF">
        <w:rPr>
          <w:rFonts w:ascii="Times New Roman" w:hAnsi="Times New Roman" w:cs="Times New Roman"/>
          <w:sz w:val="30"/>
          <w:szCs w:val="28"/>
        </w:rPr>
        <w:t xml:space="preserve">, если функция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</m:oMath>
      <w:r w:rsidRPr="00113BCF">
        <w:rPr>
          <w:rFonts w:ascii="Times New Roman" w:hAnsi="Times New Roman" w:cs="Times New Roman"/>
          <w:sz w:val="30"/>
          <w:szCs w:val="28"/>
        </w:rPr>
        <w:t xml:space="preserve"> является многочленом</w:t>
      </w:r>
    </w:p>
    <w:p w14:paraId="640A7552" w14:textId="7EB97926" w:rsidR="00113BCF" w:rsidRPr="00951133" w:rsidRDefault="00113BCF" w:rsidP="00E21773">
      <w:pPr>
        <w:spacing w:after="40"/>
        <w:rPr>
          <w:rFonts w:ascii="Times New Roman" w:hAnsi="Times New Roman" w:cs="Times New Roman"/>
          <w:i/>
          <w:sz w:val="30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30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30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3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30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 xml:space="preserve">n-1 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30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0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28"/>
              <w:lang w:val="en-US"/>
            </w:rPr>
            <m:t>,</m:t>
          </m:r>
        </m:oMath>
      </m:oMathPara>
    </w:p>
    <w:p w14:paraId="0043A5E8" w14:textId="23DC6775" w:rsidR="00113BCF" w:rsidRPr="00113BCF" w:rsidRDefault="00113BCF" w:rsidP="00E21773">
      <w:pPr>
        <w:spacing w:after="40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 xml:space="preserve">в противном случае уравнение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28"/>
          </w:rPr>
          <m:t>=0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 называется </w:t>
      </w:r>
      <w:r w:rsidRPr="00951133">
        <w:rPr>
          <w:rFonts w:ascii="Times New Roman" w:hAnsi="Times New Roman" w:cs="Times New Roman"/>
          <w:b/>
          <w:bCs/>
          <w:i/>
          <w:iCs/>
          <w:sz w:val="30"/>
          <w:szCs w:val="28"/>
        </w:rPr>
        <w:t>трансцендентным</w:t>
      </w:r>
      <w:r w:rsidRPr="00113BCF">
        <w:rPr>
          <w:rFonts w:ascii="Times New Roman" w:hAnsi="Times New Roman" w:cs="Times New Roman"/>
          <w:sz w:val="30"/>
          <w:szCs w:val="28"/>
        </w:rPr>
        <w:t xml:space="preserve">. </w:t>
      </w:r>
    </w:p>
    <w:p w14:paraId="3E4063F6" w14:textId="6902156B" w:rsidR="00113BCF" w:rsidRPr="00113BCF" w:rsidRDefault="00113BCF" w:rsidP="00E21773">
      <w:pPr>
        <w:spacing w:after="40"/>
        <w:ind w:firstLine="708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>Чаще всего на практике алгебраические и трансцендентные уравнения не удается решить аналитическими методами. Для решения использу</w:t>
      </w:r>
      <w:r w:rsidR="0007484A">
        <w:rPr>
          <w:rFonts w:ascii="Times New Roman" w:hAnsi="Times New Roman" w:cs="Times New Roman"/>
          <w:sz w:val="30"/>
          <w:szCs w:val="28"/>
        </w:rPr>
        <w:t>ю</w:t>
      </w:r>
      <w:r w:rsidRPr="00113BCF">
        <w:rPr>
          <w:rFonts w:ascii="Times New Roman" w:hAnsi="Times New Roman" w:cs="Times New Roman"/>
          <w:sz w:val="30"/>
          <w:szCs w:val="28"/>
        </w:rPr>
        <w:t>тся численные методы. Алгоритм нахождения корня уравнений с помощью численного метода состоит из двух этапов:</w:t>
      </w:r>
    </w:p>
    <w:p w14:paraId="4747B46D" w14:textId="46CD67DB" w:rsidR="00113BCF" w:rsidRPr="00113BCF" w:rsidRDefault="00113BCF" w:rsidP="00E62F88">
      <w:pPr>
        <w:spacing w:after="40"/>
        <w:ind w:left="284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>1</w:t>
      </w:r>
      <w:r w:rsidR="00951133" w:rsidRPr="00951133">
        <w:rPr>
          <w:rFonts w:ascii="Times New Roman" w:hAnsi="Times New Roman" w:cs="Times New Roman"/>
          <w:sz w:val="30"/>
          <w:szCs w:val="28"/>
        </w:rPr>
        <w:t>)</w:t>
      </w:r>
      <w:r w:rsidRPr="00113BCF">
        <w:rPr>
          <w:rFonts w:ascii="Times New Roman" w:hAnsi="Times New Roman" w:cs="Times New Roman"/>
          <w:sz w:val="30"/>
          <w:szCs w:val="28"/>
        </w:rPr>
        <w:t xml:space="preserve"> отделение и локализация корня, т.е. установление промежутка </w:t>
      </w:r>
      <m:oMath>
        <m:r>
          <w:rPr>
            <w:rFonts w:ascii="Cambria Math" w:hAnsi="Cambria Math" w:cs="Times New Roman"/>
            <w:sz w:val="30"/>
            <w:szCs w:val="28"/>
          </w:rPr>
          <m:t>[a,b</m:t>
        </m:r>
      </m:oMath>
      <w:r w:rsidR="0007484A" w:rsidRPr="00113BCF">
        <w:rPr>
          <w:rFonts w:ascii="Times New Roman" w:hAnsi="Times New Roman" w:cs="Times New Roman"/>
          <w:sz w:val="30"/>
          <w:szCs w:val="28"/>
        </w:rPr>
        <w:t>]</w:t>
      </w:r>
      <w:r w:rsidR="0007484A" w:rsidRPr="0007484A">
        <w:rPr>
          <w:rFonts w:ascii="Times New Roman" w:hAnsi="Times New Roman" w:cs="Times New Roman"/>
          <w:sz w:val="30"/>
          <w:szCs w:val="28"/>
        </w:rPr>
        <w:t>,</w:t>
      </w:r>
      <w:r w:rsidRPr="00113BCF">
        <w:rPr>
          <w:rFonts w:ascii="Times New Roman" w:hAnsi="Times New Roman" w:cs="Times New Roman"/>
          <w:sz w:val="30"/>
          <w:szCs w:val="28"/>
        </w:rPr>
        <w:t xml:space="preserve"> в котором содержится один корень; </w:t>
      </w:r>
    </w:p>
    <w:p w14:paraId="24E19C94" w14:textId="59320408" w:rsidR="00113BCF" w:rsidRPr="00113BCF" w:rsidRDefault="00113BCF" w:rsidP="00E62F88">
      <w:pPr>
        <w:spacing w:after="40"/>
        <w:ind w:left="284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>2</w:t>
      </w:r>
      <w:r w:rsidR="00951133" w:rsidRPr="00951133">
        <w:rPr>
          <w:rFonts w:ascii="Times New Roman" w:hAnsi="Times New Roman" w:cs="Times New Roman"/>
          <w:sz w:val="30"/>
          <w:szCs w:val="28"/>
        </w:rPr>
        <w:t>)</w:t>
      </w:r>
      <w:r w:rsidRPr="00113BCF">
        <w:rPr>
          <w:rFonts w:ascii="Times New Roman" w:hAnsi="Times New Roman" w:cs="Times New Roman"/>
          <w:sz w:val="30"/>
          <w:szCs w:val="28"/>
        </w:rPr>
        <w:t xml:space="preserve"> уточнение значения корня, т.е. находят корни с заданной точностью. </w:t>
      </w:r>
    </w:p>
    <w:p w14:paraId="7E40B194" w14:textId="4CAFA453" w:rsidR="00113BCF" w:rsidRPr="00113BCF" w:rsidRDefault="00113BCF" w:rsidP="00E21773">
      <w:pPr>
        <w:spacing w:after="40"/>
        <w:ind w:firstLine="708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 xml:space="preserve">Теоретическим обоснованием существования корней на промежутке </w:t>
      </w:r>
      <m:oMath>
        <m:r>
          <w:rPr>
            <w:rFonts w:ascii="Cambria Math" w:hAnsi="Cambria Math" w:cs="Times New Roman"/>
            <w:sz w:val="30"/>
            <w:szCs w:val="28"/>
          </w:rPr>
          <m:t>[a,b</m:t>
        </m:r>
      </m:oMath>
      <w:r w:rsidR="0007484A" w:rsidRPr="00113BCF">
        <w:rPr>
          <w:rFonts w:ascii="Times New Roman" w:hAnsi="Times New Roman" w:cs="Times New Roman"/>
          <w:sz w:val="30"/>
          <w:szCs w:val="28"/>
        </w:rPr>
        <w:t>]</w:t>
      </w:r>
      <w:r w:rsidRPr="00113BCF">
        <w:rPr>
          <w:rFonts w:ascii="Times New Roman" w:hAnsi="Times New Roman" w:cs="Times New Roman"/>
          <w:sz w:val="30"/>
          <w:szCs w:val="28"/>
        </w:rPr>
        <w:t xml:space="preserve"> являются следующие теоремы. </w:t>
      </w:r>
    </w:p>
    <w:p w14:paraId="12E9767A" w14:textId="755395DF" w:rsidR="00113BCF" w:rsidRPr="00113BCF" w:rsidRDefault="00113BCF" w:rsidP="0095113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b/>
          <w:sz w:val="30"/>
          <w:szCs w:val="28"/>
        </w:rPr>
        <w:t>Теорема 1</w:t>
      </w:r>
      <w:r w:rsidR="005F1A4A">
        <w:rPr>
          <w:rFonts w:ascii="Times New Roman" w:hAnsi="Times New Roman" w:cs="Times New Roman"/>
          <w:sz w:val="30"/>
          <w:szCs w:val="28"/>
        </w:rPr>
        <w:t>.</w:t>
      </w:r>
      <w:r w:rsidRPr="00113BCF">
        <w:rPr>
          <w:rFonts w:ascii="Times New Roman" w:hAnsi="Times New Roman" w:cs="Times New Roman"/>
          <w:sz w:val="30"/>
          <w:szCs w:val="28"/>
        </w:rPr>
        <w:t xml:space="preserve"> Если функция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</m:oMath>
      <w:r w:rsidRPr="00113BCF">
        <w:rPr>
          <w:rFonts w:ascii="Times New Roman" w:hAnsi="Times New Roman" w:cs="Times New Roman"/>
          <w:sz w:val="30"/>
          <w:szCs w:val="28"/>
        </w:rPr>
        <w:t xml:space="preserve"> непрерывна на отрезке </w:t>
      </w:r>
      <m:oMath>
        <m:r>
          <w:rPr>
            <w:rFonts w:ascii="Cambria Math" w:hAnsi="Cambria Math" w:cs="Times New Roman"/>
            <w:sz w:val="30"/>
            <w:szCs w:val="28"/>
          </w:rPr>
          <m:t>[a,b</m:t>
        </m:r>
      </m:oMath>
      <w:r w:rsidR="0007484A" w:rsidRPr="00113BCF">
        <w:rPr>
          <w:rFonts w:ascii="Times New Roman" w:hAnsi="Times New Roman" w:cs="Times New Roman"/>
          <w:sz w:val="30"/>
          <w:szCs w:val="28"/>
        </w:rPr>
        <w:t>]</w:t>
      </w:r>
      <w:r w:rsidRPr="00113BCF">
        <w:rPr>
          <w:rFonts w:ascii="Times New Roman" w:hAnsi="Times New Roman" w:cs="Times New Roman"/>
          <w:sz w:val="30"/>
          <w:szCs w:val="28"/>
        </w:rPr>
        <w:t>, причем</w:t>
      </w:r>
      <w:r w:rsidR="0007484A">
        <w:rPr>
          <w:rFonts w:ascii="Times New Roman" w:hAnsi="Times New Roman" w:cs="Times New Roman"/>
          <w:sz w:val="30"/>
          <w:szCs w:val="28"/>
        </w:rPr>
        <w:br/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30"/>
            <w:szCs w:val="28"/>
          </w:rPr>
          <m:t>∙f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30"/>
            <w:szCs w:val="28"/>
          </w:rPr>
          <m:t>&lt;0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, то на этом отрезке существует хотя бы один корень уравнения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28"/>
          </w:rPr>
          <m:t>=0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. </w:t>
      </w:r>
    </w:p>
    <w:p w14:paraId="4D794006" w14:textId="597599C4" w:rsidR="00113BCF" w:rsidRPr="00113BCF" w:rsidRDefault="00113BCF" w:rsidP="0095113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b/>
          <w:sz w:val="30"/>
          <w:szCs w:val="28"/>
        </w:rPr>
        <w:t>Теорема 2</w:t>
      </w:r>
      <w:r w:rsidR="005F1A4A">
        <w:rPr>
          <w:rFonts w:ascii="Times New Roman" w:hAnsi="Times New Roman" w:cs="Times New Roman"/>
          <w:sz w:val="30"/>
          <w:szCs w:val="28"/>
        </w:rPr>
        <w:t>.</w:t>
      </w:r>
      <w:r w:rsidRPr="00113BCF">
        <w:rPr>
          <w:rFonts w:ascii="Times New Roman" w:hAnsi="Times New Roman" w:cs="Times New Roman"/>
          <w:sz w:val="30"/>
          <w:szCs w:val="28"/>
        </w:rPr>
        <w:t xml:space="preserve"> Если непрерывная функция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</m:oMath>
      <w:r w:rsidR="00F271D5" w:rsidRPr="00F271D5">
        <w:rPr>
          <w:rFonts w:ascii="Times New Roman" w:eastAsiaTheme="minorEastAsia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 xml:space="preserve">монотонна на отрезке </w:t>
      </w:r>
      <m:oMath>
        <m:r>
          <w:rPr>
            <w:rFonts w:ascii="Cambria Math" w:hAnsi="Cambria Math" w:cs="Times New Roman"/>
            <w:sz w:val="30"/>
            <w:szCs w:val="28"/>
          </w:rPr>
          <m:t>[a,b</m:t>
        </m:r>
      </m:oMath>
      <w:r w:rsidR="0007484A" w:rsidRPr="00113BCF">
        <w:rPr>
          <w:rFonts w:ascii="Times New Roman" w:hAnsi="Times New Roman" w:cs="Times New Roman"/>
          <w:sz w:val="30"/>
          <w:szCs w:val="28"/>
        </w:rPr>
        <w:t>]</w:t>
      </w:r>
      <w:r w:rsidRPr="00113BCF">
        <w:rPr>
          <w:rFonts w:ascii="Times New Roman" w:hAnsi="Times New Roman" w:cs="Times New Roman"/>
          <w:sz w:val="30"/>
          <w:szCs w:val="28"/>
        </w:rPr>
        <w:t xml:space="preserve">, причем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30"/>
            <w:szCs w:val="28"/>
          </w:rPr>
          <m:t>∙f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30"/>
            <w:szCs w:val="28"/>
          </w:rPr>
          <m:t>&lt;0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, то на этом отрезке существует единственный корень уравнения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28"/>
          </w:rPr>
          <m:t>=0</m:t>
        </m:r>
      </m:oMath>
      <w:r w:rsidRPr="00113BCF">
        <w:rPr>
          <w:rFonts w:ascii="Times New Roman" w:hAnsi="Times New Roman" w:cs="Times New Roman"/>
          <w:sz w:val="30"/>
          <w:szCs w:val="28"/>
        </w:rPr>
        <w:t>.</w:t>
      </w:r>
    </w:p>
    <w:p w14:paraId="1205513C" w14:textId="48AE8CA2" w:rsidR="00113BCF" w:rsidRPr="007F6207" w:rsidRDefault="003372B9" w:rsidP="007F6207">
      <w:pPr>
        <w:pStyle w:val="1"/>
        <w:spacing w:before="240" w:after="24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10" w:name="_Toc131462398"/>
      <w:r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2.2. </w:t>
      </w:r>
      <w:r w:rsidR="00113BCF"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>Отделение и локализация корня. Шаговый метод</w:t>
      </w:r>
      <w:bookmarkEnd w:id="10"/>
    </w:p>
    <w:p w14:paraId="710A1594" w14:textId="55340DE0" w:rsidR="00113BCF" w:rsidRDefault="00113BCF" w:rsidP="0095113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 xml:space="preserve">Существует несколько методов отделения корней: геометрический, аналитический и шаговый. </w:t>
      </w:r>
      <w:r w:rsidR="00C26F98">
        <w:rPr>
          <w:rFonts w:ascii="Times New Roman" w:hAnsi="Times New Roman" w:cs="Times New Roman"/>
          <w:sz w:val="30"/>
          <w:szCs w:val="28"/>
        </w:rPr>
        <w:t>При геометрическом методе отрезки, на котором находятся корни, определяют по графику функции. В аналитическом методе отрезки</w:t>
      </w:r>
      <w:r w:rsidR="00C26F98" w:rsidRPr="00C26F98">
        <w:rPr>
          <w:rFonts w:ascii="Times New Roman" w:hAnsi="Times New Roman" w:cs="Times New Roman"/>
          <w:sz w:val="30"/>
          <w:szCs w:val="28"/>
        </w:rPr>
        <w:t xml:space="preserve"> </w:t>
      </w:r>
      <w:r w:rsidR="00C26F98">
        <w:rPr>
          <w:rFonts w:ascii="Times New Roman" w:hAnsi="Times New Roman" w:cs="Times New Roman"/>
          <w:sz w:val="30"/>
          <w:szCs w:val="28"/>
        </w:rPr>
        <w:t xml:space="preserve">определяют </w:t>
      </w:r>
      <w:r w:rsidR="00C26F98" w:rsidRPr="00C26F98">
        <w:rPr>
          <w:rFonts w:ascii="Times New Roman" w:hAnsi="Times New Roman" w:cs="Times New Roman"/>
          <w:sz w:val="30"/>
          <w:szCs w:val="28"/>
        </w:rPr>
        <w:t>с помощью исследования функций средствами математического анализа</w:t>
      </w:r>
      <w:r w:rsidR="00C26F98">
        <w:rPr>
          <w:rFonts w:ascii="Times New Roman" w:hAnsi="Times New Roman" w:cs="Times New Roman"/>
          <w:sz w:val="30"/>
          <w:szCs w:val="28"/>
        </w:rPr>
        <w:t>.</w:t>
      </w:r>
      <w:r w:rsidR="00C26F98" w:rsidRPr="00C26F98">
        <w:rPr>
          <w:rFonts w:ascii="Times New Roman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 xml:space="preserve">Рассмотрим </w:t>
      </w:r>
      <w:r w:rsidR="00C26F98">
        <w:rPr>
          <w:rFonts w:ascii="Times New Roman" w:hAnsi="Times New Roman" w:cs="Times New Roman"/>
          <w:sz w:val="30"/>
          <w:szCs w:val="28"/>
        </w:rPr>
        <w:t xml:space="preserve">подробнее </w:t>
      </w:r>
      <w:r w:rsidRPr="00113BCF">
        <w:rPr>
          <w:rFonts w:ascii="Times New Roman" w:hAnsi="Times New Roman" w:cs="Times New Roman"/>
          <w:sz w:val="30"/>
          <w:szCs w:val="28"/>
        </w:rPr>
        <w:t>шаговый метод локализации корня. Дано уравнение</w:t>
      </w:r>
      <w:r w:rsidRPr="00113BCF">
        <w:rPr>
          <w:rFonts w:ascii="Times New Roman" w:hAnsi="Times New Roman" w:cs="Times New Roman"/>
          <w:i/>
          <w:sz w:val="30"/>
          <w:szCs w:val="28"/>
        </w:rPr>
        <w:t xml:space="preserve">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28"/>
          </w:rPr>
          <m:t>=0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. Задан интервал поиска </w:t>
      </w:r>
      <m:oMath>
        <m:r>
          <w:rPr>
            <w:rFonts w:ascii="Cambria Math" w:hAnsi="Cambria Math" w:cs="Times New Roman"/>
            <w:sz w:val="30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</m:oMath>
      <w:r w:rsidRPr="00113BCF">
        <w:rPr>
          <w:rFonts w:ascii="Times New Roman" w:hAnsi="Times New Roman" w:cs="Times New Roman"/>
          <w:sz w:val="30"/>
          <w:szCs w:val="28"/>
        </w:rPr>
        <w:t xml:space="preserve">]. Требуется найти интервал </w:t>
      </w:r>
      <m:oMath>
        <m:r>
          <w:rPr>
            <w:rFonts w:ascii="Cambria Math" w:hAnsi="Cambria Math" w:cs="Times New Roman"/>
            <w:sz w:val="30"/>
            <w:szCs w:val="28"/>
          </w:rPr>
          <m:t>[a,b</m:t>
        </m:r>
      </m:oMath>
      <w:r w:rsidR="00E25EF9" w:rsidRPr="00113BCF">
        <w:rPr>
          <w:rFonts w:ascii="Times New Roman" w:hAnsi="Times New Roman" w:cs="Times New Roman"/>
          <w:sz w:val="30"/>
          <w:szCs w:val="28"/>
        </w:rPr>
        <w:t>]</w:t>
      </w:r>
      <w:r w:rsidRPr="00113BCF">
        <w:rPr>
          <w:rFonts w:ascii="Times New Roman" w:hAnsi="Times New Roman" w:cs="Times New Roman"/>
          <w:sz w:val="30"/>
          <w:szCs w:val="28"/>
        </w:rPr>
        <w:t xml:space="preserve"> длиной </w:t>
      </w:r>
      <w:r w:rsidRPr="00113BCF">
        <w:rPr>
          <w:rFonts w:ascii="Times New Roman" w:hAnsi="Times New Roman" w:cs="Times New Roman"/>
          <w:i/>
          <w:sz w:val="30"/>
          <w:szCs w:val="28"/>
        </w:rPr>
        <w:t>h</w:t>
      </w:r>
      <w:r w:rsidRPr="00113BCF">
        <w:rPr>
          <w:rFonts w:ascii="Times New Roman" w:hAnsi="Times New Roman" w:cs="Times New Roman"/>
          <w:sz w:val="30"/>
          <w:szCs w:val="28"/>
        </w:rPr>
        <w:t xml:space="preserve">, содержащий первый корень уравнения, начиная с левой границы интервала поиска. </w:t>
      </w:r>
    </w:p>
    <w:p w14:paraId="2AEAC41B" w14:textId="47FEEF75" w:rsidR="00113BCF" w:rsidRPr="00951133" w:rsidRDefault="00113BCF" w:rsidP="00BB1971">
      <w:pPr>
        <w:spacing w:before="120" w:after="120"/>
        <w:ind w:firstLine="709"/>
        <w:rPr>
          <w:rFonts w:ascii="Times New Roman" w:hAnsi="Times New Roman" w:cs="Times New Roman"/>
          <w:bCs/>
          <w:i/>
          <w:iCs/>
          <w:sz w:val="30"/>
          <w:szCs w:val="28"/>
        </w:rPr>
      </w:pPr>
      <w:r w:rsidRPr="00951133">
        <w:rPr>
          <w:rFonts w:ascii="Times New Roman" w:hAnsi="Times New Roman" w:cs="Times New Roman"/>
          <w:bCs/>
          <w:i/>
          <w:iCs/>
          <w:sz w:val="30"/>
          <w:szCs w:val="28"/>
        </w:rPr>
        <w:lastRenderedPageBreak/>
        <w:t>Алгоритм метода</w:t>
      </w:r>
    </w:p>
    <w:p w14:paraId="0B7204AC" w14:textId="77777777" w:rsidR="00113BCF" w:rsidRPr="00113BCF" w:rsidRDefault="00113BCF" w:rsidP="0095113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 xml:space="preserve">1. Установить </w:t>
      </w:r>
      <m:oMath>
        <m:r>
          <w:rPr>
            <w:rFonts w:ascii="Cambria Math" w:hAnsi="Cambria Math" w:cs="Times New Roman"/>
            <w:sz w:val="30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30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</m:oMath>
      <w:r w:rsidRPr="00113BCF">
        <w:rPr>
          <w:rFonts w:ascii="Times New Roman" w:hAnsi="Times New Roman" w:cs="Times New Roman"/>
          <w:sz w:val="30"/>
          <w:szCs w:val="28"/>
        </w:rPr>
        <w:t xml:space="preserve">. </w:t>
      </w:r>
    </w:p>
    <w:p w14:paraId="3029EB30" w14:textId="050CCFAF" w:rsidR="00113BCF" w:rsidRPr="00113BCF" w:rsidRDefault="00113BCF" w:rsidP="0095113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 xml:space="preserve">2. Определить координату точки </w:t>
      </w:r>
      <m:oMath>
        <m:r>
          <w:rPr>
            <w:rFonts w:ascii="Cambria Math" w:hAnsi="Cambria Math" w:cs="Times New Roman"/>
            <w:sz w:val="30"/>
            <w:szCs w:val="28"/>
            <w:lang w:val="en-US"/>
          </w:rPr>
          <m:t>b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 </w:t>
      </w:r>
      <m:oMath>
        <m:r>
          <w:rPr>
            <w:rFonts w:ascii="Cambria Math" w:hAnsi="Cambria Math" w:cs="Times New Roman"/>
            <w:sz w:val="30"/>
            <w:szCs w:val="28"/>
          </w:rPr>
          <m:t>(</m:t>
        </m:r>
        <m:r>
          <w:rPr>
            <w:rFonts w:ascii="Cambria Math" w:hAnsi="Cambria Math" w:cs="Times New Roman"/>
            <w:sz w:val="30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30"/>
            <w:szCs w:val="28"/>
          </w:rPr>
          <m:t>=a+h)</m:t>
        </m:r>
      </m:oMath>
      <w:r w:rsidRPr="00113BCF">
        <w:rPr>
          <w:rFonts w:ascii="Times New Roman" w:hAnsi="Times New Roman" w:cs="Times New Roman"/>
          <w:i/>
          <w:sz w:val="30"/>
          <w:szCs w:val="28"/>
        </w:rPr>
        <w:t>,</w:t>
      </w:r>
      <w:r w:rsidRPr="00113BCF">
        <w:rPr>
          <w:rFonts w:ascii="Times New Roman" w:hAnsi="Times New Roman" w:cs="Times New Roman"/>
          <w:sz w:val="30"/>
          <w:szCs w:val="28"/>
        </w:rPr>
        <w:t xml:space="preserve"> а также значения функции в точках </w:t>
      </w:r>
      <m:oMath>
        <m:r>
          <w:rPr>
            <w:rFonts w:ascii="Cambria Math" w:hAnsi="Cambria Math" w:cs="Times New Roman"/>
            <w:sz w:val="30"/>
            <w:szCs w:val="28"/>
            <w:lang w:val="en-US"/>
          </w:rPr>
          <m:t>a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 и </w:t>
      </w:r>
      <m:oMath>
        <m:r>
          <w:rPr>
            <w:rFonts w:ascii="Cambria Math" w:hAnsi="Cambria Math" w:cs="Times New Roman"/>
            <w:sz w:val="30"/>
            <w:szCs w:val="28"/>
            <w:lang w:val="en-US"/>
          </w:rPr>
          <m:t>b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: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a</m:t>
            </m:r>
          </m:e>
        </m:d>
      </m:oMath>
      <w:r w:rsidRPr="00113BCF">
        <w:rPr>
          <w:rFonts w:ascii="Times New Roman" w:hAnsi="Times New Roman" w:cs="Times New Roman"/>
          <w:i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>и</w:t>
      </w:r>
      <w:r w:rsidRPr="00113BCF">
        <w:rPr>
          <w:rFonts w:ascii="Times New Roman" w:hAnsi="Times New Roman" w:cs="Times New Roman"/>
          <w:i/>
          <w:sz w:val="30"/>
          <w:szCs w:val="28"/>
        </w:rPr>
        <w:t xml:space="preserve">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b</m:t>
            </m:r>
          </m:e>
        </m:d>
      </m:oMath>
      <w:r w:rsidRPr="00113BCF">
        <w:rPr>
          <w:rFonts w:ascii="Times New Roman" w:hAnsi="Times New Roman" w:cs="Times New Roman"/>
          <w:sz w:val="30"/>
          <w:szCs w:val="28"/>
        </w:rPr>
        <w:t xml:space="preserve">. </w:t>
      </w:r>
    </w:p>
    <w:p w14:paraId="53306CD3" w14:textId="18C1EC3A" w:rsidR="00113BCF" w:rsidRPr="00113BCF" w:rsidRDefault="00113BCF" w:rsidP="0095113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 xml:space="preserve">3. Проверить выполнение условия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30"/>
            <w:szCs w:val="28"/>
          </w:rPr>
          <m:t>∙f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30"/>
            <w:szCs w:val="28"/>
          </w:rPr>
          <m:t>&lt;0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. Если условие не выполнено – положить </w:t>
      </w:r>
      <m:oMath>
        <m:r>
          <w:rPr>
            <w:rFonts w:ascii="Cambria Math" w:hAnsi="Cambria Math" w:cs="Times New Roman"/>
            <w:sz w:val="30"/>
            <w:szCs w:val="28"/>
          </w:rPr>
          <m:t>a=</m:t>
        </m:r>
        <m:r>
          <w:rPr>
            <w:rFonts w:ascii="Cambria Math" w:hAnsi="Cambria Math" w:cs="Times New Roman"/>
            <w:sz w:val="30"/>
            <w:szCs w:val="28"/>
            <w:lang w:val="en-US"/>
          </w:rPr>
          <m:t>b</m:t>
        </m:r>
      </m:oMath>
      <w:r w:rsidR="00136653" w:rsidRPr="00113BCF">
        <w:rPr>
          <w:rFonts w:ascii="Times New Roman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>и перейти к п</w:t>
      </w:r>
      <w:r w:rsidR="00951133" w:rsidRPr="00951133">
        <w:rPr>
          <w:rFonts w:ascii="Times New Roman" w:hAnsi="Times New Roman" w:cs="Times New Roman"/>
          <w:sz w:val="30"/>
          <w:szCs w:val="28"/>
        </w:rPr>
        <w:t>.</w:t>
      </w:r>
      <w:r w:rsidRPr="00113BCF">
        <w:rPr>
          <w:rFonts w:ascii="Times New Roman" w:hAnsi="Times New Roman" w:cs="Times New Roman"/>
          <w:sz w:val="30"/>
          <w:szCs w:val="28"/>
        </w:rPr>
        <w:t xml:space="preserve"> 2</w:t>
      </w:r>
      <w:r w:rsidR="00951133" w:rsidRPr="00951133">
        <w:rPr>
          <w:rFonts w:ascii="Times New Roman" w:hAnsi="Times New Roman" w:cs="Times New Roman"/>
          <w:sz w:val="30"/>
          <w:szCs w:val="28"/>
        </w:rPr>
        <w:t>,</w:t>
      </w:r>
      <w:r w:rsidRPr="00113BCF">
        <w:rPr>
          <w:rFonts w:ascii="Times New Roman" w:hAnsi="Times New Roman" w:cs="Times New Roman"/>
          <w:sz w:val="30"/>
          <w:szCs w:val="28"/>
        </w:rPr>
        <w:t xml:space="preserve"> </w:t>
      </w:r>
      <w:r w:rsidR="00951133">
        <w:rPr>
          <w:rFonts w:ascii="Times New Roman" w:hAnsi="Times New Roman" w:cs="Times New Roman"/>
          <w:sz w:val="30"/>
          <w:szCs w:val="28"/>
        </w:rPr>
        <w:t>е</w:t>
      </w:r>
      <w:r w:rsidRPr="00113BCF">
        <w:rPr>
          <w:rFonts w:ascii="Times New Roman" w:hAnsi="Times New Roman" w:cs="Times New Roman"/>
          <w:sz w:val="30"/>
          <w:szCs w:val="28"/>
        </w:rPr>
        <w:t xml:space="preserve">сли выполнено </w:t>
      </w:r>
      <w:r w:rsidR="00951133" w:rsidRPr="00113BCF">
        <w:rPr>
          <w:rFonts w:ascii="Times New Roman" w:hAnsi="Times New Roman" w:cs="Times New Roman"/>
          <w:sz w:val="30"/>
          <w:szCs w:val="28"/>
        </w:rPr>
        <w:t xml:space="preserve">– </w:t>
      </w:r>
      <w:r w:rsidRPr="00113BCF">
        <w:rPr>
          <w:rFonts w:ascii="Times New Roman" w:hAnsi="Times New Roman" w:cs="Times New Roman"/>
          <w:sz w:val="30"/>
          <w:szCs w:val="28"/>
        </w:rPr>
        <w:t>закончить алгоритм.</w:t>
      </w:r>
    </w:p>
    <w:p w14:paraId="03CBB312" w14:textId="62902A23" w:rsidR="00113BCF" w:rsidRDefault="00113BCF" w:rsidP="00951133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>После того, как найден интервал локализации корня, применяют итерационные методы уточнения корня. Рассмотрим методы</w:t>
      </w:r>
      <w:r w:rsidR="00951133">
        <w:rPr>
          <w:rFonts w:ascii="Times New Roman" w:hAnsi="Times New Roman" w:cs="Times New Roman"/>
          <w:sz w:val="30"/>
          <w:szCs w:val="28"/>
        </w:rPr>
        <w:t>:</w:t>
      </w:r>
      <w:r w:rsidRPr="00113BCF">
        <w:rPr>
          <w:rFonts w:ascii="Times New Roman" w:hAnsi="Times New Roman" w:cs="Times New Roman"/>
          <w:sz w:val="30"/>
          <w:szCs w:val="28"/>
        </w:rPr>
        <w:t xml:space="preserve"> половинного деления, метод Ньютона</w:t>
      </w:r>
      <w:r w:rsidR="00136653">
        <w:rPr>
          <w:rFonts w:ascii="Times New Roman" w:hAnsi="Times New Roman" w:cs="Times New Roman"/>
          <w:sz w:val="30"/>
          <w:szCs w:val="28"/>
        </w:rPr>
        <w:t>, метод хорд</w:t>
      </w:r>
      <w:r w:rsidRPr="00113BCF">
        <w:rPr>
          <w:rFonts w:ascii="Times New Roman" w:hAnsi="Times New Roman" w:cs="Times New Roman"/>
          <w:sz w:val="30"/>
          <w:szCs w:val="28"/>
        </w:rPr>
        <w:t xml:space="preserve"> и метод простой итерации.</w:t>
      </w:r>
    </w:p>
    <w:p w14:paraId="67C1C63E" w14:textId="05E8390D" w:rsidR="003372B9" w:rsidRPr="007F6207" w:rsidRDefault="003372B9" w:rsidP="003411AF">
      <w:pPr>
        <w:pStyle w:val="1"/>
        <w:spacing w:before="240" w:after="24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11" w:name="_Toc131462399"/>
      <w:r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>2.3. Приближенные методы решения уравнений</w:t>
      </w:r>
      <w:bookmarkEnd w:id="11"/>
    </w:p>
    <w:p w14:paraId="38A179E7" w14:textId="6B55F917" w:rsidR="00113BCF" w:rsidRPr="001451D4" w:rsidRDefault="00113BCF" w:rsidP="003411AF">
      <w:pPr>
        <w:pStyle w:val="a4"/>
        <w:spacing w:before="120" w:after="120"/>
        <w:ind w:left="0"/>
        <w:jc w:val="center"/>
        <w:rPr>
          <w:rFonts w:ascii="Times New Roman" w:hAnsi="Times New Roman" w:cs="Times New Roman"/>
          <w:b/>
          <w:i/>
          <w:iCs/>
          <w:sz w:val="30"/>
          <w:szCs w:val="28"/>
        </w:rPr>
      </w:pPr>
      <w:r w:rsidRPr="001451D4">
        <w:rPr>
          <w:rFonts w:ascii="Times New Roman" w:hAnsi="Times New Roman" w:cs="Times New Roman"/>
          <w:b/>
          <w:i/>
          <w:iCs/>
          <w:sz w:val="30"/>
          <w:szCs w:val="28"/>
        </w:rPr>
        <w:t>Метод половинного деления</w:t>
      </w:r>
    </w:p>
    <w:p w14:paraId="25CE6DE2" w14:textId="5711A582" w:rsidR="00113BCF" w:rsidRDefault="00EF4E90" w:rsidP="00BB1971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 w:rsidRPr="00EF4E90">
        <w:rPr>
          <w:rFonts w:ascii="Times New Roman" w:hAnsi="Times New Roman" w:cs="Times New Roman"/>
          <w:sz w:val="30"/>
          <w:szCs w:val="28"/>
        </w:rPr>
        <w:t>Метод половинного деления</w:t>
      </w:r>
      <w:r>
        <w:rPr>
          <w:rFonts w:ascii="Times New Roman" w:hAnsi="Times New Roman" w:cs="Times New Roman"/>
          <w:sz w:val="30"/>
          <w:szCs w:val="28"/>
        </w:rPr>
        <w:t xml:space="preserve"> также называют </w:t>
      </w:r>
      <w:r w:rsidRPr="00EF4E90">
        <w:rPr>
          <w:rFonts w:ascii="Times New Roman" w:hAnsi="Times New Roman" w:cs="Times New Roman"/>
          <w:sz w:val="30"/>
          <w:szCs w:val="28"/>
        </w:rPr>
        <w:t>метод</w:t>
      </w:r>
      <w:r>
        <w:rPr>
          <w:rFonts w:ascii="Times New Roman" w:hAnsi="Times New Roman" w:cs="Times New Roman"/>
          <w:sz w:val="30"/>
          <w:szCs w:val="28"/>
        </w:rPr>
        <w:t>ом</w:t>
      </w:r>
      <w:r w:rsidRPr="00EF4E90">
        <w:rPr>
          <w:rFonts w:ascii="Times New Roman" w:hAnsi="Times New Roman" w:cs="Times New Roman"/>
          <w:sz w:val="30"/>
          <w:szCs w:val="28"/>
        </w:rPr>
        <w:t xml:space="preserve"> деления</w:t>
      </w:r>
      <w:r w:rsidR="00111810">
        <w:rPr>
          <w:rFonts w:ascii="Times New Roman" w:hAnsi="Times New Roman" w:cs="Times New Roman"/>
          <w:sz w:val="30"/>
          <w:szCs w:val="28"/>
        </w:rPr>
        <w:t xml:space="preserve"> пополам</w:t>
      </w:r>
      <w:r>
        <w:rPr>
          <w:rFonts w:ascii="Times New Roman" w:hAnsi="Times New Roman" w:cs="Times New Roman"/>
          <w:sz w:val="30"/>
          <w:szCs w:val="28"/>
        </w:rPr>
        <w:t xml:space="preserve">, </w:t>
      </w:r>
      <w:r w:rsidRPr="00EF4E90">
        <w:rPr>
          <w:rFonts w:ascii="Times New Roman" w:hAnsi="Times New Roman" w:cs="Times New Roman"/>
          <w:sz w:val="30"/>
          <w:szCs w:val="28"/>
        </w:rPr>
        <w:t xml:space="preserve">методом </w:t>
      </w:r>
      <w:proofErr w:type="spellStart"/>
      <w:r w:rsidRPr="00EF4E90">
        <w:rPr>
          <w:rFonts w:ascii="Times New Roman" w:hAnsi="Times New Roman" w:cs="Times New Roman"/>
          <w:sz w:val="30"/>
          <w:szCs w:val="28"/>
        </w:rPr>
        <w:t>бисекций</w:t>
      </w:r>
      <w:proofErr w:type="spellEnd"/>
      <w:r w:rsidRPr="00EF4E90">
        <w:rPr>
          <w:rFonts w:ascii="Times New Roman" w:hAnsi="Times New Roman" w:cs="Times New Roman"/>
          <w:sz w:val="30"/>
          <w:szCs w:val="28"/>
        </w:rPr>
        <w:t xml:space="preserve"> или дихотомии</w:t>
      </w:r>
      <w:r>
        <w:rPr>
          <w:rFonts w:ascii="Times New Roman" w:hAnsi="Times New Roman" w:cs="Times New Roman"/>
          <w:sz w:val="30"/>
          <w:szCs w:val="28"/>
        </w:rPr>
        <w:t>.</w:t>
      </w:r>
      <w:r w:rsidRPr="00EF4E90">
        <w:rPr>
          <w:rFonts w:ascii="Times New Roman" w:hAnsi="Times New Roman" w:cs="Times New Roman"/>
          <w:sz w:val="30"/>
          <w:szCs w:val="28"/>
        </w:rPr>
        <w:t xml:space="preserve"> </w:t>
      </w:r>
      <w:r w:rsidR="00113BCF" w:rsidRPr="00113BCF">
        <w:rPr>
          <w:rFonts w:ascii="Times New Roman" w:hAnsi="Times New Roman" w:cs="Times New Roman"/>
          <w:sz w:val="30"/>
          <w:szCs w:val="28"/>
        </w:rPr>
        <w:t xml:space="preserve">Метод основан на последовательном сужении интервала, содержащего единственный корень уравнения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28"/>
          </w:rPr>
          <m:t>=0</m:t>
        </m:r>
      </m:oMath>
      <w:r w:rsidR="00F271D5" w:rsidRPr="00F271D5">
        <w:rPr>
          <w:rFonts w:ascii="Times New Roman" w:eastAsiaTheme="minorEastAsia" w:hAnsi="Times New Roman" w:cs="Times New Roman"/>
          <w:sz w:val="30"/>
          <w:szCs w:val="28"/>
        </w:rPr>
        <w:t xml:space="preserve"> </w:t>
      </w:r>
      <w:r w:rsidR="00113BCF" w:rsidRPr="00113BCF">
        <w:rPr>
          <w:rFonts w:ascii="Times New Roman" w:hAnsi="Times New Roman" w:cs="Times New Roman"/>
          <w:sz w:val="30"/>
          <w:szCs w:val="28"/>
        </w:rPr>
        <w:t xml:space="preserve">до тех пор, пока не будет достигнута заданная точность </w:t>
      </w:r>
      <m:oMath>
        <m:r>
          <m:rPr>
            <m:sty m:val="p"/>
          </m:rPr>
          <w:rPr>
            <w:rFonts w:ascii="Cambria Math" w:hAnsi="Cambria Math" w:cs="Times New Roman"/>
            <w:sz w:val="30"/>
            <w:szCs w:val="28"/>
            <w:lang w:val="en-US"/>
          </w:rPr>
          <m:t>ε</m:t>
        </m:r>
      </m:oMath>
      <w:r w:rsidR="00113BCF" w:rsidRPr="00113BCF">
        <w:rPr>
          <w:rFonts w:ascii="Times New Roman" w:hAnsi="Times New Roman" w:cs="Times New Roman"/>
          <w:sz w:val="30"/>
          <w:szCs w:val="28"/>
        </w:rPr>
        <w:t xml:space="preserve">. Пусть задан отрезок </w:t>
      </w:r>
      <m:oMath>
        <m:r>
          <w:rPr>
            <w:rFonts w:ascii="Cambria Math" w:hAnsi="Cambria Math" w:cs="Times New Roman"/>
            <w:sz w:val="30"/>
            <w:szCs w:val="28"/>
          </w:rPr>
          <m:t>[a,b</m:t>
        </m:r>
      </m:oMath>
      <w:r w:rsidR="0007484A" w:rsidRPr="00113BCF">
        <w:rPr>
          <w:rFonts w:ascii="Times New Roman" w:hAnsi="Times New Roman" w:cs="Times New Roman"/>
          <w:sz w:val="30"/>
          <w:szCs w:val="28"/>
        </w:rPr>
        <w:t>]</w:t>
      </w:r>
      <w:r w:rsidR="00113BCF" w:rsidRPr="00113BCF">
        <w:rPr>
          <w:rFonts w:ascii="Times New Roman" w:hAnsi="Times New Roman" w:cs="Times New Roman"/>
          <w:sz w:val="30"/>
          <w:szCs w:val="28"/>
        </w:rPr>
        <w:t xml:space="preserve">, содержащий один корень уравнения. Этот отрезок может быть предварительно найден с помощью шагового метода. </w:t>
      </w:r>
    </w:p>
    <w:p w14:paraId="7B5A3E35" w14:textId="77777777" w:rsidR="00113BCF" w:rsidRPr="00BB1971" w:rsidRDefault="00113BCF" w:rsidP="00BB1971">
      <w:pPr>
        <w:spacing w:before="120" w:after="120"/>
        <w:ind w:firstLine="709"/>
        <w:rPr>
          <w:rFonts w:ascii="Times New Roman" w:hAnsi="Times New Roman" w:cs="Times New Roman"/>
          <w:bCs/>
          <w:i/>
          <w:iCs/>
          <w:sz w:val="30"/>
          <w:szCs w:val="28"/>
        </w:rPr>
      </w:pPr>
      <w:r w:rsidRPr="00BB1971">
        <w:rPr>
          <w:rFonts w:ascii="Times New Roman" w:hAnsi="Times New Roman" w:cs="Times New Roman"/>
          <w:bCs/>
          <w:i/>
          <w:iCs/>
          <w:sz w:val="30"/>
          <w:szCs w:val="28"/>
        </w:rPr>
        <w:t>Алгоритм метода</w:t>
      </w:r>
    </w:p>
    <w:p w14:paraId="50115F8E" w14:textId="69E0AE02" w:rsidR="00113BCF" w:rsidRPr="00BB1971" w:rsidRDefault="00113BCF" w:rsidP="00BB1971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13BCF">
        <w:rPr>
          <w:rFonts w:ascii="Times New Roman" w:hAnsi="Times New Roman" w:cs="Times New Roman"/>
          <w:sz w:val="30"/>
          <w:szCs w:val="28"/>
        </w:rPr>
        <w:t xml:space="preserve">1. Определить новое приближение корня </w:t>
      </w:r>
      <m:oMath>
        <m:r>
          <w:rPr>
            <w:rFonts w:ascii="Cambria Math" w:hAnsi="Cambria Math" w:cs="Times New Roman"/>
            <w:sz w:val="30"/>
            <w:szCs w:val="28"/>
          </w:rPr>
          <m:t>x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 в середине отрезка </w:t>
      </w:r>
      <m:oMath>
        <m:r>
          <w:rPr>
            <w:rFonts w:ascii="Cambria Math" w:hAnsi="Cambria Math" w:cs="Times New Roman"/>
            <w:sz w:val="30"/>
            <w:szCs w:val="28"/>
          </w:rPr>
          <m:t>[a,b</m:t>
        </m:r>
      </m:oMath>
      <w:r w:rsidR="0007484A" w:rsidRPr="00113BCF">
        <w:rPr>
          <w:rFonts w:ascii="Times New Roman" w:hAnsi="Times New Roman" w:cs="Times New Roman"/>
          <w:sz w:val="30"/>
          <w:szCs w:val="28"/>
        </w:rPr>
        <w:t>]</w:t>
      </w:r>
      <w:r w:rsidRPr="00113BCF">
        <w:rPr>
          <w:rFonts w:ascii="Times New Roman" w:hAnsi="Times New Roman" w:cs="Times New Roman"/>
          <w:sz w:val="30"/>
          <w:szCs w:val="28"/>
        </w:rPr>
        <w:t>:</w:t>
      </w:r>
      <w:r w:rsidR="00BB1971">
        <w:rPr>
          <w:rFonts w:ascii="Times New Roman" w:hAnsi="Times New Roman" w:cs="Times New Roman"/>
          <w:sz w:val="30"/>
          <w:szCs w:val="28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a</m:t>
            </m:r>
            <m:r>
              <w:rPr>
                <w:rFonts w:ascii="Cambria Math" w:hAnsi="Cambria Math" w:cs="Times New Roman"/>
                <w:sz w:val="30"/>
                <w:szCs w:val="30"/>
              </w:rPr>
              <m:t>+</m:t>
            </m:r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/2</m:t>
        </m:r>
      </m:oMath>
      <w:r w:rsidR="00BB1971" w:rsidRPr="00BB1971">
        <w:rPr>
          <w:rFonts w:ascii="Times New Roman" w:eastAsiaTheme="minorEastAsia" w:hAnsi="Times New Roman" w:cs="Times New Roman"/>
          <w:sz w:val="30"/>
          <w:szCs w:val="30"/>
        </w:rPr>
        <w:t>.</w:t>
      </w:r>
    </w:p>
    <w:p w14:paraId="458B9E6E" w14:textId="3ECE2D3F" w:rsidR="00113BCF" w:rsidRPr="00113BCF" w:rsidRDefault="00113BCF" w:rsidP="00BB1971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 xml:space="preserve">2. Найти значения функции в точках </w:t>
      </w:r>
      <m:oMath>
        <m:r>
          <w:rPr>
            <w:rFonts w:ascii="Cambria Math" w:hAnsi="Cambria Math" w:cs="Times New Roman"/>
            <w:sz w:val="30"/>
            <w:szCs w:val="28"/>
          </w:rPr>
          <m:t>a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 и </w:t>
      </w:r>
      <m:oMath>
        <m:r>
          <w:rPr>
            <w:rFonts w:ascii="Cambria Math" w:hAnsi="Cambria Math" w:cs="Times New Roman"/>
            <w:sz w:val="30"/>
            <w:szCs w:val="28"/>
          </w:rPr>
          <m:t>x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: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a</m:t>
            </m:r>
          </m:e>
        </m:d>
      </m:oMath>
      <w:r w:rsidR="00EF4E90" w:rsidRPr="00EF4E90">
        <w:rPr>
          <w:rFonts w:ascii="Times New Roman" w:eastAsiaTheme="minorEastAsia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 xml:space="preserve">и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</m:oMath>
      <w:r w:rsidRPr="00113BCF">
        <w:rPr>
          <w:rFonts w:ascii="Times New Roman" w:hAnsi="Times New Roman" w:cs="Times New Roman"/>
          <w:sz w:val="30"/>
          <w:szCs w:val="28"/>
        </w:rPr>
        <w:t xml:space="preserve">. </w:t>
      </w:r>
    </w:p>
    <w:p w14:paraId="1849C59E" w14:textId="0330BBBB" w:rsidR="00113BCF" w:rsidRPr="00113BCF" w:rsidRDefault="00113BCF" w:rsidP="00BB1971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 xml:space="preserve">3. Проверить выполнение условия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30"/>
            <w:szCs w:val="28"/>
          </w:rPr>
          <m:t>∙f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30"/>
            <w:szCs w:val="28"/>
          </w:rPr>
          <m:t>&lt;0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. Если условие выполнено, то корень расположен на отрезке </w:t>
      </w:r>
      <m:oMath>
        <m:r>
          <w:rPr>
            <w:rFonts w:ascii="Cambria Math" w:hAnsi="Cambria Math" w:cs="Times New Roman"/>
            <w:sz w:val="30"/>
            <w:szCs w:val="28"/>
          </w:rPr>
          <m:t>[a,</m:t>
        </m:r>
        <m:r>
          <w:rPr>
            <w:rFonts w:ascii="Cambria Math" w:hAnsi="Cambria Math" w:cs="Times New Roman"/>
            <w:sz w:val="30"/>
            <w:szCs w:val="28"/>
            <w:lang w:val="en-US"/>
          </w:rPr>
          <m:t>x</m:t>
        </m:r>
      </m:oMath>
      <w:r w:rsidR="00E25EF9" w:rsidRPr="00113BCF">
        <w:rPr>
          <w:rFonts w:ascii="Times New Roman" w:hAnsi="Times New Roman" w:cs="Times New Roman"/>
          <w:sz w:val="30"/>
          <w:szCs w:val="28"/>
        </w:rPr>
        <w:t>]</w:t>
      </w:r>
      <w:r w:rsidRPr="00113BCF">
        <w:rPr>
          <w:rFonts w:ascii="Times New Roman" w:hAnsi="Times New Roman" w:cs="Times New Roman"/>
          <w:i/>
          <w:sz w:val="30"/>
          <w:szCs w:val="28"/>
        </w:rPr>
        <w:t>.</w:t>
      </w:r>
      <w:r w:rsidRPr="00113BCF">
        <w:rPr>
          <w:rFonts w:ascii="Times New Roman" w:hAnsi="Times New Roman" w:cs="Times New Roman"/>
          <w:sz w:val="30"/>
          <w:szCs w:val="28"/>
        </w:rPr>
        <w:t xml:space="preserve"> В этом случае необходимо точку </w:t>
      </w:r>
      <w:r w:rsidRPr="00113BCF">
        <w:rPr>
          <w:rFonts w:ascii="Times New Roman" w:hAnsi="Times New Roman" w:cs="Times New Roman"/>
          <w:i/>
          <w:sz w:val="30"/>
          <w:szCs w:val="28"/>
        </w:rPr>
        <w:t>b</w:t>
      </w:r>
      <w:r w:rsidRPr="00113BCF">
        <w:rPr>
          <w:rFonts w:ascii="Times New Roman" w:hAnsi="Times New Roman" w:cs="Times New Roman"/>
          <w:sz w:val="30"/>
          <w:szCs w:val="28"/>
        </w:rPr>
        <w:t xml:space="preserve"> переместить в точку </w:t>
      </w:r>
      <w:r w:rsidRPr="00113BCF">
        <w:rPr>
          <w:rFonts w:ascii="Times New Roman" w:hAnsi="Times New Roman" w:cs="Times New Roman"/>
          <w:i/>
          <w:sz w:val="30"/>
          <w:szCs w:val="28"/>
        </w:rPr>
        <w:t>x</w:t>
      </w:r>
      <w:r w:rsidRPr="00113BCF">
        <w:rPr>
          <w:rFonts w:ascii="Times New Roman" w:hAnsi="Times New Roman" w:cs="Times New Roman"/>
          <w:sz w:val="30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b=x</m:t>
            </m:r>
          </m:e>
        </m:d>
      </m:oMath>
      <w:r w:rsidRPr="00113BCF">
        <w:rPr>
          <w:rFonts w:ascii="Times New Roman" w:hAnsi="Times New Roman" w:cs="Times New Roman"/>
          <w:i/>
          <w:sz w:val="30"/>
          <w:szCs w:val="28"/>
        </w:rPr>
        <w:t>.</w:t>
      </w:r>
      <w:r w:rsidRPr="00113BCF">
        <w:rPr>
          <w:rFonts w:ascii="Times New Roman" w:hAnsi="Times New Roman" w:cs="Times New Roman"/>
          <w:sz w:val="30"/>
          <w:szCs w:val="28"/>
        </w:rPr>
        <w:t xml:space="preserve"> Если условие не выполнено, то корень расположен на отрезке </w:t>
      </w:r>
      <m:oMath>
        <m:r>
          <w:rPr>
            <w:rFonts w:ascii="Cambria Math" w:hAnsi="Cambria Math" w:cs="Times New Roman"/>
            <w:sz w:val="30"/>
            <w:szCs w:val="28"/>
          </w:rPr>
          <m:t>[x,b</m:t>
        </m:r>
      </m:oMath>
      <w:r w:rsidR="00E25EF9" w:rsidRPr="00113BCF">
        <w:rPr>
          <w:rFonts w:ascii="Times New Roman" w:hAnsi="Times New Roman" w:cs="Times New Roman"/>
          <w:sz w:val="30"/>
          <w:szCs w:val="28"/>
        </w:rPr>
        <w:t>]</w:t>
      </w:r>
      <w:r w:rsidRPr="00113BCF">
        <w:rPr>
          <w:rFonts w:ascii="Times New Roman" w:hAnsi="Times New Roman" w:cs="Times New Roman"/>
          <w:i/>
          <w:sz w:val="30"/>
          <w:szCs w:val="28"/>
        </w:rPr>
        <w:t>.</w:t>
      </w:r>
      <w:r w:rsidRPr="00113BCF">
        <w:rPr>
          <w:rFonts w:ascii="Times New Roman" w:hAnsi="Times New Roman" w:cs="Times New Roman"/>
          <w:sz w:val="30"/>
          <w:szCs w:val="28"/>
        </w:rPr>
        <w:t xml:space="preserve"> В этом случае необходимо точку a переместить в точку </w:t>
      </w:r>
      <m:oMath>
        <m:r>
          <w:rPr>
            <w:rFonts w:ascii="Cambria Math" w:hAnsi="Cambria Math" w:cs="Times New Roman"/>
            <w:sz w:val="30"/>
            <w:szCs w:val="28"/>
          </w:rPr>
          <m:t>x</m:t>
        </m:r>
      </m:oMath>
      <w:r w:rsidRPr="00113BCF">
        <w:rPr>
          <w:rFonts w:ascii="Times New Roman" w:hAnsi="Times New Roman" w:cs="Times New Roman"/>
          <w:i/>
          <w:sz w:val="30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a=x</m:t>
            </m:r>
          </m:e>
        </m:d>
      </m:oMath>
      <w:r w:rsidRPr="00113BCF">
        <w:rPr>
          <w:rFonts w:ascii="Times New Roman" w:hAnsi="Times New Roman" w:cs="Times New Roman"/>
          <w:sz w:val="30"/>
          <w:szCs w:val="28"/>
        </w:rPr>
        <w:t>.</w:t>
      </w:r>
    </w:p>
    <w:p w14:paraId="612F0833" w14:textId="2FE93749" w:rsidR="00113BCF" w:rsidRDefault="00113BCF" w:rsidP="00BB1971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>4. Перейти к п</w:t>
      </w:r>
      <w:r w:rsidR="00BB1971" w:rsidRPr="00BB1971">
        <w:rPr>
          <w:rFonts w:ascii="Times New Roman" w:hAnsi="Times New Roman" w:cs="Times New Roman"/>
          <w:sz w:val="30"/>
          <w:szCs w:val="28"/>
        </w:rPr>
        <w:t>.</w:t>
      </w:r>
      <w:r w:rsidR="00BB1971">
        <w:rPr>
          <w:rFonts w:ascii="Times New Roman" w:hAnsi="Times New Roman" w:cs="Times New Roman"/>
          <w:sz w:val="30"/>
          <w:szCs w:val="28"/>
          <w:lang w:val="en-US"/>
        </w:rPr>
        <w:t> </w:t>
      </w:r>
      <w:r w:rsidRPr="00113BCF">
        <w:rPr>
          <w:rFonts w:ascii="Times New Roman" w:hAnsi="Times New Roman" w:cs="Times New Roman"/>
          <w:sz w:val="30"/>
          <w:szCs w:val="28"/>
        </w:rPr>
        <w:t xml:space="preserve">1 и вновь поделить отрезок пополам. Алгоритм продолжить до тех пор, пока не будет выполнено условие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30"/>
            <w:szCs w:val="28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30"/>
            <w:szCs w:val="28"/>
          </w:rPr>
          <m:t>ε</m:t>
        </m:r>
      </m:oMath>
      <w:r w:rsidRPr="00113BCF">
        <w:rPr>
          <w:rFonts w:ascii="Times New Roman" w:hAnsi="Times New Roman" w:cs="Times New Roman"/>
          <w:sz w:val="30"/>
          <w:szCs w:val="28"/>
        </w:rPr>
        <w:t>.</w:t>
      </w:r>
    </w:p>
    <w:p w14:paraId="20FAB720" w14:textId="3D283814" w:rsidR="00BB1971" w:rsidRPr="00BB1971" w:rsidRDefault="00BB1971" w:rsidP="00BB1971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Иллюстрация метода половинного деления приведена на рис. 1.</w:t>
      </w:r>
    </w:p>
    <w:p w14:paraId="7AF3E60C" w14:textId="7B0EC426" w:rsidR="00BB1971" w:rsidRDefault="00BB1971" w:rsidP="00BB1971">
      <w:pPr>
        <w:spacing w:after="40"/>
        <w:ind w:firstLine="709"/>
        <w:jc w:val="both"/>
        <w:rPr>
          <w:rFonts w:ascii="Times New Roman" w:eastAsiaTheme="minorEastAsia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 xml:space="preserve">Метод прост в реализации. Недостаток: если на отрезке </w:t>
      </w:r>
      <m:oMath>
        <m:r>
          <w:rPr>
            <w:rFonts w:ascii="Cambria Math" w:hAnsi="Cambria Math" w:cs="Times New Roman"/>
            <w:sz w:val="30"/>
            <w:szCs w:val="28"/>
          </w:rPr>
          <m:t>[a,b</m:t>
        </m:r>
      </m:oMath>
      <w:r w:rsidRPr="00113BCF">
        <w:rPr>
          <w:rFonts w:ascii="Times New Roman" w:hAnsi="Times New Roman" w:cs="Times New Roman"/>
          <w:sz w:val="30"/>
          <w:szCs w:val="28"/>
        </w:rPr>
        <w:t>]</w:t>
      </w:r>
      <w:r w:rsidRPr="0007484A">
        <w:rPr>
          <w:rFonts w:ascii="Times New Roman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>содержится более одного корня, то метод не работает, т.к. заранее неизвестно, к какому корню сойдется итерационный процесс.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F4E90" w14:paraId="048E5FFF" w14:textId="77777777" w:rsidTr="005F1A4A">
        <w:trPr>
          <w:jc w:val="center"/>
        </w:trPr>
        <w:tc>
          <w:tcPr>
            <w:tcW w:w="9628" w:type="dxa"/>
          </w:tcPr>
          <w:p w14:paraId="55C869C4" w14:textId="24671A15" w:rsidR="00EF4E90" w:rsidRDefault="0041650B" w:rsidP="005F1A4A">
            <w:pPr>
              <w:keepNext/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28"/>
              </w:rPr>
              <w:lastRenderedPageBreak/>
              <w:drawing>
                <wp:inline distT="0" distB="0" distL="0" distR="0" wp14:anchorId="7CD321A6" wp14:editId="2E2E6D53">
                  <wp:extent cx="2999908" cy="1944806"/>
                  <wp:effectExtent l="0" t="0" r="0" b="0"/>
                  <wp:docPr id="37249" name="Рисунок 37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278" cy="19599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E90" w14:paraId="1CD8BBF8" w14:textId="77777777" w:rsidTr="005F1A4A">
        <w:trPr>
          <w:jc w:val="center"/>
        </w:trPr>
        <w:tc>
          <w:tcPr>
            <w:tcW w:w="9628" w:type="dxa"/>
          </w:tcPr>
          <w:p w14:paraId="6505714E" w14:textId="3B8961F8" w:rsidR="00EF4E90" w:rsidRDefault="005F1A4A" w:rsidP="00EF4E90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r w:rsidRPr="005F1A4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Рис. 1. Иллюстрация метода половинного деления</w:t>
            </w:r>
          </w:p>
        </w:tc>
      </w:tr>
    </w:tbl>
    <w:p w14:paraId="6DA5CC00" w14:textId="14BE4203" w:rsidR="00111810" w:rsidRPr="001451D4" w:rsidRDefault="00111810" w:rsidP="00C26F98">
      <w:pPr>
        <w:pStyle w:val="a4"/>
        <w:spacing w:before="360" w:after="120"/>
        <w:ind w:left="0"/>
        <w:jc w:val="center"/>
        <w:rPr>
          <w:rFonts w:ascii="Times New Roman" w:hAnsi="Times New Roman" w:cs="Times New Roman"/>
          <w:b/>
          <w:i/>
          <w:iCs/>
          <w:sz w:val="30"/>
          <w:szCs w:val="28"/>
        </w:rPr>
      </w:pPr>
      <w:r w:rsidRPr="001451D4">
        <w:rPr>
          <w:rFonts w:ascii="Times New Roman" w:hAnsi="Times New Roman" w:cs="Times New Roman"/>
          <w:b/>
          <w:i/>
          <w:iCs/>
          <w:sz w:val="30"/>
          <w:szCs w:val="28"/>
        </w:rPr>
        <w:t>Метод хорд (секущих)</w:t>
      </w:r>
    </w:p>
    <w:p w14:paraId="0C90002F" w14:textId="2CF13097" w:rsidR="00111810" w:rsidRDefault="00111810" w:rsidP="005A30E9">
      <w:pPr>
        <w:shd w:val="clear" w:color="auto" w:fill="FFFFFF"/>
        <w:spacing w:after="40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</w:pPr>
      <w:r w:rsidRPr="007E25A4">
        <w:rPr>
          <w:rFonts w:ascii="Times New Roman" w:hAnsi="Times New Roman" w:cs="Times New Roman"/>
          <w:sz w:val="30"/>
          <w:szCs w:val="28"/>
        </w:rPr>
        <w:t xml:space="preserve">Метод </w:t>
      </w:r>
      <w:r w:rsidR="00DA71CE" w:rsidRPr="007E25A4">
        <w:rPr>
          <w:rFonts w:ascii="Times New Roman" w:hAnsi="Times New Roman" w:cs="Times New Roman"/>
          <w:sz w:val="30"/>
          <w:szCs w:val="28"/>
        </w:rPr>
        <w:t xml:space="preserve">хорд или метод секущих </w:t>
      </w:r>
      <w:r w:rsidRPr="007E25A4">
        <w:rPr>
          <w:rFonts w:ascii="Times New Roman" w:hAnsi="Times New Roman" w:cs="Times New Roman"/>
          <w:sz w:val="30"/>
          <w:szCs w:val="28"/>
        </w:rPr>
        <w:t>основан на замене функции</w:t>
      </w:r>
      <w:r w:rsidR="006D1F8E" w:rsidRPr="007E25A4">
        <w:rPr>
          <w:rFonts w:ascii="Times New Roman" w:hAnsi="Times New Roman" w:cs="Times New Roman"/>
          <w:sz w:val="30"/>
          <w:szCs w:val="28"/>
        </w:rPr>
        <w:t xml:space="preserve">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28"/>
          </w:rPr>
          <m:t>=0</m:t>
        </m:r>
      </m:oMath>
      <w:r w:rsidR="006D1F8E" w:rsidRPr="007E25A4">
        <w:rPr>
          <w:rFonts w:ascii="Times New Roman" w:eastAsiaTheme="minorEastAsia" w:hAnsi="Times New Roman" w:cs="Times New Roman"/>
          <w:sz w:val="30"/>
          <w:szCs w:val="28"/>
        </w:rPr>
        <w:t xml:space="preserve"> </w:t>
      </w:r>
      <w:r w:rsidRPr="007E25A4">
        <w:rPr>
          <w:rFonts w:ascii="Times New Roman" w:hAnsi="Times New Roman" w:cs="Times New Roman"/>
          <w:sz w:val="30"/>
          <w:szCs w:val="28"/>
        </w:rPr>
        <w:t>на каждом шаге поиска хордой</w:t>
      </w:r>
      <w:r w:rsidR="006D1F8E" w:rsidRPr="007E25A4">
        <w:rPr>
          <w:rFonts w:ascii="Times New Roman" w:hAnsi="Times New Roman" w:cs="Times New Roman"/>
          <w:sz w:val="30"/>
          <w:szCs w:val="28"/>
        </w:rPr>
        <w:t xml:space="preserve"> на отрезке </w:t>
      </w:r>
      <m:oMath>
        <m:r>
          <w:rPr>
            <w:rFonts w:ascii="Cambria Math" w:hAnsi="Cambria Math" w:cs="Times New Roman"/>
            <w:sz w:val="30"/>
            <w:szCs w:val="28"/>
          </w:rPr>
          <m:t>[a,b</m:t>
        </m:r>
      </m:oMath>
      <w:r w:rsidR="006D1F8E" w:rsidRPr="007E25A4">
        <w:rPr>
          <w:rFonts w:ascii="Times New Roman" w:hAnsi="Times New Roman" w:cs="Times New Roman"/>
          <w:sz w:val="30"/>
          <w:szCs w:val="28"/>
        </w:rPr>
        <w:t>]</w:t>
      </w:r>
      <w:r w:rsidRPr="007E25A4">
        <w:rPr>
          <w:rFonts w:ascii="Times New Roman" w:hAnsi="Times New Roman" w:cs="Times New Roman"/>
          <w:sz w:val="30"/>
          <w:szCs w:val="28"/>
        </w:rPr>
        <w:t>, пересечение</w:t>
      </w:r>
      <w:r w:rsidR="006D1F8E" w:rsidRPr="007E25A4">
        <w:rPr>
          <w:rFonts w:ascii="Times New Roman" w:hAnsi="Times New Roman" w:cs="Times New Roman"/>
          <w:sz w:val="30"/>
          <w:szCs w:val="28"/>
        </w:rPr>
        <w:t xml:space="preserve"> хорды</w:t>
      </w:r>
      <w:r w:rsidRPr="007E25A4">
        <w:rPr>
          <w:rFonts w:ascii="Times New Roman" w:hAnsi="Times New Roman" w:cs="Times New Roman"/>
          <w:sz w:val="30"/>
          <w:szCs w:val="28"/>
        </w:rPr>
        <w:t xml:space="preserve"> с осью</w:t>
      </w:r>
      <w:r w:rsidR="006D1F8E" w:rsidRPr="007E25A4">
        <w:rPr>
          <w:rFonts w:ascii="Times New Roman" w:hAnsi="Times New Roman" w:cs="Times New Roman"/>
          <w:sz w:val="30"/>
          <w:szCs w:val="28"/>
        </w:rPr>
        <w:t xml:space="preserve"> </w:t>
      </w:r>
      <w:r w:rsidRPr="007E25A4">
        <w:rPr>
          <w:rFonts w:ascii="Times New Roman" w:hAnsi="Times New Roman" w:cs="Times New Roman"/>
          <w:i/>
          <w:sz w:val="30"/>
          <w:szCs w:val="28"/>
        </w:rPr>
        <w:t>OX</w:t>
      </w:r>
      <w:r w:rsidR="006D1F8E" w:rsidRPr="007E25A4">
        <w:rPr>
          <w:rFonts w:ascii="Times New Roman" w:hAnsi="Times New Roman" w:cs="Times New Roman"/>
          <w:sz w:val="30"/>
          <w:szCs w:val="28"/>
        </w:rPr>
        <w:t xml:space="preserve"> </w:t>
      </w:r>
      <w:r w:rsidRPr="007E25A4">
        <w:rPr>
          <w:rFonts w:ascii="Times New Roman" w:hAnsi="Times New Roman" w:cs="Times New Roman"/>
          <w:sz w:val="30"/>
          <w:szCs w:val="28"/>
        </w:rPr>
        <w:t>дает</w:t>
      </w:r>
      <w:r w:rsidRPr="00113BCF">
        <w:rPr>
          <w:rFonts w:ascii="Times New Roman" w:hAnsi="Times New Roman" w:cs="Times New Roman"/>
          <w:sz w:val="30"/>
          <w:szCs w:val="28"/>
        </w:rPr>
        <w:t xml:space="preserve"> приближение корня.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При этом в процессе поиска семейство</w:t>
      </w:r>
      <w:bookmarkStart w:id="12" w:name="keyword40"/>
      <w:bookmarkEnd w:id="12"/>
      <w:r w:rsidR="006D1F8E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</w:t>
      </w:r>
      <w:r w:rsidRPr="00113BCF">
        <w:rPr>
          <w:rFonts w:ascii="Times New Roman" w:eastAsia="Times New Roman" w:hAnsi="Times New Roman" w:cs="Times New Roman"/>
          <w:iCs/>
          <w:color w:val="000000"/>
          <w:sz w:val="30"/>
          <w:szCs w:val="28"/>
          <w:lang w:eastAsia="ru-RU"/>
        </w:rPr>
        <w:t>хорд</w:t>
      </w:r>
      <w:r w:rsidR="006D1F8E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</w:t>
      </w:r>
      <w:r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может строиться</w:t>
      </w:r>
      <w:r w:rsidR="00DA71CE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</w:t>
      </w:r>
      <w:r w:rsidR="00DA71CE"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при фиксированном </w:t>
      </w:r>
      <w:r w:rsidR="00DA71CE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левом</w:t>
      </w:r>
      <w:r w:rsidR="00DA71CE"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конце</w:t>
      </w:r>
      <w:r w:rsidR="00DA71CE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</w:t>
      </w:r>
      <w:r w:rsidR="00DA71CE" w:rsidRPr="00113BCF">
        <w:rPr>
          <w:rFonts w:ascii="Times New Roman" w:eastAsia="Times New Roman" w:hAnsi="Times New Roman" w:cs="Times New Roman"/>
          <w:iCs/>
          <w:color w:val="000000"/>
          <w:sz w:val="30"/>
          <w:szCs w:val="28"/>
          <w:lang w:eastAsia="ru-RU"/>
        </w:rPr>
        <w:t>хорд</w:t>
      </w:r>
      <w:r w:rsidR="00DA71CE"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, т.е.</w:t>
      </w:r>
      <w:r w:rsidR="00DA71CE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</w:t>
      </w:r>
      <w:r w:rsidR="00DA71CE"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начальная точка</w:t>
      </w:r>
      <w:r w:rsidR="00DA71CE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0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30"/>
            <w:szCs w:val="28"/>
            <w:lang w:val="en-US" w:eastAsia="ru-RU"/>
          </w:rPr>
          <m:t>a</m:t>
        </m:r>
      </m:oMath>
      <w:r w:rsidR="00DA71CE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(</w:t>
      </w:r>
      <w:r w:rsidR="005A30E9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р</w:t>
      </w:r>
      <w:r w:rsidR="00DA71CE"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ис.</w:t>
      </w:r>
      <w:r w:rsidR="002A10DA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 </w:t>
      </w:r>
      <w:proofErr w:type="gramStart"/>
      <w:r w:rsidR="00C36100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2</w:t>
      </w:r>
      <w:r w:rsidR="002A10DA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,</w:t>
      </w:r>
      <w:r w:rsidR="005A30E9" w:rsidRPr="002A10DA">
        <w:rPr>
          <w:rFonts w:ascii="Times New Roman" w:eastAsia="Times New Roman" w:hAnsi="Times New Roman" w:cs="Times New Roman"/>
          <w:i/>
          <w:iCs/>
          <w:color w:val="000000"/>
          <w:sz w:val="30"/>
          <w:szCs w:val="28"/>
          <w:lang w:eastAsia="ru-RU"/>
        </w:rPr>
        <w:t>а</w:t>
      </w:r>
      <w:proofErr w:type="gramEnd"/>
      <w:r w:rsidR="00DA71CE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); или </w:t>
      </w:r>
      <w:r w:rsidR="00DA71CE"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при фиксированном правом конце</w:t>
      </w:r>
      <w:r w:rsidR="00DA71CE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</w:t>
      </w:r>
      <w:r w:rsidR="00DA71CE" w:rsidRPr="00113BCF">
        <w:rPr>
          <w:rFonts w:ascii="Times New Roman" w:eastAsia="Times New Roman" w:hAnsi="Times New Roman" w:cs="Times New Roman"/>
          <w:iCs/>
          <w:color w:val="000000"/>
          <w:sz w:val="30"/>
          <w:szCs w:val="28"/>
          <w:lang w:eastAsia="ru-RU"/>
        </w:rPr>
        <w:t>хорд</w:t>
      </w:r>
      <w:r w:rsidR="00DA71CE">
        <w:rPr>
          <w:rFonts w:ascii="Times New Roman" w:eastAsia="Times New Roman" w:hAnsi="Times New Roman" w:cs="Times New Roman"/>
          <w:iCs/>
          <w:color w:val="000000"/>
          <w:sz w:val="30"/>
          <w:szCs w:val="28"/>
          <w:lang w:eastAsia="ru-RU"/>
        </w:rPr>
        <w:t>, т</w:t>
      </w:r>
      <w:r w:rsidR="00DA71CE"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.е.</w:t>
      </w:r>
      <w:r w:rsidR="00DA71CE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</w:t>
      </w:r>
      <w:r w:rsidR="00DA71CE"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начальная точка</w:t>
      </w:r>
      <w:r w:rsidR="00DA71CE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0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30"/>
            <w:szCs w:val="28"/>
            <w:lang w:val="en-US" w:eastAsia="ru-RU"/>
          </w:rPr>
          <m:t>b</m:t>
        </m:r>
      </m:oMath>
      <w:r w:rsidR="00DA71CE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(</w:t>
      </w:r>
      <w:r w:rsidR="005A30E9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р</w:t>
      </w:r>
      <w:r w:rsidR="00DA71CE"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ис.</w:t>
      </w:r>
      <w:r w:rsidR="002A10DA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 </w:t>
      </w:r>
      <w:r w:rsidR="005A30E9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2</w:t>
      </w:r>
      <w:r w:rsidR="002A10DA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,</w:t>
      </w:r>
      <w:r w:rsidR="005A30E9" w:rsidRPr="002A10DA">
        <w:rPr>
          <w:rFonts w:ascii="Times New Roman" w:eastAsia="Times New Roman" w:hAnsi="Times New Roman" w:cs="Times New Roman"/>
          <w:i/>
          <w:iCs/>
          <w:color w:val="000000"/>
          <w:sz w:val="30"/>
          <w:szCs w:val="28"/>
          <w:lang w:eastAsia="ru-RU"/>
        </w:rPr>
        <w:t>б</w:t>
      </w:r>
      <w:r w:rsidR="00DA71CE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). Фиксированный конец хорд выбирается из условия</w:t>
      </w:r>
    </w:p>
    <w:p w14:paraId="045889D9" w14:textId="6567B3AE" w:rsidR="00DA71CE" w:rsidRPr="00DA71CE" w:rsidRDefault="0018056B" w:rsidP="005A30E9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30"/>
              <w:szCs w:val="28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0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0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0"/>
                        <w:szCs w:val="28"/>
                        <w:lang w:eastAsia="ru-RU"/>
                      </w:rPr>
                      <m:t xml:space="preserve">a, если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0"/>
                        <w:szCs w:val="28"/>
                        <w:lang w:val="en-US"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30"/>
                            <w:szCs w:val="28"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0"/>
                            <w:szCs w:val="28"/>
                            <w:lang w:val="en-US" w:eastAsia="ru-RU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0"/>
                        <w:szCs w:val="28"/>
                        <w:lang w:val="en-US" w:eastAsia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30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0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0"/>
                            <w:szCs w:val="28"/>
                            <w:lang w:eastAsia="ru-RU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30"/>
                            <w:szCs w:val="28"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0"/>
                            <w:szCs w:val="28"/>
                            <w:lang w:val="en-US" w:eastAsia="ru-RU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0"/>
                        <w:szCs w:val="28"/>
                        <w:lang w:eastAsia="ru-RU"/>
                      </w:rPr>
                      <m:t>&lt;0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0"/>
                        <w:szCs w:val="28"/>
                        <w:lang w:eastAsia="ru-RU"/>
                      </w:rPr>
                      <m:t xml:space="preserve">b, если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0"/>
                        <w:szCs w:val="28"/>
                        <w:lang w:val="en-US"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30"/>
                            <w:szCs w:val="28"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0"/>
                            <w:szCs w:val="28"/>
                            <w:lang w:val="en-US" w:eastAsia="ru-RU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0"/>
                        <w:szCs w:val="28"/>
                        <w:lang w:eastAsia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30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0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0"/>
                            <w:szCs w:val="28"/>
                            <w:lang w:eastAsia="ru-RU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30"/>
                            <w:szCs w:val="28"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0"/>
                            <w:szCs w:val="28"/>
                            <w:lang w:val="en-US" w:eastAsia="ru-RU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0"/>
                        <w:szCs w:val="28"/>
                        <w:lang w:eastAsia="ru-RU"/>
                      </w:rPr>
                      <m:t>&lt;0.</m:t>
                    </m:r>
                  </m:e>
                </m:mr>
              </m:m>
            </m:e>
          </m:d>
        </m:oMath>
      </m:oMathPara>
    </w:p>
    <w:p w14:paraId="0B63B902" w14:textId="088FD493" w:rsidR="00111810" w:rsidRDefault="00DA71CE" w:rsidP="005A30E9">
      <w:pPr>
        <w:shd w:val="clear" w:color="auto" w:fill="FFFFFF"/>
        <w:spacing w:after="40"/>
        <w:ind w:firstLine="709"/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</w:pPr>
      <w:r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Итерационная формула</w:t>
      </w:r>
      <w:r w:rsidR="00111810"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при фиксированном </w:t>
      </w:r>
      <w:r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левом</w:t>
      </w:r>
      <w:r w:rsidR="00111810"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конце</w:t>
      </w:r>
      <w:bookmarkStart w:id="13" w:name="keyword41"/>
      <w:bookmarkEnd w:id="13"/>
      <w:r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</w:t>
      </w:r>
      <w:r w:rsidR="00111810" w:rsidRPr="00113BCF">
        <w:rPr>
          <w:rFonts w:ascii="Times New Roman" w:eastAsia="Times New Roman" w:hAnsi="Times New Roman" w:cs="Times New Roman"/>
          <w:iCs/>
          <w:color w:val="000000"/>
          <w:sz w:val="30"/>
          <w:szCs w:val="28"/>
          <w:lang w:eastAsia="ru-RU"/>
        </w:rPr>
        <w:t>хорд</w:t>
      </w:r>
    </w:p>
    <w:p w14:paraId="42B7FAAF" w14:textId="77C3001D" w:rsidR="00DA71CE" w:rsidRDefault="0018056B" w:rsidP="005A30E9">
      <w:pPr>
        <w:shd w:val="clear" w:color="auto" w:fill="FFFFFF"/>
        <w:spacing w:after="40"/>
        <w:rPr>
          <w:rFonts w:ascii="Times New Roman" w:eastAsia="Times New Roman" w:hAnsi="Times New Roman" w:cs="Times New Roman"/>
          <w:color w:val="000000"/>
          <w:sz w:val="30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0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val="en-US"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30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0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30"/>
              <w:szCs w:val="28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0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0"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0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0"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0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val="en-US" w:eastAsia="ru-RU"/>
                </w:rPr>
                <m:t>-f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0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0"/>
                      <w:szCs w:val="28"/>
                      <w:lang w:val="en-US" w:eastAsia="ru-RU"/>
                    </w:rPr>
                    <m:t>a</m:t>
                  </m:r>
                </m:e>
              </m:d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0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0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0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0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val="en-US" w:eastAsia="ru-RU"/>
                </w:rPr>
                <m:t>-a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0"/>
              <w:szCs w:val="28"/>
              <w:lang w:val="en-US" w:eastAsia="ru-RU"/>
            </w:rPr>
            <m:t>,</m:t>
          </m:r>
        </m:oMath>
      </m:oMathPara>
    </w:p>
    <w:p w14:paraId="4774333D" w14:textId="4D054418" w:rsidR="00DA71CE" w:rsidRDefault="00DA71CE" w:rsidP="005A30E9">
      <w:pPr>
        <w:shd w:val="clear" w:color="auto" w:fill="FFFFFF"/>
        <w:spacing w:after="40"/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</w:pPr>
      <w:r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при фиксированном правом конце</w:t>
      </w:r>
      <w:r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</w:t>
      </w:r>
      <w:r w:rsidRPr="00113BCF">
        <w:rPr>
          <w:rFonts w:ascii="Times New Roman" w:eastAsia="Times New Roman" w:hAnsi="Times New Roman" w:cs="Times New Roman"/>
          <w:iCs/>
          <w:color w:val="000000"/>
          <w:sz w:val="30"/>
          <w:szCs w:val="28"/>
          <w:lang w:eastAsia="ru-RU"/>
        </w:rPr>
        <w:t>хорд</w:t>
      </w:r>
      <w:r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: </w:t>
      </w:r>
    </w:p>
    <w:p w14:paraId="4FDE7ACF" w14:textId="2D7F976D" w:rsidR="00DA71CE" w:rsidRPr="00ED2C92" w:rsidRDefault="0018056B" w:rsidP="005A30E9">
      <w:pPr>
        <w:shd w:val="clear" w:color="auto" w:fill="FFFFFF"/>
        <w:spacing w:after="40"/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30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30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0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0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0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0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0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0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0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eastAsia="ru-RU"/>
                </w:rPr>
                <m:t>-b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0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0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0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eastAsia="ru-RU"/>
                </w:rPr>
                <m:t>-b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0"/>
              <w:szCs w:val="28"/>
              <w:lang w:eastAsia="ru-RU"/>
            </w:rPr>
            <m:t>.</m:t>
          </m:r>
        </m:oMath>
      </m:oMathPara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A30E9" w14:paraId="4ECBE079" w14:textId="77777777" w:rsidTr="00635AB7">
        <w:tc>
          <w:tcPr>
            <w:tcW w:w="4814" w:type="dxa"/>
          </w:tcPr>
          <w:p w14:paraId="7F3A80C2" w14:textId="77777777" w:rsidR="005A30E9" w:rsidRDefault="005A30E9" w:rsidP="005A30E9">
            <w:pPr>
              <w:keepNext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28"/>
                <w:lang w:eastAsia="ru-RU"/>
              </w:rPr>
            </w:pPr>
            <w:r w:rsidRPr="00113BCF">
              <w:rPr>
                <w:rFonts w:ascii="Times New Roman" w:hAnsi="Times New Roman" w:cs="Times New Roman"/>
                <w:noProof/>
                <w:sz w:val="30"/>
                <w:szCs w:val="28"/>
                <w:lang w:eastAsia="ru-RU"/>
              </w:rPr>
              <w:drawing>
                <wp:inline distT="0" distB="0" distL="0" distR="0" wp14:anchorId="2FD0A16A" wp14:editId="5F0B21D7">
                  <wp:extent cx="2331986" cy="1920458"/>
                  <wp:effectExtent l="0" t="0" r="0" b="3810"/>
                  <wp:docPr id="5" name="Рисунок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B27B68-118C-4573-A7F8-9010F3091F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8">
                            <a:extLst>
                              <a:ext uri="{FF2B5EF4-FFF2-40B4-BE49-F238E27FC236}">
                                <a16:creationId xmlns:a16="http://schemas.microsoft.com/office/drawing/2014/main" id="{48B27B68-118C-4573-A7F8-9010F3091F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908" cy="193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26A9B13" w14:textId="77777777" w:rsidR="005A30E9" w:rsidRDefault="005A30E9" w:rsidP="005A30E9">
            <w:pPr>
              <w:keepNext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28"/>
                <w:lang w:eastAsia="ru-RU"/>
              </w:rPr>
            </w:pPr>
            <w:r w:rsidRPr="00113BCF">
              <w:rPr>
                <w:rFonts w:ascii="Times New Roman" w:hAnsi="Times New Roman" w:cs="Times New Roman"/>
                <w:noProof/>
                <w:sz w:val="30"/>
                <w:szCs w:val="28"/>
                <w:lang w:eastAsia="ru-RU"/>
              </w:rPr>
              <w:drawing>
                <wp:inline distT="0" distB="0" distL="0" distR="0" wp14:anchorId="69C49580" wp14:editId="56B9EBDC">
                  <wp:extent cx="2363939" cy="1940658"/>
                  <wp:effectExtent l="0" t="0" r="0" b="2540"/>
                  <wp:docPr id="7" name="Рисунок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0AF6A7-1BEE-4C49-9437-900A475C004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0">
                            <a:extLst>
                              <a:ext uri="{FF2B5EF4-FFF2-40B4-BE49-F238E27FC236}">
                                <a16:creationId xmlns:a16="http://schemas.microsoft.com/office/drawing/2014/main" id="{4A0AF6A7-1BEE-4C49-9437-900A475C00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147" cy="1947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50C" w:rsidRPr="00113BCF" w14:paraId="5C485426" w14:textId="77777777" w:rsidTr="00874960">
        <w:tc>
          <w:tcPr>
            <w:tcW w:w="9628" w:type="dxa"/>
            <w:gridSpan w:val="2"/>
          </w:tcPr>
          <w:p w14:paraId="358F7A01" w14:textId="77777777" w:rsidR="0071350C" w:rsidRPr="00113BCF" w:rsidRDefault="0071350C" w:rsidP="00874960">
            <w:pPr>
              <w:keepNext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noProof/>
                <w:sz w:val="30"/>
                <w:szCs w:val="28"/>
                <w:lang w:eastAsia="ru-RU"/>
              </w:rPr>
            </w:pPr>
            <w:r w:rsidRPr="005F1A4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Рис.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2</w:t>
            </w:r>
            <w:r w:rsidRPr="005F1A4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. Иллюстрация метода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 </w:t>
            </w:r>
            <w:r w:rsidRPr="00635AB7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хорд (секущих)</w:t>
            </w:r>
          </w:p>
        </w:tc>
      </w:tr>
      <w:tr w:rsidR="0071350C" w:rsidRPr="00635AB7" w14:paraId="3B403CDC" w14:textId="77777777" w:rsidTr="00874960">
        <w:tc>
          <w:tcPr>
            <w:tcW w:w="9628" w:type="dxa"/>
            <w:gridSpan w:val="2"/>
          </w:tcPr>
          <w:p w14:paraId="5DD12333" w14:textId="77777777" w:rsidR="0071350C" w:rsidRPr="00635AB7" w:rsidRDefault="0071350C" w:rsidP="008749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635AB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а</w:t>
            </w:r>
            <w:r w:rsidRPr="00635A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- при фиксированном левом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635A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конце хорд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; </w:t>
            </w:r>
            <w:r w:rsidRPr="00635A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 - при фиксированном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635A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правом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635A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конце хорд</w:t>
            </w:r>
          </w:p>
        </w:tc>
      </w:tr>
    </w:tbl>
    <w:p w14:paraId="43C289E1" w14:textId="54ABD1F1" w:rsidR="00111810" w:rsidRPr="00807440" w:rsidRDefault="00111810" w:rsidP="00DA71CE">
      <w:pPr>
        <w:shd w:val="clear" w:color="auto" w:fill="FFFFFF"/>
        <w:spacing w:before="100" w:beforeAutospacing="1" w:after="100" w:afterAutospacing="1" w:line="24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</w:pPr>
      <w:r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lastRenderedPageBreak/>
        <w:t xml:space="preserve">Процесс поиска продолжается до тех пор, пока не </w:t>
      </w:r>
      <w:r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будет </w:t>
      </w:r>
      <w:r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выполн</w:t>
      </w:r>
      <w:r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ено</w:t>
      </w:r>
      <w:r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условие</w:t>
      </w:r>
      <w:r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3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0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0"/>
                    <w:szCs w:val="28"/>
                    <w:lang w:eastAsia="ru-RU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3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0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0"/>
                    <w:szCs w:val="28"/>
                    <w:lang w:eastAsia="ru-RU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30"/>
            <w:szCs w:val="28"/>
            <w:lang w:eastAsia="ru-RU"/>
          </w:rPr>
          <m:t>≤ε</m:t>
        </m:r>
      </m:oMath>
      <w:r w:rsidR="005F1A4A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>.</w:t>
      </w:r>
    </w:p>
    <w:p w14:paraId="34E588FC" w14:textId="6DA68C12" w:rsidR="00113BCF" w:rsidRPr="001451D4" w:rsidRDefault="00113BCF" w:rsidP="00C26F98">
      <w:pPr>
        <w:pStyle w:val="a4"/>
        <w:spacing w:before="360" w:after="120"/>
        <w:ind w:left="0"/>
        <w:jc w:val="center"/>
        <w:rPr>
          <w:rFonts w:ascii="Times New Roman" w:hAnsi="Times New Roman" w:cs="Times New Roman"/>
          <w:b/>
          <w:i/>
          <w:iCs/>
          <w:sz w:val="30"/>
          <w:szCs w:val="28"/>
        </w:rPr>
      </w:pPr>
      <w:r w:rsidRPr="001451D4">
        <w:rPr>
          <w:rFonts w:ascii="Times New Roman" w:hAnsi="Times New Roman" w:cs="Times New Roman"/>
          <w:b/>
          <w:i/>
          <w:iCs/>
          <w:sz w:val="30"/>
          <w:szCs w:val="28"/>
        </w:rPr>
        <w:t>Метод Ньютона (метод касательных)</w:t>
      </w:r>
    </w:p>
    <w:p w14:paraId="64C4FB92" w14:textId="62966F98" w:rsidR="00113BCF" w:rsidRDefault="00113BCF" w:rsidP="00C732E7">
      <w:pPr>
        <w:shd w:val="clear" w:color="auto" w:fill="FFFFFF"/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 xml:space="preserve">Задан отрезок </w:t>
      </w:r>
      <m:oMath>
        <m:r>
          <w:rPr>
            <w:rFonts w:ascii="Cambria Math" w:hAnsi="Cambria Math" w:cs="Times New Roman"/>
            <w:sz w:val="30"/>
            <w:szCs w:val="28"/>
          </w:rPr>
          <m:t>[a,b</m:t>
        </m:r>
      </m:oMath>
      <w:r w:rsidR="0007484A" w:rsidRPr="00113BCF">
        <w:rPr>
          <w:rFonts w:ascii="Times New Roman" w:hAnsi="Times New Roman" w:cs="Times New Roman"/>
          <w:sz w:val="30"/>
          <w:szCs w:val="28"/>
        </w:rPr>
        <w:t>]</w:t>
      </w:r>
      <w:r w:rsidRPr="00113BCF">
        <w:rPr>
          <w:rFonts w:ascii="Times New Roman" w:hAnsi="Times New Roman" w:cs="Times New Roman"/>
          <w:sz w:val="30"/>
          <w:szCs w:val="28"/>
        </w:rPr>
        <w:t xml:space="preserve">, содержащий корень уравнения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28"/>
          </w:rPr>
          <m:t>=0</m:t>
        </m:r>
      </m:oMath>
      <w:r w:rsidRPr="00113BCF">
        <w:rPr>
          <w:rFonts w:ascii="Times New Roman" w:hAnsi="Times New Roman" w:cs="Times New Roman"/>
          <w:sz w:val="30"/>
          <w:szCs w:val="28"/>
        </w:rPr>
        <w:t>. Метод Ньютона</w:t>
      </w:r>
      <w:r w:rsidR="00021483" w:rsidRPr="00021483">
        <w:rPr>
          <w:rFonts w:ascii="Times New Roman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 xml:space="preserve">основан на замене исходной функции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</m:oMath>
      <w:r w:rsidRPr="00113BCF">
        <w:rPr>
          <w:rFonts w:ascii="Times New Roman" w:hAnsi="Times New Roman" w:cs="Times New Roman"/>
          <w:sz w:val="30"/>
          <w:szCs w:val="28"/>
        </w:rPr>
        <w:t xml:space="preserve"> на каждом шаге поиска касательной, проведенной к этой функции.</w:t>
      </w:r>
      <w:bookmarkStart w:id="14" w:name="keyword32"/>
      <w:bookmarkEnd w:id="14"/>
      <w:r w:rsidR="00021483" w:rsidRPr="00021483">
        <w:rPr>
          <w:rFonts w:ascii="Times New Roman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>Пересечение</w:t>
      </w:r>
      <w:r w:rsidR="00021483" w:rsidRPr="00B70B09">
        <w:rPr>
          <w:rFonts w:ascii="Times New Roman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>касательной с осью</w:t>
      </w:r>
      <w:r w:rsidR="0007484A" w:rsidRPr="00F271D5">
        <w:rPr>
          <w:rFonts w:ascii="Times New Roman" w:hAnsi="Times New Roman" w:cs="Times New Roman"/>
          <w:sz w:val="30"/>
          <w:szCs w:val="28"/>
        </w:rPr>
        <w:t xml:space="preserve"> </w:t>
      </w:r>
      <w:r w:rsidRPr="005A30E9">
        <w:rPr>
          <w:rFonts w:ascii="Times New Roman" w:hAnsi="Times New Roman" w:cs="Times New Roman"/>
          <w:i/>
          <w:iCs/>
          <w:sz w:val="30"/>
          <w:szCs w:val="28"/>
        </w:rPr>
        <w:t>O</w:t>
      </w:r>
      <w:r w:rsidR="005A30E9">
        <w:rPr>
          <w:rFonts w:ascii="Times New Roman" w:hAnsi="Times New Roman" w:cs="Times New Roman"/>
          <w:i/>
          <w:iCs/>
          <w:sz w:val="30"/>
          <w:szCs w:val="28"/>
          <w:lang w:val="en-US"/>
        </w:rPr>
        <w:t>X</w:t>
      </w:r>
      <w:r w:rsidR="0007484A" w:rsidRPr="00F271D5">
        <w:rPr>
          <w:rFonts w:ascii="Times New Roman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>дает приближение корня. Выберем начальную точку</w:t>
      </w:r>
      <w:r w:rsidR="00B70B09" w:rsidRPr="00B70B09">
        <w:rPr>
          <w:rFonts w:ascii="Times New Roman" w:hAnsi="Times New Roman" w:cs="Times New Roman"/>
          <w:sz w:val="30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0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30"/>
            <w:szCs w:val="28"/>
            <w:lang w:val="en-US" w:eastAsia="ru-RU"/>
          </w:rPr>
          <m:t>b</m:t>
        </m:r>
      </m:oMath>
      <w:r w:rsidR="00F271D5" w:rsidRPr="00EF4E90">
        <w:rPr>
          <w:rFonts w:ascii="Times New Roman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>(конец интервала). Находим</w:t>
      </w:r>
      <w:bookmarkStart w:id="15" w:name="keyword33"/>
      <w:bookmarkEnd w:id="15"/>
      <w:r w:rsidR="00021483" w:rsidRPr="00021483">
        <w:rPr>
          <w:rFonts w:ascii="Times New Roman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>значение функции</w:t>
      </w:r>
      <w:r w:rsidR="00021483" w:rsidRPr="00021483">
        <w:rPr>
          <w:rFonts w:ascii="Times New Roman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>в этой точке и проводим к ней касательную,</w:t>
      </w:r>
      <w:bookmarkStart w:id="16" w:name="keyword34"/>
      <w:bookmarkEnd w:id="16"/>
      <w:r w:rsidR="00021483" w:rsidRPr="00021483">
        <w:rPr>
          <w:rFonts w:ascii="Times New Roman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>пересечение</w:t>
      </w:r>
      <w:r w:rsidR="00021483" w:rsidRPr="00021483">
        <w:rPr>
          <w:rFonts w:ascii="Times New Roman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>которой с осью</w:t>
      </w:r>
      <w:r w:rsidR="00021483" w:rsidRPr="00021483">
        <w:rPr>
          <w:rFonts w:ascii="Times New Roman" w:hAnsi="Times New Roman" w:cs="Times New Roman"/>
          <w:sz w:val="30"/>
          <w:szCs w:val="28"/>
        </w:rPr>
        <w:t xml:space="preserve"> </w:t>
      </w:r>
      <w:r w:rsidR="005A30E9" w:rsidRPr="005A30E9">
        <w:rPr>
          <w:rFonts w:ascii="Times New Roman" w:hAnsi="Times New Roman" w:cs="Times New Roman"/>
          <w:i/>
          <w:iCs/>
          <w:sz w:val="30"/>
          <w:szCs w:val="28"/>
        </w:rPr>
        <w:t>O</w:t>
      </w:r>
      <w:r w:rsidR="005A30E9">
        <w:rPr>
          <w:rFonts w:ascii="Times New Roman" w:hAnsi="Times New Roman" w:cs="Times New Roman"/>
          <w:i/>
          <w:iCs/>
          <w:sz w:val="30"/>
          <w:szCs w:val="28"/>
          <w:lang w:val="en-US"/>
        </w:rPr>
        <w:t>X</w:t>
      </w:r>
      <w:r w:rsidR="005A30E9" w:rsidRPr="00F271D5">
        <w:rPr>
          <w:rFonts w:ascii="Times New Roman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>дает первое приближение корня</w:t>
      </w:r>
      <w:r w:rsidRPr="00C36100">
        <w:rPr>
          <w:rFonts w:ascii="Times New Roman" w:hAnsi="Times New Roman" w:cs="Times New Roman"/>
          <w:sz w:val="30"/>
          <w:szCs w:val="28"/>
        </w:rPr>
        <w:t xml:space="preserve"> 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1</m:t>
            </m:r>
          </m:sub>
        </m:sSub>
      </m:oMath>
      <w:r w:rsidRPr="00C36100">
        <w:rPr>
          <w:rFonts w:ascii="Times New Roman" w:hAnsi="Times New Roman" w:cs="Times New Roman"/>
          <w:sz w:val="30"/>
          <w:szCs w:val="28"/>
          <w:vertAlign w:val="subscript"/>
        </w:rPr>
        <w:t xml:space="preserve"> </w:t>
      </w:r>
      <w:r w:rsidRPr="00C36100">
        <w:rPr>
          <w:rFonts w:ascii="Times New Roman" w:hAnsi="Times New Roman" w:cs="Times New Roman"/>
          <w:sz w:val="30"/>
          <w:szCs w:val="28"/>
        </w:rPr>
        <w:t>(</w:t>
      </w:r>
      <w:r w:rsidR="005A30E9">
        <w:rPr>
          <w:rFonts w:ascii="Times New Roman" w:hAnsi="Times New Roman" w:cs="Times New Roman"/>
          <w:sz w:val="30"/>
          <w:szCs w:val="28"/>
        </w:rPr>
        <w:t>р</w:t>
      </w:r>
      <w:r w:rsidRPr="00113BCF">
        <w:rPr>
          <w:rFonts w:ascii="Times New Roman" w:hAnsi="Times New Roman" w:cs="Times New Roman"/>
          <w:sz w:val="30"/>
          <w:szCs w:val="28"/>
        </w:rPr>
        <w:t>ис.</w:t>
      </w:r>
      <w:r w:rsidR="005A30E9">
        <w:rPr>
          <w:rFonts w:ascii="Times New Roman" w:hAnsi="Times New Roman" w:cs="Times New Roman"/>
          <w:sz w:val="30"/>
          <w:szCs w:val="28"/>
        </w:rPr>
        <w:t>3</w:t>
      </w:r>
      <w:r w:rsidRPr="00113BCF">
        <w:rPr>
          <w:rFonts w:ascii="Times New Roman" w:hAnsi="Times New Roman" w:cs="Times New Roman"/>
          <w:sz w:val="30"/>
          <w:szCs w:val="28"/>
        </w:rPr>
        <w:t>)</w:t>
      </w:r>
      <w:r w:rsidR="00021483" w:rsidRPr="00C36100">
        <w:rPr>
          <w:rFonts w:ascii="Times New Roman" w:hAnsi="Times New Roman" w:cs="Times New Roman"/>
          <w:sz w:val="30"/>
          <w:szCs w:val="28"/>
        </w:rPr>
        <w:t>.</w:t>
      </w:r>
      <w:r w:rsidR="00C36100">
        <w:rPr>
          <w:rFonts w:ascii="Times New Roman" w:hAnsi="Times New Roman" w:cs="Times New Roman"/>
          <w:sz w:val="30"/>
          <w:szCs w:val="28"/>
        </w:rPr>
        <w:t xml:space="preserve"> Иногда для выбора первоначального значения начальной точки в методе используют то же условие, что и в методе хорд для выбора фиксированного конца отрезка.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F1A4A" w14:paraId="36F2F130" w14:textId="77777777" w:rsidTr="00750F1F">
        <w:trPr>
          <w:jc w:val="center"/>
        </w:trPr>
        <w:tc>
          <w:tcPr>
            <w:tcW w:w="9628" w:type="dxa"/>
          </w:tcPr>
          <w:p w14:paraId="764E5A81" w14:textId="5F494953" w:rsidR="005F1A4A" w:rsidRDefault="005F1A4A" w:rsidP="00750F1F">
            <w:pPr>
              <w:keepNext/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28"/>
              </w:rPr>
              <w:drawing>
                <wp:inline distT="0" distB="0" distL="0" distR="0" wp14:anchorId="198ECD58" wp14:editId="16687ACB">
                  <wp:extent cx="3408045" cy="2225040"/>
                  <wp:effectExtent l="0" t="0" r="1905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045" cy="2225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A4A" w14:paraId="393DBE05" w14:textId="77777777" w:rsidTr="00750F1F">
        <w:trPr>
          <w:jc w:val="center"/>
        </w:trPr>
        <w:tc>
          <w:tcPr>
            <w:tcW w:w="9628" w:type="dxa"/>
          </w:tcPr>
          <w:p w14:paraId="211B8EB0" w14:textId="0A25AE25" w:rsidR="005F1A4A" w:rsidRDefault="005F1A4A" w:rsidP="00750F1F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r w:rsidRPr="005F1A4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Рис.</w:t>
            </w:r>
            <w:r w:rsidR="005A30E9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3</w:t>
            </w:r>
            <w:r w:rsidRPr="005F1A4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. Иллюстрация метода Ньютона</w:t>
            </w:r>
          </w:p>
        </w:tc>
      </w:tr>
    </w:tbl>
    <w:p w14:paraId="1EC7A420" w14:textId="77777777" w:rsidR="00113BCF" w:rsidRPr="00113BCF" w:rsidRDefault="00113BCF" w:rsidP="00113B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</w:pPr>
    </w:p>
    <w:p w14:paraId="1ED16D5C" w14:textId="44D85B35" w:rsidR="00113BCF" w:rsidRPr="00113BCF" w:rsidRDefault="0018056B" w:rsidP="00BE1E9F">
      <w:pPr>
        <w:shd w:val="clear" w:color="auto" w:fill="FFFFFF"/>
        <w:spacing w:after="40"/>
        <w:ind w:firstLine="709"/>
        <w:rPr>
          <w:rFonts w:ascii="Times New Roman" w:hAnsi="Times New Roman" w:cs="Times New Roman"/>
          <w:sz w:val="30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0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0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0</m:t>
            </m:r>
          </m:sub>
        </m:sSub>
      </m:oMath>
      <w:r w:rsidR="00113BCF" w:rsidRPr="00113BCF">
        <w:rPr>
          <w:rFonts w:ascii="Times New Roman" w:eastAsia="Times New Roman" w:hAnsi="Times New Roman" w:cs="Times New Roman"/>
          <w:color w:val="000000"/>
          <w:sz w:val="30"/>
          <w:szCs w:val="28"/>
          <w:lang w:eastAsia="ru-RU"/>
        </w:rPr>
        <w:t xml:space="preserve">, </w:t>
      </w:r>
      <w:r w:rsidR="00113BCF" w:rsidRPr="00113BCF">
        <w:rPr>
          <w:rFonts w:ascii="Times New Roman" w:hAnsi="Times New Roman" w:cs="Times New Roman"/>
          <w:sz w:val="30"/>
          <w:szCs w:val="28"/>
        </w:rPr>
        <w:t>где</w:t>
      </w:r>
      <w:r w:rsidR="00B70B09" w:rsidRPr="00F968A2">
        <w:rPr>
          <w:rFonts w:ascii="Times New Roman" w:hAnsi="Times New Roman" w:cs="Times New Roman"/>
          <w:sz w:val="30"/>
          <w:szCs w:val="28"/>
        </w:rPr>
        <w:t xml:space="preserve"> </w:t>
      </w:r>
      <w:r w:rsidR="00C36100">
        <w:rPr>
          <w:rFonts w:ascii="Times New Roman" w:hAnsi="Times New Roman" w:cs="Times New Roman"/>
          <w:sz w:val="30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0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0"/>
                    <w:szCs w:val="28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tgα</m:t>
            </m:r>
          </m:den>
        </m:f>
        <m:r>
          <w:rPr>
            <w:rFonts w:ascii="Cambria Math" w:eastAsia="Times New Roman" w:hAnsi="Cambria Math" w:cs="Times New Roman"/>
            <w:color w:val="000000"/>
            <w:sz w:val="3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0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0"/>
                    <w:szCs w:val="28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0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0"/>
                    <w:szCs w:val="28"/>
                    <w:lang w:eastAsia="ru-RU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0"/>
                    <w:szCs w:val="28"/>
                    <w:lang w:eastAsia="ru-RU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0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0"/>
                    <w:szCs w:val="28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30"/>
                <w:szCs w:val="28"/>
                <w:lang w:eastAsia="ru-RU"/>
              </w:rPr>
              <m:t>)</m:t>
            </m:r>
          </m:den>
        </m:f>
      </m:oMath>
      <w:r w:rsidR="00F968A2">
        <w:rPr>
          <w:rFonts w:ascii="Times New Roman" w:eastAsiaTheme="minorEastAsia" w:hAnsi="Times New Roman" w:cs="Times New Roman"/>
          <w:color w:val="000000"/>
          <w:sz w:val="30"/>
          <w:szCs w:val="28"/>
          <w:lang w:eastAsia="ru-RU"/>
        </w:rPr>
        <w:t>,</w:t>
      </w:r>
      <w:r w:rsidR="005A30E9">
        <w:rPr>
          <w:rFonts w:ascii="Times New Roman" w:eastAsiaTheme="minorEastAsia" w:hAnsi="Times New Roman" w:cs="Times New Roman"/>
          <w:color w:val="000000"/>
          <w:sz w:val="30"/>
          <w:szCs w:val="28"/>
          <w:lang w:eastAsia="ru-RU"/>
        </w:rPr>
        <w:t xml:space="preserve"> </w:t>
      </w:r>
      <w:bookmarkStart w:id="17" w:name="_Hlk103930892"/>
      <w:r w:rsidR="00F968A2">
        <w:rPr>
          <w:rFonts w:ascii="Times New Roman" w:hAnsi="Times New Roman" w:cs="Times New Roman"/>
          <w:sz w:val="30"/>
          <w:szCs w:val="28"/>
        </w:rPr>
        <w:t>п</w:t>
      </w:r>
      <w:r w:rsidR="00113BCF" w:rsidRPr="00113BCF">
        <w:rPr>
          <w:rFonts w:ascii="Times New Roman" w:hAnsi="Times New Roman" w:cs="Times New Roman"/>
          <w:sz w:val="30"/>
          <w:szCs w:val="28"/>
        </w:rPr>
        <w:t xml:space="preserve">оэтому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0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3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0"/>
                <w:szCs w:val="28"/>
              </w:rPr>
              <m:t>)</m:t>
            </m:r>
          </m:den>
        </m:f>
      </m:oMath>
      <w:r w:rsidR="005A30E9">
        <w:rPr>
          <w:rFonts w:ascii="Times New Roman" w:eastAsiaTheme="minorEastAsia" w:hAnsi="Times New Roman" w:cs="Times New Roman"/>
          <w:sz w:val="30"/>
          <w:szCs w:val="28"/>
        </w:rPr>
        <w:t>.</w:t>
      </w:r>
    </w:p>
    <w:bookmarkEnd w:id="17"/>
    <w:p w14:paraId="635D2901" w14:textId="213DC6D9" w:rsidR="00113BCF" w:rsidRDefault="00113BCF" w:rsidP="00BE1E9F">
      <w:pPr>
        <w:shd w:val="clear" w:color="auto" w:fill="FFFFFF"/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>В результате итерационный процесс поиска корня описывается рекуррентной формулой</w:t>
      </w:r>
    </w:p>
    <w:p w14:paraId="54793DB0" w14:textId="7B9CE6DC" w:rsidR="00BE1E9F" w:rsidRPr="00113BCF" w:rsidRDefault="0018056B" w:rsidP="00BE1E9F">
      <w:pPr>
        <w:shd w:val="clear" w:color="auto" w:fill="FFFFFF"/>
        <w:spacing w:after="40"/>
        <w:jc w:val="both"/>
        <w:rPr>
          <w:rFonts w:ascii="Times New Roman" w:hAnsi="Times New Roman" w:cs="Times New Roman"/>
          <w:sz w:val="30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eastAsia="ru-RU"/>
                </w:rPr>
                <m:t>n+1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30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30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0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0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0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0"/>
                          <w:szCs w:val="28"/>
                          <w:lang w:eastAsia="ru-RU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0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0"/>
                      <w:szCs w:val="28"/>
                      <w:lang w:eastAsia="ru-RU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30"/>
                      <w:szCs w:val="28"/>
                      <w:lang w:eastAsia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0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0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0"/>
                          <w:szCs w:val="28"/>
                          <w:lang w:eastAsia="ru-RU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/>
              <w:sz w:val="30"/>
              <w:szCs w:val="28"/>
              <w:lang w:eastAsia="ru-RU"/>
            </w:rPr>
            <m:t>.</m:t>
          </m:r>
        </m:oMath>
      </m:oMathPara>
    </w:p>
    <w:p w14:paraId="0D194092" w14:textId="20E60677" w:rsidR="00113BCF" w:rsidRPr="00113BCF" w:rsidRDefault="00113BCF" w:rsidP="00BE1E9F">
      <w:pPr>
        <w:shd w:val="clear" w:color="auto" w:fill="FFFFFF"/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>Процесс поиска продолжаем, пока не выполнится условие:</w:t>
      </w:r>
      <w:r w:rsidR="00BE1E9F">
        <w:rPr>
          <w:rFonts w:ascii="Times New Roman" w:hAnsi="Times New Roman" w:cs="Times New Roman"/>
          <w:sz w:val="30"/>
          <w:szCs w:val="28"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30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3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30"/>
            <w:szCs w:val="28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30"/>
            <w:szCs w:val="28"/>
            <w:lang w:val="en-US"/>
          </w:rPr>
          <m:t>ε</m:t>
        </m:r>
      </m:oMath>
      <w:r w:rsidRPr="00113BCF">
        <w:rPr>
          <w:rFonts w:ascii="Times New Roman" w:eastAsiaTheme="minorEastAsia" w:hAnsi="Times New Roman" w:cs="Times New Roman"/>
          <w:sz w:val="30"/>
          <w:szCs w:val="28"/>
        </w:rPr>
        <w:t xml:space="preserve">. </w:t>
      </w:r>
      <w:r w:rsidR="00BE1E9F">
        <w:rPr>
          <w:rFonts w:ascii="Times New Roman" w:hAnsi="Times New Roman" w:cs="Times New Roman"/>
          <w:sz w:val="30"/>
          <w:szCs w:val="28"/>
        </w:rPr>
        <w:t>И</w:t>
      </w:r>
      <w:r w:rsidRPr="00113BCF">
        <w:rPr>
          <w:rFonts w:ascii="Times New Roman" w:hAnsi="Times New Roman" w:cs="Times New Roman"/>
          <w:sz w:val="30"/>
          <w:szCs w:val="28"/>
        </w:rPr>
        <w:t>з рис</w:t>
      </w:r>
      <w:r w:rsidR="00BE1E9F">
        <w:rPr>
          <w:rFonts w:ascii="Times New Roman" w:hAnsi="Times New Roman" w:cs="Times New Roman"/>
          <w:sz w:val="30"/>
          <w:szCs w:val="28"/>
        </w:rPr>
        <w:t>. </w:t>
      </w:r>
      <w:r w:rsidR="00635AB7">
        <w:rPr>
          <w:rFonts w:ascii="Times New Roman" w:hAnsi="Times New Roman" w:cs="Times New Roman"/>
          <w:sz w:val="30"/>
          <w:szCs w:val="28"/>
        </w:rPr>
        <w:t>3</w:t>
      </w:r>
      <w:r w:rsidR="00BE1E9F" w:rsidRPr="00BE1E9F">
        <w:rPr>
          <w:rFonts w:ascii="Times New Roman" w:hAnsi="Times New Roman" w:cs="Times New Roman"/>
          <w:sz w:val="30"/>
          <w:szCs w:val="28"/>
        </w:rPr>
        <w:t xml:space="preserve"> </w:t>
      </w:r>
      <w:r w:rsidR="00BE1E9F" w:rsidRPr="00113BCF">
        <w:rPr>
          <w:rFonts w:ascii="Times New Roman" w:hAnsi="Times New Roman" w:cs="Times New Roman"/>
          <w:sz w:val="30"/>
          <w:szCs w:val="28"/>
        </w:rPr>
        <w:t>видно</w:t>
      </w:r>
      <w:r w:rsidRPr="00113BCF">
        <w:rPr>
          <w:rFonts w:ascii="Times New Roman" w:hAnsi="Times New Roman" w:cs="Times New Roman"/>
          <w:sz w:val="30"/>
          <w:szCs w:val="28"/>
        </w:rPr>
        <w:t xml:space="preserve">, </w:t>
      </w:r>
      <w:r w:rsidR="00BE1E9F">
        <w:rPr>
          <w:rFonts w:ascii="Times New Roman" w:hAnsi="Times New Roman" w:cs="Times New Roman"/>
          <w:sz w:val="30"/>
          <w:szCs w:val="28"/>
        </w:rPr>
        <w:t xml:space="preserve">что </w:t>
      </w:r>
      <w:r w:rsidRPr="00113BCF">
        <w:rPr>
          <w:rFonts w:ascii="Times New Roman" w:hAnsi="Times New Roman" w:cs="Times New Roman"/>
          <w:sz w:val="30"/>
          <w:szCs w:val="28"/>
        </w:rPr>
        <w:t xml:space="preserve">метод имеет быструю сходимость. </w:t>
      </w:r>
    </w:p>
    <w:p w14:paraId="1CCEC814" w14:textId="43B9B42B" w:rsidR="00113BCF" w:rsidRPr="001451D4" w:rsidRDefault="00113BCF" w:rsidP="00C26F98">
      <w:pPr>
        <w:pStyle w:val="a4"/>
        <w:spacing w:before="360" w:after="120"/>
        <w:ind w:left="0"/>
        <w:jc w:val="center"/>
        <w:rPr>
          <w:rFonts w:ascii="Times New Roman" w:hAnsi="Times New Roman" w:cs="Times New Roman"/>
          <w:b/>
          <w:i/>
          <w:iCs/>
          <w:sz w:val="30"/>
          <w:szCs w:val="28"/>
        </w:rPr>
      </w:pPr>
      <w:r w:rsidRPr="001451D4">
        <w:rPr>
          <w:rFonts w:ascii="Times New Roman" w:hAnsi="Times New Roman" w:cs="Times New Roman"/>
          <w:b/>
          <w:i/>
          <w:iCs/>
          <w:sz w:val="30"/>
          <w:szCs w:val="28"/>
        </w:rPr>
        <w:t>Метод простой итерации</w:t>
      </w:r>
    </w:p>
    <w:p w14:paraId="2FEEABA2" w14:textId="77777777" w:rsidR="00BE1E9F" w:rsidRDefault="00113BCF" w:rsidP="00BE1E9F">
      <w:pPr>
        <w:shd w:val="clear" w:color="auto" w:fill="FFFFFF"/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 xml:space="preserve">Метод основан на замене исходного уравнения </w:t>
      </w:r>
      <m:oMath>
        <m:r>
          <w:rPr>
            <w:rFonts w:ascii="Cambria Math" w:hAnsi="Cambria Math" w:cs="Times New Roman"/>
            <w:sz w:val="3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28"/>
          </w:rPr>
          <m:t>=0</m:t>
        </m:r>
      </m:oMath>
      <w:r w:rsidR="00F271D5" w:rsidRPr="00F271D5">
        <w:rPr>
          <w:rFonts w:ascii="Times New Roman" w:eastAsiaTheme="minorEastAsia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 xml:space="preserve">на эквивалентное </w:t>
      </w:r>
      <m:oMath>
        <m:r>
          <w:rPr>
            <w:rFonts w:ascii="Cambria Math" w:hAnsi="Cambria Math" w:cs="Times New Roman"/>
            <w:sz w:val="30"/>
            <w:szCs w:val="28"/>
          </w:rPr>
          <m:t>x=φ(x)</m:t>
        </m:r>
      </m:oMath>
      <w:r w:rsidRPr="00113BCF">
        <w:rPr>
          <w:rFonts w:ascii="Times New Roman" w:hAnsi="Times New Roman" w:cs="Times New Roman"/>
          <w:i/>
          <w:sz w:val="30"/>
          <w:szCs w:val="28"/>
        </w:rPr>
        <w:t>.</w:t>
      </w:r>
      <w:r w:rsidRPr="00113BCF">
        <w:rPr>
          <w:rFonts w:ascii="Times New Roman" w:hAnsi="Times New Roman" w:cs="Times New Roman"/>
          <w:sz w:val="30"/>
          <w:szCs w:val="28"/>
        </w:rPr>
        <w:t xml:space="preserve"> Функция </w:t>
      </w:r>
      <m:oMath>
        <m:r>
          <w:rPr>
            <w:rFonts w:ascii="Cambria Math" w:hAnsi="Cambria Math" w:cs="Times New Roman"/>
            <w:sz w:val="30"/>
            <w:szCs w:val="28"/>
          </w:rPr>
          <m:t>φ(x)</m:t>
        </m:r>
      </m:oMath>
      <w:r w:rsidR="00F271D5" w:rsidRPr="00F271D5">
        <w:rPr>
          <w:rFonts w:ascii="Times New Roman" w:hAnsi="Times New Roman" w:cs="Times New Roman"/>
          <w:i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 xml:space="preserve">выбирается таким образом, чтобы на обоих концах отрезка </w:t>
      </w:r>
      <m:oMath>
        <m:r>
          <w:rPr>
            <w:rFonts w:ascii="Cambria Math" w:hAnsi="Cambria Math" w:cs="Times New Roman"/>
            <w:sz w:val="30"/>
            <w:szCs w:val="28"/>
          </w:rPr>
          <m:t>[a,b</m:t>
        </m:r>
      </m:oMath>
      <w:r w:rsidR="00E25EF9" w:rsidRPr="00113BCF">
        <w:rPr>
          <w:rFonts w:ascii="Times New Roman" w:hAnsi="Times New Roman" w:cs="Times New Roman"/>
          <w:sz w:val="30"/>
          <w:szCs w:val="28"/>
        </w:rPr>
        <w:t>]</w:t>
      </w:r>
      <w:r w:rsidR="00E25EF9" w:rsidRPr="00E25EF9">
        <w:rPr>
          <w:rFonts w:ascii="Times New Roman" w:hAnsi="Times New Roman" w:cs="Times New Roman"/>
          <w:sz w:val="30"/>
          <w:szCs w:val="28"/>
        </w:rPr>
        <w:t xml:space="preserve"> </w:t>
      </w:r>
      <w:r w:rsidRPr="00113BCF">
        <w:rPr>
          <w:rFonts w:ascii="Times New Roman" w:hAnsi="Times New Roman" w:cs="Times New Roman"/>
          <w:sz w:val="30"/>
          <w:szCs w:val="28"/>
        </w:rPr>
        <w:t xml:space="preserve">выполнялось условие сходимости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28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30"/>
                <w:szCs w:val="28"/>
              </w:rPr>
              <m:t>(x)</m:t>
            </m:r>
          </m:e>
        </m:d>
        <m:r>
          <w:rPr>
            <w:rFonts w:ascii="Cambria Math" w:hAnsi="Cambria Math" w:cs="Times New Roman"/>
            <w:sz w:val="30"/>
            <w:szCs w:val="28"/>
          </w:rPr>
          <m:t>&lt;1</m:t>
        </m:r>
      </m:oMath>
      <w:r w:rsidRPr="00113BCF">
        <w:rPr>
          <w:rFonts w:ascii="Times New Roman" w:hAnsi="Times New Roman" w:cs="Times New Roman"/>
          <w:sz w:val="30"/>
          <w:szCs w:val="28"/>
        </w:rPr>
        <w:t xml:space="preserve">. </w:t>
      </w:r>
      <w:r w:rsidRPr="00113BCF">
        <w:rPr>
          <w:rFonts w:ascii="Times New Roman" w:hAnsi="Times New Roman" w:cs="Times New Roman"/>
          <w:sz w:val="30"/>
          <w:szCs w:val="28"/>
        </w:rPr>
        <w:lastRenderedPageBreak/>
        <w:t xml:space="preserve">В этом случае в качестве начального приближения можно выбрать любой из концов отрезка. </w:t>
      </w:r>
    </w:p>
    <w:p w14:paraId="47F232AA" w14:textId="0E048378" w:rsidR="00113BCF" w:rsidRPr="00113BCF" w:rsidRDefault="00113BCF" w:rsidP="00BE1E9F">
      <w:pPr>
        <w:shd w:val="clear" w:color="auto" w:fill="FFFFFF"/>
        <w:spacing w:after="40"/>
        <w:ind w:firstLine="709"/>
        <w:jc w:val="both"/>
        <w:rPr>
          <w:rFonts w:ascii="Times New Roman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 xml:space="preserve">Итерационная формула имеет вид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=φ(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)</m:t>
        </m:r>
      </m:oMath>
      <w:r w:rsidR="00BE1E9F">
        <w:rPr>
          <w:rFonts w:ascii="Times New Roman" w:eastAsiaTheme="minorEastAsia" w:hAnsi="Times New Roman" w:cs="Times New Roman"/>
          <w:sz w:val="30"/>
          <w:szCs w:val="28"/>
        </w:rPr>
        <w:t>.</w:t>
      </w:r>
    </w:p>
    <w:p w14:paraId="318E8085" w14:textId="093EAA9F" w:rsidR="00113BCF" w:rsidRPr="00113BCF" w:rsidRDefault="00113BCF" w:rsidP="00BE1E9F">
      <w:pPr>
        <w:shd w:val="clear" w:color="auto" w:fill="FFFFFF"/>
        <w:spacing w:after="40"/>
        <w:ind w:firstLine="709"/>
        <w:jc w:val="both"/>
        <w:rPr>
          <w:rFonts w:ascii="Times New Roman" w:eastAsiaTheme="minorEastAsia" w:hAnsi="Times New Roman" w:cs="Times New Roman"/>
          <w:sz w:val="30"/>
          <w:szCs w:val="28"/>
        </w:rPr>
      </w:pPr>
      <w:r w:rsidRPr="00113BCF">
        <w:rPr>
          <w:rFonts w:ascii="Times New Roman" w:hAnsi="Times New Roman" w:cs="Times New Roman"/>
          <w:sz w:val="30"/>
          <w:szCs w:val="28"/>
        </w:rPr>
        <w:t xml:space="preserve">Итерационный процесс продолжается, пока не будет выполнено условие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f(x)</m:t>
            </m:r>
          </m:e>
        </m:d>
        <m:r>
          <w:rPr>
            <w:rFonts w:ascii="Cambria Math" w:hAnsi="Cambria Math" w:cs="Times New Roman"/>
            <w:sz w:val="30"/>
            <w:szCs w:val="28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30"/>
            <w:szCs w:val="28"/>
          </w:rPr>
          <m:t>ε</m:t>
        </m:r>
      </m:oMath>
      <w:r w:rsidRPr="00113BCF">
        <w:rPr>
          <w:rFonts w:ascii="Times New Roman" w:eastAsiaTheme="minorEastAsia" w:hAnsi="Times New Roman" w:cs="Times New Roman"/>
          <w:sz w:val="30"/>
          <w:szCs w:val="28"/>
        </w:rPr>
        <w:t>.</w:t>
      </w:r>
    </w:p>
    <w:p w14:paraId="42E54336" w14:textId="232562F4" w:rsidR="00113BCF" w:rsidRPr="00111810" w:rsidRDefault="00113BCF" w:rsidP="00937955">
      <w:pPr>
        <w:shd w:val="clear" w:color="auto" w:fill="FFFFFF"/>
        <w:spacing w:after="0"/>
        <w:ind w:firstLine="708"/>
        <w:jc w:val="both"/>
        <w:rPr>
          <w:rFonts w:ascii="Times New Roman" w:eastAsiaTheme="minorEastAsia" w:hAnsi="Times New Roman" w:cs="Times New Roman"/>
          <w:sz w:val="30"/>
          <w:szCs w:val="28"/>
        </w:rPr>
      </w:pPr>
      <w:r w:rsidRPr="00C36100">
        <w:rPr>
          <w:rFonts w:ascii="Times New Roman" w:eastAsiaTheme="minorEastAsia" w:hAnsi="Times New Roman" w:cs="Times New Roman"/>
          <w:b/>
          <w:sz w:val="30"/>
          <w:szCs w:val="28"/>
        </w:rPr>
        <w:t xml:space="preserve">Пример </w:t>
      </w:r>
      <w:r w:rsidR="00F22796" w:rsidRPr="00C36100">
        <w:rPr>
          <w:rFonts w:ascii="Times New Roman" w:eastAsiaTheme="minorEastAsia" w:hAnsi="Times New Roman" w:cs="Times New Roman"/>
          <w:b/>
          <w:sz w:val="30"/>
          <w:szCs w:val="28"/>
        </w:rPr>
        <w:t>2.</w:t>
      </w:r>
      <w:r w:rsidR="00F271D5" w:rsidRPr="00C36100">
        <w:rPr>
          <w:rFonts w:ascii="Times New Roman" w:eastAsiaTheme="minorEastAsia" w:hAnsi="Times New Roman" w:cs="Times New Roman"/>
          <w:b/>
          <w:sz w:val="30"/>
          <w:szCs w:val="28"/>
        </w:rPr>
        <w:t>1</w:t>
      </w:r>
      <w:r w:rsidRPr="00C36100">
        <w:rPr>
          <w:rFonts w:ascii="Times New Roman" w:eastAsiaTheme="minorEastAsia" w:hAnsi="Times New Roman" w:cs="Times New Roman"/>
          <w:sz w:val="30"/>
          <w:szCs w:val="28"/>
        </w:rPr>
        <w:t>.</w:t>
      </w:r>
      <w:r w:rsidRPr="00113BCF">
        <w:rPr>
          <w:rFonts w:ascii="Times New Roman" w:eastAsiaTheme="minorEastAsia" w:hAnsi="Times New Roman" w:cs="Times New Roman"/>
          <w:sz w:val="30"/>
          <w:szCs w:val="28"/>
        </w:rPr>
        <w:t xml:space="preserve"> Методом простых итераций найти значение корня уравнения </w:t>
      </w:r>
      <m:oMath>
        <m:r>
          <w:rPr>
            <w:rFonts w:ascii="Cambria Math" w:eastAsiaTheme="minorEastAsia" w:hAnsi="Cambria Math" w:cs="Times New Roman"/>
            <w:sz w:val="30"/>
            <w:szCs w:val="28"/>
          </w:rPr>
          <m:t>2-</m:t>
        </m:r>
        <m:func>
          <m:funcPr>
            <m:ctrlPr>
              <w:rPr>
                <w:rFonts w:ascii="Cambria Math" w:eastAsiaTheme="minorEastAsia" w:hAnsi="Cambria Math" w:cs="Times New Roman"/>
                <w:sz w:val="30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28"/>
                <w:lang w:val="en-US"/>
              </w:rPr>
              <m:t>lg</m:t>
            </m:r>
            <m:ctrlPr>
              <w:rPr>
                <w:rFonts w:ascii="Cambria Math" w:eastAsiaTheme="minorEastAsia" w:hAnsi="Cambria Math" w:cs="Times New Roman"/>
                <w:i/>
                <w:sz w:val="30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0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0"/>
            <w:szCs w:val="28"/>
          </w:rPr>
          <m:t>-x=0</m:t>
        </m:r>
      </m:oMath>
      <w:r w:rsidRPr="00113BCF">
        <w:rPr>
          <w:rFonts w:ascii="Times New Roman" w:eastAsiaTheme="minorEastAsia" w:hAnsi="Times New Roman" w:cs="Times New Roman"/>
          <w:sz w:val="30"/>
          <w:szCs w:val="28"/>
        </w:rPr>
        <w:t xml:space="preserve"> с точностью до 0,001 на отрезке </w:t>
      </w:r>
      <m:oMath>
        <m:r>
          <w:rPr>
            <w:rFonts w:ascii="Cambria Math" w:hAnsi="Cambria Math" w:cs="Times New Roman"/>
            <w:sz w:val="30"/>
            <w:szCs w:val="28"/>
          </w:rPr>
          <m:t>[1, 2</m:t>
        </m:r>
      </m:oMath>
      <w:r w:rsidR="00136653" w:rsidRPr="00113BCF">
        <w:rPr>
          <w:rFonts w:ascii="Times New Roman" w:hAnsi="Times New Roman" w:cs="Times New Roman"/>
          <w:sz w:val="30"/>
          <w:szCs w:val="28"/>
        </w:rPr>
        <w:t>]</w:t>
      </w:r>
      <w:r w:rsidR="00111810">
        <w:rPr>
          <w:rFonts w:ascii="Times New Roman" w:hAnsi="Times New Roman" w:cs="Times New Roman"/>
          <w:sz w:val="30"/>
          <w:szCs w:val="28"/>
        </w:rPr>
        <w:t>.</w:t>
      </w:r>
    </w:p>
    <w:p w14:paraId="705040BC" w14:textId="1CD8EFA5" w:rsidR="00113BCF" w:rsidRPr="00113BCF" w:rsidRDefault="00113BCF" w:rsidP="00937955">
      <w:pPr>
        <w:shd w:val="clear" w:color="auto" w:fill="FFFFFF"/>
        <w:spacing w:after="0"/>
        <w:ind w:firstLine="708"/>
        <w:jc w:val="both"/>
        <w:rPr>
          <w:rFonts w:ascii="Times New Roman" w:eastAsiaTheme="minorEastAsia" w:hAnsi="Times New Roman" w:cs="Times New Roman"/>
          <w:sz w:val="30"/>
          <w:szCs w:val="28"/>
        </w:rPr>
      </w:pPr>
      <w:r w:rsidRPr="00113BCF">
        <w:rPr>
          <w:rFonts w:ascii="Times New Roman" w:eastAsiaTheme="minorEastAsia" w:hAnsi="Times New Roman" w:cs="Times New Roman"/>
          <w:sz w:val="30"/>
          <w:szCs w:val="28"/>
        </w:rPr>
        <w:t xml:space="preserve">Запишем уравнение в </w:t>
      </w:r>
      <w:r w:rsidR="00BE1E9F">
        <w:rPr>
          <w:rFonts w:ascii="Times New Roman" w:eastAsiaTheme="minorEastAsia" w:hAnsi="Times New Roman" w:cs="Times New Roman"/>
          <w:sz w:val="30"/>
          <w:szCs w:val="28"/>
        </w:rPr>
        <w:t xml:space="preserve">следующем </w:t>
      </w:r>
      <w:r w:rsidRPr="00113BCF">
        <w:rPr>
          <w:rFonts w:ascii="Times New Roman" w:eastAsiaTheme="minorEastAsia" w:hAnsi="Times New Roman" w:cs="Times New Roman"/>
          <w:sz w:val="30"/>
          <w:szCs w:val="28"/>
        </w:rPr>
        <w:t>виде:</w:t>
      </w:r>
    </w:p>
    <w:p w14:paraId="1BA38C81" w14:textId="77777777" w:rsidR="00BE1E9F" w:rsidRPr="00BE1E9F" w:rsidRDefault="00113BCF" w:rsidP="00BE1E9F">
      <w:pPr>
        <w:shd w:val="clear" w:color="auto" w:fill="FFFFFF"/>
        <w:spacing w:after="0"/>
        <w:jc w:val="center"/>
        <w:rPr>
          <w:rFonts w:ascii="Times New Roman" w:eastAsiaTheme="minorEastAsia" w:hAnsi="Times New Roman" w:cs="Times New Roman"/>
          <w:sz w:val="30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28"/>
            </w:rPr>
            <m:t>x=2-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28"/>
                </w:rPr>
                <m:t>lg</m:t>
              </m:r>
              <m:ctrlPr>
                <w:rPr>
                  <w:rFonts w:ascii="Cambria Math" w:eastAsiaTheme="minorEastAsia" w:hAnsi="Cambria Math" w:cs="Times New Roman"/>
                  <w:i/>
                  <w:sz w:val="30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28"/>
            </w:rPr>
            <m:t>,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28"/>
            </w:rPr>
            <m:t>=2-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28"/>
                </w:rPr>
                <m:t>lg</m:t>
              </m:r>
              <m:ctrlPr>
                <w:rPr>
                  <w:rFonts w:ascii="Cambria Math" w:eastAsiaTheme="minorEastAsia" w:hAnsi="Cambria Math" w:cs="Times New Roman"/>
                  <w:i/>
                  <w:sz w:val="30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28"/>
            </w:rPr>
            <m:t xml:space="preserve">, </m:t>
          </m:r>
        </m:oMath>
      </m:oMathPara>
    </w:p>
    <w:p w14:paraId="66620BF0" w14:textId="606C4E2B" w:rsidR="00BE1E9F" w:rsidRDefault="0018056B" w:rsidP="00BE1E9F">
      <w:pPr>
        <w:shd w:val="clear" w:color="auto" w:fill="FFFFFF"/>
        <w:spacing w:after="0"/>
        <w:jc w:val="center"/>
        <w:rPr>
          <w:rFonts w:ascii="Times New Roman" w:eastAsiaTheme="minorEastAsia" w:hAnsi="Times New Roman" w:cs="Times New Roman"/>
          <w:sz w:val="30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28"/>
              </w:rPr>
              <m:t>x*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28"/>
              </w:rPr>
              <m:t>ln</m:t>
            </m:r>
            <m:r>
              <w:rPr>
                <w:rFonts w:ascii="Cambria Math" w:eastAsiaTheme="minorEastAsia" w:hAnsi="Cambria Math" w:cs="Times New Roman"/>
                <w:sz w:val="30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30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0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28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0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0"/>
            <w:szCs w:val="28"/>
          </w:rPr>
          <m:t xml:space="preserve">&lt;1 </m:t>
        </m:r>
      </m:oMath>
      <w:r w:rsidR="00BE1E9F">
        <w:rPr>
          <w:rFonts w:ascii="Times New Roman" w:eastAsiaTheme="minorEastAsia" w:hAnsi="Times New Roman" w:cs="Times New Roman"/>
          <w:sz w:val="30"/>
          <w:szCs w:val="28"/>
        </w:rPr>
        <w:t xml:space="preserve"> </w:t>
      </w:r>
      <w:r w:rsidR="00113BCF" w:rsidRPr="00113BCF">
        <w:rPr>
          <w:rFonts w:ascii="Times New Roman" w:eastAsiaTheme="minorEastAsia" w:hAnsi="Times New Roman" w:cs="Times New Roman"/>
          <w:sz w:val="30"/>
          <w:szCs w:val="28"/>
        </w:rPr>
        <w:t>на отрезке [1,</w:t>
      </w:r>
      <w:r w:rsidR="00BE1E9F">
        <w:rPr>
          <w:rFonts w:ascii="Times New Roman" w:eastAsiaTheme="minorEastAsia" w:hAnsi="Times New Roman" w:cs="Times New Roman"/>
          <w:sz w:val="30"/>
          <w:szCs w:val="28"/>
        </w:rPr>
        <w:t xml:space="preserve"> </w:t>
      </w:r>
      <w:r w:rsidR="00113BCF" w:rsidRPr="00113BCF">
        <w:rPr>
          <w:rFonts w:ascii="Times New Roman" w:eastAsiaTheme="minorEastAsia" w:hAnsi="Times New Roman" w:cs="Times New Roman"/>
          <w:sz w:val="30"/>
          <w:szCs w:val="28"/>
        </w:rPr>
        <w:t>2].</w:t>
      </w:r>
    </w:p>
    <w:p w14:paraId="51D06F7F" w14:textId="496E45F6" w:rsidR="00113BCF" w:rsidRPr="00113BCF" w:rsidRDefault="00113BCF" w:rsidP="00BE1E9F">
      <w:pPr>
        <w:shd w:val="clear" w:color="auto" w:fill="FFFFFF"/>
        <w:spacing w:after="0"/>
        <w:ind w:firstLine="709"/>
        <w:jc w:val="both"/>
        <w:rPr>
          <w:rFonts w:ascii="Times New Roman" w:eastAsiaTheme="minorEastAsia" w:hAnsi="Times New Roman" w:cs="Times New Roman"/>
          <w:sz w:val="30"/>
          <w:szCs w:val="28"/>
        </w:rPr>
      </w:pPr>
      <w:r w:rsidRPr="00113BCF">
        <w:rPr>
          <w:rFonts w:ascii="Times New Roman" w:eastAsiaTheme="minorEastAsia" w:hAnsi="Times New Roman" w:cs="Times New Roman"/>
          <w:sz w:val="30"/>
          <w:szCs w:val="28"/>
        </w:rPr>
        <w:t xml:space="preserve">Условие сходимости выполнено, поэтому метод простой итерации применить можно. В качестве начального приближения возьмем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0"/>
            <w:szCs w:val="28"/>
          </w:rPr>
          <m:t>=1.</m:t>
        </m:r>
      </m:oMath>
      <w:r w:rsidRPr="00113BCF">
        <w:rPr>
          <w:rFonts w:ascii="Times New Roman" w:eastAsiaTheme="minorEastAsia" w:hAnsi="Times New Roman" w:cs="Times New Roman"/>
          <w:sz w:val="30"/>
          <w:szCs w:val="28"/>
        </w:rPr>
        <w:t xml:space="preserve"> Итерационная формула имеет вид</w:t>
      </w:r>
    </w:p>
    <w:p w14:paraId="44523713" w14:textId="33CB449C" w:rsidR="00113BCF" w:rsidRPr="00113BCF" w:rsidRDefault="0018056B" w:rsidP="00937955">
      <w:pPr>
        <w:shd w:val="clear" w:color="auto" w:fill="FFFFFF"/>
        <w:spacing w:after="0"/>
        <w:jc w:val="center"/>
        <w:rPr>
          <w:rFonts w:ascii="Times New Roman" w:eastAsiaTheme="minorEastAsia" w:hAnsi="Times New Roman" w:cs="Times New Roman"/>
          <w:sz w:val="3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28"/>
            </w:rPr>
            <m:t>=2-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28"/>
                </w:rPr>
                <m:t>lg</m:t>
              </m:r>
              <m:ctrlPr>
                <w:rPr>
                  <w:rFonts w:ascii="Cambria Math" w:eastAsiaTheme="minorEastAsia" w:hAnsi="Cambria Math" w:cs="Times New Roman"/>
                  <w:i/>
                  <w:sz w:val="30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28"/>
            </w:rPr>
            <m:t>.</m:t>
          </m:r>
        </m:oMath>
      </m:oMathPara>
    </w:p>
    <w:p w14:paraId="2117A8E0" w14:textId="3C142BE6" w:rsidR="00113BCF" w:rsidRPr="00113BCF" w:rsidRDefault="00113BCF" w:rsidP="00BE1E9F">
      <w:pPr>
        <w:shd w:val="clear" w:color="auto" w:fill="FFFFFF"/>
        <w:spacing w:after="0"/>
        <w:ind w:firstLine="709"/>
        <w:jc w:val="both"/>
        <w:rPr>
          <w:rFonts w:ascii="Times New Roman" w:eastAsiaTheme="minorEastAsia" w:hAnsi="Times New Roman" w:cs="Times New Roman"/>
          <w:sz w:val="30"/>
          <w:szCs w:val="28"/>
        </w:rPr>
      </w:pPr>
      <w:r w:rsidRPr="00113BCF">
        <w:rPr>
          <w:rFonts w:ascii="Times New Roman" w:eastAsiaTheme="minorEastAsia" w:hAnsi="Times New Roman" w:cs="Times New Roman"/>
          <w:sz w:val="30"/>
          <w:szCs w:val="28"/>
        </w:rPr>
        <w:t>Для удобства результаты вычислений занесем в табл</w:t>
      </w:r>
      <w:r w:rsidR="005F1A4A">
        <w:rPr>
          <w:rFonts w:ascii="Times New Roman" w:eastAsiaTheme="minorEastAsia" w:hAnsi="Times New Roman" w:cs="Times New Roman"/>
          <w:sz w:val="30"/>
          <w:szCs w:val="28"/>
        </w:rPr>
        <w:t>. 2.</w:t>
      </w:r>
      <w:r w:rsidRPr="00113BCF">
        <w:rPr>
          <w:rFonts w:ascii="Times New Roman" w:eastAsiaTheme="minorEastAsia" w:hAnsi="Times New Roman" w:cs="Times New Roman"/>
          <w:sz w:val="30"/>
          <w:szCs w:val="28"/>
        </w:rPr>
        <w:t>1.</w:t>
      </w:r>
    </w:p>
    <w:p w14:paraId="3AE9F834" w14:textId="4EC2F21A" w:rsidR="00ED2C92" w:rsidRPr="00F808BB" w:rsidRDefault="00ED2C92" w:rsidP="00C26F98">
      <w:pPr>
        <w:spacing w:after="40"/>
        <w:ind w:left="709" w:right="1274"/>
        <w:jc w:val="right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2.</w:t>
      </w:r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1</w:t>
      </w:r>
    </w:p>
    <w:p w14:paraId="3CE3BEC1" w14:textId="626E9ED2" w:rsidR="00ED2C92" w:rsidRPr="00F808BB" w:rsidRDefault="00ED2C92" w:rsidP="00BE1E9F">
      <w:pPr>
        <w:spacing w:after="40"/>
        <w:ind w:left="709" w:right="278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D2C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Вычисление корня нелинейного уравнения методом </w:t>
      </w:r>
      <w:r w:rsidR="00BE1E9F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Pr="00ED2C92">
        <w:rPr>
          <w:rFonts w:ascii="Times New Roman" w:eastAsia="Times New Roman" w:hAnsi="Times New Roman" w:cs="Times New Roman"/>
          <w:b/>
          <w:bCs/>
          <w:sz w:val="26"/>
          <w:szCs w:val="26"/>
        </w:rPr>
        <w:t>простых итераций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113BCF" w:rsidRPr="00ED2C92" w14:paraId="570C58FC" w14:textId="77777777" w:rsidTr="007E25A4">
        <w:trPr>
          <w:jc w:val="center"/>
        </w:trPr>
        <w:tc>
          <w:tcPr>
            <w:tcW w:w="2392" w:type="dxa"/>
          </w:tcPr>
          <w:p w14:paraId="23925A2A" w14:textId="47F62405" w:rsidR="00113BCF" w:rsidRPr="00ED2C92" w:rsidRDefault="00113BCF" w:rsidP="00D82D3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0"/>
                <w:szCs w:val="28"/>
              </w:rPr>
            </w:pPr>
            <w:proofErr w:type="spellStart"/>
            <w:r w:rsidRPr="00ED2C92">
              <w:rPr>
                <w:rFonts w:ascii="Times New Roman" w:eastAsiaTheme="minorEastAsia" w:hAnsi="Times New Roman" w:cs="Times New Roman"/>
                <w:b/>
                <w:bCs/>
                <w:i/>
                <w:sz w:val="30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93" w:type="dxa"/>
          </w:tcPr>
          <w:p w14:paraId="4099B322" w14:textId="77777777" w:rsidR="00113BCF" w:rsidRPr="00ED2C92" w:rsidRDefault="00113BCF" w:rsidP="00D82D3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0"/>
                <w:szCs w:val="28"/>
              </w:rPr>
            </w:pPr>
            <w:r w:rsidRPr="00ED2C92">
              <w:rPr>
                <w:rFonts w:ascii="Times New Roman" w:eastAsiaTheme="minorEastAsia" w:hAnsi="Times New Roman" w:cs="Times New Roman"/>
                <w:b/>
                <w:bCs/>
                <w:i/>
                <w:sz w:val="30"/>
                <w:szCs w:val="28"/>
                <w:lang w:val="en-US"/>
              </w:rPr>
              <w:t>x</w:t>
            </w:r>
            <w:r w:rsidRPr="00ED2C92">
              <w:rPr>
                <w:rFonts w:ascii="Times New Roman" w:eastAsiaTheme="minorEastAsia" w:hAnsi="Times New Roman" w:cs="Times New Roman"/>
                <w:b/>
                <w:bCs/>
                <w:i/>
                <w:sz w:val="30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393" w:type="dxa"/>
          </w:tcPr>
          <w:p w14:paraId="6379E9D4" w14:textId="39695299" w:rsidR="00113BCF" w:rsidRPr="00ED2C92" w:rsidRDefault="00ED2C92" w:rsidP="00D82D3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Theme="minorEastAsia" w:hAnsi="Times New Roman" w:cs="Times New Roman"/>
                <w:b/>
                <w:bCs/>
                <w:sz w:val="30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0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0"/>
                    <w:szCs w:val="28"/>
                  </w:rPr>
                  <m:t>)</m:t>
                </m:r>
              </m:oMath>
            </m:oMathPara>
          </w:p>
        </w:tc>
      </w:tr>
      <w:tr w:rsidR="00113BCF" w:rsidRPr="00113BCF" w14:paraId="5EB20F8C" w14:textId="77777777" w:rsidTr="007E25A4">
        <w:trPr>
          <w:jc w:val="center"/>
        </w:trPr>
        <w:tc>
          <w:tcPr>
            <w:tcW w:w="2392" w:type="dxa"/>
          </w:tcPr>
          <w:p w14:paraId="0FBE95C4" w14:textId="77777777" w:rsidR="00113BCF" w:rsidRPr="00113BCF" w:rsidRDefault="00113BCF" w:rsidP="00D82D3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Theme="minorEastAsia" w:hAnsi="Times New Roman" w:cs="Times New Roman"/>
                <w:sz w:val="30"/>
                <w:szCs w:val="28"/>
              </w:rPr>
            </w:pPr>
            <w:r w:rsidRPr="00113BCF">
              <w:rPr>
                <w:rFonts w:ascii="Times New Roman" w:eastAsiaTheme="minorEastAsia" w:hAnsi="Times New Roman" w:cs="Times New Roman"/>
                <w:sz w:val="30"/>
                <w:szCs w:val="28"/>
              </w:rPr>
              <w:t>1</w:t>
            </w:r>
          </w:p>
        </w:tc>
        <w:tc>
          <w:tcPr>
            <w:tcW w:w="2393" w:type="dxa"/>
            <w:vAlign w:val="bottom"/>
          </w:tcPr>
          <w:p w14:paraId="1D8427FE" w14:textId="77777777" w:rsidR="00113BCF" w:rsidRPr="00113BCF" w:rsidRDefault="00113BCF" w:rsidP="007E25A4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28"/>
              </w:rPr>
            </w:pPr>
            <w:r w:rsidRPr="00113BCF">
              <w:rPr>
                <w:rFonts w:ascii="Times New Roman" w:hAnsi="Times New Roman" w:cs="Times New Roman"/>
                <w:color w:val="000000"/>
                <w:sz w:val="30"/>
                <w:szCs w:val="28"/>
              </w:rPr>
              <w:t>2</w:t>
            </w:r>
          </w:p>
        </w:tc>
        <w:tc>
          <w:tcPr>
            <w:tcW w:w="2393" w:type="dxa"/>
            <w:vAlign w:val="bottom"/>
          </w:tcPr>
          <w:p w14:paraId="71FF000E" w14:textId="15410720" w:rsidR="00113BCF" w:rsidRPr="00113BCF" w:rsidRDefault="00C26F98" w:rsidP="007E25A4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28"/>
              </w:rPr>
              <w:t xml:space="preserve">– </w:t>
            </w:r>
            <w:r w:rsidR="00113BCF" w:rsidRPr="00113BCF">
              <w:rPr>
                <w:rFonts w:ascii="Times New Roman" w:hAnsi="Times New Roman" w:cs="Times New Roman"/>
                <w:color w:val="000000"/>
                <w:sz w:val="30"/>
                <w:szCs w:val="28"/>
              </w:rPr>
              <w:t>0,30103</w:t>
            </w:r>
          </w:p>
        </w:tc>
      </w:tr>
      <w:tr w:rsidR="00113BCF" w:rsidRPr="00113BCF" w14:paraId="7BC6AC6B" w14:textId="77777777" w:rsidTr="007E25A4">
        <w:trPr>
          <w:jc w:val="center"/>
        </w:trPr>
        <w:tc>
          <w:tcPr>
            <w:tcW w:w="2392" w:type="dxa"/>
          </w:tcPr>
          <w:p w14:paraId="700B4E70" w14:textId="77777777" w:rsidR="00113BCF" w:rsidRPr="00113BCF" w:rsidRDefault="00113BCF" w:rsidP="00D82D3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Theme="minorEastAsia" w:hAnsi="Times New Roman" w:cs="Times New Roman"/>
                <w:sz w:val="30"/>
                <w:szCs w:val="28"/>
              </w:rPr>
            </w:pPr>
            <w:r w:rsidRPr="00113BCF">
              <w:rPr>
                <w:rFonts w:ascii="Times New Roman" w:eastAsiaTheme="minorEastAsia" w:hAnsi="Times New Roman" w:cs="Times New Roman"/>
                <w:sz w:val="30"/>
                <w:szCs w:val="28"/>
              </w:rPr>
              <w:t>2</w:t>
            </w:r>
          </w:p>
        </w:tc>
        <w:tc>
          <w:tcPr>
            <w:tcW w:w="2393" w:type="dxa"/>
            <w:vAlign w:val="bottom"/>
          </w:tcPr>
          <w:p w14:paraId="7CCD240E" w14:textId="77777777" w:rsidR="00113BCF" w:rsidRPr="00113BCF" w:rsidRDefault="00113BCF" w:rsidP="007E25A4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28"/>
              </w:rPr>
            </w:pPr>
            <w:r w:rsidRPr="00113BCF">
              <w:rPr>
                <w:rFonts w:ascii="Times New Roman" w:hAnsi="Times New Roman" w:cs="Times New Roman"/>
                <w:color w:val="000000"/>
                <w:sz w:val="30"/>
                <w:szCs w:val="28"/>
              </w:rPr>
              <w:t>1,69897</w:t>
            </w:r>
          </w:p>
        </w:tc>
        <w:tc>
          <w:tcPr>
            <w:tcW w:w="2393" w:type="dxa"/>
            <w:vAlign w:val="bottom"/>
          </w:tcPr>
          <w:p w14:paraId="64ED3993" w14:textId="77777777" w:rsidR="00113BCF" w:rsidRPr="00113BCF" w:rsidRDefault="00113BCF" w:rsidP="007E25A4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28"/>
              </w:rPr>
            </w:pPr>
            <w:r w:rsidRPr="00113BCF">
              <w:rPr>
                <w:rFonts w:ascii="Times New Roman" w:hAnsi="Times New Roman" w:cs="Times New Roman"/>
                <w:color w:val="000000"/>
                <w:sz w:val="30"/>
                <w:szCs w:val="28"/>
              </w:rPr>
              <w:t>0,070844</w:t>
            </w:r>
          </w:p>
        </w:tc>
      </w:tr>
      <w:tr w:rsidR="00113BCF" w:rsidRPr="00113BCF" w14:paraId="512DC278" w14:textId="77777777" w:rsidTr="007E25A4">
        <w:trPr>
          <w:jc w:val="center"/>
        </w:trPr>
        <w:tc>
          <w:tcPr>
            <w:tcW w:w="2392" w:type="dxa"/>
          </w:tcPr>
          <w:p w14:paraId="0FD173EB" w14:textId="77777777" w:rsidR="00113BCF" w:rsidRPr="00113BCF" w:rsidRDefault="00113BCF" w:rsidP="00D82D3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Theme="minorEastAsia" w:hAnsi="Times New Roman" w:cs="Times New Roman"/>
                <w:sz w:val="30"/>
                <w:szCs w:val="28"/>
              </w:rPr>
            </w:pPr>
            <w:r w:rsidRPr="00113BCF">
              <w:rPr>
                <w:rFonts w:ascii="Times New Roman" w:eastAsiaTheme="minorEastAsia" w:hAnsi="Times New Roman" w:cs="Times New Roman"/>
                <w:sz w:val="30"/>
                <w:szCs w:val="28"/>
              </w:rPr>
              <w:t>3</w:t>
            </w:r>
          </w:p>
        </w:tc>
        <w:tc>
          <w:tcPr>
            <w:tcW w:w="2393" w:type="dxa"/>
            <w:vAlign w:val="bottom"/>
          </w:tcPr>
          <w:p w14:paraId="7158B956" w14:textId="77777777" w:rsidR="00113BCF" w:rsidRPr="00113BCF" w:rsidRDefault="00113BCF" w:rsidP="007E25A4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28"/>
              </w:rPr>
            </w:pPr>
            <w:r w:rsidRPr="00113BCF">
              <w:rPr>
                <w:rFonts w:ascii="Times New Roman" w:hAnsi="Times New Roman" w:cs="Times New Roman"/>
                <w:color w:val="000000"/>
                <w:sz w:val="30"/>
                <w:szCs w:val="28"/>
              </w:rPr>
              <w:t>1,769814</w:t>
            </w:r>
          </w:p>
        </w:tc>
        <w:tc>
          <w:tcPr>
            <w:tcW w:w="2393" w:type="dxa"/>
            <w:vAlign w:val="bottom"/>
          </w:tcPr>
          <w:p w14:paraId="73CB1692" w14:textId="39723A76" w:rsidR="00113BCF" w:rsidRPr="00113BCF" w:rsidRDefault="00C26F98" w:rsidP="007E25A4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28"/>
              </w:rPr>
              <w:t xml:space="preserve">– </w:t>
            </w:r>
            <w:r w:rsidR="00113BCF" w:rsidRPr="00113BCF">
              <w:rPr>
                <w:rFonts w:ascii="Times New Roman" w:hAnsi="Times New Roman" w:cs="Times New Roman"/>
                <w:color w:val="000000"/>
                <w:sz w:val="30"/>
                <w:szCs w:val="28"/>
              </w:rPr>
              <w:t>0,01774</w:t>
            </w:r>
          </w:p>
        </w:tc>
      </w:tr>
      <w:tr w:rsidR="00113BCF" w:rsidRPr="00113BCF" w14:paraId="4462C4D3" w14:textId="77777777" w:rsidTr="007E25A4">
        <w:trPr>
          <w:jc w:val="center"/>
        </w:trPr>
        <w:tc>
          <w:tcPr>
            <w:tcW w:w="2392" w:type="dxa"/>
          </w:tcPr>
          <w:p w14:paraId="638A50EE" w14:textId="77777777" w:rsidR="00113BCF" w:rsidRPr="00113BCF" w:rsidRDefault="00113BCF" w:rsidP="00D82D3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Theme="minorEastAsia" w:hAnsi="Times New Roman" w:cs="Times New Roman"/>
                <w:sz w:val="30"/>
                <w:szCs w:val="28"/>
              </w:rPr>
            </w:pPr>
            <w:r w:rsidRPr="00113BCF">
              <w:rPr>
                <w:rFonts w:ascii="Times New Roman" w:eastAsiaTheme="minorEastAsia" w:hAnsi="Times New Roman" w:cs="Times New Roman"/>
                <w:sz w:val="30"/>
                <w:szCs w:val="28"/>
              </w:rPr>
              <w:t>4</w:t>
            </w:r>
          </w:p>
        </w:tc>
        <w:tc>
          <w:tcPr>
            <w:tcW w:w="2393" w:type="dxa"/>
            <w:vAlign w:val="bottom"/>
          </w:tcPr>
          <w:p w14:paraId="4C4FA469" w14:textId="77777777" w:rsidR="00113BCF" w:rsidRPr="00113BCF" w:rsidRDefault="00113BCF" w:rsidP="007E25A4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28"/>
              </w:rPr>
            </w:pPr>
            <w:r w:rsidRPr="00113BCF">
              <w:rPr>
                <w:rFonts w:ascii="Times New Roman" w:hAnsi="Times New Roman" w:cs="Times New Roman"/>
                <w:color w:val="000000"/>
                <w:sz w:val="30"/>
                <w:szCs w:val="28"/>
              </w:rPr>
              <w:t>1,752072</w:t>
            </w:r>
          </w:p>
        </w:tc>
        <w:tc>
          <w:tcPr>
            <w:tcW w:w="2393" w:type="dxa"/>
            <w:vAlign w:val="bottom"/>
          </w:tcPr>
          <w:p w14:paraId="266323D7" w14:textId="77777777" w:rsidR="00113BCF" w:rsidRPr="00113BCF" w:rsidRDefault="00113BCF" w:rsidP="007E25A4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28"/>
              </w:rPr>
            </w:pPr>
            <w:r w:rsidRPr="00113BCF">
              <w:rPr>
                <w:rFonts w:ascii="Times New Roman" w:hAnsi="Times New Roman" w:cs="Times New Roman"/>
                <w:color w:val="000000"/>
                <w:sz w:val="30"/>
                <w:szCs w:val="28"/>
              </w:rPr>
              <w:t>0,004376</w:t>
            </w:r>
          </w:p>
        </w:tc>
      </w:tr>
      <w:tr w:rsidR="00113BCF" w:rsidRPr="00113BCF" w14:paraId="0E85750D" w14:textId="77777777" w:rsidTr="007E25A4">
        <w:trPr>
          <w:jc w:val="center"/>
        </w:trPr>
        <w:tc>
          <w:tcPr>
            <w:tcW w:w="2392" w:type="dxa"/>
          </w:tcPr>
          <w:p w14:paraId="1C25A4B4" w14:textId="77777777" w:rsidR="00113BCF" w:rsidRPr="00113BCF" w:rsidRDefault="00113BCF" w:rsidP="00D82D3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Theme="minorEastAsia" w:hAnsi="Times New Roman" w:cs="Times New Roman"/>
                <w:sz w:val="30"/>
                <w:szCs w:val="28"/>
              </w:rPr>
            </w:pPr>
            <w:r w:rsidRPr="00113BCF">
              <w:rPr>
                <w:rFonts w:ascii="Times New Roman" w:eastAsiaTheme="minorEastAsia" w:hAnsi="Times New Roman" w:cs="Times New Roman"/>
                <w:sz w:val="30"/>
                <w:szCs w:val="28"/>
              </w:rPr>
              <w:t>5</w:t>
            </w:r>
          </w:p>
        </w:tc>
        <w:tc>
          <w:tcPr>
            <w:tcW w:w="2393" w:type="dxa"/>
            <w:vAlign w:val="bottom"/>
          </w:tcPr>
          <w:p w14:paraId="6B2C3CE5" w14:textId="77777777" w:rsidR="00113BCF" w:rsidRPr="00113BCF" w:rsidRDefault="00113BCF" w:rsidP="007E25A4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28"/>
              </w:rPr>
            </w:pPr>
            <w:r w:rsidRPr="00113BCF">
              <w:rPr>
                <w:rFonts w:ascii="Times New Roman" w:hAnsi="Times New Roman" w:cs="Times New Roman"/>
                <w:color w:val="000000"/>
                <w:sz w:val="30"/>
                <w:szCs w:val="28"/>
              </w:rPr>
              <w:t>1,756448</w:t>
            </w:r>
          </w:p>
        </w:tc>
        <w:tc>
          <w:tcPr>
            <w:tcW w:w="2393" w:type="dxa"/>
            <w:vAlign w:val="bottom"/>
          </w:tcPr>
          <w:p w14:paraId="1B28FD2D" w14:textId="30A95DAE" w:rsidR="00113BCF" w:rsidRPr="00113BCF" w:rsidRDefault="00C26F98" w:rsidP="007E25A4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28"/>
              </w:rPr>
              <w:t xml:space="preserve">– </w:t>
            </w:r>
            <w:r w:rsidR="00113BCF" w:rsidRPr="00113BCF">
              <w:rPr>
                <w:rFonts w:ascii="Times New Roman" w:hAnsi="Times New Roman" w:cs="Times New Roman"/>
                <w:color w:val="000000"/>
                <w:sz w:val="30"/>
                <w:szCs w:val="28"/>
              </w:rPr>
              <w:t>0,00108</w:t>
            </w:r>
          </w:p>
        </w:tc>
      </w:tr>
      <w:tr w:rsidR="00113BCF" w:rsidRPr="00113BCF" w14:paraId="3E84CD1C" w14:textId="77777777" w:rsidTr="007E25A4">
        <w:trPr>
          <w:jc w:val="center"/>
        </w:trPr>
        <w:tc>
          <w:tcPr>
            <w:tcW w:w="2392" w:type="dxa"/>
            <w:vAlign w:val="bottom"/>
          </w:tcPr>
          <w:p w14:paraId="30E83510" w14:textId="77777777" w:rsidR="00113BCF" w:rsidRPr="00113BCF" w:rsidRDefault="00113BCF" w:rsidP="00D82D33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28"/>
              </w:rPr>
            </w:pPr>
            <w:r w:rsidRPr="00113BCF">
              <w:rPr>
                <w:rFonts w:ascii="Times New Roman" w:hAnsi="Times New Roman" w:cs="Times New Roman"/>
                <w:color w:val="000000"/>
                <w:sz w:val="30"/>
                <w:szCs w:val="28"/>
              </w:rPr>
              <w:t>6</w:t>
            </w:r>
          </w:p>
        </w:tc>
        <w:tc>
          <w:tcPr>
            <w:tcW w:w="2393" w:type="dxa"/>
            <w:vAlign w:val="bottom"/>
          </w:tcPr>
          <w:p w14:paraId="57486946" w14:textId="77777777" w:rsidR="00113BCF" w:rsidRPr="00113BCF" w:rsidRDefault="00113BCF" w:rsidP="007E25A4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28"/>
              </w:rPr>
            </w:pPr>
            <w:r w:rsidRPr="00113BCF">
              <w:rPr>
                <w:rFonts w:ascii="Times New Roman" w:hAnsi="Times New Roman" w:cs="Times New Roman"/>
                <w:color w:val="000000"/>
                <w:sz w:val="30"/>
                <w:szCs w:val="28"/>
              </w:rPr>
              <w:t>1,755633</w:t>
            </w:r>
          </w:p>
        </w:tc>
        <w:tc>
          <w:tcPr>
            <w:tcW w:w="2393" w:type="dxa"/>
            <w:vAlign w:val="bottom"/>
          </w:tcPr>
          <w:p w14:paraId="0FFB80B1" w14:textId="77777777" w:rsidR="00113BCF" w:rsidRPr="00113BCF" w:rsidRDefault="00113BCF" w:rsidP="007E25A4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28"/>
              </w:rPr>
            </w:pPr>
            <w:r w:rsidRPr="00113BCF">
              <w:rPr>
                <w:rFonts w:ascii="Times New Roman" w:hAnsi="Times New Roman" w:cs="Times New Roman"/>
                <w:color w:val="000000"/>
                <w:sz w:val="30"/>
                <w:szCs w:val="28"/>
              </w:rPr>
              <w:t>0,000268</w:t>
            </w:r>
          </w:p>
        </w:tc>
      </w:tr>
    </w:tbl>
    <w:p w14:paraId="3A6EAFAF" w14:textId="77777777" w:rsidR="00BE1E9F" w:rsidRDefault="00BE1E9F" w:rsidP="00BE1E9F">
      <w:pPr>
        <w:shd w:val="clear" w:color="auto" w:fill="FFFFFF"/>
        <w:spacing w:after="0"/>
        <w:ind w:firstLine="709"/>
        <w:jc w:val="both"/>
        <w:rPr>
          <w:rFonts w:ascii="Times New Roman" w:eastAsiaTheme="minorEastAsia" w:hAnsi="Times New Roman" w:cs="Times New Roman"/>
          <w:sz w:val="30"/>
          <w:szCs w:val="28"/>
        </w:rPr>
      </w:pPr>
    </w:p>
    <w:p w14:paraId="3B221949" w14:textId="57D77759" w:rsidR="00BE1E9F" w:rsidRPr="00113BCF" w:rsidRDefault="00BE1E9F" w:rsidP="00BE1E9F">
      <w:pPr>
        <w:shd w:val="clear" w:color="auto" w:fill="FFFFFF"/>
        <w:spacing w:after="0"/>
        <w:ind w:firstLine="709"/>
        <w:jc w:val="both"/>
        <w:rPr>
          <w:rFonts w:ascii="Times New Roman" w:eastAsiaTheme="minorEastAsia" w:hAnsi="Times New Roman" w:cs="Times New Roman"/>
          <w:sz w:val="30"/>
          <w:szCs w:val="28"/>
        </w:rPr>
      </w:pPr>
      <w:r>
        <w:rPr>
          <w:rFonts w:ascii="Times New Roman" w:eastAsiaTheme="minorEastAsia" w:hAnsi="Times New Roman" w:cs="Times New Roman"/>
          <w:sz w:val="30"/>
          <w:szCs w:val="28"/>
        </w:rPr>
        <w:t xml:space="preserve">Приближенное </w:t>
      </w:r>
      <w:r w:rsidRPr="00113BCF">
        <w:rPr>
          <w:rFonts w:ascii="Times New Roman" w:eastAsiaTheme="minorEastAsia" w:hAnsi="Times New Roman" w:cs="Times New Roman"/>
          <w:sz w:val="30"/>
          <w:szCs w:val="28"/>
        </w:rPr>
        <w:t>значение корня уравнения</w:t>
      </w:r>
      <w:r>
        <w:rPr>
          <w:rFonts w:ascii="Times New Roman" w:eastAsiaTheme="minorEastAsia" w:hAnsi="Times New Roman" w:cs="Times New Roman"/>
          <w:sz w:val="30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0"/>
                <w:szCs w:val="28"/>
              </w:rPr>
              <m:t>≈</m:t>
            </m:r>
            <m:r>
              <w:rPr>
                <w:rFonts w:ascii="Cambria Math" w:eastAsiaTheme="minorEastAsia" w:hAnsi="Cambria Math" w:cs="Times New Roman"/>
                <w:sz w:val="30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30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  <w:sz w:val="30"/>
            <w:szCs w:val="28"/>
          </w:rPr>
          <m:t>1,755633</m:t>
        </m:r>
      </m:oMath>
      <w:r>
        <w:rPr>
          <w:rFonts w:ascii="Times New Roman" w:eastAsiaTheme="minorEastAsia" w:hAnsi="Times New Roman" w:cs="Times New Roman"/>
          <w:sz w:val="30"/>
          <w:szCs w:val="28"/>
        </w:rPr>
        <w:t>.</w:t>
      </w:r>
    </w:p>
    <w:p w14:paraId="634E3B58" w14:textId="77777777" w:rsidR="00ED2C92" w:rsidRDefault="00ED2C92" w:rsidP="00C36100">
      <w:pPr>
        <w:shd w:val="clear" w:color="auto" w:fill="FFFFFF"/>
        <w:spacing w:before="240" w:after="120"/>
        <w:ind w:firstLine="567"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14:paraId="1ECC042E" w14:textId="61D27E90" w:rsidR="00E341DF" w:rsidRPr="00873D1E" w:rsidRDefault="00E341DF" w:rsidP="002F68AA">
      <w:pPr>
        <w:shd w:val="clear" w:color="auto" w:fill="FFFFFF"/>
        <w:spacing w:after="240"/>
        <w:ind w:firstLine="567"/>
        <w:jc w:val="center"/>
        <w:rPr>
          <w:rFonts w:ascii="Times New Roman" w:hAnsi="Times New Roman" w:cs="Times New Roman"/>
          <w:sz w:val="30"/>
          <w:szCs w:val="30"/>
        </w:rPr>
      </w:pPr>
      <w:r w:rsidRPr="00873D1E">
        <w:rPr>
          <w:rFonts w:ascii="Times New Roman" w:hAnsi="Times New Roman" w:cs="Times New Roman"/>
          <w:b/>
          <w:color w:val="000000"/>
          <w:sz w:val="30"/>
          <w:szCs w:val="30"/>
        </w:rPr>
        <w:t>Контрольные вопросы</w:t>
      </w:r>
    </w:p>
    <w:p w14:paraId="13C92285" w14:textId="77777777" w:rsidR="00E341DF" w:rsidRPr="00BC178F" w:rsidRDefault="00E341DF" w:rsidP="003E69DD">
      <w:pPr>
        <w:numPr>
          <w:ilvl w:val="1"/>
          <w:numId w:val="1"/>
        </w:numPr>
        <w:suppressAutoHyphens/>
        <w:spacing w:after="0"/>
        <w:ind w:left="567" w:hanging="28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>Понятие численного решения нелинейного уравнения.</w:t>
      </w:r>
    </w:p>
    <w:p w14:paraId="08B17A89" w14:textId="77777777" w:rsidR="00C36100" w:rsidRPr="00BC178F" w:rsidRDefault="00C36100" w:rsidP="003E69DD">
      <w:pPr>
        <w:numPr>
          <w:ilvl w:val="1"/>
          <w:numId w:val="1"/>
        </w:numPr>
        <w:suppressAutoHyphens/>
        <w:spacing w:after="0"/>
        <w:ind w:left="567" w:hanging="28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>Какие методы локализации и отделения корней существуют?</w:t>
      </w:r>
    </w:p>
    <w:p w14:paraId="263DF892" w14:textId="77777777" w:rsidR="00E341DF" w:rsidRPr="00BC178F" w:rsidRDefault="00E341DF" w:rsidP="003E69DD">
      <w:pPr>
        <w:numPr>
          <w:ilvl w:val="1"/>
          <w:numId w:val="1"/>
        </w:numPr>
        <w:suppressAutoHyphens/>
        <w:spacing w:after="0"/>
        <w:ind w:left="567" w:hanging="28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>Какие методы численного решения нелинейных уравнений существуют?</w:t>
      </w:r>
    </w:p>
    <w:p w14:paraId="6D0554F6" w14:textId="77777777" w:rsidR="00E341DF" w:rsidRPr="00BC178F" w:rsidRDefault="00E341DF" w:rsidP="003E69DD">
      <w:pPr>
        <w:numPr>
          <w:ilvl w:val="1"/>
          <w:numId w:val="1"/>
        </w:numPr>
        <w:suppressAutoHyphens/>
        <w:spacing w:after="0"/>
        <w:ind w:left="567" w:hanging="28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>В чем отличия методов численного решения нелинейных уравнений?</w:t>
      </w:r>
    </w:p>
    <w:p w14:paraId="13195FA4" w14:textId="70733E30" w:rsidR="00113BCF" w:rsidRPr="00CC673C" w:rsidRDefault="00BE1E9F" w:rsidP="00937955">
      <w:pPr>
        <w:ind w:firstLine="709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C673C">
        <w:rPr>
          <w:rFonts w:ascii="Times New Roman" w:hAnsi="Times New Roman" w:cs="Times New Roman"/>
          <w:b/>
          <w:sz w:val="30"/>
          <w:szCs w:val="30"/>
        </w:rPr>
        <w:lastRenderedPageBreak/>
        <w:t>ЗАДАЧИ ДЛЯ САМОСТОЯТЕЛЬНОГО РЕШЕНИЯ</w:t>
      </w:r>
    </w:p>
    <w:p w14:paraId="4F76C6D5" w14:textId="7DF7477E" w:rsidR="00807440" w:rsidRPr="003E69DD" w:rsidRDefault="003E69DD" w:rsidP="003E69DD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3E69DD">
        <w:rPr>
          <w:rFonts w:ascii="Times New Roman" w:hAnsi="Times New Roman" w:cs="Times New Roman"/>
          <w:sz w:val="30"/>
          <w:szCs w:val="30"/>
        </w:rPr>
        <w:t xml:space="preserve">1. </w:t>
      </w:r>
      <w:r w:rsidR="00CC673C" w:rsidRPr="003E69DD">
        <w:rPr>
          <w:rFonts w:ascii="Times New Roman" w:hAnsi="Times New Roman" w:cs="Times New Roman"/>
          <w:sz w:val="30"/>
          <w:szCs w:val="30"/>
        </w:rPr>
        <w:t>Решить нелинейное уравнение с одним неизвестным с использованием четырех методов (половинного деления, хорд, Ньютона, простой итерации)</w:t>
      </w:r>
      <w:r w:rsidR="00807440" w:rsidRPr="003E69DD">
        <w:rPr>
          <w:rFonts w:ascii="Times New Roman" w:hAnsi="Times New Roman" w:cs="Times New Roman"/>
          <w:sz w:val="30"/>
          <w:szCs w:val="30"/>
        </w:rPr>
        <w:t xml:space="preserve"> с</w:t>
      </w:r>
      <w:r w:rsidR="00CC673C" w:rsidRPr="003E69DD">
        <w:rPr>
          <w:rFonts w:ascii="Times New Roman" w:hAnsi="Times New Roman" w:cs="Times New Roman"/>
          <w:sz w:val="30"/>
          <w:szCs w:val="30"/>
        </w:rPr>
        <w:t xml:space="preserve"> </w:t>
      </w:r>
      <w:r w:rsidR="00807440" w:rsidRPr="003E69DD">
        <w:rPr>
          <w:rFonts w:ascii="Times New Roman" w:hAnsi="Times New Roman" w:cs="Times New Roman"/>
          <w:sz w:val="30"/>
          <w:szCs w:val="30"/>
        </w:rPr>
        <w:t>т</w:t>
      </w:r>
      <w:r w:rsidR="00CC673C" w:rsidRPr="003E69DD">
        <w:rPr>
          <w:rFonts w:ascii="Times New Roman" w:hAnsi="Times New Roman" w:cs="Times New Roman"/>
          <w:sz w:val="30"/>
          <w:szCs w:val="30"/>
        </w:rPr>
        <w:t>очность</w:t>
      </w:r>
      <w:r w:rsidR="00807440" w:rsidRPr="003E69DD">
        <w:rPr>
          <w:rFonts w:ascii="Times New Roman" w:hAnsi="Times New Roman" w:cs="Times New Roman"/>
          <w:sz w:val="30"/>
          <w:szCs w:val="30"/>
        </w:rPr>
        <w:t>ю</w:t>
      </w:r>
      <w:r w:rsidR="00CC673C" w:rsidRPr="003E69DD">
        <w:rPr>
          <w:rFonts w:ascii="Times New Roman" w:hAnsi="Times New Roman" w:cs="Times New Roman"/>
          <w:sz w:val="30"/>
          <w:szCs w:val="30"/>
        </w:rPr>
        <w:t xml:space="preserve"> </w:t>
      </w:r>
      <w:r w:rsidR="00807440" w:rsidRPr="003E69DD">
        <w:rPr>
          <w:rFonts w:ascii="Times New Roman" w:hAnsi="Times New Roman" w:cs="Times New Roman"/>
          <w:sz w:val="30"/>
          <w:szCs w:val="30"/>
        </w:rPr>
        <w:t xml:space="preserve">до </w:t>
      </w:r>
      <w:r w:rsidR="00CC673C" w:rsidRPr="003E69DD">
        <w:rPr>
          <w:rFonts w:ascii="Times New Roman" w:hAnsi="Times New Roman" w:cs="Times New Roman"/>
          <w:sz w:val="30"/>
          <w:szCs w:val="30"/>
        </w:rPr>
        <w:t>0</w:t>
      </w:r>
      <w:r w:rsidR="00807440" w:rsidRPr="003E69DD">
        <w:rPr>
          <w:rFonts w:ascii="Times New Roman" w:hAnsi="Times New Roman" w:cs="Times New Roman"/>
          <w:sz w:val="30"/>
          <w:szCs w:val="30"/>
        </w:rPr>
        <w:t>,</w:t>
      </w:r>
      <w:r w:rsidR="00CC673C" w:rsidRPr="003E69DD">
        <w:rPr>
          <w:rFonts w:ascii="Times New Roman" w:hAnsi="Times New Roman" w:cs="Times New Roman"/>
          <w:sz w:val="30"/>
          <w:szCs w:val="30"/>
        </w:rPr>
        <w:t>001</w:t>
      </w:r>
      <w:r w:rsidR="00807440" w:rsidRPr="003E69DD">
        <w:rPr>
          <w:rFonts w:ascii="Times New Roman" w:hAnsi="Times New Roman" w:cs="Times New Roman"/>
          <w:sz w:val="30"/>
          <w:szCs w:val="30"/>
        </w:rPr>
        <w:t xml:space="preserve">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969"/>
      </w:tblGrid>
      <w:tr w:rsidR="00F271D5" w14:paraId="26DFEBD3" w14:textId="77777777" w:rsidTr="00AF6761">
        <w:tc>
          <w:tcPr>
            <w:tcW w:w="851" w:type="dxa"/>
            <w:vAlign w:val="center"/>
          </w:tcPr>
          <w:p w14:paraId="5A4E8C57" w14:textId="77777777" w:rsidR="00F271D5" w:rsidRPr="00F271D5" w:rsidRDefault="00F271D5" w:rsidP="002559A7">
            <w:pPr>
              <w:pStyle w:val="a4"/>
              <w:numPr>
                <w:ilvl w:val="0"/>
                <w:numId w:val="13"/>
              </w:numPr>
              <w:spacing w:before="20" w:after="2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969" w:type="dxa"/>
            <w:vAlign w:val="center"/>
          </w:tcPr>
          <w:p w14:paraId="126AD0FB" w14:textId="127E9F7E" w:rsidR="00F271D5" w:rsidRPr="003E69DD" w:rsidRDefault="0018056B" w:rsidP="00AF6761">
            <w:pPr>
              <w:pStyle w:val="a4"/>
              <w:spacing w:before="20" w:after="20"/>
              <w:ind w:left="36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+9x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8=0</m:t>
              </m:r>
            </m:oMath>
            <w:r w:rsidR="00AF6761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</w:tc>
      </w:tr>
      <w:tr w:rsidR="00F271D5" w14:paraId="02C65544" w14:textId="77777777" w:rsidTr="00AF6761">
        <w:tc>
          <w:tcPr>
            <w:tcW w:w="851" w:type="dxa"/>
            <w:vAlign w:val="center"/>
          </w:tcPr>
          <w:p w14:paraId="7766D1CB" w14:textId="77777777" w:rsidR="00F271D5" w:rsidRPr="00F271D5" w:rsidRDefault="00F271D5" w:rsidP="002559A7">
            <w:pPr>
              <w:pStyle w:val="a4"/>
              <w:numPr>
                <w:ilvl w:val="0"/>
                <w:numId w:val="13"/>
              </w:numPr>
              <w:spacing w:before="20" w:after="2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969" w:type="dxa"/>
            <w:vAlign w:val="center"/>
          </w:tcPr>
          <w:p w14:paraId="3E8B5846" w14:textId="1EB95BD9" w:rsidR="00F271D5" w:rsidRPr="003E69DD" w:rsidRDefault="0018056B" w:rsidP="00AF6761">
            <w:pPr>
              <w:spacing w:before="20" w:after="20"/>
              <w:ind w:left="36"/>
              <w:rPr>
                <w:rFonts w:ascii="Times New Roman" w:hAnsi="Times New Roman" w:cs="Times New Roman"/>
                <w:i/>
                <w:sz w:val="28"/>
                <w:szCs w:val="28"/>
                <w:lang w:eastAsia="ar-SA"/>
              </w:rPr>
            </w:pP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+0,1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+0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4x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1.2=0</m:t>
              </m:r>
            </m:oMath>
            <w:r w:rsidR="00AF6761" w:rsidRPr="00AF676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;</w:t>
            </w:r>
          </w:p>
        </w:tc>
      </w:tr>
      <w:tr w:rsidR="00F271D5" w14:paraId="6BB2D72B" w14:textId="77777777" w:rsidTr="00AF6761">
        <w:tc>
          <w:tcPr>
            <w:tcW w:w="851" w:type="dxa"/>
            <w:vAlign w:val="center"/>
          </w:tcPr>
          <w:p w14:paraId="0DC1D165" w14:textId="77777777" w:rsidR="00F271D5" w:rsidRPr="00F271D5" w:rsidRDefault="00F271D5" w:rsidP="002559A7">
            <w:pPr>
              <w:pStyle w:val="a4"/>
              <w:numPr>
                <w:ilvl w:val="0"/>
                <w:numId w:val="13"/>
              </w:numPr>
              <w:spacing w:before="20" w:after="2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969" w:type="dxa"/>
            <w:vAlign w:val="center"/>
          </w:tcPr>
          <w:p w14:paraId="5F8AD24E" w14:textId="48055AB7" w:rsidR="00F271D5" w:rsidRPr="003E69DD" w:rsidRDefault="0018056B" w:rsidP="00AF6761">
            <w:pPr>
              <w:spacing w:before="20" w:after="20"/>
              <w:ind w:left="36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+6x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1=0</m:t>
              </m:r>
            </m:oMath>
            <w:r w:rsidR="00AF6761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</w:tc>
      </w:tr>
      <w:tr w:rsidR="00F271D5" w14:paraId="2777D055" w14:textId="77777777" w:rsidTr="00AF6761">
        <w:tc>
          <w:tcPr>
            <w:tcW w:w="851" w:type="dxa"/>
            <w:vAlign w:val="center"/>
          </w:tcPr>
          <w:p w14:paraId="46F58ED9" w14:textId="77777777" w:rsidR="00F271D5" w:rsidRPr="00F271D5" w:rsidRDefault="00F271D5" w:rsidP="002559A7">
            <w:pPr>
              <w:pStyle w:val="a4"/>
              <w:numPr>
                <w:ilvl w:val="0"/>
                <w:numId w:val="13"/>
              </w:numPr>
              <w:spacing w:before="20" w:after="2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969" w:type="dxa"/>
            <w:vAlign w:val="center"/>
          </w:tcPr>
          <w:p w14:paraId="5575E8FB" w14:textId="1075F1E1" w:rsidR="00F271D5" w:rsidRPr="003E69DD" w:rsidRDefault="0018056B" w:rsidP="00AF6761">
            <w:pPr>
              <w:spacing w:before="20" w:after="20"/>
              <w:ind w:left="36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3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3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+12x</m:t>
              </m:r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12=0</m:t>
              </m:r>
            </m:oMath>
            <w:r w:rsidR="00AF6761">
              <w:rPr>
                <w:rFonts w:ascii="Times New Roman" w:eastAsiaTheme="minorEastAsia" w:hAnsi="Times New Roman" w:cs="Times New Roman"/>
                <w:sz w:val="28"/>
                <w:szCs w:val="28"/>
                <w:lang w:eastAsia="ar-SA"/>
              </w:rPr>
              <w:t>;</w:t>
            </w:r>
          </w:p>
        </w:tc>
      </w:tr>
      <w:tr w:rsidR="00F271D5" w14:paraId="5C8F058E" w14:textId="77777777" w:rsidTr="00AF6761">
        <w:tc>
          <w:tcPr>
            <w:tcW w:w="851" w:type="dxa"/>
            <w:vAlign w:val="center"/>
          </w:tcPr>
          <w:p w14:paraId="3A801CFA" w14:textId="77777777" w:rsidR="00F271D5" w:rsidRPr="00F271D5" w:rsidRDefault="00F271D5" w:rsidP="002559A7">
            <w:pPr>
              <w:pStyle w:val="a4"/>
              <w:numPr>
                <w:ilvl w:val="0"/>
                <w:numId w:val="13"/>
              </w:numPr>
              <w:spacing w:before="20" w:after="2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969" w:type="dxa"/>
            <w:vAlign w:val="center"/>
          </w:tcPr>
          <w:p w14:paraId="5FE48354" w14:textId="17CCFE96" w:rsidR="00F271D5" w:rsidRPr="003E69DD" w:rsidRDefault="0018056B" w:rsidP="00AF6761">
            <w:pPr>
              <w:spacing w:before="20" w:after="20"/>
              <w:ind w:left="36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3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+3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+6x</m:t>
              </m:r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1=0</m:t>
              </m:r>
            </m:oMath>
            <w:r w:rsidR="00AF6761">
              <w:rPr>
                <w:rFonts w:ascii="Times New Roman" w:eastAsiaTheme="minorEastAsia" w:hAnsi="Times New Roman" w:cs="Times New Roman"/>
                <w:sz w:val="28"/>
                <w:szCs w:val="28"/>
                <w:lang w:eastAsia="ar-SA"/>
              </w:rPr>
              <w:t>;</w:t>
            </w:r>
          </w:p>
        </w:tc>
      </w:tr>
      <w:tr w:rsidR="00F271D5" w14:paraId="6790F395" w14:textId="77777777" w:rsidTr="00AF6761">
        <w:tc>
          <w:tcPr>
            <w:tcW w:w="851" w:type="dxa"/>
            <w:vAlign w:val="center"/>
          </w:tcPr>
          <w:p w14:paraId="75D502D5" w14:textId="77777777" w:rsidR="00F271D5" w:rsidRPr="00F271D5" w:rsidRDefault="00F271D5" w:rsidP="002559A7">
            <w:pPr>
              <w:pStyle w:val="a4"/>
              <w:numPr>
                <w:ilvl w:val="0"/>
                <w:numId w:val="13"/>
              </w:numPr>
              <w:spacing w:before="20" w:after="2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969" w:type="dxa"/>
            <w:vAlign w:val="center"/>
          </w:tcPr>
          <w:p w14:paraId="07DA94F3" w14:textId="2E4F7CA9" w:rsidR="00F271D5" w:rsidRPr="003E69DD" w:rsidRDefault="0018056B" w:rsidP="00AF6761">
            <w:pPr>
              <w:spacing w:before="20" w:after="20"/>
              <w:ind w:left="36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3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+x</m:t>
              </m:r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5=0</m:t>
              </m:r>
            </m:oMath>
            <w:r w:rsidR="00AF6761">
              <w:rPr>
                <w:rFonts w:ascii="Times New Roman" w:eastAsiaTheme="minorEastAsia" w:hAnsi="Times New Roman" w:cs="Times New Roman"/>
                <w:sz w:val="28"/>
                <w:szCs w:val="28"/>
                <w:lang w:eastAsia="ar-SA"/>
              </w:rPr>
              <w:t>;</w:t>
            </w:r>
          </w:p>
        </w:tc>
      </w:tr>
      <w:tr w:rsidR="00F271D5" w14:paraId="3B65FCA1" w14:textId="77777777" w:rsidTr="00AF6761">
        <w:tc>
          <w:tcPr>
            <w:tcW w:w="851" w:type="dxa"/>
            <w:vAlign w:val="center"/>
          </w:tcPr>
          <w:p w14:paraId="3EDD9C02" w14:textId="77777777" w:rsidR="00F271D5" w:rsidRPr="00F271D5" w:rsidRDefault="00F271D5" w:rsidP="002559A7">
            <w:pPr>
              <w:pStyle w:val="a4"/>
              <w:numPr>
                <w:ilvl w:val="0"/>
                <w:numId w:val="13"/>
              </w:numPr>
              <w:spacing w:before="20" w:after="2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969" w:type="dxa"/>
            <w:vAlign w:val="center"/>
          </w:tcPr>
          <w:p w14:paraId="56B6BC63" w14:textId="3A6E33C4" w:rsidR="00F271D5" w:rsidRPr="003E69DD" w:rsidRDefault="0018056B" w:rsidP="00AF6761">
            <w:pPr>
              <w:spacing w:before="20" w:after="20"/>
              <w:ind w:left="36"/>
              <w:rPr>
                <w:rFonts w:ascii="Times New Roman" w:hAnsi="Times New Roman" w:cs="Times New Roman"/>
                <w:i/>
                <w:sz w:val="28"/>
                <w:szCs w:val="28"/>
                <w:lang w:eastAsia="ar-SA"/>
              </w:rPr>
            </w:pP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3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0,1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0,4x</m:t>
              </m:r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1,5=0</m:t>
              </m:r>
            </m:oMath>
            <w:r w:rsidR="00AF6761" w:rsidRPr="00AF6761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eastAsia="ar-SA"/>
              </w:rPr>
              <w:t>;</w:t>
            </w:r>
          </w:p>
        </w:tc>
      </w:tr>
      <w:tr w:rsidR="00F271D5" w14:paraId="0185DB5F" w14:textId="77777777" w:rsidTr="00AF6761">
        <w:tc>
          <w:tcPr>
            <w:tcW w:w="851" w:type="dxa"/>
            <w:vAlign w:val="center"/>
          </w:tcPr>
          <w:p w14:paraId="08201CA5" w14:textId="77777777" w:rsidR="00F271D5" w:rsidRPr="00F271D5" w:rsidRDefault="00F271D5" w:rsidP="002559A7">
            <w:pPr>
              <w:pStyle w:val="a4"/>
              <w:numPr>
                <w:ilvl w:val="0"/>
                <w:numId w:val="13"/>
              </w:numPr>
              <w:spacing w:before="20" w:after="2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969" w:type="dxa"/>
            <w:vAlign w:val="center"/>
          </w:tcPr>
          <w:p w14:paraId="52F7A51B" w14:textId="30C4ADE9" w:rsidR="00F271D5" w:rsidRPr="003E69DD" w:rsidRDefault="0018056B" w:rsidP="00AF6761">
            <w:pPr>
              <w:spacing w:before="20" w:after="20"/>
              <w:ind w:left="36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3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+0,2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+0,5x+0,8=0</m:t>
              </m:r>
            </m:oMath>
            <w:r w:rsidR="00AF6761">
              <w:rPr>
                <w:rFonts w:ascii="Times New Roman" w:eastAsiaTheme="minorEastAsia" w:hAnsi="Times New Roman" w:cs="Times New Roman"/>
                <w:sz w:val="28"/>
                <w:szCs w:val="28"/>
                <w:lang w:eastAsia="ar-SA"/>
              </w:rPr>
              <w:t>;</w:t>
            </w:r>
          </w:p>
        </w:tc>
      </w:tr>
      <w:tr w:rsidR="00F271D5" w14:paraId="67500D3B" w14:textId="77777777" w:rsidTr="00AF6761">
        <w:tc>
          <w:tcPr>
            <w:tcW w:w="851" w:type="dxa"/>
            <w:vAlign w:val="center"/>
          </w:tcPr>
          <w:p w14:paraId="74E2CEFB" w14:textId="77777777" w:rsidR="00F271D5" w:rsidRPr="00F271D5" w:rsidRDefault="00F271D5" w:rsidP="002559A7">
            <w:pPr>
              <w:pStyle w:val="a4"/>
              <w:numPr>
                <w:ilvl w:val="0"/>
                <w:numId w:val="13"/>
              </w:numPr>
              <w:spacing w:before="20" w:after="2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969" w:type="dxa"/>
            <w:vAlign w:val="center"/>
          </w:tcPr>
          <w:p w14:paraId="3C2B61B4" w14:textId="045096F8" w:rsidR="00F271D5" w:rsidRPr="003E69DD" w:rsidRDefault="0018056B" w:rsidP="00AF6761">
            <w:pPr>
              <w:spacing w:before="20" w:after="20"/>
              <w:ind w:left="36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ar-SA"/>
                    </w:rPr>
                    <m:t>3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+4x</m:t>
              </m:r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6=0</m:t>
              </m:r>
            </m:oMath>
            <w:r w:rsidR="00AF6761">
              <w:rPr>
                <w:rFonts w:ascii="Times New Roman" w:eastAsiaTheme="minorEastAsia" w:hAnsi="Times New Roman" w:cs="Times New Roman"/>
                <w:sz w:val="28"/>
                <w:szCs w:val="28"/>
                <w:lang w:eastAsia="ar-SA"/>
              </w:rPr>
              <w:t>;</w:t>
            </w:r>
          </w:p>
        </w:tc>
      </w:tr>
    </w:tbl>
    <w:p w14:paraId="4F864FD0" w14:textId="77777777" w:rsidR="003E69DD" w:rsidRDefault="003E69DD" w:rsidP="003E69DD">
      <w:pPr>
        <w:shd w:val="clear" w:color="auto" w:fill="FFFFFF"/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18" w:name="image.4.10"/>
      <w:bookmarkEnd w:id="18"/>
    </w:p>
    <w:p w14:paraId="6FE19D4E" w14:textId="6F4A65CB" w:rsidR="00807440" w:rsidRPr="00F271D5" w:rsidRDefault="003E69DD" w:rsidP="003E69DD">
      <w:pPr>
        <w:shd w:val="clear" w:color="auto" w:fill="FFFFFF"/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E69DD">
        <w:rPr>
          <w:rFonts w:ascii="Times New Roman" w:hAnsi="Times New Roman" w:cs="Times New Roman"/>
          <w:sz w:val="30"/>
          <w:szCs w:val="30"/>
        </w:rPr>
        <w:t xml:space="preserve">2. </w:t>
      </w:r>
      <w:r w:rsidR="00CC673C" w:rsidRPr="004F56AB">
        <w:rPr>
          <w:rFonts w:ascii="Times New Roman" w:hAnsi="Times New Roman" w:cs="Times New Roman"/>
          <w:sz w:val="30"/>
          <w:szCs w:val="30"/>
        </w:rPr>
        <w:t>Отделить корни уравнения графически и уточнить один из них методом</w:t>
      </w:r>
      <w:r w:rsidR="00E341DF" w:rsidRPr="004F56AB">
        <w:rPr>
          <w:rFonts w:ascii="Times New Roman" w:hAnsi="Times New Roman" w:cs="Times New Roman"/>
          <w:sz w:val="30"/>
          <w:szCs w:val="30"/>
        </w:rPr>
        <w:t xml:space="preserve"> простой итерации</w:t>
      </w:r>
      <w:r w:rsidR="00807440" w:rsidRPr="004F56AB">
        <w:rPr>
          <w:rFonts w:ascii="Times New Roman" w:hAnsi="Times New Roman" w:cs="Times New Roman"/>
          <w:sz w:val="30"/>
          <w:szCs w:val="30"/>
        </w:rPr>
        <w:t xml:space="preserve"> с точностью до 0,001</w:t>
      </w:r>
    </w:p>
    <w:p w14:paraId="3D5CA41C" w14:textId="4480FA89" w:rsidR="00E341DF" w:rsidRPr="00807440" w:rsidRDefault="0018056B" w:rsidP="004E0AE2">
      <w:pPr>
        <w:pStyle w:val="a4"/>
        <w:spacing w:after="40"/>
        <w:ind w:left="0"/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30"/>
                  <w:szCs w:val="30"/>
                </w:rPr>
                <m:t>+1</m:t>
              </m:r>
            </m:e>
          </m:rad>
          <m:r>
            <w:rPr>
              <w:rFonts w:ascii="Cambria Math" w:hAnsi="Cambria Math" w:cs="Times New Roman"/>
              <w:sz w:val="30"/>
              <w:szCs w:val="30"/>
            </w:rPr>
            <m:t>=1/x.</m:t>
          </m:r>
        </m:oMath>
      </m:oMathPara>
    </w:p>
    <w:p w14:paraId="261099DE" w14:textId="153243AF" w:rsidR="00807440" w:rsidRPr="00F271D5" w:rsidRDefault="003E69DD" w:rsidP="003E69DD">
      <w:pPr>
        <w:shd w:val="clear" w:color="auto" w:fill="FFFFFF"/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E69DD">
        <w:rPr>
          <w:rFonts w:ascii="Times New Roman" w:hAnsi="Times New Roman" w:cs="Times New Roman"/>
          <w:sz w:val="30"/>
          <w:szCs w:val="30"/>
        </w:rPr>
        <w:t xml:space="preserve">3. </w:t>
      </w:r>
      <w:r w:rsidR="00807440" w:rsidRPr="004F56AB">
        <w:rPr>
          <w:rFonts w:ascii="Times New Roman" w:hAnsi="Times New Roman" w:cs="Times New Roman"/>
          <w:sz w:val="30"/>
          <w:szCs w:val="30"/>
        </w:rPr>
        <w:t>О</w:t>
      </w:r>
      <w:r w:rsidR="00E341DF" w:rsidRPr="004F56AB">
        <w:rPr>
          <w:rFonts w:ascii="Times New Roman" w:hAnsi="Times New Roman" w:cs="Times New Roman"/>
          <w:sz w:val="30"/>
          <w:szCs w:val="30"/>
        </w:rPr>
        <w:t>тделит</w:t>
      </w:r>
      <w:r w:rsidR="00807440" w:rsidRPr="004F56AB">
        <w:rPr>
          <w:rFonts w:ascii="Times New Roman" w:hAnsi="Times New Roman" w:cs="Times New Roman"/>
          <w:sz w:val="30"/>
          <w:szCs w:val="30"/>
        </w:rPr>
        <w:t>ь</w:t>
      </w:r>
      <w:r w:rsidR="00E341DF" w:rsidRPr="004F56AB">
        <w:rPr>
          <w:rFonts w:ascii="Times New Roman" w:hAnsi="Times New Roman" w:cs="Times New Roman"/>
          <w:sz w:val="30"/>
          <w:szCs w:val="30"/>
        </w:rPr>
        <w:t xml:space="preserve"> корни уравнения графически и уточните один из них мет</w:t>
      </w:r>
      <w:r w:rsidR="00807440" w:rsidRPr="004F56AB">
        <w:rPr>
          <w:rFonts w:ascii="Times New Roman" w:hAnsi="Times New Roman" w:cs="Times New Roman"/>
          <w:sz w:val="30"/>
          <w:szCs w:val="30"/>
        </w:rPr>
        <w:t>одом хорд с точностью до 0,001</w:t>
      </w:r>
    </w:p>
    <w:p w14:paraId="65EBAF5D" w14:textId="77A99D5C" w:rsidR="00E341DF" w:rsidRPr="004F56AB" w:rsidRDefault="0018056B" w:rsidP="004E0AE2">
      <w:pPr>
        <w:pStyle w:val="a4"/>
        <w:spacing w:after="40"/>
        <w:ind w:left="0"/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0,387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=0.</m:t>
          </m:r>
        </m:oMath>
      </m:oMathPara>
    </w:p>
    <w:p w14:paraId="098A0309" w14:textId="0D3872DB" w:rsidR="00937955" w:rsidRPr="00F271D5" w:rsidRDefault="003E69DD" w:rsidP="003E69DD">
      <w:pPr>
        <w:shd w:val="clear" w:color="auto" w:fill="FFFFFF"/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E69DD">
        <w:rPr>
          <w:rFonts w:ascii="Times New Roman" w:hAnsi="Times New Roman" w:cs="Times New Roman"/>
          <w:sz w:val="30"/>
          <w:szCs w:val="30"/>
        </w:rPr>
        <w:t xml:space="preserve">4. </w:t>
      </w:r>
      <w:r w:rsidR="00937955" w:rsidRPr="00F271D5">
        <w:rPr>
          <w:rFonts w:ascii="Times New Roman" w:hAnsi="Times New Roman" w:cs="Times New Roman"/>
          <w:sz w:val="30"/>
          <w:szCs w:val="30"/>
        </w:rPr>
        <w:t>Найти действительные корни уравнения</w:t>
      </w:r>
      <w:r w:rsidR="00E25EF9">
        <w:rPr>
          <w:rFonts w:ascii="Times New Roman" w:hAnsi="Times New Roman" w:cs="Times New Roman"/>
          <w:sz w:val="30"/>
          <w:szCs w:val="30"/>
        </w:rPr>
        <w:t xml:space="preserve"> известными способами</w:t>
      </w:r>
      <w:r w:rsidR="00937955" w:rsidRPr="00F271D5">
        <w:rPr>
          <w:rFonts w:ascii="Times New Roman" w:hAnsi="Times New Roman" w:cs="Times New Roman"/>
          <w:sz w:val="30"/>
          <w:szCs w:val="30"/>
        </w:rPr>
        <w:t xml:space="preserve"> с точностью до трех значащих цифр</w:t>
      </w:r>
    </w:p>
    <w:p w14:paraId="0EA329E5" w14:textId="499AEF2F" w:rsidR="00937955" w:rsidRPr="003E69DD" w:rsidRDefault="00937955" w:rsidP="004E0AE2">
      <w:pPr>
        <w:pStyle w:val="a4"/>
        <w:spacing w:after="40"/>
        <w:ind w:left="0"/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x-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=0,25.</m:t>
          </m:r>
        </m:oMath>
      </m:oMathPara>
    </w:p>
    <w:p w14:paraId="248ADD75" w14:textId="4F3C12D3" w:rsidR="00F22796" w:rsidRDefault="00F22796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br w:type="page"/>
      </w:r>
    </w:p>
    <w:p w14:paraId="7E5E8BDF" w14:textId="36674A58" w:rsidR="00D82D33" w:rsidRPr="00D82D33" w:rsidRDefault="003E69DD" w:rsidP="003E69DD">
      <w:pPr>
        <w:pStyle w:val="1"/>
        <w:ind w:left="360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19" w:name="_Toc131462400"/>
      <w:r>
        <w:rPr>
          <w:rFonts w:ascii="Times New Roman" w:eastAsia="Calibri" w:hAnsi="Times New Roman" w:cs="Times New Roman"/>
          <w:color w:val="auto"/>
          <w:sz w:val="30"/>
          <w:szCs w:val="30"/>
        </w:rPr>
        <w:lastRenderedPageBreak/>
        <w:t xml:space="preserve">3. </w:t>
      </w:r>
      <w:r w:rsidR="00455B4E" w:rsidRPr="00D82D33">
        <w:rPr>
          <w:rFonts w:ascii="Times New Roman" w:eastAsia="Calibri" w:hAnsi="Times New Roman" w:cs="Times New Roman"/>
          <w:color w:val="auto"/>
          <w:sz w:val="30"/>
          <w:szCs w:val="30"/>
        </w:rPr>
        <w:t>РЕШЕНИЕ СИСТЕМ ЛИНЕЙНЫХ УРАВНЕНИЙ</w:t>
      </w:r>
      <w:bookmarkEnd w:id="19"/>
      <w:r w:rsidR="00455B4E" w:rsidRPr="00D82D33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 </w:t>
      </w:r>
    </w:p>
    <w:p w14:paraId="15CB530B" w14:textId="77777777" w:rsidR="00D82D33" w:rsidRPr="00D82D33" w:rsidRDefault="00D82D33" w:rsidP="00D8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D7EE6" w14:textId="77777777" w:rsidR="00D82D33" w:rsidRPr="00BC178F" w:rsidRDefault="00D82D33" w:rsidP="003E69D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178F">
        <w:rPr>
          <w:rFonts w:ascii="Times New Roman" w:hAnsi="Times New Roman" w:cs="Times New Roman"/>
          <w:sz w:val="30"/>
          <w:szCs w:val="30"/>
        </w:rPr>
        <w:t>К решению систем линейных уравнений сводятся многочисленные практические задачи. Решение линейных систем является одной из самых распространенных и важных задач вычислительной математики. Значимость задачи породила ряд методов решения, среди этих методов есть как универсальные, так и специализированные, применимые к некоторым системам, имеющим специальные свойства. Однако не существует единого предпочтительного во всех случаях метода.</w:t>
      </w:r>
    </w:p>
    <w:p w14:paraId="363A1658" w14:textId="77777777" w:rsidR="00D82D33" w:rsidRPr="008E3A63" w:rsidRDefault="00D82D33" w:rsidP="003E69D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E3A63">
        <w:rPr>
          <w:rFonts w:ascii="Times New Roman" w:hAnsi="Times New Roman" w:cs="Times New Roman"/>
          <w:sz w:val="30"/>
          <w:szCs w:val="30"/>
        </w:rPr>
        <w:t xml:space="preserve">Рассмотрим систему </w:t>
      </w:r>
      <m:oMath>
        <m:r>
          <w:rPr>
            <w:rFonts w:ascii="Cambria Math" w:hAnsi="Cambria Math" w:cs="Times New Roman"/>
            <w:sz w:val="30"/>
            <w:szCs w:val="30"/>
          </w:rPr>
          <m:t>n</m:t>
        </m:r>
      </m:oMath>
      <w:r w:rsidRPr="008E3A63">
        <w:rPr>
          <w:rFonts w:ascii="Times New Roman" w:hAnsi="Times New Roman" w:cs="Times New Roman"/>
          <w:sz w:val="30"/>
          <w:szCs w:val="30"/>
        </w:rPr>
        <w:t xml:space="preserve"> линейных алгебраических уравнений с </w:t>
      </w:r>
      <m:oMath>
        <m:r>
          <w:rPr>
            <w:rFonts w:ascii="Cambria Math" w:hAnsi="Cambria Math" w:cs="Times New Roman"/>
            <w:sz w:val="30"/>
            <w:szCs w:val="30"/>
          </w:rPr>
          <m:t>n</m:t>
        </m:r>
      </m:oMath>
      <w:r w:rsidRPr="008E3A63">
        <w:rPr>
          <w:rFonts w:ascii="Times New Roman" w:hAnsi="Times New Roman" w:cs="Times New Roman"/>
          <w:sz w:val="30"/>
          <w:szCs w:val="30"/>
        </w:rPr>
        <w:t xml:space="preserve"> неизвестными: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E8693C" w14:paraId="459DB3DA" w14:textId="77777777" w:rsidTr="00E8693C">
        <w:tc>
          <w:tcPr>
            <w:tcW w:w="8784" w:type="dxa"/>
          </w:tcPr>
          <w:p w14:paraId="25E51006" w14:textId="70C8C6FB" w:rsidR="00E8693C" w:rsidRDefault="0018056B" w:rsidP="001451D4">
            <w:pPr>
              <w:spacing w:before="40" w:after="4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30"/>
                        <w:szCs w:val="3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+…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+…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+…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nn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844" w:type="dxa"/>
            <w:vAlign w:val="center"/>
          </w:tcPr>
          <w:p w14:paraId="5FA48561" w14:textId="5963398E" w:rsidR="00E8693C" w:rsidRDefault="00E8693C" w:rsidP="00E8693C">
            <w:pPr>
              <w:spacing w:after="40"/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r w:rsidRPr="008E3A63">
              <w:rPr>
                <w:rFonts w:ascii="Times New Roman" w:eastAsiaTheme="minorEastAsia" w:hAnsi="Times New Roman" w:cs="Times New Roman"/>
                <w:iCs/>
                <w:sz w:val="30"/>
                <w:szCs w:val="30"/>
              </w:rPr>
              <w:t>(</w:t>
            </w:r>
            <w:r>
              <w:rPr>
                <w:rFonts w:ascii="Times New Roman" w:eastAsiaTheme="minorEastAsia" w:hAnsi="Times New Roman" w:cs="Times New Roman"/>
                <w:iCs/>
                <w:sz w:val="30"/>
                <w:szCs w:val="30"/>
              </w:rPr>
              <w:t>3.</w:t>
            </w:r>
            <w:r w:rsidRPr="001451D4">
              <w:rPr>
                <w:rFonts w:ascii="Times New Roman" w:eastAsiaTheme="minorEastAsia" w:hAnsi="Times New Roman" w:cs="Times New Roman"/>
                <w:iCs/>
                <w:sz w:val="30"/>
                <w:szCs w:val="30"/>
              </w:rPr>
              <w:t>1</w:t>
            </w:r>
            <w:r w:rsidRPr="008E3A63">
              <w:rPr>
                <w:rFonts w:ascii="Times New Roman" w:eastAsiaTheme="minorEastAsia" w:hAnsi="Times New Roman" w:cs="Times New Roman"/>
                <w:iCs/>
                <w:sz w:val="30"/>
                <w:szCs w:val="30"/>
              </w:rPr>
              <w:t>)</w:t>
            </w:r>
          </w:p>
        </w:tc>
      </w:tr>
    </w:tbl>
    <w:p w14:paraId="3237B1B5" w14:textId="5A353FA3" w:rsidR="00D82D33" w:rsidRPr="008E3A63" w:rsidRDefault="00D82D33" w:rsidP="003E69D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E3A63">
        <w:rPr>
          <w:rFonts w:ascii="Times New Roman" w:hAnsi="Times New Roman" w:cs="Times New Roman"/>
          <w:sz w:val="30"/>
          <w:szCs w:val="30"/>
        </w:rPr>
        <w:t xml:space="preserve">Эта система может быть записана в матричном виде: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A</m:t>
        </m:r>
        <m:r>
          <w:rPr>
            <w:rFonts w:ascii="Cambria Math" w:hAnsi="Cambria Math"/>
            <w:sz w:val="30"/>
            <w:szCs w:val="30"/>
            <w:lang w:val="en-US"/>
          </w:rPr>
          <m:t>x</m:t>
        </m:r>
        <m:r>
          <w:rPr>
            <w:rFonts w:ascii="Cambria Math" w:hAnsi="Cambria Math"/>
            <w:sz w:val="30"/>
            <w:szCs w:val="30"/>
          </w:rPr>
          <m:t>=</m:t>
        </m:r>
        <m:r>
          <w:rPr>
            <w:rFonts w:ascii="Cambria Math" w:hAnsi="Cambria Math"/>
            <w:sz w:val="30"/>
            <w:szCs w:val="30"/>
            <w:lang w:val="en-US"/>
          </w:rPr>
          <m:t>b</m:t>
        </m:r>
      </m:oMath>
      <w:r w:rsidRPr="008E3A63">
        <w:rPr>
          <w:rFonts w:ascii="Times New Roman" w:hAnsi="Times New Roman" w:cs="Times New Roman"/>
          <w:sz w:val="30"/>
          <w:szCs w:val="30"/>
        </w:rPr>
        <w:t xml:space="preserve">, где </w:t>
      </w:r>
    </w:p>
    <w:p w14:paraId="1DA935D0" w14:textId="15301832" w:rsidR="00D82D33" w:rsidRPr="008E3A63" w:rsidRDefault="003E69DD" w:rsidP="003E69DD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lang w:val="en-US"/>
            </w:rPr>
            <m:t>A</m:t>
          </m:r>
          <m:r>
            <w:rPr>
              <w:rFonts w:ascii="Cambria Math" w:hAnsi="Cambria Math" w:cs="Times New Roman"/>
              <w:sz w:val="30"/>
              <w:szCs w:val="3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2n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30"/>
              <w:szCs w:val="30"/>
            </w:rPr>
            <m:t xml:space="preserve">,   </m:t>
          </m:r>
          <m:r>
            <w:rPr>
              <w:rFonts w:ascii="Cambria Math" w:hAnsi="Cambria Math" w:cs="Times New Roman"/>
              <w:sz w:val="30"/>
              <w:szCs w:val="30"/>
              <w:lang w:val="en-US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30"/>
              <w:szCs w:val="30"/>
            </w:rPr>
            <m:t xml:space="preserve">,   </m:t>
          </m:r>
          <m:r>
            <w:rPr>
              <w:rFonts w:ascii="Cambria Math" w:hAnsi="Cambria Math" w:cs="Times New Roman"/>
              <w:sz w:val="30"/>
              <w:szCs w:val="30"/>
              <w:lang w:val="en-US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30"/>
              <w:szCs w:val="30"/>
            </w:rPr>
            <m:t>.</m:t>
          </m:r>
        </m:oMath>
      </m:oMathPara>
    </w:p>
    <w:p w14:paraId="7F8223DB" w14:textId="2AAFF62D" w:rsidR="00D82D33" w:rsidRPr="008E3A63" w:rsidRDefault="00D82D33" w:rsidP="003E69D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E3A63">
        <w:rPr>
          <w:rFonts w:ascii="Times New Roman" w:hAnsi="Times New Roman" w:cs="Times New Roman"/>
          <w:sz w:val="30"/>
          <w:szCs w:val="30"/>
        </w:rPr>
        <w:t>Методы решения систем линейных уравнений</w:t>
      </w:r>
      <w:r w:rsidR="003E69DD">
        <w:rPr>
          <w:rFonts w:ascii="Times New Roman" w:hAnsi="Times New Roman" w:cs="Times New Roman"/>
          <w:sz w:val="30"/>
          <w:szCs w:val="30"/>
        </w:rPr>
        <w:t xml:space="preserve"> подразделяются</w:t>
      </w:r>
      <w:r w:rsidRPr="008E3A63">
        <w:rPr>
          <w:rFonts w:ascii="Times New Roman" w:hAnsi="Times New Roman" w:cs="Times New Roman"/>
          <w:sz w:val="30"/>
          <w:szCs w:val="30"/>
        </w:rPr>
        <w:t xml:space="preserve"> на две группы</w:t>
      </w:r>
      <w:r w:rsidR="001451D4">
        <w:rPr>
          <w:rFonts w:ascii="Times New Roman" w:hAnsi="Times New Roman" w:cs="Times New Roman"/>
          <w:sz w:val="30"/>
          <w:szCs w:val="30"/>
        </w:rPr>
        <w:t>:</w:t>
      </w:r>
      <w:r w:rsidRPr="008E3A63">
        <w:rPr>
          <w:rFonts w:ascii="Times New Roman" w:hAnsi="Times New Roman" w:cs="Times New Roman"/>
          <w:sz w:val="30"/>
          <w:szCs w:val="30"/>
        </w:rPr>
        <w:t xml:space="preserve"> прямые и итерационные.</w:t>
      </w:r>
      <w:r w:rsidRPr="008E3A63">
        <w:rPr>
          <w:sz w:val="30"/>
          <w:szCs w:val="30"/>
        </w:rPr>
        <w:t xml:space="preserve"> </w:t>
      </w:r>
      <w:r w:rsidRPr="008E3A63">
        <w:rPr>
          <w:rFonts w:ascii="Times New Roman" w:hAnsi="Times New Roman" w:cs="Times New Roman"/>
          <w:sz w:val="30"/>
          <w:szCs w:val="30"/>
        </w:rPr>
        <w:t>Прямые методы используют конечные соотношения (формулы), по которым можно найти точное решение систем линейных алгебраических уравнений. Итерационные методы основаны на использовании повторяющегося процесса и позволяют получить решение в результате последовательных приближений.</w:t>
      </w:r>
    </w:p>
    <w:p w14:paraId="3EA68AB6" w14:textId="5084E3B7" w:rsidR="00D82D33" w:rsidRPr="007F6207" w:rsidRDefault="00416F98" w:rsidP="007F6207">
      <w:pPr>
        <w:pStyle w:val="1"/>
        <w:spacing w:before="240" w:after="24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20" w:name="_Toc131462401"/>
      <w:r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3.1. </w:t>
      </w:r>
      <w:r w:rsidR="00D82D33"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>Прямые методы решения систем линейных уравнений</w:t>
      </w:r>
      <w:bookmarkEnd w:id="20"/>
    </w:p>
    <w:p w14:paraId="16242F3A" w14:textId="3392D474" w:rsidR="00D82D33" w:rsidRPr="00416F98" w:rsidRDefault="00D82D33" w:rsidP="00635AB7">
      <w:pPr>
        <w:spacing w:after="120"/>
        <w:jc w:val="center"/>
        <w:rPr>
          <w:rFonts w:ascii="Times New Roman" w:hAnsi="Times New Roman" w:cs="Times New Roman"/>
          <w:b/>
          <w:bCs/>
          <w:i/>
          <w:sz w:val="30"/>
          <w:szCs w:val="30"/>
        </w:rPr>
      </w:pPr>
      <w:r w:rsidRPr="00416F98">
        <w:rPr>
          <w:rFonts w:ascii="Times New Roman" w:hAnsi="Times New Roman" w:cs="Times New Roman"/>
          <w:b/>
          <w:bCs/>
          <w:i/>
          <w:iCs/>
          <w:sz w:val="30"/>
          <w:szCs w:val="30"/>
        </w:rPr>
        <w:t>Матричный метод</w:t>
      </w:r>
    </w:p>
    <w:p w14:paraId="05348603" w14:textId="44A180A4" w:rsidR="00D82D33" w:rsidRPr="00DA3781" w:rsidRDefault="00D82D33" w:rsidP="003E69DD">
      <w:pPr>
        <w:spacing w:after="40"/>
        <w:ind w:firstLine="709"/>
        <w:jc w:val="both"/>
        <w:rPr>
          <w:rFonts w:eastAsiaTheme="minorEastAsia"/>
          <w:iCs/>
          <w:sz w:val="30"/>
          <w:szCs w:val="30"/>
        </w:rPr>
      </w:pPr>
      <w:r w:rsidRPr="00DA3781">
        <w:rPr>
          <w:rFonts w:ascii="Times New Roman" w:hAnsi="Times New Roman" w:cs="Times New Roman"/>
          <w:sz w:val="30"/>
          <w:szCs w:val="30"/>
        </w:rPr>
        <w:t>Матричный метод решения применим к системам с ненулевым определителем (</w:t>
      </w:r>
      <m:oMath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val="en-US"/>
          </w:rPr>
          <m:t>detA</m:t>
        </m:r>
        <m:r>
          <w:rPr>
            <w:rFonts w:ascii="Cambria Math" w:hAnsi="Cambria Math" w:cs="Times New Roman"/>
            <w:sz w:val="30"/>
            <w:szCs w:val="30"/>
          </w:rPr>
          <m:t>≠0</m:t>
        </m:r>
      </m:oMath>
      <w:r w:rsidRPr="00DA3781">
        <w:rPr>
          <w:rFonts w:ascii="Times New Roman" w:hAnsi="Times New Roman" w:cs="Times New Roman"/>
          <w:sz w:val="30"/>
          <w:szCs w:val="30"/>
        </w:rPr>
        <w:t xml:space="preserve">). Умножим систему в матричной форме слева на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-1</m:t>
            </m:r>
          </m:sup>
        </m:sSup>
      </m:oMath>
      <w:r w:rsidRPr="00DA3781">
        <w:rPr>
          <w:rFonts w:ascii="Times New Roman" w:hAnsi="Times New Roman" w:cs="Times New Roman"/>
          <w:sz w:val="30"/>
          <w:szCs w:val="30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val="en-US"/>
          </w:rPr>
          <m:t>A</m:t>
        </m:r>
        <m:r>
          <w:rPr>
            <w:rFonts w:ascii="Cambria Math" w:hAnsi="Cambria Math" w:cs="Times New Roman"/>
            <w:sz w:val="30"/>
            <w:szCs w:val="30"/>
            <w:lang w:val="en-US"/>
          </w:rPr>
          <m:t>x</m:t>
        </m:r>
        <m:r>
          <w:rPr>
            <w:rFonts w:ascii="Cambria Math" w:hAnsi="Cambria Math" w:cs="Times New Roman"/>
            <w:sz w:val="30"/>
            <w:szCs w:val="3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-1</m:t>
            </m:r>
          </m:sup>
        </m:sSup>
        <m:r>
          <w:rPr>
            <w:rFonts w:ascii="Cambria Math" w:hAnsi="Cambria Math" w:cs="Times New Roman"/>
            <w:sz w:val="30"/>
            <w:szCs w:val="30"/>
            <w:lang w:val="en-US"/>
          </w:rPr>
          <m:t>b</m:t>
        </m:r>
      </m:oMath>
      <w:r w:rsidR="003E69DD">
        <w:rPr>
          <w:rFonts w:ascii="Times New Roman" w:eastAsiaTheme="minorEastAsia" w:hAnsi="Times New Roman" w:cs="Times New Roman"/>
          <w:iCs/>
          <w:sz w:val="30"/>
          <w:szCs w:val="30"/>
        </w:rPr>
        <w:t>, тогда</w:t>
      </w:r>
      <w:r w:rsidRPr="00DA3781">
        <w:rPr>
          <w:rFonts w:ascii="Times New Roman" w:eastAsiaTheme="minorEastAsia" w:hAnsi="Times New Roman" w:cs="Times New Roman"/>
          <w:iCs/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x</m:t>
        </m:r>
        <m: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-1</m:t>
            </m:r>
          </m:sup>
        </m:sSup>
        <m:r>
          <w:rPr>
            <w:rFonts w:ascii="Cambria Math" w:eastAsiaTheme="minorEastAsia" w:hAnsi="Cambria Math"/>
            <w:sz w:val="30"/>
            <w:szCs w:val="30"/>
            <w:lang w:val="en-US"/>
          </w:rPr>
          <m:t>b</m:t>
        </m:r>
      </m:oMath>
      <w:r w:rsidRPr="00DA3781">
        <w:rPr>
          <w:rFonts w:ascii="Times New Roman" w:eastAsiaTheme="minorEastAsia" w:hAnsi="Times New Roman" w:cs="Times New Roman"/>
          <w:iCs/>
          <w:sz w:val="30"/>
          <w:szCs w:val="30"/>
        </w:rPr>
        <w:t>.</w:t>
      </w:r>
    </w:p>
    <w:p w14:paraId="4B05CE92" w14:textId="01443583" w:rsidR="00D82D33" w:rsidRPr="00416F98" w:rsidRDefault="00D82D33" w:rsidP="00635AB7">
      <w:pPr>
        <w:spacing w:before="120" w:after="120"/>
        <w:jc w:val="center"/>
        <w:rPr>
          <w:rFonts w:ascii="Times New Roman" w:hAnsi="Times New Roman" w:cs="Times New Roman"/>
          <w:b/>
          <w:bCs/>
          <w:i/>
          <w:sz w:val="30"/>
          <w:szCs w:val="30"/>
        </w:rPr>
      </w:pPr>
      <w:r w:rsidRPr="00416F98">
        <w:rPr>
          <w:rFonts w:ascii="Times New Roman" w:hAnsi="Times New Roman" w:cs="Times New Roman"/>
          <w:b/>
          <w:bCs/>
          <w:i/>
          <w:iCs/>
          <w:sz w:val="30"/>
          <w:szCs w:val="30"/>
        </w:rPr>
        <w:t>Метод Крамера</w:t>
      </w:r>
    </w:p>
    <w:p w14:paraId="38D29AB2" w14:textId="352B1F22" w:rsidR="00D82D33" w:rsidRPr="00DA3781" w:rsidRDefault="00D82D33" w:rsidP="003E69DD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  <w:r w:rsidRPr="00DA3781">
        <w:rPr>
          <w:rFonts w:ascii="Times New Roman" w:hAnsi="Times New Roman" w:cs="Times New Roman"/>
          <w:sz w:val="30"/>
          <w:szCs w:val="30"/>
        </w:rPr>
        <w:t xml:space="preserve">Данный метод также применим только к системам с ненулевым определителем. Если </w:t>
      </w:r>
      <m:oMath>
        <m:r>
          <w:rPr>
            <w:rFonts w:ascii="Cambria Math" w:hAnsi="Cambria Math" w:cs="Times New Roman"/>
            <w:sz w:val="30"/>
            <w:szCs w:val="30"/>
          </w:rPr>
          <m:t>∆=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val="en-US"/>
          </w:rPr>
          <m:t>detA</m:t>
        </m:r>
        <m:r>
          <w:rPr>
            <w:rFonts w:ascii="Cambria Math" w:hAnsi="Cambria Math" w:cs="Times New Roman"/>
            <w:sz w:val="30"/>
            <w:szCs w:val="30"/>
          </w:rPr>
          <m:t>≠0</m:t>
        </m:r>
      </m:oMath>
      <w:r w:rsidRPr="00DA3781">
        <w:rPr>
          <w:rFonts w:ascii="Times New Roman" w:eastAsiaTheme="minorEastAsia" w:hAnsi="Times New Roman" w:cs="Times New Roman"/>
          <w:iCs/>
          <w:sz w:val="30"/>
          <w:szCs w:val="30"/>
        </w:rPr>
        <w:t xml:space="preserve">, корни системы уравнений находятся по </w:t>
      </w:r>
      <w:r w:rsidRPr="00DA3781">
        <w:rPr>
          <w:rFonts w:ascii="Times New Roman" w:eastAsiaTheme="minorEastAsia" w:hAnsi="Times New Roman" w:cs="Times New Roman"/>
          <w:iCs/>
          <w:sz w:val="30"/>
          <w:szCs w:val="30"/>
        </w:rPr>
        <w:lastRenderedPageBreak/>
        <w:t>формуле</w:t>
      </w:r>
      <w:r w:rsidR="00416F98">
        <w:rPr>
          <w:rFonts w:ascii="Times New Roman" w:eastAsiaTheme="minorEastAsia" w:hAnsi="Times New Roman" w:cs="Times New Roman"/>
          <w:iCs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∆</m:t>
            </m:r>
          </m:den>
        </m:f>
      </m:oMath>
      <w:r w:rsidR="00416F98" w:rsidRPr="00DA3781">
        <w:rPr>
          <w:rFonts w:ascii="Times New Roman" w:eastAsiaTheme="minorEastAsia" w:hAnsi="Times New Roman" w:cs="Times New Roman"/>
          <w:iCs/>
          <w:sz w:val="30"/>
          <w:szCs w:val="30"/>
        </w:rPr>
        <w:t>,</w:t>
      </w:r>
      <w:r w:rsidR="00416F98">
        <w:rPr>
          <w:rFonts w:ascii="Times New Roman" w:eastAsiaTheme="minorEastAsia" w:hAnsi="Times New Roman" w:cs="Times New Roman"/>
          <w:iCs/>
          <w:sz w:val="30"/>
          <w:szCs w:val="30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i</m:t>
            </m:r>
          </m:sub>
        </m:sSub>
      </m:oMath>
      <w:r w:rsidR="00416F98" w:rsidRPr="00DA3781">
        <w:rPr>
          <w:rFonts w:ascii="Times New Roman" w:eastAsiaTheme="minorEastAsia" w:hAnsi="Times New Roman" w:cs="Times New Roman"/>
          <w:iCs/>
          <w:sz w:val="30"/>
          <w:szCs w:val="30"/>
        </w:rPr>
        <w:t xml:space="preserve"> – определитель матрицы, полученной из матрицы </w:t>
      </w:r>
      <m:oMath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val="en-US"/>
          </w:rPr>
          <m:t>A</m:t>
        </m:r>
      </m:oMath>
      <w:r w:rsidR="00416F98" w:rsidRPr="00DA3781">
        <w:rPr>
          <w:rFonts w:ascii="Times New Roman" w:eastAsiaTheme="minorEastAsia" w:hAnsi="Times New Roman" w:cs="Times New Roman"/>
          <w:iCs/>
          <w:sz w:val="30"/>
          <w:szCs w:val="30"/>
        </w:rPr>
        <w:t xml:space="preserve"> заменой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i</m:t>
        </m:r>
      </m:oMath>
      <w:r w:rsidR="00416F98" w:rsidRPr="00DA3781">
        <w:rPr>
          <w:rFonts w:ascii="Times New Roman" w:hAnsi="Times New Roman" w:cs="Times New Roman"/>
          <w:sz w:val="30"/>
          <w:szCs w:val="30"/>
        </w:rPr>
        <w:t>-го столбца столбцом свободных членов</w:t>
      </w:r>
      <w:r w:rsidR="001451D4" w:rsidRPr="001451D4">
        <w:rPr>
          <w:rFonts w:ascii="Cambria Math" w:hAnsi="Cambria Math" w:cs="Times New Roman"/>
          <w:i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  <w:lang w:val="en-US"/>
          </w:rPr>
          <m:t>b</m:t>
        </m:r>
      </m:oMath>
      <w:r w:rsidR="00416F98">
        <w:rPr>
          <w:rFonts w:ascii="Times New Roman" w:hAnsi="Times New Roman" w:cs="Times New Roman"/>
          <w:sz w:val="30"/>
          <w:szCs w:val="30"/>
        </w:rPr>
        <w:t>, вычисляется по следующей формуле:</w:t>
      </w:r>
    </w:p>
    <w:p w14:paraId="02856879" w14:textId="2284D8A2" w:rsidR="00D82D33" w:rsidRPr="00DA3781" w:rsidRDefault="0018056B" w:rsidP="00416F98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30"/>
                    <w:szCs w:val="3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ni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ni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D82D33" w:rsidRPr="00DA3781">
        <w:rPr>
          <w:rFonts w:ascii="Times New Roman" w:eastAsiaTheme="minorEastAsia" w:hAnsi="Times New Roman" w:cs="Times New Roman"/>
          <w:iCs/>
          <w:sz w:val="30"/>
          <w:szCs w:val="30"/>
        </w:rPr>
        <w:t>.</w:t>
      </w:r>
    </w:p>
    <w:p w14:paraId="18F9E290" w14:textId="77777777" w:rsidR="00D82D33" w:rsidRPr="00DA3781" w:rsidRDefault="00D82D33" w:rsidP="00416F98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A3781">
        <w:rPr>
          <w:rFonts w:ascii="Times New Roman" w:hAnsi="Times New Roman" w:cs="Times New Roman"/>
          <w:sz w:val="30"/>
          <w:szCs w:val="30"/>
        </w:rPr>
        <w:t>Указанные методы очень трудоемки для решения систем большой размерности, поскольку нахождение определителей и обратной матрицы требует больших вычислительных мощностей.</w:t>
      </w:r>
    </w:p>
    <w:p w14:paraId="457569BB" w14:textId="45C5110A" w:rsidR="00D82D33" w:rsidRPr="001451D4" w:rsidRDefault="00D82D33" w:rsidP="00635AB7">
      <w:pPr>
        <w:spacing w:before="120" w:after="120"/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416F98">
        <w:rPr>
          <w:rFonts w:ascii="Times New Roman" w:hAnsi="Times New Roman" w:cs="Times New Roman"/>
          <w:b/>
          <w:bCs/>
          <w:i/>
          <w:iCs/>
          <w:sz w:val="30"/>
          <w:szCs w:val="30"/>
        </w:rPr>
        <w:t>Метод Гаусса</w:t>
      </w:r>
    </w:p>
    <w:p w14:paraId="44660659" w14:textId="77777777" w:rsidR="00D82D33" w:rsidRPr="00DA3781" w:rsidRDefault="004A7EB0" w:rsidP="00416F98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A3781">
        <w:rPr>
          <w:rFonts w:ascii="Times New Roman" w:hAnsi="Times New Roman" w:cs="Times New Roman"/>
          <w:sz w:val="30"/>
          <w:szCs w:val="30"/>
        </w:rPr>
        <w:t>Метод о</w:t>
      </w:r>
      <w:r w:rsidR="00D82D33" w:rsidRPr="00DA3781">
        <w:rPr>
          <w:rFonts w:ascii="Times New Roman" w:hAnsi="Times New Roman" w:cs="Times New Roman"/>
          <w:sz w:val="30"/>
          <w:szCs w:val="30"/>
        </w:rPr>
        <w:t>снован на приведении матрицы системы линейных уравнений к треугольному виду (элементы матрицы ниже главной диагонали равны нулю). Треугольный вид матрицы достигается последовательным исключением переменных из уравнений путем элементарных преобразований. Затем находятся все переменные системы последовательно, начиная с последних по номеру.</w:t>
      </w:r>
    </w:p>
    <w:p w14:paraId="190E4EE3" w14:textId="77777777" w:rsidR="00D82D33" w:rsidRPr="00DA3781" w:rsidRDefault="00D82D33" w:rsidP="00416F98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A3781">
        <w:rPr>
          <w:rFonts w:ascii="Times New Roman" w:hAnsi="Times New Roman" w:cs="Times New Roman"/>
          <w:sz w:val="30"/>
          <w:szCs w:val="30"/>
        </w:rPr>
        <w:t>Более подробно метод Гаусса можно разбить на два этапа:</w:t>
      </w:r>
    </w:p>
    <w:p w14:paraId="54F52A0A" w14:textId="74F94C27" w:rsidR="004F56AB" w:rsidRDefault="00416F98" w:rsidP="00416F98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6F98">
        <w:rPr>
          <w:rFonts w:ascii="Times New Roman" w:hAnsi="Times New Roman" w:cs="Times New Roman"/>
          <w:bCs/>
          <w:i/>
          <w:iCs/>
          <w:sz w:val="30"/>
          <w:szCs w:val="30"/>
        </w:rPr>
        <w:t>Э</w:t>
      </w:r>
      <w:r w:rsidR="00D82D33" w:rsidRPr="00416F98">
        <w:rPr>
          <w:rFonts w:ascii="Times New Roman" w:hAnsi="Times New Roman" w:cs="Times New Roman"/>
          <w:bCs/>
          <w:i/>
          <w:iCs/>
          <w:sz w:val="30"/>
          <w:szCs w:val="30"/>
        </w:rPr>
        <w:t xml:space="preserve">тап </w:t>
      </w:r>
      <w:r w:rsidRPr="00416F98">
        <w:rPr>
          <w:rFonts w:ascii="Times New Roman" w:hAnsi="Times New Roman" w:cs="Times New Roman"/>
          <w:bCs/>
          <w:i/>
          <w:iCs/>
          <w:sz w:val="30"/>
          <w:szCs w:val="30"/>
        </w:rPr>
        <w:t>1</w:t>
      </w:r>
      <w:r w:rsidR="00D82D33" w:rsidRPr="00416F98">
        <w:rPr>
          <w:rFonts w:ascii="Times New Roman" w:hAnsi="Times New Roman" w:cs="Times New Roman"/>
          <w:bCs/>
          <w:i/>
          <w:iCs/>
          <w:sz w:val="30"/>
          <w:szCs w:val="30"/>
        </w:rPr>
        <w:t>– прямой ход</w:t>
      </w:r>
      <w:r w:rsidR="00D82D33" w:rsidRPr="00DA3781">
        <w:rPr>
          <w:rFonts w:ascii="Times New Roman" w:hAnsi="Times New Roman" w:cs="Times New Roman"/>
          <w:sz w:val="30"/>
          <w:szCs w:val="30"/>
        </w:rPr>
        <w:t xml:space="preserve">. Пусть </w:t>
      </w:r>
      <w:bookmarkStart w:id="21" w:name="_Hlk90757119"/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≠0</m:t>
        </m:r>
      </m:oMath>
      <w:bookmarkEnd w:id="21"/>
      <w:r w:rsidR="00D82D33" w:rsidRPr="00DA3781">
        <w:rPr>
          <w:rFonts w:ascii="Times New Roman" w:hAnsi="Times New Roman" w:cs="Times New Roman"/>
          <w:sz w:val="30"/>
          <w:szCs w:val="30"/>
        </w:rPr>
        <w:t xml:space="preserve">, тогда с помощью первого уравнения путем элементарных преобразований можно исключить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</m:oMath>
      <w:r w:rsidR="00D82D33" w:rsidRPr="00DA3781">
        <w:rPr>
          <w:rFonts w:ascii="Times New Roman" w:hAnsi="Times New Roman" w:cs="Times New Roman"/>
          <w:sz w:val="30"/>
          <w:szCs w:val="30"/>
        </w:rPr>
        <w:t xml:space="preserve"> из всех последующих уравнений. Затем,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a'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≠0</m:t>
        </m:r>
      </m:oMath>
      <w:r w:rsidR="00D82D33" w:rsidRPr="00DA3781">
        <w:rPr>
          <w:rFonts w:ascii="Times New Roman" w:hAnsi="Times New Roman" w:cs="Times New Roman"/>
          <w:sz w:val="30"/>
          <w:szCs w:val="30"/>
        </w:rPr>
        <w:t xml:space="preserve">, с помощью второго уравнения исключаем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</m:oMath>
      <w:r w:rsidR="00D82D33" w:rsidRPr="00DA3781">
        <w:rPr>
          <w:rFonts w:ascii="Times New Roman" w:hAnsi="Times New Roman" w:cs="Times New Roman"/>
          <w:sz w:val="30"/>
          <w:szCs w:val="30"/>
        </w:rPr>
        <w:t xml:space="preserve"> из всех уравнений, начиная с третьего. Аналогично поступают со всеми ост</w:t>
      </w:r>
      <w:proofErr w:type="spellStart"/>
      <w:r w:rsidR="00D82D33" w:rsidRPr="00DA3781">
        <w:rPr>
          <w:rFonts w:ascii="Times New Roman" w:hAnsi="Times New Roman" w:cs="Times New Roman"/>
          <w:sz w:val="30"/>
          <w:szCs w:val="30"/>
        </w:rPr>
        <w:t>альными</w:t>
      </w:r>
      <w:proofErr w:type="spellEnd"/>
      <w:r w:rsidR="00D82D33" w:rsidRPr="00DA3781">
        <w:rPr>
          <w:rFonts w:ascii="Times New Roman" w:hAnsi="Times New Roman" w:cs="Times New Roman"/>
          <w:sz w:val="30"/>
          <w:szCs w:val="30"/>
        </w:rPr>
        <w:t xml:space="preserve"> уравнениями. </w:t>
      </w:r>
    </w:p>
    <w:p w14:paraId="5C5A97B9" w14:textId="3CF0D4CB" w:rsidR="00D82D33" w:rsidRPr="00DA3781" w:rsidRDefault="00D82D33" w:rsidP="00416F98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A3781">
        <w:rPr>
          <w:rFonts w:ascii="Times New Roman" w:hAnsi="Times New Roman" w:cs="Times New Roman"/>
          <w:sz w:val="30"/>
          <w:szCs w:val="30"/>
        </w:rPr>
        <w:t>Если в процессе исключения переменных на каком-то этапе диагональный элемент оказывается равным нулю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a'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=0</m:t>
        </m:r>
      </m:oMath>
      <w:r w:rsidRPr="00DA3781">
        <w:rPr>
          <w:rFonts w:ascii="Times New Roman" w:hAnsi="Times New Roman" w:cs="Times New Roman"/>
          <w:sz w:val="30"/>
          <w:szCs w:val="30"/>
        </w:rPr>
        <w:t xml:space="preserve">), то необходимо переставить уравнения так, чтобы диагональный элемент был не равен нулю. Если таких уравнений не находится, </w:t>
      </w:r>
      <w:r w:rsidR="00416F98">
        <w:rPr>
          <w:rFonts w:ascii="Times New Roman" w:hAnsi="Times New Roman" w:cs="Times New Roman"/>
          <w:sz w:val="30"/>
          <w:szCs w:val="30"/>
        </w:rPr>
        <w:t>то</w:t>
      </w:r>
      <w:r w:rsidRPr="00DA3781">
        <w:rPr>
          <w:rFonts w:ascii="Times New Roman" w:hAnsi="Times New Roman" w:cs="Times New Roman"/>
          <w:sz w:val="30"/>
          <w:szCs w:val="30"/>
        </w:rPr>
        <w:t xml:space="preserve"> система не является линейно независимой и имеет множество решений.</w:t>
      </w:r>
    </w:p>
    <w:p w14:paraId="1A7B8919" w14:textId="7E205246" w:rsidR="00D82D33" w:rsidRPr="00DA3781" w:rsidRDefault="00D82D33" w:rsidP="00416F98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A3781">
        <w:rPr>
          <w:rFonts w:ascii="Times New Roman" w:hAnsi="Times New Roman" w:cs="Times New Roman"/>
          <w:sz w:val="30"/>
          <w:szCs w:val="30"/>
        </w:rPr>
        <w:t xml:space="preserve">В результате прямого хода метода Гаусса получается </w:t>
      </w:r>
      <w:r w:rsidR="00902017">
        <w:rPr>
          <w:rFonts w:ascii="Times New Roman" w:hAnsi="Times New Roman" w:cs="Times New Roman"/>
          <w:sz w:val="30"/>
          <w:szCs w:val="30"/>
        </w:rPr>
        <w:t>треугольная</w:t>
      </w:r>
      <w:r w:rsidRPr="00DA3781">
        <w:rPr>
          <w:rFonts w:ascii="Times New Roman" w:hAnsi="Times New Roman" w:cs="Times New Roman"/>
          <w:sz w:val="30"/>
          <w:szCs w:val="30"/>
        </w:rPr>
        <w:t xml:space="preserve"> матрица</w:t>
      </w:r>
    </w:p>
    <w:p w14:paraId="10474559" w14:textId="4A2D0789" w:rsidR="00D82D33" w:rsidRPr="00DA3781" w:rsidRDefault="0018056B" w:rsidP="00416F98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;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2n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;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-1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;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.</m:t>
                    </m:r>
                  </m:e>
                </m:mr>
              </m:m>
            </m:e>
          </m:d>
        </m:oMath>
      </m:oMathPara>
    </w:p>
    <w:p w14:paraId="6045E6D2" w14:textId="5D315DFA" w:rsidR="003B7A10" w:rsidRDefault="00416F98" w:rsidP="00416F98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6F98">
        <w:rPr>
          <w:rFonts w:ascii="Times New Roman" w:hAnsi="Times New Roman" w:cs="Times New Roman"/>
          <w:bCs/>
          <w:i/>
          <w:iCs/>
          <w:sz w:val="30"/>
          <w:szCs w:val="30"/>
        </w:rPr>
        <w:lastRenderedPageBreak/>
        <w:t>Э</w:t>
      </w:r>
      <w:r w:rsidR="00D82D33" w:rsidRPr="00416F98">
        <w:rPr>
          <w:rFonts w:ascii="Times New Roman" w:hAnsi="Times New Roman" w:cs="Times New Roman"/>
          <w:bCs/>
          <w:i/>
          <w:iCs/>
          <w:sz w:val="30"/>
          <w:szCs w:val="30"/>
        </w:rPr>
        <w:t xml:space="preserve">тап </w:t>
      </w:r>
      <w:r w:rsidRPr="00416F98">
        <w:rPr>
          <w:rFonts w:ascii="Times New Roman" w:hAnsi="Times New Roman" w:cs="Times New Roman"/>
          <w:bCs/>
          <w:i/>
          <w:iCs/>
          <w:sz w:val="30"/>
          <w:szCs w:val="30"/>
        </w:rPr>
        <w:t xml:space="preserve">2 </w:t>
      </w:r>
      <w:r w:rsidR="00D82D33" w:rsidRPr="00416F98">
        <w:rPr>
          <w:rFonts w:ascii="Times New Roman" w:hAnsi="Times New Roman" w:cs="Times New Roman"/>
          <w:bCs/>
          <w:i/>
          <w:iCs/>
          <w:sz w:val="30"/>
          <w:szCs w:val="30"/>
        </w:rPr>
        <w:t>– обратный ход</w:t>
      </w:r>
      <w:r w:rsidR="00D82D33" w:rsidRPr="00DA3781">
        <w:rPr>
          <w:rFonts w:ascii="Times New Roman" w:hAnsi="Times New Roman" w:cs="Times New Roman"/>
          <w:sz w:val="30"/>
          <w:szCs w:val="30"/>
        </w:rPr>
        <w:t xml:space="preserve">. Из последнего уравнения выражаем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</m:oMath>
      <w:r w:rsidR="00D82D33" w:rsidRPr="00DA3781">
        <w:rPr>
          <w:rFonts w:ascii="Times New Roman" w:hAnsi="Times New Roman" w:cs="Times New Roman"/>
          <w:sz w:val="30"/>
          <w:szCs w:val="30"/>
        </w:rPr>
        <w:t>:</w:t>
      </w:r>
    </w:p>
    <w:p w14:paraId="3310DB09" w14:textId="47EF965B" w:rsidR="00D82D33" w:rsidRPr="003B7A10" w:rsidRDefault="0018056B" w:rsidP="00416F98">
      <w:pPr>
        <w:spacing w:after="40"/>
        <w:ind w:firstLine="709"/>
        <w:jc w:val="center"/>
        <w:rPr>
          <w:rFonts w:ascii="Times New Roman" w:eastAsiaTheme="minorEastAsia" w:hAnsi="Times New Roman" w:cs="Times New Roman"/>
          <w:iCs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a'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nn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.</m:t>
          </m:r>
        </m:oMath>
      </m:oMathPara>
    </w:p>
    <w:p w14:paraId="28AFAEB4" w14:textId="77777777" w:rsidR="00D82D33" w:rsidRPr="00DA3781" w:rsidRDefault="00D82D33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  <w:r w:rsidRPr="00DA3781">
        <w:rPr>
          <w:rFonts w:ascii="Times New Roman" w:eastAsiaTheme="minorEastAsia" w:hAnsi="Times New Roman" w:cs="Times New Roman"/>
          <w:iCs/>
          <w:sz w:val="30"/>
          <w:szCs w:val="30"/>
        </w:rPr>
        <w:t>Подставляем полученное выражение в предпоследнее (</w:t>
      </w:r>
      <m:oMath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30"/>
            <w:szCs w:val="30"/>
          </w:rPr>
          <m:t>-1</m:t>
        </m:r>
      </m:oMath>
      <w:r w:rsidRPr="00DA3781">
        <w:rPr>
          <w:rFonts w:ascii="Times New Roman" w:eastAsiaTheme="minorEastAsia" w:hAnsi="Times New Roman" w:cs="Times New Roman"/>
          <w:iCs/>
          <w:sz w:val="30"/>
          <w:szCs w:val="30"/>
        </w:rPr>
        <w:t xml:space="preserve">) уравнение и выражаем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n</m:t>
            </m:r>
            <m:r>
              <w:rPr>
                <w:rFonts w:ascii="Cambria Math" w:hAnsi="Cambria Math" w:cs="Times New Roman"/>
                <w:sz w:val="30"/>
                <w:szCs w:val="30"/>
              </w:rPr>
              <m:t>-1</m:t>
            </m:r>
          </m:sub>
        </m:sSub>
      </m:oMath>
      <w:r w:rsidRPr="00DA3781">
        <w:rPr>
          <w:rFonts w:ascii="Times New Roman" w:eastAsiaTheme="minorEastAsia" w:hAnsi="Times New Roman" w:cs="Times New Roman"/>
          <w:iCs/>
          <w:sz w:val="30"/>
          <w:szCs w:val="30"/>
        </w:rPr>
        <w:t>:</w:t>
      </w:r>
    </w:p>
    <w:p w14:paraId="76CDFF56" w14:textId="49EF3874" w:rsidR="00D82D33" w:rsidRPr="00DA3781" w:rsidRDefault="0018056B" w:rsidP="00416F98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30"/>
                  <w:szCs w:val="30"/>
                </w:rPr>
                <m:t>-1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b'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b'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b'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nn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.</m:t>
          </m:r>
        </m:oMath>
      </m:oMathPara>
    </w:p>
    <w:p w14:paraId="57C97F2D" w14:textId="6C36ACDC" w:rsidR="00D82D33" w:rsidRDefault="00416F98" w:rsidP="00311B1A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Полученное значение подставляем в предыдущее уравнение и т</w:t>
      </w:r>
      <w:r w:rsidR="00D82D33" w:rsidRPr="00DA3781">
        <w:rPr>
          <w:rFonts w:ascii="Times New Roman" w:hAnsi="Times New Roman" w:cs="Times New Roman"/>
          <w:sz w:val="30"/>
          <w:szCs w:val="30"/>
        </w:rPr>
        <w:t>аким образом последовательно наход</w:t>
      </w:r>
      <w:r>
        <w:rPr>
          <w:rFonts w:ascii="Times New Roman" w:hAnsi="Times New Roman" w:cs="Times New Roman"/>
          <w:sz w:val="30"/>
          <w:szCs w:val="30"/>
        </w:rPr>
        <w:t>им</w:t>
      </w:r>
      <w:r w:rsidR="00D82D33" w:rsidRPr="00DA3781">
        <w:rPr>
          <w:rFonts w:ascii="Times New Roman" w:hAnsi="Times New Roman" w:cs="Times New Roman"/>
          <w:sz w:val="30"/>
          <w:szCs w:val="30"/>
        </w:rPr>
        <w:t xml:space="preserve"> все переменные.</w:t>
      </w:r>
    </w:p>
    <w:p w14:paraId="6820C1C7" w14:textId="67B5D06D" w:rsidR="00D82D33" w:rsidRPr="007F6207" w:rsidRDefault="00416F98" w:rsidP="007F6207">
      <w:pPr>
        <w:pStyle w:val="1"/>
        <w:spacing w:before="240" w:after="24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22" w:name="_Toc131462402"/>
      <w:r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3.2. </w:t>
      </w:r>
      <w:r w:rsidR="00D82D33"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>Итерационные методы решения систем линейных уравнений</w:t>
      </w:r>
      <w:bookmarkEnd w:id="22"/>
    </w:p>
    <w:p w14:paraId="4BB6E6BA" w14:textId="22ED3C16" w:rsidR="00D82D33" w:rsidRPr="001451D4" w:rsidRDefault="00D82D33" w:rsidP="00635AB7">
      <w:pPr>
        <w:spacing w:after="120"/>
        <w:ind w:firstLine="709"/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1451D4">
        <w:rPr>
          <w:rFonts w:ascii="Times New Roman" w:hAnsi="Times New Roman" w:cs="Times New Roman"/>
          <w:b/>
          <w:bCs/>
          <w:i/>
          <w:iCs/>
          <w:sz w:val="30"/>
          <w:szCs w:val="30"/>
        </w:rPr>
        <w:t>Метод простой итерации (метод Якоби)</w:t>
      </w:r>
    </w:p>
    <w:p w14:paraId="42BE5BF1" w14:textId="77777777" w:rsidR="00D82D33" w:rsidRPr="00DA3781" w:rsidRDefault="00D82D33" w:rsidP="00416F98">
      <w:pPr>
        <w:spacing w:after="40"/>
        <w:ind w:firstLine="708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DA3781">
        <w:rPr>
          <w:rFonts w:ascii="Times New Roman" w:hAnsi="Times New Roman" w:cs="Times New Roman"/>
          <w:sz w:val="30"/>
          <w:szCs w:val="30"/>
        </w:rPr>
        <w:t xml:space="preserve">Приведем систему </w:t>
      </w:r>
      <m:oMath>
        <m:r>
          <w:rPr>
            <w:rFonts w:ascii="Cambria Math" w:hAnsi="Cambria Math"/>
            <w:sz w:val="30"/>
            <w:szCs w:val="30"/>
            <w:lang w:val="en-US"/>
          </w:rPr>
          <m:t>Ax</m:t>
        </m:r>
        <m:r>
          <w:rPr>
            <w:rFonts w:ascii="Cambria Math" w:hAnsi="Cambria Math"/>
            <w:sz w:val="30"/>
            <w:szCs w:val="30"/>
          </w:rPr>
          <m:t>=</m:t>
        </m:r>
        <m:r>
          <w:rPr>
            <w:rFonts w:ascii="Cambria Math" w:hAnsi="Cambria Math"/>
            <w:sz w:val="30"/>
            <w:szCs w:val="30"/>
            <w:lang w:val="en-US"/>
          </w:rPr>
          <m:t>b</m:t>
        </m:r>
      </m:oMath>
      <w:r w:rsidRPr="00DA3781">
        <w:rPr>
          <w:rFonts w:ascii="Times New Roman" w:hAnsi="Times New Roman" w:cs="Times New Roman"/>
          <w:sz w:val="30"/>
          <w:szCs w:val="30"/>
        </w:rPr>
        <w:t xml:space="preserve"> к виду: </w:t>
      </w:r>
      <m:oMath>
        <m:r>
          <w:rPr>
            <w:rFonts w:ascii="Cambria Math" w:hAnsi="Cambria Math"/>
            <w:sz w:val="30"/>
            <w:szCs w:val="30"/>
            <w:lang w:val="en-US"/>
          </w:rPr>
          <m:t>x</m:t>
        </m:r>
        <m:r>
          <w:rPr>
            <w:rFonts w:ascii="Cambria Math" w:hAnsi="Cambria Math"/>
            <w:sz w:val="30"/>
            <w:szCs w:val="30"/>
          </w:rPr>
          <m:t>=</m:t>
        </m:r>
        <m:r>
          <w:rPr>
            <w:rFonts w:ascii="Cambria Math" w:hAnsi="Cambria Math"/>
            <w:sz w:val="30"/>
            <w:szCs w:val="30"/>
            <w:lang w:val="en-US"/>
          </w:rPr>
          <m:t>Bx</m:t>
        </m:r>
        <m:r>
          <w:rPr>
            <w:rFonts w:ascii="Cambria Math" w:hAnsi="Cambria Math"/>
            <w:sz w:val="30"/>
            <w:szCs w:val="30"/>
          </w:rPr>
          <m:t>+τb</m:t>
        </m:r>
      </m:oMath>
      <w:r w:rsidRPr="00DA3781">
        <w:rPr>
          <w:rFonts w:ascii="Times New Roman" w:eastAsiaTheme="minorEastAsia" w:hAnsi="Times New Roman" w:cs="Times New Roman"/>
          <w:sz w:val="30"/>
          <w:szCs w:val="30"/>
        </w:rPr>
        <w:t xml:space="preserve">, где </w:t>
      </w:r>
      <m:oMath>
        <m:r>
          <w:rPr>
            <w:rFonts w:ascii="Cambria Math" w:hAnsi="Cambria Math"/>
            <w:sz w:val="30"/>
            <w:szCs w:val="30"/>
          </w:rPr>
          <m:t>τ≠0</m:t>
        </m:r>
      </m:oMath>
      <w:r w:rsidRPr="00DA3781">
        <w:rPr>
          <w:rFonts w:ascii="Times New Roman" w:eastAsiaTheme="minorEastAsia" w:hAnsi="Times New Roman" w:cs="Times New Roman"/>
          <w:sz w:val="30"/>
          <w:szCs w:val="30"/>
        </w:rPr>
        <w:t xml:space="preserve">, </w:t>
      </w:r>
      <m:oMath>
        <m:r>
          <w:rPr>
            <w:rFonts w:ascii="Cambria Math" w:hAnsi="Cambria Math"/>
            <w:sz w:val="30"/>
            <w:szCs w:val="30"/>
            <w:lang w:val="en-US"/>
          </w:rPr>
          <m:t>B</m:t>
        </m:r>
        <m:r>
          <w:rPr>
            <w:rFonts w:ascii="Cambria Math" w:hAnsi="Cambria Math"/>
            <w:sz w:val="30"/>
            <w:szCs w:val="30"/>
          </w:rPr>
          <m:t>=</m:t>
        </m:r>
        <m:r>
          <w:rPr>
            <w:rFonts w:ascii="Cambria Math" w:hAnsi="Cambria Math"/>
            <w:sz w:val="30"/>
            <w:szCs w:val="30"/>
            <w:lang w:val="en-US"/>
          </w:rPr>
          <m:t>E</m:t>
        </m:r>
        <m:r>
          <w:rPr>
            <w:rFonts w:ascii="Cambria Math" w:hAnsi="Cambria Math"/>
            <w:sz w:val="30"/>
            <w:szCs w:val="30"/>
          </w:rPr>
          <m:t>-τA</m:t>
        </m:r>
      </m:oMath>
      <w:r w:rsidRPr="00DA3781">
        <w:rPr>
          <w:rFonts w:ascii="Times New Roman" w:eastAsiaTheme="minorEastAsia" w:hAnsi="Times New Roman" w:cs="Times New Roman"/>
          <w:sz w:val="30"/>
          <w:szCs w:val="30"/>
        </w:rPr>
        <w:t>. Тогда поиск решения можно представить итерационным процессом:</w:t>
      </w:r>
    </w:p>
    <w:p w14:paraId="1BD9F562" w14:textId="77777777" w:rsidR="00D82D33" w:rsidRPr="00DA3781" w:rsidRDefault="00D82D33" w:rsidP="00416F98">
      <w:pPr>
        <w:spacing w:after="40"/>
        <w:ind w:firstLine="708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DA3781">
        <w:rPr>
          <w:rFonts w:ascii="Times New Roman" w:eastAsiaTheme="minorEastAsia" w:hAnsi="Times New Roman" w:cs="Times New Roman"/>
          <w:sz w:val="30"/>
          <w:szCs w:val="30"/>
        </w:rPr>
        <w:t xml:space="preserve">Рассматриваем начальное приближение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(0)</m:t>
            </m:r>
          </m:sup>
        </m:sSup>
      </m:oMath>
      <w:r w:rsidRPr="00DA3781">
        <w:rPr>
          <w:rFonts w:ascii="Times New Roman" w:eastAsiaTheme="minorEastAsia" w:hAnsi="Times New Roman" w:cs="Times New Roman"/>
          <w:sz w:val="30"/>
          <w:szCs w:val="30"/>
        </w:rPr>
        <w:t>, находим приближение на первом шаге, втором и т.д.:</w:t>
      </w:r>
    </w:p>
    <w:p w14:paraId="13A7795C" w14:textId="23C6237C" w:rsidR="00D82D33" w:rsidRPr="00DA3781" w:rsidRDefault="0018056B" w:rsidP="00416F98">
      <w:pPr>
        <w:spacing w:after="40"/>
        <w:ind w:firstLine="708"/>
        <w:jc w:val="both"/>
        <w:rPr>
          <w:rFonts w:ascii="Times New Roman" w:eastAsiaTheme="minorEastAsia" w:hAnsi="Times New Roman" w:cs="Times New Roman"/>
          <w:iCs/>
          <w:sz w:val="30"/>
          <w:szCs w:val="3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+τb;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…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(k-1)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+τb .</m:t>
          </m:r>
        </m:oMath>
      </m:oMathPara>
    </w:p>
    <w:p w14:paraId="1AE78036" w14:textId="77777777" w:rsidR="00D82D33" w:rsidRPr="00DA3781" w:rsidRDefault="00D82D33" w:rsidP="001451D4">
      <w:pPr>
        <w:spacing w:after="40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DA3781">
        <w:rPr>
          <w:rFonts w:ascii="Times New Roman" w:eastAsiaTheme="minorEastAsia" w:hAnsi="Times New Roman" w:cs="Times New Roman"/>
          <w:sz w:val="30"/>
          <w:szCs w:val="30"/>
        </w:rPr>
        <w:t xml:space="preserve">От значения </w:t>
      </w:r>
      <m:oMath>
        <m:r>
          <w:rPr>
            <w:rFonts w:ascii="Cambria Math" w:hAnsi="Cambria Math"/>
            <w:sz w:val="30"/>
            <w:szCs w:val="30"/>
          </w:rPr>
          <m:t>τ</m:t>
        </m:r>
      </m:oMath>
      <w:r w:rsidRPr="00DA3781">
        <w:rPr>
          <w:rFonts w:ascii="Times New Roman" w:eastAsiaTheme="minorEastAsia" w:hAnsi="Times New Roman" w:cs="Times New Roman"/>
          <w:sz w:val="30"/>
          <w:szCs w:val="30"/>
        </w:rPr>
        <w:t xml:space="preserve"> зависит сходимость метода и скорость сходимости алгоритма.</w:t>
      </w:r>
    </w:p>
    <w:p w14:paraId="3E2E5D87" w14:textId="28D605D7" w:rsidR="00D82D33" w:rsidRPr="00DA3781" w:rsidRDefault="00D82D33" w:rsidP="00416F98">
      <w:pPr>
        <w:spacing w:after="40"/>
        <w:ind w:firstLine="708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DA3781">
        <w:rPr>
          <w:rFonts w:ascii="Times New Roman" w:eastAsiaTheme="minorEastAsia" w:hAnsi="Times New Roman" w:cs="Times New Roman"/>
          <w:sz w:val="30"/>
          <w:szCs w:val="30"/>
        </w:rPr>
        <w:t xml:space="preserve">Выразим из </w:t>
      </w:r>
      <m:oMath>
        <m:r>
          <w:rPr>
            <w:rFonts w:ascii="Cambria Math" w:hAnsi="Cambria Math" w:cs="Times New Roman"/>
            <w:sz w:val="30"/>
            <w:szCs w:val="30"/>
            <w:lang w:val="en-US"/>
          </w:rPr>
          <m:t>i</m:t>
        </m:r>
      </m:oMath>
      <w:r w:rsidRPr="00DA3781">
        <w:rPr>
          <w:rFonts w:ascii="Times New Roman" w:eastAsiaTheme="minorEastAsia" w:hAnsi="Times New Roman" w:cs="Times New Roman"/>
          <w:sz w:val="30"/>
          <w:szCs w:val="30"/>
        </w:rPr>
        <w:t>-го уравнения системы (</w:t>
      </w:r>
      <w:r w:rsidR="001451D4" w:rsidRPr="001451D4">
        <w:rPr>
          <w:rFonts w:ascii="Times New Roman" w:eastAsiaTheme="minorEastAsia" w:hAnsi="Times New Roman" w:cs="Times New Roman"/>
          <w:sz w:val="30"/>
          <w:szCs w:val="30"/>
        </w:rPr>
        <w:t>3.</w:t>
      </w:r>
      <w:r w:rsidR="004A7EB0" w:rsidRPr="00DA3781">
        <w:rPr>
          <w:rFonts w:ascii="Times New Roman" w:eastAsiaTheme="minorEastAsia" w:hAnsi="Times New Roman" w:cs="Times New Roman"/>
          <w:sz w:val="30"/>
          <w:szCs w:val="30"/>
        </w:rPr>
        <w:t>1</w:t>
      </w:r>
      <w:r w:rsidRPr="00DA3781">
        <w:rPr>
          <w:rFonts w:ascii="Times New Roman" w:eastAsiaTheme="minorEastAsia" w:hAnsi="Times New Roman" w:cs="Times New Roman"/>
          <w:sz w:val="30"/>
          <w:szCs w:val="30"/>
        </w:rPr>
        <w:t xml:space="preserve">) переменную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</m:oMath>
      <w:r w:rsidRPr="00DA3781"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</w:p>
    <w:p w14:paraId="13C6C994" w14:textId="77777777" w:rsidR="00D82D33" w:rsidRPr="00DA3781" w:rsidRDefault="0018056B" w:rsidP="001451D4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i≠j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)</m:t>
          </m:r>
        </m:oMath>
      </m:oMathPara>
    </w:p>
    <w:p w14:paraId="4C2FFBD2" w14:textId="6427F13D" w:rsidR="00D82D33" w:rsidRPr="00DA3781" w:rsidRDefault="00D82D33" w:rsidP="00416F98">
      <w:pPr>
        <w:spacing w:after="40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DA3781">
        <w:rPr>
          <w:rFonts w:ascii="Times New Roman" w:eastAsiaTheme="minorEastAsia" w:hAnsi="Times New Roman" w:cs="Times New Roman"/>
          <w:sz w:val="30"/>
          <w:szCs w:val="30"/>
        </w:rPr>
        <w:t xml:space="preserve">Возьмем произвольное начальное приближение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30"/>
            <w:szCs w:val="30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(0)</m:t>
            </m:r>
          </m:sup>
        </m:sSubSup>
        <m:r>
          <w:rPr>
            <w:rFonts w:ascii="Cambria Math" w:eastAsiaTheme="minorEastAsia" w:hAnsi="Cambria Math" w:cs="Times New Roman"/>
            <w:sz w:val="30"/>
            <w:szCs w:val="30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(0)</m:t>
            </m:r>
          </m:sup>
        </m:sSubSup>
        <m:r>
          <w:rPr>
            <w:rFonts w:ascii="Cambria Math" w:eastAsiaTheme="minorEastAsia" w:hAnsi="Cambria Math" w:cs="Times New Roman"/>
            <w:sz w:val="30"/>
            <w:szCs w:val="30"/>
          </w:rPr>
          <m:t>,…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(0)</m:t>
            </m:r>
          </m:sup>
        </m:sSubSup>
        <m:r>
          <w:rPr>
            <w:rFonts w:ascii="Cambria Math" w:eastAsiaTheme="minorEastAsia" w:hAnsi="Cambria Math" w:cs="Times New Roman"/>
            <w:sz w:val="30"/>
            <w:szCs w:val="30"/>
          </w:rPr>
          <m:t>)</m:t>
        </m:r>
      </m:oMath>
      <w:r w:rsidR="001451D4" w:rsidRPr="001451D4">
        <w:rPr>
          <w:rFonts w:ascii="Times New Roman" w:eastAsiaTheme="minorEastAsia" w:hAnsi="Times New Roman" w:cs="Times New Roman"/>
          <w:sz w:val="30"/>
          <w:szCs w:val="30"/>
        </w:rPr>
        <w:t xml:space="preserve">, </w:t>
      </w:r>
      <w:r w:rsidR="001451D4" w:rsidRPr="00DA3781">
        <w:rPr>
          <w:rFonts w:ascii="Times New Roman" w:eastAsiaTheme="minorEastAsia" w:hAnsi="Times New Roman" w:cs="Times New Roman"/>
          <w:sz w:val="30"/>
          <w:szCs w:val="30"/>
        </w:rPr>
        <w:t>тогда</w:t>
      </w:r>
    </w:p>
    <w:p w14:paraId="67DC84F3" w14:textId="77777777" w:rsidR="00D82D33" w:rsidRPr="001451D4" w:rsidRDefault="0018056B" w:rsidP="001451D4">
      <w:pPr>
        <w:spacing w:after="0" w:line="240" w:lineRule="auto"/>
        <w:ind w:firstLine="709"/>
        <w:jc w:val="center"/>
        <w:rPr>
          <w:rFonts w:ascii="Cambria Math" w:hAnsi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…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1E53A11" w14:textId="7574A5D1" w:rsidR="00D82D33" w:rsidRPr="00DA3781" w:rsidRDefault="00D82D33" w:rsidP="00416F98">
      <w:pPr>
        <w:spacing w:after="4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DA3781">
        <w:rPr>
          <w:rFonts w:ascii="Times New Roman" w:hAnsi="Times New Roman" w:cs="Times New Roman"/>
          <w:sz w:val="30"/>
          <w:szCs w:val="30"/>
        </w:rPr>
        <w:lastRenderedPageBreak/>
        <w:t>Вычисления производят пока не будет достигнут критерий завершения (остановки). Критериями могут быть условия:</w:t>
      </w:r>
    </w:p>
    <w:p w14:paraId="21F16536" w14:textId="77777777" w:rsidR="00D82D33" w:rsidRPr="00DA3781" w:rsidRDefault="0018056B" w:rsidP="002559A7">
      <w:pPr>
        <w:numPr>
          <w:ilvl w:val="0"/>
          <w:numId w:val="2"/>
        </w:numPr>
        <w:spacing w:after="40"/>
        <w:contextualSpacing/>
        <w:jc w:val="both"/>
        <w:rPr>
          <w:rFonts w:ascii="Times New Roman" w:hAnsi="Times New Roman" w:cs="Times New Roman"/>
          <w:sz w:val="30"/>
          <w:szCs w:val="30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30"/>
                <w:szCs w:val="3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0"/>
                    <w:szCs w:val="3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(</m:t>
                </m:r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)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-</m:t>
            </m:r>
            <m:r>
              <m:rPr>
                <m:nor/>
              </m:rPr>
              <w:rPr>
                <w:rFonts w:ascii="Times New Roman" w:hAnsi="Times New Roman" w:cs="Times New Roman"/>
                <w:sz w:val="30"/>
                <w:szCs w:val="30"/>
                <w:lang w:val="en-US"/>
              </w:rPr>
              <m:t>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0"/>
                    <w:szCs w:val="3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(</m:t>
                </m:r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-1)</m:t>
                </m:r>
              </m:sup>
            </m:sSup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30"/>
                <w:szCs w:val="30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iCs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)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0"/>
                            <w:szCs w:val="3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-1)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  <w:sz w:val="30"/>
            <w:szCs w:val="30"/>
          </w:rPr>
          <m:t>&lt;</m:t>
        </m:r>
        <m:r>
          <w:rPr>
            <w:rFonts w:ascii="Cambria Math" w:hAnsi="Cambria Math" w:cs="Times New Roman"/>
            <w:sz w:val="30"/>
            <w:szCs w:val="30"/>
            <w:lang w:val="en-US"/>
          </w:rPr>
          <m:t>ε</m:t>
        </m:r>
      </m:oMath>
      <w:r w:rsidR="00D82D33" w:rsidRPr="00DA3781">
        <w:rPr>
          <w:rFonts w:ascii="Times New Roman" w:eastAsiaTheme="minorEastAsia" w:hAnsi="Times New Roman" w:cs="Times New Roman"/>
          <w:iCs/>
          <w:sz w:val="30"/>
          <w:szCs w:val="30"/>
        </w:rPr>
        <w:t>;</w:t>
      </w:r>
    </w:p>
    <w:p w14:paraId="44C48396" w14:textId="21AEBB89" w:rsidR="00D82D33" w:rsidRPr="00DA3781" w:rsidRDefault="0018056B" w:rsidP="002559A7">
      <w:pPr>
        <w:numPr>
          <w:ilvl w:val="0"/>
          <w:numId w:val="2"/>
        </w:numPr>
        <w:spacing w:after="40"/>
        <w:ind w:left="1423" w:hanging="357"/>
        <w:contextualSpacing/>
        <w:jc w:val="both"/>
        <w:rPr>
          <w:rFonts w:ascii="Times New Roman" w:hAnsi="Times New Roman" w:cs="Times New Roman"/>
          <w:sz w:val="30"/>
          <w:szCs w:val="30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30"/>
                    <w:szCs w:val="3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1≤</m:t>
                </m:r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≤</m:t>
                </m:r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30"/>
                    <w:szCs w:val="30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30"/>
                        <w:szCs w:val="3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30"/>
                        <w:szCs w:val="3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-1)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30"/>
            <w:szCs w:val="30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30"/>
            <w:szCs w:val="30"/>
          </w:rPr>
          <m:t>&lt;</m:t>
        </m:r>
        <m:r>
          <w:rPr>
            <w:rFonts w:ascii="Cambria Math" w:hAnsi="Cambria Math" w:cs="Times New Roman"/>
            <w:sz w:val="30"/>
            <w:szCs w:val="30"/>
            <w:lang w:val="en-US"/>
          </w:rPr>
          <m:t>ε</m:t>
        </m:r>
      </m:oMath>
      <w:r w:rsidR="00D82D33" w:rsidRPr="00DA3781">
        <w:rPr>
          <w:rFonts w:ascii="Times New Roman" w:eastAsiaTheme="minorEastAsia" w:hAnsi="Times New Roman" w:cs="Times New Roman"/>
          <w:iCs/>
          <w:sz w:val="30"/>
          <w:szCs w:val="30"/>
        </w:rPr>
        <w:t>.</w:t>
      </w:r>
    </w:p>
    <w:p w14:paraId="41F8E975" w14:textId="7C1A00B2" w:rsidR="00D82D33" w:rsidRPr="00DA3781" w:rsidRDefault="00D82D33" w:rsidP="00416F98">
      <w:pPr>
        <w:spacing w:after="4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DA3781">
        <w:rPr>
          <w:rFonts w:ascii="Times New Roman" w:hAnsi="Times New Roman" w:cs="Times New Roman"/>
          <w:sz w:val="30"/>
          <w:szCs w:val="30"/>
        </w:rPr>
        <w:t>Справедливо утверждение</w:t>
      </w:r>
      <w:r w:rsidR="001451D4" w:rsidRPr="001451D4">
        <w:rPr>
          <w:rFonts w:ascii="Times New Roman" w:hAnsi="Times New Roman" w:cs="Times New Roman"/>
          <w:sz w:val="30"/>
          <w:szCs w:val="30"/>
        </w:rPr>
        <w:t>:</w:t>
      </w:r>
      <w:r w:rsidRPr="00DA3781">
        <w:rPr>
          <w:rFonts w:ascii="Times New Roman" w:hAnsi="Times New Roman" w:cs="Times New Roman"/>
          <w:sz w:val="30"/>
          <w:szCs w:val="30"/>
        </w:rPr>
        <w:t xml:space="preserve"> </w:t>
      </w:r>
      <w:r w:rsidR="001451D4" w:rsidRPr="00DA3781">
        <w:rPr>
          <w:rFonts w:ascii="Times New Roman" w:hAnsi="Times New Roman" w:cs="Times New Roman"/>
          <w:sz w:val="30"/>
          <w:szCs w:val="30"/>
        </w:rPr>
        <w:t xml:space="preserve">если </w:t>
      </w:r>
      <w:r w:rsidRPr="00DA3781">
        <w:rPr>
          <w:rFonts w:ascii="Times New Roman" w:hAnsi="Times New Roman" w:cs="Times New Roman"/>
          <w:sz w:val="30"/>
          <w:szCs w:val="30"/>
        </w:rPr>
        <w:t xml:space="preserve">в системе линейных уравнений матрица А имеет диагональное преобладание, то метод простой итерации сходится при любом начальном приближении.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30"/>
                <w:szCs w:val="3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ii</m:t>
                </m:r>
              </m:sub>
            </m:sSub>
          </m:e>
        </m:d>
        <m:r>
          <w:rPr>
            <w:rFonts w:ascii="Cambria Math" w:hAnsi="Cambria Math" w:cs="Times New Roman"/>
            <w:sz w:val="30"/>
            <w:szCs w:val="30"/>
          </w:rPr>
          <m:t>&gt;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sz w:val="30"/>
                <w:szCs w:val="30"/>
              </w:rPr>
            </m:ctrlPr>
          </m:naryPr>
          <m:sub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0"/>
                <w:szCs w:val="30"/>
              </w:rPr>
              <m:t>≠</m:t>
            </m:r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  <w:sz w:val="30"/>
            <w:szCs w:val="30"/>
          </w:rPr>
          <m:t xml:space="preserve">, </m:t>
        </m:r>
        <m:r>
          <w:rPr>
            <w:rFonts w:ascii="Cambria Math" w:hAnsi="Times New Roman" w:cs="Times New Roman"/>
            <w:sz w:val="30"/>
            <w:szCs w:val="30"/>
          </w:rPr>
          <m:t xml:space="preserve"> </m:t>
        </m:r>
        <m:r>
          <w:rPr>
            <w:rFonts w:ascii="Cambria Math"/>
            <w:sz w:val="30"/>
            <w:szCs w:val="30"/>
            <w:lang w:val="en-US"/>
          </w:rPr>
          <m:t>i</m:t>
        </m:r>
        <m:r>
          <w:rPr>
            <w:rFonts w:ascii="Cambria Math"/>
            <w:sz w:val="30"/>
            <w:szCs w:val="30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30"/>
                <w:szCs w:val="30"/>
                <w:lang w:val="en-US"/>
              </w:rPr>
            </m:ctrlPr>
          </m:barPr>
          <m:e>
            <m:r>
              <w:rPr>
                <w:rFonts w:ascii="Cambria Math"/>
                <w:sz w:val="30"/>
                <w:szCs w:val="30"/>
              </w:rPr>
              <m:t>1,</m:t>
            </m:r>
            <m:r>
              <w:rPr>
                <w:rFonts w:ascii="Cambria Math"/>
                <w:sz w:val="30"/>
                <w:szCs w:val="30"/>
                <w:lang w:val="en-US"/>
              </w:rPr>
              <m:t>n</m:t>
            </m:r>
          </m:e>
        </m:bar>
      </m:oMath>
      <w:r w:rsidRPr="00DA3781">
        <w:rPr>
          <w:rFonts w:ascii="Times New Roman" w:eastAsiaTheme="minorEastAsia" w:hAnsi="Times New Roman" w:cs="Times New Roman"/>
          <w:iCs/>
          <w:sz w:val="30"/>
          <w:szCs w:val="30"/>
        </w:rPr>
        <w:t>.</w:t>
      </w:r>
    </w:p>
    <w:p w14:paraId="052110CA" w14:textId="314270A4" w:rsidR="00D82D33" w:rsidRPr="001451D4" w:rsidRDefault="00D82D33" w:rsidP="001451D4">
      <w:pPr>
        <w:spacing w:before="360" w:after="120"/>
        <w:ind w:firstLine="709"/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1451D4">
        <w:rPr>
          <w:rFonts w:ascii="Times New Roman" w:hAnsi="Times New Roman" w:cs="Times New Roman"/>
          <w:b/>
          <w:bCs/>
          <w:i/>
          <w:iCs/>
          <w:sz w:val="30"/>
          <w:szCs w:val="30"/>
        </w:rPr>
        <w:t>Метод Гаусса-Зейделя</w:t>
      </w:r>
    </w:p>
    <w:p w14:paraId="608DBC58" w14:textId="4FE7523D" w:rsidR="00D82D33" w:rsidRPr="00DA3781" w:rsidRDefault="00D82D33" w:rsidP="00416F98">
      <w:pPr>
        <w:spacing w:after="4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DA3781">
        <w:rPr>
          <w:rFonts w:ascii="Times New Roman" w:hAnsi="Times New Roman" w:cs="Times New Roman"/>
          <w:sz w:val="30"/>
          <w:szCs w:val="30"/>
        </w:rPr>
        <w:t xml:space="preserve">Данный метод является модификацией метода простой итерации, основан на использовании информации, получаемой на итерации для расчетов на этой итерации. Формула для расчета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i</m:t>
            </m:r>
          </m:sub>
        </m:sSub>
      </m:oMath>
      <w:r w:rsidRPr="00DA3781">
        <w:rPr>
          <w:rFonts w:ascii="Times New Roman" w:hAnsi="Times New Roman" w:cs="Times New Roman"/>
          <w:sz w:val="30"/>
          <w:szCs w:val="30"/>
        </w:rPr>
        <w:t xml:space="preserve"> на </w:t>
      </w:r>
      <m:oMath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k</m:t>
        </m:r>
      </m:oMath>
      <w:r w:rsidRPr="00DA3781">
        <w:rPr>
          <w:rFonts w:ascii="Times New Roman" w:hAnsi="Times New Roman" w:cs="Times New Roman"/>
          <w:sz w:val="30"/>
          <w:szCs w:val="30"/>
        </w:rPr>
        <w:t>-й итерации:</w:t>
      </w:r>
    </w:p>
    <w:p w14:paraId="387F6731" w14:textId="439BAC1B" w:rsidR="00D82D33" w:rsidRPr="001451D4" w:rsidRDefault="0018056B" w:rsidP="00416F98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(k)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k-1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AA699DF" w14:textId="784AC35A" w:rsidR="00D82D33" w:rsidRDefault="003B7A10" w:rsidP="00416F98">
      <w:pPr>
        <w:spacing w:after="40"/>
        <w:ind w:firstLine="708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Приведем п</w:t>
      </w:r>
      <w:r w:rsidR="00D82D33" w:rsidRPr="00DA3781">
        <w:rPr>
          <w:rFonts w:ascii="Times New Roman" w:hAnsi="Times New Roman" w:cs="Times New Roman"/>
          <w:sz w:val="30"/>
          <w:szCs w:val="30"/>
        </w:rPr>
        <w:t>одробн</w:t>
      </w:r>
      <w:r>
        <w:rPr>
          <w:rFonts w:ascii="Times New Roman" w:hAnsi="Times New Roman" w:cs="Times New Roman"/>
          <w:sz w:val="30"/>
          <w:szCs w:val="30"/>
        </w:rPr>
        <w:t>ые</w:t>
      </w:r>
      <w:r w:rsidR="00D82D33" w:rsidRPr="00DA3781">
        <w:rPr>
          <w:rFonts w:ascii="Times New Roman" w:hAnsi="Times New Roman" w:cs="Times New Roman"/>
          <w:sz w:val="30"/>
          <w:szCs w:val="30"/>
        </w:rPr>
        <w:t xml:space="preserve"> формулы для вычисления переменных для</w:t>
      </w:r>
      <w:r w:rsidR="00635AB7">
        <w:rPr>
          <w:rFonts w:ascii="Times New Roman" w:hAnsi="Times New Roman" w:cs="Times New Roman"/>
          <w:sz w:val="30"/>
          <w:szCs w:val="30"/>
        </w:rPr>
        <w:br/>
      </w:r>
      <w:r w:rsidR="00D82D33" w:rsidRPr="00DA3781">
        <w:rPr>
          <w:rFonts w:ascii="Times New Roman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  <w:lang w:val="en-US"/>
          </w:rPr>
          <m:t>n</m:t>
        </m:r>
        <m:r>
          <w:rPr>
            <w:rFonts w:ascii="Cambria Math" w:hAnsi="Cambria Math" w:cs="Times New Roman"/>
            <w:sz w:val="30"/>
            <w:szCs w:val="30"/>
          </w:rPr>
          <m:t>=3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для </w:t>
      </w:r>
      <w:r w:rsidRPr="003B7A10">
        <w:rPr>
          <w:rFonts w:ascii="Times New Roman" w:eastAsiaTheme="minorEastAsia" w:hAnsi="Times New Roman" w:cs="Times New Roman"/>
          <w:sz w:val="30"/>
          <w:szCs w:val="30"/>
        </w:rPr>
        <w:t>метод простой итерации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и </w:t>
      </w:r>
      <w:r w:rsidRPr="003B7A10">
        <w:rPr>
          <w:rFonts w:ascii="Times New Roman" w:eastAsiaTheme="minorEastAsia" w:hAnsi="Times New Roman" w:cs="Times New Roman"/>
          <w:sz w:val="30"/>
          <w:szCs w:val="30"/>
        </w:rPr>
        <w:t>метод Гаусса-Зейделя</w:t>
      </w:r>
      <w:r w:rsidR="00D82D33" w:rsidRPr="00DA3781">
        <w:rPr>
          <w:rFonts w:ascii="Times New Roman" w:eastAsiaTheme="minorEastAsia" w:hAnsi="Times New Roman" w:cs="Times New Roman"/>
          <w:sz w:val="30"/>
          <w:szCs w:val="30"/>
        </w:rPr>
        <w:t>.</w:t>
      </w:r>
    </w:p>
    <w:p w14:paraId="41BCB606" w14:textId="0747298C" w:rsidR="003B7A10" w:rsidRPr="005A1347" w:rsidRDefault="0018056B" w:rsidP="00F9197B">
      <w:pPr>
        <w:pStyle w:val="a4"/>
        <w:suppressAutoHyphens/>
        <w:spacing w:before="40" w:after="40"/>
        <w:ind w:left="-113"/>
        <w:jc w:val="both"/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.</m:t>
                  </m:r>
                </m:e>
              </m:eqArr>
            </m:e>
          </m:d>
        </m:oMath>
      </m:oMathPara>
    </w:p>
    <w:p w14:paraId="35D9125E" w14:textId="2985BAD7" w:rsidR="003B7A10" w:rsidRDefault="003B7A10" w:rsidP="00416F98">
      <w:pPr>
        <w:spacing w:after="40"/>
        <w:ind w:firstLine="708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Выражаем переменные:</w:t>
      </w:r>
    </w:p>
    <w:p w14:paraId="355845A4" w14:textId="77777777" w:rsidR="003B7A10" w:rsidRPr="001451D4" w:rsidRDefault="0018056B" w:rsidP="00416F98">
      <w:pPr>
        <w:spacing w:after="40"/>
        <w:jc w:val="both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16746A30" w14:textId="77777777" w:rsidR="003B7A10" w:rsidRPr="001451D4" w:rsidRDefault="0018056B" w:rsidP="00416F98">
      <w:pPr>
        <w:spacing w:after="40"/>
        <w:jc w:val="both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6AEF736D" w14:textId="0B1A8377" w:rsidR="003B7A10" w:rsidRPr="001451D4" w:rsidRDefault="0018056B" w:rsidP="00416F98">
      <w:pPr>
        <w:spacing w:after="4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33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569F6128" w14:textId="2767B708" w:rsidR="003B7A10" w:rsidRPr="00635AB7" w:rsidRDefault="003B7A10" w:rsidP="00416F98">
      <w:pPr>
        <w:spacing w:after="40"/>
        <w:ind w:firstLine="708"/>
        <w:jc w:val="both"/>
        <w:rPr>
          <w:rFonts w:ascii="Times New Roman" w:hAnsi="Times New Roman" w:cs="Times New Roman"/>
          <w:i/>
          <w:sz w:val="30"/>
          <w:szCs w:val="30"/>
        </w:rPr>
      </w:pPr>
      <w:r w:rsidRPr="00880785">
        <w:rPr>
          <w:rFonts w:ascii="Times New Roman" w:hAnsi="Times New Roman" w:cs="Times New Roman"/>
          <w:sz w:val="30"/>
          <w:szCs w:val="30"/>
        </w:rPr>
        <w:t>Метод</w:t>
      </w:r>
      <w:r w:rsidRPr="003B7A10">
        <w:rPr>
          <w:rFonts w:ascii="Times New Roman" w:hAnsi="Times New Roman" w:cs="Times New Roman"/>
          <w:i/>
          <w:iCs/>
          <w:sz w:val="30"/>
          <w:szCs w:val="30"/>
        </w:rPr>
        <w:t xml:space="preserve"> простой итерации</w:t>
      </w:r>
      <w:r w:rsidR="00635AB7"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60726E8D" w14:textId="77777777" w:rsidR="003B7A10" w:rsidRPr="001451D4" w:rsidRDefault="0018056B" w:rsidP="00416F98">
      <w:pPr>
        <w:spacing w:after="40"/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k-1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21080D50" w14:textId="77777777" w:rsidR="003B7A10" w:rsidRPr="001451D4" w:rsidRDefault="0018056B" w:rsidP="00416F98">
      <w:pPr>
        <w:spacing w:after="40"/>
        <w:jc w:val="both"/>
        <w:rPr>
          <w:rFonts w:eastAsiaTheme="minorEastAsia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k-1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0B2D5D2B" w14:textId="4CF373BA" w:rsidR="003B7A10" w:rsidRPr="001451D4" w:rsidRDefault="0018056B" w:rsidP="00416F98">
      <w:pPr>
        <w:spacing w:after="4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(k)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33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(k-1)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(k-1)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72A705C6" w14:textId="50E56DD2" w:rsidR="003B7A10" w:rsidRDefault="003B7A10" w:rsidP="00416F98">
      <w:pPr>
        <w:spacing w:after="40"/>
        <w:ind w:firstLine="708"/>
        <w:jc w:val="both"/>
        <w:rPr>
          <w:rFonts w:ascii="Times New Roman" w:hAnsi="Times New Roman" w:cs="Times New Roman"/>
          <w:i/>
          <w:sz w:val="30"/>
          <w:szCs w:val="30"/>
        </w:rPr>
      </w:pPr>
      <w:r w:rsidRPr="00880785">
        <w:rPr>
          <w:rFonts w:ascii="Times New Roman" w:hAnsi="Times New Roman" w:cs="Times New Roman"/>
          <w:sz w:val="30"/>
          <w:szCs w:val="30"/>
        </w:rPr>
        <w:lastRenderedPageBreak/>
        <w:t>Метод</w:t>
      </w:r>
      <w:r w:rsidRPr="003B7A10">
        <w:rPr>
          <w:rFonts w:ascii="Times New Roman" w:hAnsi="Times New Roman" w:cs="Times New Roman"/>
          <w:i/>
          <w:iCs/>
          <w:sz w:val="30"/>
          <w:szCs w:val="30"/>
        </w:rPr>
        <w:t xml:space="preserve"> Гаусса-Зейделя</w:t>
      </w:r>
      <w:r w:rsidR="00635AB7"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2747459F" w14:textId="77777777" w:rsidR="003B7A10" w:rsidRPr="001451D4" w:rsidRDefault="0018056B" w:rsidP="00880785">
      <w:pPr>
        <w:spacing w:after="0" w:line="240" w:lineRule="auto"/>
        <w:jc w:val="both"/>
        <w:rPr>
          <w:rFonts w:eastAsiaTheme="minorEastAsia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k-1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7446BCF3" w14:textId="77777777" w:rsidR="003B7A10" w:rsidRPr="001451D4" w:rsidRDefault="0018056B" w:rsidP="00880785">
      <w:pPr>
        <w:spacing w:after="0" w:line="240" w:lineRule="auto"/>
        <w:jc w:val="both"/>
        <w:rPr>
          <w:rFonts w:eastAsiaTheme="minorEastAsia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k-1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7EED93D1" w14:textId="58CBAE76" w:rsidR="003B7A10" w:rsidRPr="001451D4" w:rsidRDefault="0018056B" w:rsidP="0088078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(k)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33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(k)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(k)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69CFA849" w14:textId="1D78266A" w:rsidR="00D82D33" w:rsidRDefault="00DA3781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  <w:r w:rsidRPr="00DA3781">
        <w:rPr>
          <w:rFonts w:ascii="Times New Roman" w:hAnsi="Times New Roman" w:cs="Times New Roman"/>
          <w:sz w:val="30"/>
          <w:szCs w:val="30"/>
        </w:rPr>
        <w:t xml:space="preserve">Если в системе линейных уравнений матрица </w:t>
      </w:r>
      <w:r w:rsidRPr="00880785">
        <w:rPr>
          <w:rFonts w:ascii="Times New Roman" w:hAnsi="Times New Roman" w:cs="Times New Roman"/>
          <w:iCs/>
          <w:sz w:val="30"/>
          <w:szCs w:val="30"/>
        </w:rPr>
        <w:t>А</w:t>
      </w:r>
      <w:r w:rsidRPr="00DA3781">
        <w:rPr>
          <w:rFonts w:ascii="Times New Roman" w:hAnsi="Times New Roman" w:cs="Times New Roman"/>
          <w:sz w:val="30"/>
          <w:szCs w:val="30"/>
        </w:rPr>
        <w:t xml:space="preserve"> имеет диагональное преобладание, то метод </w:t>
      </w:r>
      <w:r>
        <w:rPr>
          <w:rFonts w:ascii="Times New Roman" w:hAnsi="Times New Roman" w:cs="Times New Roman"/>
          <w:sz w:val="30"/>
          <w:szCs w:val="30"/>
        </w:rPr>
        <w:t>Гаусса-Зейделя</w:t>
      </w:r>
      <w:r w:rsidRPr="00DA3781">
        <w:rPr>
          <w:rFonts w:ascii="Times New Roman" w:hAnsi="Times New Roman" w:cs="Times New Roman"/>
          <w:sz w:val="30"/>
          <w:szCs w:val="30"/>
        </w:rPr>
        <w:t xml:space="preserve"> сходится при любом начальном приближении.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30"/>
                <w:szCs w:val="3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ii</m:t>
                </m:r>
              </m:sub>
            </m:sSub>
          </m:e>
        </m:d>
        <m:r>
          <w:rPr>
            <w:rFonts w:ascii="Cambria Math" w:hAnsi="Cambria Math" w:cs="Times New Roman"/>
            <w:sz w:val="30"/>
            <w:szCs w:val="30"/>
          </w:rPr>
          <m:t>&gt;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sz w:val="30"/>
                <w:szCs w:val="30"/>
              </w:rPr>
            </m:ctrlPr>
          </m:naryPr>
          <m:sub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0"/>
                <w:szCs w:val="30"/>
              </w:rPr>
              <m:t>≠</m:t>
            </m:r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  <w:sz w:val="30"/>
            <w:szCs w:val="30"/>
          </w:rPr>
          <m:t xml:space="preserve">, </m:t>
        </m:r>
        <m:r>
          <w:rPr>
            <w:rFonts w:ascii="Cambria Math" w:hAnsi="Times New Roman" w:cs="Times New Roman"/>
            <w:sz w:val="30"/>
            <w:szCs w:val="30"/>
          </w:rPr>
          <m:t xml:space="preserve"> </m:t>
        </m:r>
        <m:r>
          <w:rPr>
            <w:rFonts w:ascii="Cambria Math"/>
            <w:sz w:val="30"/>
            <w:szCs w:val="30"/>
            <w:lang w:val="en-US"/>
          </w:rPr>
          <m:t>i</m:t>
        </m:r>
        <m:r>
          <w:rPr>
            <w:rFonts w:ascii="Cambria Math"/>
            <w:sz w:val="30"/>
            <w:szCs w:val="30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30"/>
                <w:szCs w:val="30"/>
                <w:lang w:val="en-US"/>
              </w:rPr>
            </m:ctrlPr>
          </m:barPr>
          <m:e>
            <m:r>
              <w:rPr>
                <w:rFonts w:ascii="Cambria Math"/>
                <w:sz w:val="30"/>
                <w:szCs w:val="30"/>
              </w:rPr>
              <m:t>1,</m:t>
            </m:r>
            <m:r>
              <w:rPr>
                <w:rFonts w:ascii="Cambria Math"/>
                <w:sz w:val="30"/>
                <w:szCs w:val="30"/>
                <w:lang w:val="en-US"/>
              </w:rPr>
              <m:t>n</m:t>
            </m:r>
          </m:e>
        </m:bar>
      </m:oMath>
      <w:r w:rsidRPr="00DA3781">
        <w:rPr>
          <w:rFonts w:ascii="Times New Roman" w:eastAsiaTheme="minorEastAsia" w:hAnsi="Times New Roman" w:cs="Times New Roman"/>
          <w:iCs/>
          <w:sz w:val="30"/>
          <w:szCs w:val="30"/>
        </w:rPr>
        <w:t>.</w:t>
      </w:r>
    </w:p>
    <w:p w14:paraId="38144D5C" w14:textId="5271C723" w:rsidR="00902017" w:rsidRDefault="00902017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sz w:val="30"/>
          <w:szCs w:val="28"/>
        </w:rPr>
      </w:pPr>
      <w:r w:rsidRPr="00C36100">
        <w:rPr>
          <w:rFonts w:ascii="Times New Roman" w:eastAsiaTheme="minorEastAsia" w:hAnsi="Times New Roman" w:cs="Times New Roman"/>
          <w:b/>
          <w:sz w:val="30"/>
          <w:szCs w:val="28"/>
        </w:rPr>
        <w:t>Пример 2.</w:t>
      </w:r>
      <w:r w:rsidR="003D1E8F">
        <w:rPr>
          <w:rFonts w:ascii="Times New Roman" w:eastAsiaTheme="minorEastAsia" w:hAnsi="Times New Roman" w:cs="Times New Roman"/>
          <w:b/>
          <w:sz w:val="30"/>
          <w:szCs w:val="28"/>
        </w:rPr>
        <w:t>2</w:t>
      </w:r>
      <w:r w:rsidRPr="00C36100">
        <w:rPr>
          <w:rFonts w:ascii="Times New Roman" w:eastAsiaTheme="minorEastAsia" w:hAnsi="Times New Roman" w:cs="Times New Roman"/>
          <w:sz w:val="30"/>
          <w:szCs w:val="28"/>
        </w:rPr>
        <w:t>.</w:t>
      </w:r>
      <w:r>
        <w:rPr>
          <w:rFonts w:ascii="Times New Roman" w:eastAsiaTheme="minorEastAsia" w:hAnsi="Times New Roman" w:cs="Times New Roman"/>
          <w:sz w:val="30"/>
          <w:szCs w:val="28"/>
        </w:rPr>
        <w:t xml:space="preserve"> Найти решение системы линейных уравнений методом Гаусса, метод</w:t>
      </w:r>
      <w:r w:rsidR="00635AB7">
        <w:rPr>
          <w:rFonts w:ascii="Times New Roman" w:eastAsiaTheme="minorEastAsia" w:hAnsi="Times New Roman" w:cs="Times New Roman"/>
          <w:sz w:val="30"/>
          <w:szCs w:val="28"/>
        </w:rPr>
        <w:t>ами</w:t>
      </w:r>
      <w:r>
        <w:rPr>
          <w:rFonts w:ascii="Times New Roman" w:eastAsiaTheme="minorEastAsia" w:hAnsi="Times New Roman" w:cs="Times New Roman"/>
          <w:sz w:val="30"/>
          <w:szCs w:val="28"/>
        </w:rPr>
        <w:t xml:space="preserve"> простой итерации и Гаусса-Зейделя</w:t>
      </w:r>
      <w:r w:rsidR="00091F4C" w:rsidRPr="00091F4C">
        <w:rPr>
          <w:rFonts w:ascii="Times New Roman" w:eastAsiaTheme="minorEastAsia" w:hAnsi="Times New Roman" w:cs="Times New Roman"/>
          <w:sz w:val="30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val="en-US"/>
          </w:rPr>
          <m:t>ε</m:t>
        </m:r>
        <m:r>
          <w:rPr>
            <w:rFonts w:ascii="Cambria Math" w:hAnsi="Cambria Math" w:cs="Times New Roman"/>
            <w:sz w:val="30"/>
            <w:szCs w:val="30"/>
          </w:rPr>
          <m:t>=0,11</m:t>
        </m:r>
      </m:oMath>
      <w:r w:rsidR="00091F4C" w:rsidRPr="00091F4C">
        <w:rPr>
          <w:rFonts w:ascii="Times New Roman" w:eastAsiaTheme="minorEastAsia" w:hAnsi="Times New Roman" w:cs="Times New Roman"/>
          <w:sz w:val="30"/>
          <w:szCs w:val="28"/>
        </w:rPr>
        <w:t>)</w:t>
      </w:r>
      <w:r>
        <w:rPr>
          <w:rFonts w:ascii="Times New Roman" w:eastAsiaTheme="minorEastAsia" w:hAnsi="Times New Roman" w:cs="Times New Roman"/>
          <w:sz w:val="30"/>
          <w:szCs w:val="28"/>
        </w:rPr>
        <w:t>:</w:t>
      </w:r>
    </w:p>
    <w:p w14:paraId="1A4FB021" w14:textId="10789E6D" w:rsidR="00902017" w:rsidRPr="005A1347" w:rsidRDefault="0018056B" w:rsidP="00416F98">
      <w:pPr>
        <w:pStyle w:val="a4"/>
        <w:suppressAutoHyphens/>
        <w:spacing w:after="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=7;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=0.</m:t>
                  </m:r>
                </m:e>
              </m:eqArr>
            </m:e>
          </m:d>
        </m:oMath>
      </m:oMathPara>
    </w:p>
    <w:p w14:paraId="45565C9F" w14:textId="71F1723D" w:rsidR="00902017" w:rsidRDefault="00E54A90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  <w:r w:rsidRPr="00E54A90">
        <w:rPr>
          <w:rFonts w:ascii="Times New Roman" w:eastAsiaTheme="minorEastAsia" w:hAnsi="Times New Roman" w:cs="Times New Roman"/>
          <w:i/>
          <w:iCs/>
          <w:sz w:val="30"/>
          <w:szCs w:val="28"/>
        </w:rPr>
        <w:t>Метод Гаусса</w:t>
      </w:r>
      <w:r>
        <w:rPr>
          <w:rFonts w:ascii="Times New Roman" w:eastAsiaTheme="minorEastAsia" w:hAnsi="Times New Roman" w:cs="Times New Roman"/>
          <w:sz w:val="30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30"/>
          <w:szCs w:val="30"/>
        </w:rPr>
        <w:t xml:space="preserve"> </w:t>
      </w:r>
      <w:r w:rsidR="00902017">
        <w:rPr>
          <w:rFonts w:ascii="Times New Roman" w:eastAsiaTheme="minorEastAsia" w:hAnsi="Times New Roman" w:cs="Times New Roman"/>
          <w:iCs/>
          <w:sz w:val="30"/>
          <w:szCs w:val="30"/>
        </w:rPr>
        <w:t>Приводим матрицу к треугольному виду</w:t>
      </w:r>
    </w:p>
    <w:p w14:paraId="402108F6" w14:textId="282FCCCC" w:rsidR="00902017" w:rsidRPr="00C403D5" w:rsidRDefault="0018056B" w:rsidP="00880785">
      <w:pPr>
        <w:pStyle w:val="a4"/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+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= 4;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=5;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    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43A6E0C4" w14:textId="217BB410" w:rsidR="00902017" w:rsidRDefault="00E54A90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0"/>
          <w:szCs w:val="30"/>
        </w:rPr>
        <w:t xml:space="preserve">Решение системы: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=1,;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=1.</m:t>
        </m:r>
      </m:oMath>
    </w:p>
    <w:p w14:paraId="21B7859C" w14:textId="77777777" w:rsidR="00091F4C" w:rsidRPr="00880785" w:rsidRDefault="00091F4C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2DF0BBCD" w14:textId="622844DB" w:rsidR="00902017" w:rsidRDefault="00E54A90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sz w:val="30"/>
          <w:szCs w:val="28"/>
        </w:rPr>
      </w:pPr>
      <w:r w:rsidRPr="00E54A90">
        <w:rPr>
          <w:rFonts w:ascii="Times New Roman" w:eastAsiaTheme="minorEastAsia" w:hAnsi="Times New Roman" w:cs="Times New Roman"/>
          <w:i/>
          <w:iCs/>
          <w:sz w:val="30"/>
          <w:szCs w:val="28"/>
        </w:rPr>
        <w:t>Метод простой итерации и метод Гаусса-Зейделя</w:t>
      </w:r>
      <w:r w:rsidR="00635AB7">
        <w:rPr>
          <w:rFonts w:ascii="Times New Roman" w:eastAsiaTheme="minorEastAsia" w:hAnsi="Times New Roman" w:cs="Times New Roman"/>
          <w:sz w:val="30"/>
          <w:szCs w:val="28"/>
        </w:rPr>
        <w:t>:</w:t>
      </w:r>
    </w:p>
    <w:p w14:paraId="3AD5CAF7" w14:textId="33A47EC9" w:rsidR="00E54A90" w:rsidRPr="00416F98" w:rsidRDefault="0018056B" w:rsidP="00880785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6D83229" w14:textId="10E7AFB2" w:rsidR="00E54A90" w:rsidRPr="00880785" w:rsidRDefault="0018056B" w:rsidP="00880785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3E0ACE3" w14:textId="546A7A4E" w:rsidR="00E54A90" w:rsidRPr="00416F98" w:rsidRDefault="0018056B" w:rsidP="00880785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1F8248" w14:textId="41ABCC3F" w:rsidR="00E54A90" w:rsidRDefault="00BA13FA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iCs/>
          <w:sz w:val="30"/>
          <w:szCs w:val="30"/>
        </w:rPr>
        <w:t xml:space="preserve">Возьмем начальное приближение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(0)</m:t>
            </m:r>
          </m:sup>
        </m:sSubSup>
        <m:r>
          <w:rPr>
            <w:rFonts w:ascii="Cambria Math" w:eastAsiaTheme="minorEastAsia" w:hAnsi="Cambria Math" w:cs="Times New Roman"/>
            <w:sz w:val="30"/>
            <w:szCs w:val="30"/>
          </w:rPr>
          <m:t>=0.</m:t>
        </m:r>
      </m:oMath>
    </w:p>
    <w:p w14:paraId="572D358F" w14:textId="2E4EC9D4" w:rsidR="003B7A10" w:rsidRDefault="003B7A10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  <w:r>
        <w:rPr>
          <w:rFonts w:ascii="Times New Roman" w:eastAsiaTheme="minorEastAsia" w:hAnsi="Times New Roman" w:cs="Times New Roman"/>
          <w:iCs/>
          <w:sz w:val="30"/>
          <w:szCs w:val="30"/>
        </w:rPr>
        <w:t xml:space="preserve">Решение методом </w:t>
      </w:r>
      <w:r w:rsidRPr="002F68AA">
        <w:rPr>
          <w:rFonts w:ascii="Times New Roman" w:eastAsiaTheme="minorEastAsia" w:hAnsi="Times New Roman" w:cs="Times New Roman"/>
          <w:i/>
          <w:sz w:val="30"/>
          <w:szCs w:val="30"/>
        </w:rPr>
        <w:t>простой итерации</w:t>
      </w:r>
      <w:r w:rsidR="002F68AA">
        <w:rPr>
          <w:rFonts w:ascii="Times New Roman" w:eastAsiaTheme="minorEastAsia" w:hAnsi="Times New Roman" w:cs="Times New Roman"/>
          <w:iCs/>
          <w:sz w:val="30"/>
          <w:szCs w:val="30"/>
        </w:rPr>
        <w:t>:</w:t>
      </w:r>
    </w:p>
    <w:p w14:paraId="0C30401F" w14:textId="48DC1E9D" w:rsidR="003B7A10" w:rsidRPr="003B7A10" w:rsidRDefault="003B7A10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  <w:r w:rsidRPr="003B7A10">
        <w:rPr>
          <w:rFonts w:ascii="Times New Roman" w:eastAsiaTheme="minorEastAsia" w:hAnsi="Times New Roman" w:cs="Times New Roman"/>
          <w:iCs/>
          <w:sz w:val="30"/>
          <w:szCs w:val="30"/>
        </w:rPr>
        <w:t>1-я итерация</w:t>
      </w:r>
      <w:r w:rsidR="003C0598">
        <w:rPr>
          <w:rFonts w:ascii="Times New Roman" w:eastAsiaTheme="minorEastAsia" w:hAnsi="Times New Roman" w:cs="Times New Roman"/>
          <w:iCs/>
          <w:sz w:val="30"/>
          <w:szCs w:val="30"/>
        </w:rPr>
        <w:t>:</w:t>
      </w:r>
    </w:p>
    <w:p w14:paraId="3218A746" w14:textId="3E91529C" w:rsidR="003B7A10" w:rsidRPr="001451D4" w:rsidRDefault="0018056B" w:rsidP="0088078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4+0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=1;</m:t>
          </m:r>
        </m:oMath>
      </m:oMathPara>
    </w:p>
    <w:p w14:paraId="76D6033D" w14:textId="681B01D0" w:rsidR="003B7A10" w:rsidRPr="001451D4" w:rsidRDefault="0018056B" w:rsidP="0088078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B474110" w14:textId="6F216BEA" w:rsidR="003B7A10" w:rsidRPr="001451D4" w:rsidRDefault="0018056B" w:rsidP="0088078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</m:t>
          </m:r>
        </m:oMath>
      </m:oMathPara>
    </w:p>
    <w:p w14:paraId="6F494711" w14:textId="77777777" w:rsidR="00880785" w:rsidRDefault="00880785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</w:p>
    <w:p w14:paraId="4797A6B4" w14:textId="39FB0DB2" w:rsidR="003B7A10" w:rsidRPr="003B7A10" w:rsidRDefault="003B7A10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  <w:r w:rsidRPr="003B7A10">
        <w:rPr>
          <w:rFonts w:ascii="Times New Roman" w:eastAsiaTheme="minorEastAsia" w:hAnsi="Times New Roman" w:cs="Times New Roman"/>
          <w:iCs/>
          <w:sz w:val="30"/>
          <w:szCs w:val="30"/>
        </w:rPr>
        <w:lastRenderedPageBreak/>
        <w:t>2-я итерация</w:t>
      </w:r>
      <w:r w:rsidR="003C0598">
        <w:rPr>
          <w:rFonts w:ascii="Times New Roman" w:eastAsiaTheme="minorEastAsia" w:hAnsi="Times New Roman" w:cs="Times New Roman"/>
          <w:iCs/>
          <w:sz w:val="30"/>
          <w:szCs w:val="30"/>
        </w:rPr>
        <w:t>:</w:t>
      </w:r>
    </w:p>
    <w:p w14:paraId="1FE32175" w14:textId="4809702C" w:rsidR="003B7A10" w:rsidRPr="001451D4" w:rsidRDefault="0018056B" w:rsidP="00F9197B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≈1,292,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=0,29;</m:t>
          </m:r>
        </m:oMath>
      </m:oMathPara>
    </w:p>
    <w:p w14:paraId="678745B7" w14:textId="51692EDD" w:rsidR="003B7A10" w:rsidRPr="001451D4" w:rsidRDefault="0018056B" w:rsidP="00F9197B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≈0,833,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=0,383;</m:t>
          </m:r>
        </m:oMath>
      </m:oMathPara>
    </w:p>
    <w:p w14:paraId="4B8A70DF" w14:textId="19E27169" w:rsidR="003B7A10" w:rsidRPr="001451D4" w:rsidRDefault="0018056B" w:rsidP="00F9197B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≈1,111,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=1,111.</m:t>
          </m:r>
        </m:oMath>
      </m:oMathPara>
    </w:p>
    <w:p w14:paraId="1918EA5D" w14:textId="78ACD961" w:rsidR="003B7A10" w:rsidRPr="003B7A10" w:rsidRDefault="003B7A10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  <w:r w:rsidRPr="003B7A10">
        <w:rPr>
          <w:rFonts w:ascii="Times New Roman" w:eastAsiaTheme="minorEastAsia" w:hAnsi="Times New Roman" w:cs="Times New Roman"/>
          <w:iCs/>
          <w:sz w:val="30"/>
          <w:szCs w:val="30"/>
        </w:rPr>
        <w:t>3-я итерация</w:t>
      </w:r>
      <w:r w:rsidR="003C0598">
        <w:rPr>
          <w:rFonts w:ascii="Times New Roman" w:eastAsiaTheme="minorEastAsia" w:hAnsi="Times New Roman" w:cs="Times New Roman"/>
          <w:iCs/>
          <w:sz w:val="30"/>
          <w:szCs w:val="30"/>
        </w:rPr>
        <w:t>:</w:t>
      </w:r>
    </w:p>
    <w:p w14:paraId="6BE3B2F8" w14:textId="2ABB2828" w:rsidR="003B7A10" w:rsidRPr="001451D4" w:rsidRDefault="0018056B" w:rsidP="00F9197B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0,833-1,111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≈0,9305,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=0,361;</m:t>
          </m:r>
        </m:oMath>
      </m:oMathPara>
    </w:p>
    <w:p w14:paraId="1955D559" w14:textId="33CF26C0" w:rsidR="003B7A10" w:rsidRPr="001451D4" w:rsidRDefault="0018056B" w:rsidP="00F9197B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2,584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+1,111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≈0.921,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=0,098;</m:t>
          </m:r>
        </m:oMath>
      </m:oMathPara>
    </w:p>
    <w:p w14:paraId="419ED8BA" w14:textId="2918F2CC" w:rsidR="003B7A10" w:rsidRPr="001451D4" w:rsidRDefault="0018056B" w:rsidP="00F9197B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(1,292+1,667)≈0.986,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=0,125.</m:t>
          </m:r>
        </m:oMath>
      </m:oMathPara>
    </w:p>
    <w:p w14:paraId="6D5935CE" w14:textId="2F9780D2" w:rsidR="003C0598" w:rsidRPr="003B7A10" w:rsidRDefault="003C0598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  <w:r>
        <w:rPr>
          <w:rFonts w:ascii="Times New Roman" w:eastAsiaTheme="minorEastAsia" w:hAnsi="Times New Roman" w:cs="Times New Roman"/>
          <w:iCs/>
          <w:sz w:val="30"/>
          <w:szCs w:val="30"/>
          <w:lang w:val="en-US"/>
        </w:rPr>
        <w:t>4</w:t>
      </w:r>
      <w:r w:rsidRPr="003B7A10">
        <w:rPr>
          <w:rFonts w:ascii="Times New Roman" w:eastAsiaTheme="minorEastAsia" w:hAnsi="Times New Roman" w:cs="Times New Roman"/>
          <w:iCs/>
          <w:sz w:val="30"/>
          <w:szCs w:val="30"/>
        </w:rPr>
        <w:t>-я итерация</w:t>
      </w:r>
      <w:r>
        <w:rPr>
          <w:rFonts w:ascii="Times New Roman" w:eastAsiaTheme="minorEastAsia" w:hAnsi="Times New Roman" w:cs="Times New Roman"/>
          <w:iCs/>
          <w:sz w:val="30"/>
          <w:szCs w:val="30"/>
        </w:rPr>
        <w:t>:</w:t>
      </w:r>
    </w:p>
    <w:p w14:paraId="12721D0B" w14:textId="6172C4F0" w:rsidR="003C0598" w:rsidRPr="001451D4" w:rsidRDefault="0018056B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0,921-0,986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≈0,984,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=0,054;</m:t>
          </m:r>
        </m:oMath>
      </m:oMathPara>
    </w:p>
    <w:p w14:paraId="3ED0F68E" w14:textId="73786B9C" w:rsidR="003C0598" w:rsidRPr="001451D4" w:rsidRDefault="0018056B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1,842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+0,986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≈1,024,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=0,103;</m:t>
          </m:r>
        </m:oMath>
      </m:oMathPara>
    </w:p>
    <w:p w14:paraId="718F6AF8" w14:textId="258BCA88" w:rsidR="003C0598" w:rsidRPr="001451D4" w:rsidRDefault="0018056B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(0,9305+1,842)≈0,924,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=0,063.</m:t>
          </m:r>
        </m:oMath>
      </m:oMathPara>
    </w:p>
    <w:p w14:paraId="750977C8" w14:textId="0D8BA7AA" w:rsidR="003B7A10" w:rsidRPr="00091F4C" w:rsidRDefault="00091F4C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  <w:r>
        <w:rPr>
          <w:rFonts w:ascii="Times New Roman" w:eastAsiaTheme="minorEastAsia" w:hAnsi="Times New Roman" w:cs="Times New Roman"/>
          <w:iCs/>
          <w:sz w:val="30"/>
          <w:szCs w:val="30"/>
        </w:rPr>
        <w:t xml:space="preserve">Получаем </w:t>
      </w:r>
      <m:oMath>
        <m:func>
          <m:func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30"/>
            <w:szCs w:val="30"/>
          </w:rPr>
          <m:t>=</m:t>
        </m:r>
        <m:r>
          <w:rPr>
            <w:rFonts w:ascii="Cambria Math" w:eastAsiaTheme="minorEastAsia" w:hAnsi="Cambria Math" w:cs="Times New Roman"/>
            <w:sz w:val="30"/>
            <w:szCs w:val="30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=0,103&lt;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>, задача решена.</w:t>
      </w:r>
    </w:p>
    <w:p w14:paraId="315207E5" w14:textId="77777777" w:rsidR="00091F4C" w:rsidRDefault="00091F4C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</w:p>
    <w:p w14:paraId="2839EA6C" w14:textId="73C0C1E7" w:rsidR="00091F4C" w:rsidRDefault="00091F4C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  <w:r>
        <w:rPr>
          <w:rFonts w:ascii="Times New Roman" w:eastAsiaTheme="minorEastAsia" w:hAnsi="Times New Roman" w:cs="Times New Roman"/>
          <w:iCs/>
          <w:sz w:val="30"/>
          <w:szCs w:val="30"/>
        </w:rPr>
        <w:t xml:space="preserve">Решение методом </w:t>
      </w:r>
      <w:r w:rsidRPr="00E54A90">
        <w:rPr>
          <w:rFonts w:ascii="Times New Roman" w:eastAsiaTheme="minorEastAsia" w:hAnsi="Times New Roman" w:cs="Times New Roman"/>
          <w:i/>
          <w:iCs/>
          <w:sz w:val="28"/>
          <w:szCs w:val="24"/>
        </w:rPr>
        <w:t>Гаусса-Зейделя</w:t>
      </w:r>
      <w:r w:rsidR="00635AB7">
        <w:rPr>
          <w:rFonts w:ascii="Times New Roman" w:eastAsiaTheme="minorEastAsia" w:hAnsi="Times New Roman" w:cs="Times New Roman"/>
          <w:iCs/>
          <w:sz w:val="30"/>
          <w:szCs w:val="30"/>
        </w:rPr>
        <w:t>:</w:t>
      </w:r>
    </w:p>
    <w:p w14:paraId="56D3F760" w14:textId="77777777" w:rsidR="00091F4C" w:rsidRPr="003B7A10" w:rsidRDefault="00091F4C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  <w:r w:rsidRPr="003B7A10">
        <w:rPr>
          <w:rFonts w:ascii="Times New Roman" w:eastAsiaTheme="minorEastAsia" w:hAnsi="Times New Roman" w:cs="Times New Roman"/>
          <w:iCs/>
          <w:sz w:val="30"/>
          <w:szCs w:val="30"/>
        </w:rPr>
        <w:t>1-я итерация</w:t>
      </w:r>
      <w:r>
        <w:rPr>
          <w:rFonts w:ascii="Times New Roman" w:eastAsiaTheme="minorEastAsia" w:hAnsi="Times New Roman" w:cs="Times New Roman"/>
          <w:iCs/>
          <w:sz w:val="30"/>
          <w:szCs w:val="30"/>
        </w:rPr>
        <w:t>:</w:t>
      </w:r>
    </w:p>
    <w:p w14:paraId="33A6D303" w14:textId="42A0E644" w:rsidR="00091F4C" w:rsidRPr="001451D4" w:rsidRDefault="0018056B" w:rsidP="00416F98">
      <w:pPr>
        <w:spacing w:after="4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4+0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=1;</m:t>
          </m:r>
        </m:oMath>
      </m:oMathPara>
    </w:p>
    <w:p w14:paraId="21F9F73A" w14:textId="5B67FDCD" w:rsidR="00091F4C" w:rsidRPr="001451D4" w:rsidRDefault="0018056B" w:rsidP="00416F98">
      <w:pPr>
        <w:spacing w:after="40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2∙1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=0,833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0,833;</m:t>
          </m:r>
        </m:oMath>
      </m:oMathPara>
    </w:p>
    <w:p w14:paraId="770D93D9" w14:textId="25F2705E" w:rsidR="00091F4C" w:rsidRPr="001451D4" w:rsidRDefault="0018056B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=0,888,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=0,888.</m:t>
          </m:r>
        </m:oMath>
      </m:oMathPara>
    </w:p>
    <w:p w14:paraId="5EEDF207" w14:textId="77777777" w:rsidR="00091F4C" w:rsidRPr="003B7A10" w:rsidRDefault="00091F4C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  <w:r w:rsidRPr="003B7A10">
        <w:rPr>
          <w:rFonts w:ascii="Times New Roman" w:eastAsiaTheme="minorEastAsia" w:hAnsi="Times New Roman" w:cs="Times New Roman"/>
          <w:iCs/>
          <w:sz w:val="30"/>
          <w:szCs w:val="30"/>
        </w:rPr>
        <w:t>2-я итерация</w:t>
      </w:r>
      <w:r>
        <w:rPr>
          <w:rFonts w:ascii="Times New Roman" w:eastAsiaTheme="minorEastAsia" w:hAnsi="Times New Roman" w:cs="Times New Roman"/>
          <w:iCs/>
          <w:sz w:val="30"/>
          <w:szCs w:val="30"/>
        </w:rPr>
        <w:t>:</w:t>
      </w:r>
    </w:p>
    <w:p w14:paraId="41695A8C" w14:textId="19E8B5C3" w:rsidR="00091F4C" w:rsidRPr="001451D4" w:rsidRDefault="0018056B" w:rsidP="00416F98">
      <w:pPr>
        <w:spacing w:after="40"/>
        <w:jc w:val="both"/>
        <w:rPr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=0,986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0,014;</m:t>
          </m:r>
        </m:oMath>
      </m:oMathPara>
    </w:p>
    <w:p w14:paraId="01C37C36" w14:textId="42A45057" w:rsidR="00091F4C" w:rsidRPr="001451D4" w:rsidRDefault="0018056B" w:rsidP="00416F98">
      <w:pPr>
        <w:spacing w:after="40"/>
        <w:jc w:val="both"/>
        <w:rPr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=0,986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0,153;</m:t>
          </m:r>
        </m:oMath>
      </m:oMathPara>
    </w:p>
    <w:p w14:paraId="7EC459E2" w14:textId="09C58722" w:rsidR="00091F4C" w:rsidRPr="001451D4" w:rsidRDefault="0018056B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=0,986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0,014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9B849E0" w14:textId="77777777" w:rsidR="00880785" w:rsidRDefault="00880785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</w:p>
    <w:p w14:paraId="4DB93EC4" w14:textId="758F68E7" w:rsidR="00091F4C" w:rsidRPr="003B7A10" w:rsidRDefault="00091F4C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  <w:r w:rsidRPr="003B7A10">
        <w:rPr>
          <w:rFonts w:ascii="Times New Roman" w:eastAsiaTheme="minorEastAsia" w:hAnsi="Times New Roman" w:cs="Times New Roman"/>
          <w:iCs/>
          <w:sz w:val="30"/>
          <w:szCs w:val="30"/>
        </w:rPr>
        <w:lastRenderedPageBreak/>
        <w:t>3-я итерация</w:t>
      </w:r>
      <w:r>
        <w:rPr>
          <w:rFonts w:ascii="Times New Roman" w:eastAsiaTheme="minorEastAsia" w:hAnsi="Times New Roman" w:cs="Times New Roman"/>
          <w:iCs/>
          <w:sz w:val="30"/>
          <w:szCs w:val="30"/>
        </w:rPr>
        <w:t>:</w:t>
      </w:r>
    </w:p>
    <w:p w14:paraId="56A9D538" w14:textId="5125168E" w:rsidR="00091F4C" w:rsidRPr="001451D4" w:rsidRDefault="0018056B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=0,014;</m:t>
          </m:r>
        </m:oMath>
      </m:oMathPara>
    </w:p>
    <w:p w14:paraId="4C65B463" w14:textId="088BECDC" w:rsidR="00091F4C" w:rsidRPr="001451D4" w:rsidRDefault="0018056B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431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432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≈0,998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=0,012;</m:t>
          </m:r>
        </m:oMath>
      </m:oMathPara>
    </w:p>
    <w:p w14:paraId="74C61B25" w14:textId="4C0B6AB0" w:rsidR="00091F4C" w:rsidRPr="001451D4" w:rsidRDefault="0018056B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1+2*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431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647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648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≈0,999,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=0,013.</m:t>
          </m:r>
        </m:oMath>
      </m:oMathPara>
    </w:p>
    <w:p w14:paraId="58B79970" w14:textId="1FB531B2" w:rsidR="00091F4C" w:rsidRPr="00091F4C" w:rsidRDefault="00091F4C" w:rsidP="00416F98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  <w:r>
        <w:rPr>
          <w:rFonts w:ascii="Times New Roman" w:eastAsiaTheme="minorEastAsia" w:hAnsi="Times New Roman" w:cs="Times New Roman"/>
          <w:iCs/>
          <w:sz w:val="30"/>
          <w:szCs w:val="30"/>
        </w:rPr>
        <w:t xml:space="preserve">Получаем </w:t>
      </w:r>
      <m:oMath>
        <m:func>
          <m:func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30"/>
            <w:szCs w:val="30"/>
          </w:rPr>
          <m:t>=</m:t>
        </m:r>
        <m:r>
          <w:rPr>
            <w:rFonts w:ascii="Cambria Math" w:eastAsiaTheme="minorEastAsia" w:hAnsi="Cambria Math" w:cs="Times New Roman"/>
            <w:sz w:val="30"/>
            <w:szCs w:val="30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=0,014&lt;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>, задача решена.</w:t>
      </w:r>
      <w:r w:rsidR="00A8559C">
        <w:rPr>
          <w:rFonts w:ascii="Times New Roman" w:eastAsiaTheme="minorEastAsia" w:hAnsi="Times New Roman" w:cs="Times New Roman"/>
          <w:sz w:val="30"/>
          <w:szCs w:val="30"/>
        </w:rPr>
        <w:t xml:space="preserve"> При этом потребовалось только три итерации, чтобы достичь необходимой точности.</w:t>
      </w:r>
    </w:p>
    <w:p w14:paraId="5E77D847" w14:textId="77777777" w:rsidR="004F56AB" w:rsidRDefault="004F56AB" w:rsidP="00416F98">
      <w:pPr>
        <w:shd w:val="clear" w:color="auto" w:fill="FFFFFF"/>
        <w:spacing w:after="40"/>
        <w:ind w:firstLine="567"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14:paraId="36B0FAE1" w14:textId="77777777" w:rsidR="004A7EB0" w:rsidRPr="004A7EB0" w:rsidRDefault="004A7EB0" w:rsidP="00880785">
      <w:pPr>
        <w:shd w:val="clear" w:color="auto" w:fill="FFFFFF"/>
        <w:spacing w:after="120"/>
        <w:ind w:firstLine="567"/>
        <w:jc w:val="center"/>
        <w:rPr>
          <w:rFonts w:ascii="Times New Roman" w:hAnsi="Times New Roman" w:cs="Times New Roman"/>
          <w:sz w:val="30"/>
          <w:szCs w:val="30"/>
        </w:rPr>
      </w:pPr>
      <w:r w:rsidRPr="004A7EB0">
        <w:rPr>
          <w:rFonts w:ascii="Times New Roman" w:hAnsi="Times New Roman" w:cs="Times New Roman"/>
          <w:b/>
          <w:color w:val="000000"/>
          <w:sz w:val="30"/>
          <w:szCs w:val="30"/>
        </w:rPr>
        <w:t>Контрольные вопросы</w:t>
      </w:r>
    </w:p>
    <w:p w14:paraId="3E955079" w14:textId="77777777" w:rsidR="004A7EB0" w:rsidRPr="00DA3781" w:rsidRDefault="004A7EB0" w:rsidP="002559A7">
      <w:pPr>
        <w:numPr>
          <w:ilvl w:val="1"/>
          <w:numId w:val="8"/>
        </w:numPr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DA3781">
        <w:rPr>
          <w:rFonts w:ascii="Times New Roman" w:hAnsi="Times New Roman" w:cs="Times New Roman"/>
          <w:sz w:val="30"/>
          <w:szCs w:val="30"/>
        </w:rPr>
        <w:t>Понятие прямого и итерационного метода решения систем линейных уравнений</w:t>
      </w:r>
    </w:p>
    <w:p w14:paraId="013CF76B" w14:textId="77777777" w:rsidR="004A7EB0" w:rsidRPr="00DA3781" w:rsidRDefault="004A7EB0" w:rsidP="002559A7">
      <w:pPr>
        <w:numPr>
          <w:ilvl w:val="1"/>
          <w:numId w:val="8"/>
        </w:numPr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DA3781">
        <w:rPr>
          <w:rFonts w:ascii="Times New Roman" w:hAnsi="Times New Roman" w:cs="Times New Roman"/>
          <w:sz w:val="30"/>
          <w:szCs w:val="30"/>
        </w:rPr>
        <w:t>В чем сущность метода Гаусса решения систем линейных уравнений?</w:t>
      </w:r>
    </w:p>
    <w:p w14:paraId="1AEC85F6" w14:textId="77777777" w:rsidR="004A7EB0" w:rsidRPr="00DA3781" w:rsidRDefault="004A7EB0" w:rsidP="002559A7">
      <w:pPr>
        <w:numPr>
          <w:ilvl w:val="1"/>
          <w:numId w:val="8"/>
        </w:numPr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DA3781">
        <w:rPr>
          <w:rFonts w:ascii="Times New Roman" w:hAnsi="Times New Roman" w:cs="Times New Roman"/>
          <w:sz w:val="30"/>
          <w:szCs w:val="30"/>
        </w:rPr>
        <w:t>В чем сущность метода простой итерации?</w:t>
      </w:r>
    </w:p>
    <w:p w14:paraId="7EDBE9C8" w14:textId="77777777" w:rsidR="004A7EB0" w:rsidRPr="00DA3781" w:rsidRDefault="004A7EB0" w:rsidP="002559A7">
      <w:pPr>
        <w:numPr>
          <w:ilvl w:val="1"/>
          <w:numId w:val="8"/>
        </w:numPr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DA3781">
        <w:rPr>
          <w:rFonts w:ascii="Times New Roman" w:hAnsi="Times New Roman" w:cs="Times New Roman"/>
          <w:sz w:val="30"/>
          <w:szCs w:val="30"/>
        </w:rPr>
        <w:t>Чем метод Гаусса-Зейделя отличается от метода простой итерации?</w:t>
      </w:r>
    </w:p>
    <w:p w14:paraId="55A4AAEF" w14:textId="77777777" w:rsidR="004A7EB0" w:rsidRPr="00DA3781" w:rsidRDefault="004A7EB0" w:rsidP="00DA3781">
      <w:pPr>
        <w:shd w:val="clear" w:color="auto" w:fill="FFFFFF"/>
        <w:suppressAutoHyphens/>
        <w:spacing w:after="0"/>
        <w:ind w:left="567"/>
        <w:jc w:val="center"/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</w:pPr>
    </w:p>
    <w:p w14:paraId="4C096F62" w14:textId="77777777" w:rsidR="00311B1A" w:rsidRDefault="00311B1A">
      <w:pPr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</w:pPr>
      <w:r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  <w:br w:type="page"/>
      </w:r>
    </w:p>
    <w:p w14:paraId="293E6C11" w14:textId="5F7A12FB" w:rsidR="00D82D33" w:rsidRPr="00DA3781" w:rsidRDefault="007F6207" w:rsidP="0041397F">
      <w:pPr>
        <w:shd w:val="clear" w:color="auto" w:fill="FFFFFF"/>
        <w:suppressAutoHyphens/>
        <w:spacing w:after="240"/>
        <w:ind w:firstLine="567"/>
        <w:jc w:val="center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DA3781"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  <w:lastRenderedPageBreak/>
        <w:t>ЗАДА</w:t>
      </w:r>
      <w:r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  <w:t>ЧИ</w:t>
      </w:r>
      <w:r w:rsidRPr="00DA3781"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  <w:t xml:space="preserve"> ДЛЯ САМОСТОЯТЕЛЬНОГО РЕШЕНИЯ</w:t>
      </w:r>
    </w:p>
    <w:p w14:paraId="5AC48877" w14:textId="4AD34659" w:rsidR="00041C1E" w:rsidRPr="00995429" w:rsidRDefault="00995429" w:rsidP="00995429">
      <w:pPr>
        <w:suppressAutoHyphens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995429">
        <w:rPr>
          <w:rFonts w:ascii="Times New Roman" w:hAnsi="Times New Roman" w:cs="Times New Roman"/>
          <w:sz w:val="30"/>
          <w:szCs w:val="30"/>
        </w:rPr>
        <w:t xml:space="preserve">1. </w:t>
      </w:r>
      <w:r w:rsidR="00041C1E" w:rsidRPr="00995429">
        <w:rPr>
          <w:rFonts w:ascii="Times New Roman" w:hAnsi="Times New Roman" w:cs="Times New Roman"/>
          <w:sz w:val="30"/>
          <w:szCs w:val="30"/>
        </w:rPr>
        <w:t>Решить системы методом Гаусса</w:t>
      </w:r>
    </w:p>
    <w:p w14:paraId="40B4113A" w14:textId="2B6F6804" w:rsidR="00041C1E" w:rsidRPr="00C36100" w:rsidRDefault="0018056B" w:rsidP="00F271D5">
      <w:pPr>
        <w:pStyle w:val="a4"/>
        <w:suppressAutoHyphens/>
        <w:spacing w:after="0"/>
        <w:jc w:val="both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=1;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=0;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&amp;2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=0;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&amp;3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14:paraId="5705A94C" w14:textId="77777777" w:rsidR="00041C1E" w:rsidRPr="005A1347" w:rsidRDefault="00041C1E" w:rsidP="00041C1E">
      <w:pPr>
        <w:pStyle w:val="a4"/>
        <w:suppressAutoHyphens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F3CB08A" w14:textId="165C492E" w:rsidR="00041C1E" w:rsidRPr="00C36100" w:rsidRDefault="0018056B" w:rsidP="00F271D5">
      <w:pPr>
        <w:pStyle w:val="a4"/>
        <w:suppressAutoHyphens/>
        <w:spacing w:after="0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&amp;2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=1;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&amp;2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=1;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&amp;4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=1;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&amp;6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=5.</m:t>
                  </m:r>
                </m:e>
              </m:eqArr>
            </m:e>
          </m:d>
        </m:oMath>
      </m:oMathPara>
    </w:p>
    <w:p w14:paraId="7EE1C39C" w14:textId="77777777" w:rsidR="00041C1E" w:rsidRPr="00041C1E" w:rsidRDefault="00041C1E" w:rsidP="00041C1E">
      <w:pPr>
        <w:pStyle w:val="a4"/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361A25F8" w14:textId="466ED2D9" w:rsidR="00D82D33" w:rsidRPr="00995429" w:rsidRDefault="00995429" w:rsidP="00995429">
      <w:pPr>
        <w:suppressAutoHyphens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995429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2. </w:t>
      </w:r>
      <w:r w:rsidR="00D82D33" w:rsidRPr="00995429">
        <w:rPr>
          <w:rFonts w:ascii="Times New Roman" w:eastAsia="Calibri" w:hAnsi="Times New Roman" w:cs="Times New Roman"/>
          <w:sz w:val="30"/>
          <w:szCs w:val="30"/>
          <w:lang w:eastAsia="ar-SA"/>
        </w:rPr>
        <w:t>Решить систем</w:t>
      </w:r>
      <w:r w:rsidR="00A7426B" w:rsidRPr="00995429">
        <w:rPr>
          <w:rFonts w:ascii="Times New Roman" w:eastAsia="Calibri" w:hAnsi="Times New Roman" w:cs="Times New Roman"/>
          <w:sz w:val="30"/>
          <w:szCs w:val="30"/>
          <w:lang w:eastAsia="ar-SA"/>
        </w:rPr>
        <w:t>ы</w:t>
      </w:r>
      <w:r w:rsidR="00D82D33" w:rsidRPr="00995429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линейных уравнений методом Гаусса </w:t>
      </w:r>
      <w:r w:rsidR="004A7EB0" w:rsidRPr="00995429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с точностью </w:t>
      </w:r>
      <w:r w:rsidR="00D82D33" w:rsidRPr="00995429">
        <w:rPr>
          <w:rFonts w:ascii="Times New Roman" w:hAnsi="Times New Roman" w:cs="Times New Roman"/>
          <w:sz w:val="30"/>
          <w:szCs w:val="30"/>
        </w:rPr>
        <w:t>0</w:t>
      </w:r>
      <w:r w:rsidR="00880785" w:rsidRPr="00995429">
        <w:rPr>
          <w:rFonts w:ascii="Times New Roman" w:hAnsi="Times New Roman" w:cs="Times New Roman"/>
          <w:sz w:val="30"/>
          <w:szCs w:val="30"/>
          <w:lang w:val="en-US"/>
        </w:rPr>
        <w:t>,</w:t>
      </w:r>
      <w:r w:rsidR="00D82D33" w:rsidRPr="00995429">
        <w:rPr>
          <w:rFonts w:ascii="Times New Roman" w:hAnsi="Times New Roman" w:cs="Times New Roman"/>
          <w:sz w:val="30"/>
          <w:szCs w:val="30"/>
        </w:rPr>
        <w:t>001.</w:t>
      </w:r>
    </w:p>
    <w:p w14:paraId="1C317DAC" w14:textId="5959CA8E" w:rsidR="00C36100" w:rsidRPr="005A1347" w:rsidRDefault="0018056B" w:rsidP="00C36100">
      <w:pPr>
        <w:pStyle w:val="a4"/>
        <w:suppressAutoHyphens/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3,21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-4,25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+2,13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=5,06;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7,09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+1,17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-2,23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=4,75;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0,43x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-1,4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-0,62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=-1,05.</m:t>
                  </m:r>
                </m:e>
              </m:eqArr>
            </m:e>
          </m:d>
        </m:oMath>
      </m:oMathPara>
    </w:p>
    <w:p w14:paraId="033568DD" w14:textId="663C2EDC" w:rsidR="005A1347" w:rsidRPr="005A1347" w:rsidRDefault="005A1347" w:rsidP="00C36100">
      <w:pPr>
        <w:pStyle w:val="a4"/>
        <w:suppressAutoHyphens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0133298" w14:textId="6A12AC0F" w:rsidR="005A1347" w:rsidRPr="004F56AB" w:rsidRDefault="0018056B" w:rsidP="005A1347">
      <w:pPr>
        <w:pStyle w:val="a4"/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1,17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+0,53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-0,84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=1,15;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0,64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-0,72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-0,43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=0,15;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-0,93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=-0,48.</m:t>
                  </m:r>
                </m:e>
              </m:eqArr>
            </m:e>
          </m:d>
        </m:oMath>
      </m:oMathPara>
    </w:p>
    <w:p w14:paraId="2DDE9BFE" w14:textId="77777777" w:rsidR="005A1347" w:rsidRPr="004F56AB" w:rsidRDefault="005A1347" w:rsidP="00C36100">
      <w:pPr>
        <w:pStyle w:val="a4"/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59B87283" w14:textId="3A627061" w:rsidR="002010B1" w:rsidRPr="00995429" w:rsidRDefault="00995429" w:rsidP="00995429">
      <w:pPr>
        <w:suppressAutoHyphens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995429">
        <w:rPr>
          <w:rFonts w:ascii="Times New Roman" w:hAnsi="Times New Roman" w:cs="Times New Roman"/>
          <w:sz w:val="30"/>
          <w:szCs w:val="30"/>
        </w:rPr>
        <w:t xml:space="preserve">3. </w:t>
      </w:r>
      <w:r w:rsidR="002010B1" w:rsidRPr="00995429">
        <w:rPr>
          <w:rFonts w:ascii="Times New Roman" w:hAnsi="Times New Roman" w:cs="Times New Roman"/>
          <w:sz w:val="30"/>
          <w:szCs w:val="30"/>
        </w:rPr>
        <w:t>Решить систем</w:t>
      </w:r>
      <w:r w:rsidR="00A7426B" w:rsidRPr="00995429">
        <w:rPr>
          <w:rFonts w:ascii="Times New Roman" w:hAnsi="Times New Roman" w:cs="Times New Roman"/>
          <w:sz w:val="30"/>
          <w:szCs w:val="30"/>
        </w:rPr>
        <w:t>ы</w:t>
      </w:r>
      <w:r w:rsidR="002010B1" w:rsidRPr="00995429">
        <w:rPr>
          <w:rFonts w:ascii="Times New Roman" w:hAnsi="Times New Roman" w:cs="Times New Roman"/>
          <w:sz w:val="30"/>
          <w:szCs w:val="30"/>
        </w:rPr>
        <w:t xml:space="preserve"> линейных уравнений </w:t>
      </w:r>
      <w:r w:rsidR="002010B1" w:rsidRPr="00995429">
        <w:rPr>
          <w:rFonts w:ascii="Times New Roman" w:eastAsia="Times New Roman" w:hAnsi="Times New Roman" w:cs="Times New Roman"/>
          <w:sz w:val="30"/>
          <w:szCs w:val="30"/>
          <w:lang w:eastAsia="ru-RU"/>
        </w:rPr>
        <w:t>методом Гаусса</w:t>
      </w:r>
      <w:r w:rsidRPr="00995429">
        <w:rPr>
          <w:rFonts w:ascii="Times New Roman" w:eastAsia="Times New Roman" w:hAnsi="Times New Roman" w:cs="Times New Roman"/>
          <w:sz w:val="30"/>
          <w:szCs w:val="30"/>
          <w:lang w:eastAsia="ru-RU"/>
        </w:rPr>
        <w:t>-</w:t>
      </w:r>
      <w:r w:rsidR="002010B1" w:rsidRPr="00995429">
        <w:rPr>
          <w:rFonts w:ascii="Times New Roman" w:eastAsia="Times New Roman" w:hAnsi="Times New Roman" w:cs="Times New Roman"/>
          <w:sz w:val="30"/>
          <w:szCs w:val="30"/>
          <w:lang w:eastAsia="ru-RU"/>
        </w:rPr>
        <w:t>Зейделя</w:t>
      </w:r>
      <w:r w:rsidR="004F56AB" w:rsidRPr="0099542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 точностью 0</w:t>
      </w:r>
      <w:r w:rsidRPr="0099542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,</w:t>
      </w:r>
      <w:r w:rsidR="004F56AB" w:rsidRPr="00995429">
        <w:rPr>
          <w:rFonts w:ascii="Times New Roman" w:eastAsia="Times New Roman" w:hAnsi="Times New Roman" w:cs="Times New Roman"/>
          <w:sz w:val="30"/>
          <w:szCs w:val="30"/>
          <w:lang w:eastAsia="ru-RU"/>
        </w:rPr>
        <w:t>001</w:t>
      </w:r>
      <w:r w:rsidR="005A1347" w:rsidRPr="0099542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72E5C1FC" w14:textId="0EBF2FBD" w:rsidR="005A1347" w:rsidRPr="005A1347" w:rsidRDefault="0018056B" w:rsidP="005A1347">
      <w:pPr>
        <w:pStyle w:val="a4"/>
        <w:suppressAutoHyphens/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=10;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=5;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=4.</m:t>
                  </m:r>
                </m:e>
              </m:eqArr>
            </m:e>
          </m:d>
        </m:oMath>
      </m:oMathPara>
    </w:p>
    <w:p w14:paraId="734FCAFB" w14:textId="77777777" w:rsidR="005A1347" w:rsidRDefault="005A1347" w:rsidP="005A1347">
      <w:pPr>
        <w:pStyle w:val="a4"/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572AED1A" w14:textId="72FE02FF" w:rsidR="005A1347" w:rsidRPr="004F56AB" w:rsidRDefault="0018056B" w:rsidP="005A1347">
      <w:pPr>
        <w:pStyle w:val="a4"/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0,66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,44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-0,18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=1,83;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0,48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-0,24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=-0,84;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0,86x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+0,64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=0,88.</m:t>
                  </m:r>
                </m:e>
              </m:eqArr>
            </m:e>
          </m:d>
        </m:oMath>
      </m:oMathPara>
    </w:p>
    <w:p w14:paraId="60C91834" w14:textId="5863EDFE" w:rsidR="002010B1" w:rsidRPr="00995429" w:rsidRDefault="00995429" w:rsidP="00995429">
      <w:pPr>
        <w:spacing w:after="0"/>
        <w:ind w:left="36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9542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4. </w:t>
      </w:r>
      <w:r w:rsidR="004F56AB" w:rsidRPr="0099542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Решить систему методом </w:t>
      </w:r>
      <w:r w:rsidR="00A7426B" w:rsidRPr="0099542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простой итерации и методом </w:t>
      </w:r>
      <w:r w:rsidR="004F56AB" w:rsidRPr="00995429">
        <w:rPr>
          <w:rFonts w:ascii="Times New Roman" w:eastAsia="Times New Roman" w:hAnsi="Times New Roman" w:cs="Times New Roman"/>
          <w:sz w:val="30"/>
          <w:szCs w:val="30"/>
          <w:lang w:eastAsia="ru-RU"/>
        </w:rPr>
        <w:t>Гаусса-Зейделя с точностью до 0</w:t>
      </w:r>
      <w:r w:rsidRPr="00995429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="004F56AB" w:rsidRPr="00995429">
        <w:rPr>
          <w:rFonts w:ascii="Times New Roman" w:eastAsia="Times New Roman" w:hAnsi="Times New Roman" w:cs="Times New Roman"/>
          <w:sz w:val="30"/>
          <w:szCs w:val="30"/>
          <w:lang w:eastAsia="ru-RU"/>
        </w:rPr>
        <w:t>001</w:t>
      </w:r>
      <w:r w:rsidR="005A1347" w:rsidRPr="00995429">
        <w:rPr>
          <w:rFonts w:ascii="Times New Roman" w:eastAsia="Times New Roman" w:hAnsi="Times New Roman" w:cs="Times New Roman"/>
          <w:sz w:val="30"/>
          <w:szCs w:val="30"/>
          <w:lang w:eastAsia="ru-RU"/>
        </w:rPr>
        <w:t>. Сравнить количество итераций.</w:t>
      </w:r>
    </w:p>
    <w:p w14:paraId="1B6E9A36" w14:textId="6D6DEC3F" w:rsidR="00902017" w:rsidRDefault="00902017" w:rsidP="00902017">
      <w:pPr>
        <w:pStyle w:val="a4"/>
        <w:spacing w:after="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6CE6A458" w14:textId="32DCF8D1" w:rsidR="00902017" w:rsidRPr="005A1347" w:rsidRDefault="0018056B" w:rsidP="00902017">
      <w:pPr>
        <w:pStyle w:val="a4"/>
        <w:suppressAutoHyphens/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=12;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=13;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=14.</m:t>
                  </m:r>
                </m:e>
              </m:eqArr>
            </m:e>
          </m:d>
        </m:oMath>
      </m:oMathPara>
    </w:p>
    <w:p w14:paraId="2D0D28E5" w14:textId="77777777" w:rsidR="00902017" w:rsidRPr="004F56AB" w:rsidRDefault="00902017" w:rsidP="00902017">
      <w:pPr>
        <w:pStyle w:val="a4"/>
        <w:spacing w:after="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61D81E5C" w14:textId="77777777" w:rsidR="008303AC" w:rsidRDefault="008303AC">
      <w:pPr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 w:type="page"/>
      </w:r>
    </w:p>
    <w:p w14:paraId="2B165DA7" w14:textId="1F19927F" w:rsidR="00F979A6" w:rsidRPr="00F979A6" w:rsidRDefault="00726A11" w:rsidP="00726A11">
      <w:pPr>
        <w:pStyle w:val="1"/>
        <w:ind w:left="360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23" w:name="_Toc131462403"/>
      <w:r>
        <w:rPr>
          <w:rFonts w:ascii="Times New Roman" w:eastAsia="Calibri" w:hAnsi="Times New Roman" w:cs="Times New Roman"/>
          <w:color w:val="auto"/>
          <w:sz w:val="30"/>
          <w:szCs w:val="30"/>
        </w:rPr>
        <w:lastRenderedPageBreak/>
        <w:t xml:space="preserve">4. </w:t>
      </w:r>
      <w:r w:rsidR="00455B4E">
        <w:rPr>
          <w:rFonts w:ascii="Times New Roman" w:eastAsia="Calibri" w:hAnsi="Times New Roman" w:cs="Times New Roman"/>
          <w:color w:val="auto"/>
          <w:sz w:val="30"/>
          <w:szCs w:val="30"/>
        </w:rPr>
        <w:t>АППРОКСИМАЦИЯ И ИНТЕРПОЛИРОВАНИЕ ФУНКЦИЙ</w:t>
      </w:r>
      <w:bookmarkEnd w:id="23"/>
    </w:p>
    <w:p w14:paraId="14138AA4" w14:textId="437E5133" w:rsidR="00F979A6" w:rsidRPr="007F6207" w:rsidRDefault="007F6207" w:rsidP="007F6207">
      <w:pPr>
        <w:pStyle w:val="1"/>
        <w:spacing w:before="240" w:after="24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24" w:name="_Toc131462404"/>
      <w:r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>4.1.</w:t>
      </w:r>
      <w:r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 </w:t>
      </w:r>
      <w:r w:rsidR="00305C20">
        <w:rPr>
          <w:rFonts w:ascii="Times New Roman" w:eastAsia="Calibri" w:hAnsi="Times New Roman" w:cs="Times New Roman"/>
          <w:color w:val="auto"/>
          <w:sz w:val="30"/>
          <w:szCs w:val="30"/>
        </w:rPr>
        <w:t>Метод наименьших квадратов</w:t>
      </w:r>
      <w:bookmarkEnd w:id="24"/>
      <w:r w:rsidR="00305C20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 </w:t>
      </w:r>
    </w:p>
    <w:p w14:paraId="4CBA672E" w14:textId="58F93D26" w:rsidR="00012279" w:rsidRDefault="00012279" w:rsidP="00012279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05C20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Аппроксимация опытных данных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–метод, основанный на замене экспериментально полученных данных аналитической функцией</w:t>
      </w:r>
      <w:r w:rsid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="000E290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наиболее близко проходящей или совпадающей в узловых точках с исходными значениями (</w:t>
      </w:r>
      <w:r w:rsidR="000E290A"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данными,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полученными в ходе опыта или эксперимента). </w:t>
      </w:r>
    </w:p>
    <w:p w14:paraId="261532FE" w14:textId="1847E2A2" w:rsidR="00957BC8" w:rsidRPr="00F979A6" w:rsidRDefault="00957BC8" w:rsidP="00957BC8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 xml:space="preserve">Задача </w:t>
      </w:r>
      <w:r>
        <w:rPr>
          <w:rFonts w:ascii="Times New Roman" w:hAnsi="Times New Roman" w:cs="Times New Roman"/>
          <w:sz w:val="30"/>
          <w:szCs w:val="30"/>
        </w:rPr>
        <w:t>аппроксимации</w:t>
      </w:r>
      <w:r w:rsidRPr="00F979A6">
        <w:rPr>
          <w:rFonts w:ascii="Times New Roman" w:hAnsi="Times New Roman" w:cs="Times New Roman"/>
          <w:sz w:val="30"/>
          <w:szCs w:val="30"/>
        </w:rPr>
        <w:t xml:space="preserve"> может возникнуть: </w:t>
      </w:r>
    </w:p>
    <w:p w14:paraId="1652079A" w14:textId="395B393C" w:rsidR="00957BC8" w:rsidRPr="00F222B6" w:rsidRDefault="00305C20" w:rsidP="002559A7">
      <w:pPr>
        <w:pStyle w:val="a4"/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>при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957BC8">
        <w:rPr>
          <w:rFonts w:ascii="Times New Roman" w:hAnsi="Times New Roman" w:cs="Times New Roman"/>
          <w:sz w:val="30"/>
          <w:szCs w:val="30"/>
        </w:rPr>
        <w:t>определении</w:t>
      </w:r>
      <w:r w:rsidR="00957BC8" w:rsidRPr="00F222B6">
        <w:rPr>
          <w:rFonts w:ascii="Times New Roman" w:hAnsi="Times New Roman" w:cs="Times New Roman"/>
          <w:sz w:val="30"/>
          <w:szCs w:val="30"/>
        </w:rPr>
        <w:t xml:space="preserve"> функциональной зависимости по экспериментальным данным, представленным в табличной форме; </w:t>
      </w:r>
    </w:p>
    <w:p w14:paraId="63FA63CD" w14:textId="4B918C4B" w:rsidR="00957BC8" w:rsidRPr="00F222B6" w:rsidRDefault="00957BC8" w:rsidP="002559A7">
      <w:pPr>
        <w:pStyle w:val="a4"/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30"/>
          <w:szCs w:val="30"/>
        </w:rPr>
      </w:pPr>
      <w:r w:rsidRPr="00F222B6">
        <w:rPr>
          <w:rFonts w:ascii="Times New Roman" w:hAnsi="Times New Roman" w:cs="Times New Roman"/>
          <w:sz w:val="30"/>
          <w:szCs w:val="30"/>
        </w:rPr>
        <w:t xml:space="preserve">замене сложной с вычислительной точки зрения функции более простой зависимостью; </w:t>
      </w:r>
    </w:p>
    <w:p w14:paraId="17D3ACE8" w14:textId="29BFFA94" w:rsidR="00957BC8" w:rsidRPr="00F222B6" w:rsidRDefault="00957BC8" w:rsidP="002559A7">
      <w:pPr>
        <w:pStyle w:val="a4"/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30"/>
          <w:szCs w:val="30"/>
        </w:rPr>
      </w:pPr>
      <w:r w:rsidRPr="00F222B6">
        <w:rPr>
          <w:rFonts w:ascii="Times New Roman" w:hAnsi="Times New Roman" w:cs="Times New Roman"/>
          <w:sz w:val="30"/>
          <w:szCs w:val="30"/>
        </w:rPr>
        <w:t>дифференцировании и интегрировании</w:t>
      </w:r>
      <w:r w:rsidR="000E290A">
        <w:rPr>
          <w:rFonts w:ascii="Times New Roman" w:hAnsi="Times New Roman" w:cs="Times New Roman"/>
          <w:sz w:val="30"/>
          <w:szCs w:val="30"/>
        </w:rPr>
        <w:t>.</w:t>
      </w:r>
    </w:p>
    <w:p w14:paraId="2E9CF64E" w14:textId="77777777" w:rsidR="00012279" w:rsidRPr="00012279" w:rsidRDefault="00012279" w:rsidP="00012279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В настоящее время существует два способа определения аналитической функции:</w:t>
      </w:r>
    </w:p>
    <w:p w14:paraId="56A1E6C0" w14:textId="7B48BBC1" w:rsidR="00012279" w:rsidRPr="00305C20" w:rsidRDefault="00012279" w:rsidP="002559A7">
      <w:pPr>
        <w:pStyle w:val="a4"/>
        <w:numPr>
          <w:ilvl w:val="0"/>
          <w:numId w:val="9"/>
        </w:numPr>
        <w:shd w:val="clear" w:color="auto" w:fill="FFFFFF"/>
        <w:spacing w:after="0"/>
        <w:ind w:left="0" w:firstLine="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 помощью построения </w:t>
      </w:r>
      <w:r w:rsidRPr="00305C20">
        <w:rPr>
          <w:rFonts w:ascii="Times New Roman" w:eastAsia="Times New Roman" w:hAnsi="Times New Roman" w:cs="Times New Roman"/>
          <w:b/>
          <w:i/>
          <w:iCs/>
          <w:sz w:val="30"/>
          <w:szCs w:val="30"/>
          <w:lang w:eastAsia="ru-RU"/>
        </w:rPr>
        <w:t>интерполяционного многочлена n-степени</w:t>
      </w:r>
      <w:r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>, который проходит</w:t>
      </w:r>
      <w:r w:rsidR="000E290A"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>непосредственно через все</w:t>
      </w:r>
      <w:r w:rsidR="00C8009C"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C8009C" w:rsidRPr="00305C20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n</w:t>
      </w:r>
      <w:r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точ</w:t>
      </w:r>
      <w:r w:rsidR="00C8009C"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>ек</w:t>
      </w:r>
      <w:r w:rsidR="000E290A"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заданного массива данных. </w:t>
      </w:r>
      <w:r w:rsid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>А</w:t>
      </w:r>
      <w:r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ппроксимирующая функция представляется в виде </w:t>
      </w:r>
      <w:r w:rsidRPr="00305C20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интерполяционного многочлена в</w:t>
      </w:r>
      <w:r w:rsidRPr="00305C20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  <w:r w:rsidRPr="00305C20">
        <w:rPr>
          <w:rFonts w:ascii="Times New Roman" w:eastAsia="Times New Roman" w:hAnsi="Times New Roman" w:cs="Times New Roman"/>
          <w:b/>
          <w:i/>
          <w:iCs/>
          <w:sz w:val="30"/>
          <w:szCs w:val="30"/>
          <w:lang w:eastAsia="ru-RU"/>
        </w:rPr>
        <w:t>форме Лагранжа</w:t>
      </w:r>
      <w:r w:rsidRPr="00305C20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</w:t>
      </w:r>
      <w:r w:rsidRPr="00305C20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или</w:t>
      </w:r>
      <w:r w:rsidRPr="00305C20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</w:t>
      </w:r>
      <w:r w:rsidRPr="00305C20">
        <w:rPr>
          <w:rFonts w:ascii="Times New Roman" w:eastAsia="Times New Roman" w:hAnsi="Times New Roman" w:cs="Times New Roman"/>
          <w:b/>
          <w:i/>
          <w:iCs/>
          <w:sz w:val="30"/>
          <w:szCs w:val="30"/>
          <w:lang w:eastAsia="ru-RU"/>
        </w:rPr>
        <w:t>интерполяционного многочлена в форме Ньютона</w:t>
      </w:r>
      <w:r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1C1E3A7B" w14:textId="117A4B05" w:rsidR="00012279" w:rsidRPr="00305C20" w:rsidRDefault="00012279" w:rsidP="002559A7">
      <w:pPr>
        <w:pStyle w:val="a4"/>
        <w:numPr>
          <w:ilvl w:val="0"/>
          <w:numId w:val="9"/>
        </w:numPr>
        <w:shd w:val="clear" w:color="auto" w:fill="FFFFFF"/>
        <w:spacing w:after="0"/>
        <w:ind w:left="0" w:firstLine="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построения </w:t>
      </w:r>
      <w:r w:rsidRPr="00305C20">
        <w:rPr>
          <w:rFonts w:ascii="Times New Roman" w:eastAsia="Times New Roman" w:hAnsi="Times New Roman" w:cs="Times New Roman"/>
          <w:b/>
          <w:i/>
          <w:iCs/>
          <w:sz w:val="30"/>
          <w:szCs w:val="30"/>
          <w:lang w:eastAsia="ru-RU"/>
        </w:rPr>
        <w:t>аппроксимирующего многочлена</w:t>
      </w:r>
      <w:r w:rsidRPr="00305C20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  <w:r w:rsidRPr="00305C20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n-степени</w:t>
      </w:r>
      <w:r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>, который проходит</w:t>
      </w:r>
      <w:r w:rsidR="000E290A"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>в ближайшей близости от точек</w:t>
      </w:r>
      <w:r w:rsidR="000E290A"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>из заданного массива данных. Таким образом</w:t>
      </w:r>
      <w:r w:rsidRPr="00305C20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, аппроксимирующая функция сглаживает все случайные помехи (или погрешности), которые могут возникать при выполнении эксперимента:</w:t>
      </w:r>
      <w:r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измеряемые значения в ходе опыта зависят от случайных факторов, колеблю</w:t>
      </w:r>
      <w:r w:rsid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>щихся</w:t>
      </w:r>
      <w:r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 своим собственным случайным законам (погрешности измерений или приборов, неточность или ошибки опыта). В этом случае аппроксимирующая функция определяется по методу наименьших квадратов.</w:t>
      </w:r>
    </w:p>
    <w:p w14:paraId="4EB63548" w14:textId="21612D87" w:rsidR="00012279" w:rsidRPr="00012279" w:rsidRDefault="00012279" w:rsidP="00012279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05C20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Метод наименьших квадратов</w:t>
      </w:r>
      <w:r w:rsidR="00C8009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- математический метод, основанный на определении</w:t>
      </w:r>
      <w:r w:rsidR="00C8009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аппроксимирующей функции, которая строится</w:t>
      </w:r>
      <w:r w:rsidR="00C8009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в ближайшей близости от точек из заданного массива</w:t>
      </w:r>
      <w:r w:rsidR="00C8009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экспериментальных данных. Близость исходной и аппроксимирующей функции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F(x)</m:t>
        </m:r>
      </m:oMath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определяется числовой мерой, а именно: сумма квадратов отклонений</w:t>
      </w:r>
      <w:r w:rsidR="00C8009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(невязок)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экспериментальных данных от аппроксимирующей кривой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F(x)</m:t>
        </m:r>
      </m:oMath>
      <w:r w:rsidR="00B37903"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должна быть наименьшей.</w:t>
      </w:r>
    </w:p>
    <w:p w14:paraId="3F26F8A0" w14:textId="6B8BB42D" w:rsidR="00012279" w:rsidRDefault="00012279" w:rsidP="00012279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Аппроксимирующая функция, построенная по методу наименьших квадратов</w:t>
      </w:r>
      <w:r w:rsidR="00C8009C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определяется из условия минимума суммы квадратов отклонений</w:t>
      </w:r>
      <w:r w:rsidR="00C8009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)</m:t>
        </m:r>
      </m:oMath>
      <w:r w:rsidR="00B37903"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C8009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расчетной аппроксимирующей функции от заданного массива экспериментальных данных. Данный критерий метода наименьших квадратов записывается в виде следующего выражения:</w:t>
      </w:r>
    </w:p>
    <w:p w14:paraId="2C143E4A" w14:textId="3D19AF5F" w:rsidR="00B37903" w:rsidRPr="00B37903" w:rsidRDefault="0018056B" w:rsidP="00B3790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)-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→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min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,</m:t>
          </m:r>
        </m:oMath>
      </m:oMathPara>
    </w:p>
    <w:p w14:paraId="071E01B6" w14:textId="6D348D0A" w:rsidR="00012279" w:rsidRPr="00012279" w:rsidRDefault="00B37903" w:rsidP="00B3790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)</m:t>
        </m:r>
      </m:oMath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012279"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- значения расчетной аппроксимирующей функции</w:t>
      </w:r>
      <w:r w:rsidR="00AA70C7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- </w:t>
      </w:r>
      <w:r w:rsidR="00012279"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заданный массив экспериментальных данных в узловых точках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</m:oMath>
      <w:r w:rsidR="00012279"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2534468F" w14:textId="14139E63" w:rsidR="00012279" w:rsidRPr="00012279" w:rsidRDefault="00012279" w:rsidP="00012279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Квадратичный критерий обладает рядом свойств, дифференцируемость, обеспечение единственного решения задачи аппроксимации при полиномиальных аппроксимирующих функциях.</w:t>
      </w:r>
    </w:p>
    <w:p w14:paraId="6183B291" w14:textId="1D699F8A" w:rsidR="00012279" w:rsidRPr="00A53993" w:rsidRDefault="00012279" w:rsidP="00012279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зависимости от условий задачи аппроксимирующая функция представляет собой многочлен степени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m</m:t>
        </m:r>
      </m:oMath>
    </w:p>
    <w:p w14:paraId="18EACD79" w14:textId="0AB25195" w:rsidR="00A53993" w:rsidRPr="00305C20" w:rsidRDefault="0018056B" w:rsidP="00012279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m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x+…+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m-1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m-1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m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.</m:t>
          </m:r>
        </m:oMath>
      </m:oMathPara>
    </w:p>
    <w:p w14:paraId="3156A12E" w14:textId="5459366F" w:rsidR="00012279" w:rsidRPr="00305C20" w:rsidRDefault="00012279" w:rsidP="00012279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Степень аппроксимирующей функции</w:t>
      </w:r>
      <w:r w:rsidR="00A53993" w:rsidRPr="00A5399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m</m:t>
        </m:r>
      </m:oMath>
      <w:r w:rsidR="00A53993" w:rsidRPr="00A5399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не зависит от числа узловых точек, но ее размерность должна быть всегда меньше размерности (количества точек</w:t>
      </w:r>
      <w:r w:rsidR="00A53993" w:rsidRPr="00A5399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n</m:t>
        </m:r>
      </m:oMath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) заданного массива экспериментальных данных</w:t>
      </w:r>
      <w:r w:rsidR="00305C20"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2C3BD1BF" w14:textId="30A95E0C" w:rsidR="00012279" w:rsidRPr="00957BC8" w:rsidRDefault="00012279" w:rsidP="002559A7">
      <w:pPr>
        <w:pStyle w:val="a4"/>
        <w:numPr>
          <w:ilvl w:val="0"/>
          <w:numId w:val="10"/>
        </w:numPr>
        <w:shd w:val="clear" w:color="auto" w:fill="FFFFFF"/>
        <w:spacing w:after="0"/>
        <w:ind w:left="0" w:firstLine="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57B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если степень аппроксимирующей функции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m=1</m:t>
        </m:r>
      </m:oMath>
      <w:r w:rsidRPr="00957BC8">
        <w:rPr>
          <w:rFonts w:ascii="Times New Roman" w:eastAsia="Times New Roman" w:hAnsi="Times New Roman" w:cs="Times New Roman"/>
          <w:sz w:val="30"/>
          <w:szCs w:val="30"/>
          <w:lang w:eastAsia="ru-RU"/>
        </w:rPr>
        <w:t>, то аппроксимируем табличную функцию прямой линией (линейная регрессия)</w:t>
      </w:r>
      <w:r w:rsidR="00305C20"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</w:p>
    <w:p w14:paraId="0DEA5C0A" w14:textId="4B4889A8" w:rsidR="00012279" w:rsidRPr="00957BC8" w:rsidRDefault="00012279" w:rsidP="002559A7">
      <w:pPr>
        <w:pStyle w:val="a4"/>
        <w:numPr>
          <w:ilvl w:val="0"/>
          <w:numId w:val="10"/>
        </w:numPr>
        <w:shd w:val="clear" w:color="auto" w:fill="FFFFFF"/>
        <w:spacing w:after="0"/>
        <w:ind w:left="0" w:firstLine="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57B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если степень аппроксимирующей функции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m=2</m:t>
        </m:r>
      </m:oMath>
      <w:r w:rsidRPr="00957B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r w:rsidR="00305C20" w:rsidRPr="00957B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то </w:t>
      </w:r>
      <w:r w:rsidRPr="00957BC8">
        <w:rPr>
          <w:rFonts w:ascii="Times New Roman" w:eastAsia="Times New Roman" w:hAnsi="Times New Roman" w:cs="Times New Roman"/>
          <w:sz w:val="30"/>
          <w:szCs w:val="30"/>
          <w:lang w:eastAsia="ru-RU"/>
        </w:rPr>
        <w:t>аппроксимируем табличную функцию квадратичной параболой (квадратичная аппроксимация)</w:t>
      </w:r>
      <w:r w:rsidR="00305C20"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</w:p>
    <w:p w14:paraId="72D9A254" w14:textId="7CAA7F4D" w:rsidR="00012279" w:rsidRPr="00957BC8" w:rsidRDefault="00012279" w:rsidP="002559A7">
      <w:pPr>
        <w:pStyle w:val="a4"/>
        <w:numPr>
          <w:ilvl w:val="0"/>
          <w:numId w:val="10"/>
        </w:numPr>
        <w:shd w:val="clear" w:color="auto" w:fill="FFFFFF"/>
        <w:spacing w:after="0"/>
        <w:ind w:left="0" w:firstLine="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57B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если степень аппроксимирующей функции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m=3</m:t>
        </m:r>
      </m:oMath>
      <w:r w:rsidRPr="00957BC8">
        <w:rPr>
          <w:rFonts w:ascii="Times New Roman" w:eastAsia="Times New Roman" w:hAnsi="Times New Roman" w:cs="Times New Roman"/>
          <w:sz w:val="30"/>
          <w:szCs w:val="30"/>
          <w:lang w:eastAsia="ru-RU"/>
        </w:rPr>
        <w:t>, аппроксимируем табличную функцию кубической параболой (кубическая аппроксимация)</w:t>
      </w:r>
      <w:r w:rsidR="00305C20" w:rsidRPr="00305C20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</w:p>
    <w:p w14:paraId="22356149" w14:textId="78291FC7" w:rsidR="00012279" w:rsidRDefault="00305C20" w:rsidP="002559A7">
      <w:pPr>
        <w:pStyle w:val="a4"/>
        <w:numPr>
          <w:ilvl w:val="0"/>
          <w:numId w:val="10"/>
        </w:numPr>
        <w:shd w:val="clear" w:color="auto" w:fill="FFFFFF"/>
        <w:spacing w:after="0"/>
        <w:ind w:left="0" w:firstLine="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57BC8">
        <w:rPr>
          <w:rFonts w:ascii="Times New Roman" w:eastAsia="Times New Roman" w:hAnsi="Times New Roman" w:cs="Times New Roman"/>
          <w:sz w:val="30"/>
          <w:szCs w:val="30"/>
          <w:lang w:eastAsia="ru-RU"/>
        </w:rPr>
        <w:t>в</w:t>
      </w:r>
      <w:r w:rsidR="00012279" w:rsidRPr="00957B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общем случае, когда требуется построить аппроксимирующий многочлен степени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m</m:t>
        </m:r>
      </m:oMath>
      <w:r w:rsidRPr="00957B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012279" w:rsidRPr="00957BC8">
        <w:rPr>
          <w:rFonts w:ascii="Times New Roman" w:eastAsia="Times New Roman" w:hAnsi="Times New Roman" w:cs="Times New Roman"/>
          <w:sz w:val="30"/>
          <w:szCs w:val="30"/>
          <w:lang w:eastAsia="ru-RU"/>
        </w:rPr>
        <w:t>для заданных табличных значений, условие минимума суммы квадратов отклонений по всем узловым точкам переписывается в следующем виде:</w:t>
      </w:r>
    </w:p>
    <w:p w14:paraId="4BFC2B37" w14:textId="50D78A0D" w:rsidR="00A53993" w:rsidRPr="00405474" w:rsidRDefault="00A53993" w:rsidP="00A539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S=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m-1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m-1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→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min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,</m:t>
          </m:r>
        </m:oMath>
      </m:oMathPara>
    </w:p>
    <w:p w14:paraId="6F2E5F1B" w14:textId="6FF8E191" w:rsidR="00012279" w:rsidRPr="00012279" w:rsidRDefault="00405474" w:rsidP="0040547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- </w:t>
      </w:r>
      <w:r w:rsidR="00012279"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координаты узловых точек таблицы;</w:t>
      </w:r>
      <w:r w:rsidRPr="0040547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30"/>
                <w:szCs w:val="3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j=</m:t>
            </m:r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iCs/>
                    <w:sz w:val="30"/>
                    <w:szCs w:val="30"/>
                    <w:lang w:eastAsia="ru-RU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1,m</m:t>
                </m:r>
              </m:e>
            </m:bar>
          </m:e>
        </m:d>
      </m:oMath>
      <w:r w:rsidRPr="00405474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r w:rsidR="00012279"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- неизвестные коэффициенты аппроксимирующего многочлена степени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m</m:t>
        </m:r>
      </m:oMath>
      <w:r w:rsidR="00012279"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  <w:r w:rsidRPr="0040547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n</m:t>
        </m:r>
      </m:oMath>
      <w:r w:rsidRPr="00012279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t xml:space="preserve"> </w:t>
      </w:r>
      <w:r w:rsidR="00012279"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- количество заданных табличных значений.</w:t>
      </w:r>
    </w:p>
    <w:p w14:paraId="61036FFD" w14:textId="1A494561" w:rsidR="00012279" w:rsidRPr="00012279" w:rsidRDefault="00012279" w:rsidP="00012279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Необходимым условием существования минимума функции является равенств</w:t>
      </w:r>
      <w:r w:rsidR="00B0539E">
        <w:rPr>
          <w:rFonts w:ascii="Times New Roman" w:eastAsia="Times New Roman" w:hAnsi="Times New Roman" w:cs="Times New Roman"/>
          <w:sz w:val="30"/>
          <w:szCs w:val="30"/>
          <w:lang w:eastAsia="ru-RU"/>
        </w:rPr>
        <w:t>о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нулю ее частных производных по неизвестным переменным</w:t>
      </w:r>
      <w:r w:rsidR="00282033" w:rsidRPr="0028203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30"/>
                <w:szCs w:val="3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j=</m:t>
            </m:r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iCs/>
                    <w:sz w:val="30"/>
                    <w:szCs w:val="30"/>
                    <w:lang w:eastAsia="ru-RU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1,m</m:t>
                </m:r>
              </m:e>
            </m:bar>
          </m:e>
        </m:d>
      </m:oMath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В результате </w:t>
      </w:r>
      <w:r w:rsidR="00B0539E">
        <w:rPr>
          <w:rFonts w:ascii="Times New Roman" w:eastAsia="Times New Roman" w:hAnsi="Times New Roman" w:cs="Times New Roman"/>
          <w:sz w:val="30"/>
          <w:szCs w:val="30"/>
          <w:lang w:eastAsia="ru-RU"/>
        </w:rPr>
        <w:t>дифференцирования по ним</w:t>
      </w:r>
      <w:r w:rsidR="00B0539E" w:rsidRPr="0028203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получим следующую систему уравнений:</w:t>
      </w:r>
    </w:p>
    <w:p w14:paraId="4C3A049F" w14:textId="622713DD" w:rsidR="00405474" w:rsidRPr="00B0539E" w:rsidRDefault="0018056B" w:rsidP="00B0539E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=2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m-1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m-1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m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=0;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=2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m-1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m-1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m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=2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m-1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m-1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m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m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=0.</m:t>
                  </m:r>
                </m:e>
              </m:eqArr>
            </m:e>
          </m:d>
        </m:oMath>
      </m:oMathPara>
    </w:p>
    <w:p w14:paraId="0E95AE5E" w14:textId="5AEF3B39" w:rsidR="00012279" w:rsidRDefault="00012279" w:rsidP="00012279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Преобразуем полученную линейную систему уравнений: раскроем скобки и перенесем свободные слагаемые в правую часть выражения. В результате полученная </w:t>
      </w:r>
      <w:r w:rsidR="00215D7D" w:rsidRPr="008E3A63">
        <w:rPr>
          <w:rFonts w:ascii="Times New Roman" w:hAnsi="Times New Roman" w:cs="Times New Roman"/>
          <w:sz w:val="30"/>
          <w:szCs w:val="30"/>
        </w:rPr>
        <w:t>систем</w:t>
      </w:r>
      <w:r w:rsidR="00215D7D">
        <w:rPr>
          <w:rFonts w:ascii="Times New Roman" w:hAnsi="Times New Roman" w:cs="Times New Roman"/>
          <w:sz w:val="30"/>
          <w:szCs w:val="30"/>
        </w:rPr>
        <w:t>а</w:t>
      </w:r>
      <w:r w:rsidR="00215D7D" w:rsidRPr="008E3A63">
        <w:rPr>
          <w:rFonts w:ascii="Times New Roman" w:hAnsi="Times New Roman" w:cs="Times New Roman"/>
          <w:sz w:val="30"/>
          <w:szCs w:val="30"/>
        </w:rPr>
        <w:t xml:space="preserve"> линейных алгебраических уравнений</w:t>
      </w:r>
      <w:r w:rsidR="00215D7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28203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относительно переменных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30"/>
                <w:szCs w:val="3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j=</m:t>
            </m:r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iCs/>
                    <w:sz w:val="30"/>
                    <w:szCs w:val="30"/>
                    <w:lang w:eastAsia="ru-RU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1,m</m:t>
                </m:r>
              </m:e>
            </m:bar>
          </m:e>
        </m:d>
      </m:oMath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будет записываться в следующем виде:</w:t>
      </w:r>
    </w:p>
    <w:p w14:paraId="52C6E619" w14:textId="3D51D44C" w:rsidR="00282033" w:rsidRPr="00B0539E" w:rsidRDefault="0018056B" w:rsidP="00B0539E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m-1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m-1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m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m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m-1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m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m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m+1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m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m+1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m-1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2m+1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m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2m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m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.</m:t>
                  </m:r>
                </m:e>
              </m:eqArr>
            </m:e>
          </m:d>
        </m:oMath>
      </m:oMathPara>
    </w:p>
    <w:p w14:paraId="37D64A96" w14:textId="20C9FA7C" w:rsidR="00012279" w:rsidRPr="00012279" w:rsidRDefault="00012279" w:rsidP="00012279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Данная система линейных алгебраических выражений может быть переписана в матричном виде</w:t>
      </w:r>
    </w:p>
    <w:p w14:paraId="179C5050" w14:textId="6284D189" w:rsidR="00DB3371" w:rsidRPr="00B0539E" w:rsidRDefault="0018056B" w:rsidP="00012279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m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p>
                        </m:sSubSup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m+1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m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m+1</m:t>
                            </m:r>
                          </m:sup>
                        </m:sSubSup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2m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m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m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14:paraId="6BD14A01" w14:textId="37654284" w:rsidR="00012279" w:rsidRPr="00012279" w:rsidRDefault="00012279" w:rsidP="00012279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В результате </w:t>
      </w:r>
      <w:r w:rsidRPr="00957BC8">
        <w:rPr>
          <w:rFonts w:ascii="Times New Roman" w:eastAsia="Times New Roman" w:hAnsi="Times New Roman" w:cs="Times New Roman"/>
          <w:sz w:val="30"/>
          <w:szCs w:val="30"/>
          <w:lang w:eastAsia="ru-RU"/>
        </w:rPr>
        <w:t>получили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систем</w:t>
      </w:r>
      <w:r w:rsidRPr="00957BC8">
        <w:rPr>
          <w:rFonts w:ascii="Times New Roman" w:eastAsia="Times New Roman" w:hAnsi="Times New Roman" w:cs="Times New Roman"/>
          <w:sz w:val="30"/>
          <w:szCs w:val="30"/>
          <w:lang w:eastAsia="ru-RU"/>
        </w:rPr>
        <w:t>у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линейных уравнений размерностью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(m+1)</m:t>
        </m:r>
      </m:oMath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которая состоит из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(m+1)</m:t>
        </m:r>
      </m:oMath>
      <w:r w:rsidR="007C4F0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неизвестных. Данная система может быть решена с помощью любого метода решения линейных алгебраических уравнений (например методом Гаусса). В результате решения будут найдены неизвестные</w:t>
      </w:r>
      <w:r w:rsidR="00405474" w:rsidRPr="0040547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012279">
        <w:rPr>
          <w:rFonts w:ascii="Times New Roman" w:eastAsia="Times New Roman" w:hAnsi="Times New Roman" w:cs="Times New Roman"/>
          <w:sz w:val="30"/>
          <w:szCs w:val="30"/>
          <w:lang w:eastAsia="ru-RU"/>
        </w:rPr>
        <w:t>параметры аппроксимирующей функции, обеспечивающие минимальную сумму квадратов отклонений аппроксимирующей функции от исходных данных, т.е. наилучшее возможное квадратичное приближение.</w:t>
      </w:r>
    </w:p>
    <w:p w14:paraId="1C397968" w14:textId="75D6294F" w:rsidR="00957BC8" w:rsidRPr="007F6207" w:rsidRDefault="007F6207" w:rsidP="00B0539E">
      <w:pPr>
        <w:pStyle w:val="1"/>
        <w:spacing w:before="360" w:after="12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25" w:name="_Toc131462405"/>
      <w:r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4.2. </w:t>
      </w:r>
      <w:r w:rsidR="00957BC8"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>Интерполяционные многочлены Ньютона и Лагранжа</w:t>
      </w:r>
      <w:bookmarkEnd w:id="25"/>
    </w:p>
    <w:p w14:paraId="0A2BC7AA" w14:textId="4F36353F" w:rsidR="00F979A6" w:rsidRPr="007C4F02" w:rsidRDefault="00F979A6" w:rsidP="00F979A6">
      <w:pPr>
        <w:spacing w:after="0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 xml:space="preserve">Пусть на отрезке </w:t>
      </w:r>
      <m:oMath>
        <m:r>
          <w:rPr>
            <w:rFonts w:ascii="Cambria Math" w:hAnsi="Cambria Math" w:cs="Times New Roman"/>
            <w:sz w:val="30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n</m:t>
            </m:r>
          </m:sub>
        </m:sSub>
      </m:oMath>
      <w:r w:rsidR="00F52272" w:rsidRPr="00113BCF">
        <w:rPr>
          <w:rFonts w:ascii="Times New Roman" w:hAnsi="Times New Roman" w:cs="Times New Roman"/>
          <w:sz w:val="30"/>
          <w:szCs w:val="28"/>
        </w:rPr>
        <w:t>]</w:t>
      </w:r>
      <w:r w:rsidR="00F52272" w:rsidRPr="00E25EF9">
        <w:rPr>
          <w:rFonts w:ascii="Times New Roman" w:hAnsi="Times New Roman" w:cs="Times New Roman"/>
          <w:sz w:val="30"/>
          <w:szCs w:val="28"/>
        </w:rPr>
        <w:t xml:space="preserve"> </w:t>
      </w:r>
      <w:r w:rsidRPr="00F979A6">
        <w:rPr>
          <w:rFonts w:ascii="Times New Roman" w:hAnsi="Times New Roman" w:cs="Times New Roman"/>
          <w:sz w:val="30"/>
          <w:szCs w:val="30"/>
        </w:rPr>
        <w:t xml:space="preserve">заданы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n+1</m:t>
        </m:r>
      </m:oMath>
      <w:r w:rsidR="007C4F02" w:rsidRPr="007C4F02">
        <w:rPr>
          <w:rFonts w:ascii="Times New Roman" w:eastAsiaTheme="minorEastAsia" w:hAnsi="Times New Roman" w:cs="Times New Roman"/>
          <w:sz w:val="30"/>
          <w:szCs w:val="30"/>
          <w:lang w:eastAsia="ru-RU"/>
        </w:rPr>
        <w:t xml:space="preserve"> </w:t>
      </w:r>
      <w:r w:rsidRPr="00F979A6">
        <w:rPr>
          <w:rFonts w:ascii="Times New Roman" w:hAnsi="Times New Roman" w:cs="Times New Roman"/>
          <w:sz w:val="30"/>
          <w:szCs w:val="30"/>
        </w:rPr>
        <w:t xml:space="preserve">точки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n</m:t>
            </m:r>
          </m:sub>
        </m:sSub>
      </m:oMath>
      <w:r w:rsidRPr="00F979A6">
        <w:rPr>
          <w:rFonts w:ascii="Times New Roman" w:hAnsi="Times New Roman" w:cs="Times New Roman"/>
          <w:sz w:val="30"/>
          <w:szCs w:val="30"/>
        </w:rPr>
        <w:t xml:space="preserve">, называемые узлами интерполяции, и значения некоторой интерполируемой функции </w:t>
      </w:r>
      <m:oMath>
        <m:r>
          <w:rPr>
            <w:rFonts w:ascii="Cambria Math" w:hAnsi="Cambria Math" w:cs="Times New Roman"/>
            <w:sz w:val="30"/>
            <w:szCs w:val="30"/>
          </w:rPr>
          <m:t>y=f(x)</m:t>
        </m:r>
      </m:oMath>
      <w:r w:rsidRPr="00F979A6">
        <w:rPr>
          <w:rFonts w:ascii="Times New Roman" w:hAnsi="Times New Roman" w:cs="Times New Roman"/>
          <w:sz w:val="30"/>
          <w:szCs w:val="30"/>
        </w:rPr>
        <w:t xml:space="preserve"> в этих точках</w:t>
      </w:r>
      <w:r w:rsidR="007C4F02" w:rsidRPr="007C4F02">
        <w:rPr>
          <w:rFonts w:ascii="Times New Roman" w:eastAsiaTheme="minorEastAsia" w:hAnsi="Times New Roman" w:cs="Times New Roman"/>
          <w:sz w:val="30"/>
          <w:szCs w:val="30"/>
        </w:rPr>
        <w:t>:</w:t>
      </w:r>
      <w:r w:rsidRPr="00B55183">
        <w:rPr>
          <w:rFonts w:ascii="Times New Roman" w:hAnsi="Times New Roman" w:cs="Times New Roman"/>
          <w:i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n</m:t>
            </m:r>
          </m:sub>
        </m:sSub>
      </m:oMath>
      <w:r w:rsidRPr="00F979A6">
        <w:rPr>
          <w:rFonts w:ascii="Times New Roman" w:hAnsi="Times New Roman" w:cs="Times New Roman"/>
          <w:sz w:val="30"/>
          <w:szCs w:val="30"/>
        </w:rPr>
        <w:t>, где</w:t>
      </w:r>
      <w:r w:rsidR="007C4F02" w:rsidRPr="007C4F02">
        <w:rPr>
          <w:rFonts w:ascii="Times New Roman" w:hAnsi="Times New Roman" w:cs="Times New Roman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)</m:t>
        </m:r>
      </m:oMath>
      <w:r w:rsidR="007C4F02" w:rsidRPr="007C4F02">
        <w:rPr>
          <w:rFonts w:ascii="Times New Roman" w:hAnsi="Times New Roman" w:cs="Times New Roman"/>
          <w:sz w:val="30"/>
          <w:szCs w:val="3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)</m:t>
        </m:r>
      </m:oMath>
      <w:r w:rsidR="007C4F02" w:rsidRPr="007C4F02">
        <w:rPr>
          <w:rFonts w:ascii="Times New Roman" w:hAnsi="Times New Roman" w:cs="Times New Roman"/>
          <w:sz w:val="30"/>
          <w:szCs w:val="30"/>
        </w:rPr>
        <w:t xml:space="preserve">; </w:t>
      </w:r>
      <w:r w:rsidR="007C4F02">
        <w:rPr>
          <w:rFonts w:ascii="Times New Roman" w:hAnsi="Times New Roman" w:cs="Times New Roman"/>
          <w:sz w:val="30"/>
          <w:szCs w:val="30"/>
        </w:rPr>
        <w:t>…</w:t>
      </w:r>
      <w:r w:rsidR="007C4F02" w:rsidRPr="007C4F02">
        <w:rPr>
          <w:rFonts w:ascii="Times New Roman" w:hAnsi="Times New Roman" w:cs="Times New Roman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)</m:t>
        </m:r>
      </m:oMath>
      <w:r w:rsidR="007C4F02" w:rsidRPr="007C4F02">
        <w:rPr>
          <w:rFonts w:ascii="Times New Roman" w:hAnsi="Times New Roman" w:cs="Times New Roman"/>
          <w:sz w:val="30"/>
          <w:szCs w:val="30"/>
        </w:rPr>
        <w:t xml:space="preserve">. </w:t>
      </w:r>
      <w:r w:rsidR="007C4F02">
        <w:rPr>
          <w:rFonts w:ascii="Times New Roman" w:hAnsi="Times New Roman" w:cs="Times New Roman"/>
          <w:sz w:val="30"/>
          <w:szCs w:val="30"/>
        </w:rPr>
        <w:t xml:space="preserve">То есть </w:t>
      </w:r>
      <w:r w:rsidR="007C4F02" w:rsidRPr="00F979A6">
        <w:rPr>
          <w:rFonts w:ascii="Times New Roman" w:hAnsi="Times New Roman" w:cs="Times New Roman"/>
          <w:sz w:val="30"/>
          <w:szCs w:val="30"/>
        </w:rPr>
        <w:t xml:space="preserve">имеется таблица экспериментальных значений функции </w:t>
      </w:r>
      <m:oMath>
        <m:r>
          <w:rPr>
            <w:rFonts w:ascii="Cambria Math" w:hAnsi="Cambria Math" w:cs="Times New Roman"/>
            <w:sz w:val="30"/>
            <w:szCs w:val="30"/>
          </w:rPr>
          <m:t>y=f(x)</m:t>
        </m:r>
      </m:oMath>
      <w:r w:rsidR="004D7419">
        <w:rPr>
          <w:rFonts w:ascii="Times New Roman" w:eastAsiaTheme="minorEastAsia" w:hAnsi="Times New Roman" w:cs="Times New Roman"/>
          <w:sz w:val="30"/>
          <w:szCs w:val="30"/>
        </w:rPr>
        <w:t xml:space="preserve"> (табл</w:t>
      </w:r>
      <w:r w:rsidR="0013272D">
        <w:rPr>
          <w:rFonts w:ascii="Times New Roman" w:eastAsiaTheme="minorEastAsia" w:hAnsi="Times New Roman" w:cs="Times New Roman"/>
          <w:sz w:val="30"/>
          <w:szCs w:val="30"/>
        </w:rPr>
        <w:t>.</w:t>
      </w:r>
      <w:r w:rsidR="004D7419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="00B0539E">
        <w:rPr>
          <w:rFonts w:ascii="Times New Roman" w:eastAsiaTheme="minorEastAsia" w:hAnsi="Times New Roman" w:cs="Times New Roman"/>
          <w:sz w:val="30"/>
          <w:szCs w:val="30"/>
        </w:rPr>
        <w:t>4.1</w:t>
      </w:r>
      <w:r w:rsidR="004D7419">
        <w:rPr>
          <w:rFonts w:ascii="Times New Roman" w:eastAsiaTheme="minorEastAsia" w:hAnsi="Times New Roman" w:cs="Times New Roman"/>
          <w:sz w:val="30"/>
          <w:szCs w:val="30"/>
        </w:rPr>
        <w:t>).</w:t>
      </w:r>
    </w:p>
    <w:p w14:paraId="1056B236" w14:textId="3F93E00F" w:rsidR="0013272D" w:rsidRPr="00F808BB" w:rsidRDefault="0013272D" w:rsidP="00264B18">
      <w:pPr>
        <w:spacing w:after="0" w:line="360" w:lineRule="auto"/>
        <w:ind w:left="708" w:right="991"/>
        <w:jc w:val="right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4.</w:t>
      </w:r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1</w:t>
      </w:r>
    </w:p>
    <w:p w14:paraId="68FF6B80" w14:textId="7344E3F4" w:rsidR="0013272D" w:rsidRPr="00F808BB" w:rsidRDefault="0013272D" w:rsidP="0013272D">
      <w:pPr>
        <w:spacing w:after="0" w:line="360" w:lineRule="auto"/>
        <w:ind w:left="708" w:right="278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3272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Таблица значений функции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6"/>
            <w:szCs w:val="26"/>
          </w:rPr>
          <m:t>f(x)</m:t>
        </m:r>
      </m:oMath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3"/>
        <w:gridCol w:w="963"/>
        <w:gridCol w:w="963"/>
        <w:gridCol w:w="963"/>
        <w:gridCol w:w="963"/>
      </w:tblGrid>
      <w:tr w:rsidR="004D7419" w14:paraId="79D503C5" w14:textId="77777777" w:rsidTr="00264B18">
        <w:tc>
          <w:tcPr>
            <w:tcW w:w="962" w:type="dxa"/>
          </w:tcPr>
          <w:p w14:paraId="35071647" w14:textId="77777777" w:rsidR="004D7419" w:rsidRDefault="004D7419" w:rsidP="00B0539E">
            <w:pPr>
              <w:spacing w:before="60" w:after="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3052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962" w:type="dxa"/>
          </w:tcPr>
          <w:p w14:paraId="0D474C65" w14:textId="631340B4" w:rsidR="004D7419" w:rsidRDefault="0018056B" w:rsidP="00B0539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62" w:type="dxa"/>
          </w:tcPr>
          <w:p w14:paraId="6BEE6AEC" w14:textId="6B072C9C" w:rsidR="004D7419" w:rsidRDefault="0018056B" w:rsidP="00B0539E">
            <w:pPr>
              <w:spacing w:before="60" w:after="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3" w:type="dxa"/>
          </w:tcPr>
          <w:p w14:paraId="3488C45D" w14:textId="77777777" w:rsidR="004D7419" w:rsidRDefault="0018056B" w:rsidP="00B0539E">
            <w:pPr>
              <w:spacing w:before="60" w:after="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3" w:type="dxa"/>
          </w:tcPr>
          <w:p w14:paraId="7DE1FB86" w14:textId="77777777" w:rsidR="004D7419" w:rsidRDefault="004D7419" w:rsidP="00B0539E">
            <w:pPr>
              <w:spacing w:before="60" w:after="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305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963" w:type="dxa"/>
          </w:tcPr>
          <w:p w14:paraId="617B386B" w14:textId="77777777" w:rsidR="004D7419" w:rsidRDefault="0018056B" w:rsidP="00B0539E">
            <w:pPr>
              <w:spacing w:before="60" w:after="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3" w:type="dxa"/>
          </w:tcPr>
          <w:p w14:paraId="4F303AB6" w14:textId="77777777" w:rsidR="004D7419" w:rsidRDefault="004D7419" w:rsidP="00B0539E">
            <w:pPr>
              <w:spacing w:before="60" w:after="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305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963" w:type="dxa"/>
          </w:tcPr>
          <w:p w14:paraId="084929CB" w14:textId="77777777" w:rsidR="004D7419" w:rsidRDefault="0018056B" w:rsidP="00B0539E">
            <w:pPr>
              <w:spacing w:before="60" w:after="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</w:tr>
      <w:tr w:rsidR="004D7419" w14:paraId="643D3BC2" w14:textId="77777777" w:rsidTr="00264B18">
        <w:tc>
          <w:tcPr>
            <w:tcW w:w="962" w:type="dxa"/>
          </w:tcPr>
          <w:p w14:paraId="7BFE9127" w14:textId="77777777" w:rsidR="004D7419" w:rsidRDefault="004D7419" w:rsidP="00B0539E">
            <w:pPr>
              <w:spacing w:before="60" w:after="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eastAsia="ru-RU"/>
                  </w:rPr>
                  <m:t>f(x)</m:t>
                </m:r>
              </m:oMath>
            </m:oMathPara>
          </w:p>
        </w:tc>
        <w:tc>
          <w:tcPr>
            <w:tcW w:w="962" w:type="dxa"/>
          </w:tcPr>
          <w:p w14:paraId="590DB8AC" w14:textId="3991F543" w:rsidR="004D7419" w:rsidRDefault="0018056B" w:rsidP="00B0539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62" w:type="dxa"/>
          </w:tcPr>
          <w:p w14:paraId="70137748" w14:textId="034A6B94" w:rsidR="004D7419" w:rsidRDefault="0018056B" w:rsidP="00B0539E">
            <w:pPr>
              <w:spacing w:before="60" w:after="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3" w:type="dxa"/>
          </w:tcPr>
          <w:p w14:paraId="35D3F793" w14:textId="77777777" w:rsidR="004D7419" w:rsidRDefault="0018056B" w:rsidP="00B0539E">
            <w:pPr>
              <w:spacing w:before="60" w:after="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3" w:type="dxa"/>
          </w:tcPr>
          <w:p w14:paraId="1FCD83F8" w14:textId="77777777" w:rsidR="004D7419" w:rsidRDefault="004D7419" w:rsidP="00B0539E">
            <w:pPr>
              <w:spacing w:before="60" w:after="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305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963" w:type="dxa"/>
          </w:tcPr>
          <w:p w14:paraId="2A4C7219" w14:textId="77777777" w:rsidR="004D7419" w:rsidRDefault="0018056B" w:rsidP="00B0539E">
            <w:pPr>
              <w:spacing w:before="60" w:after="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3" w:type="dxa"/>
          </w:tcPr>
          <w:p w14:paraId="51C1FAFA" w14:textId="77777777" w:rsidR="004D7419" w:rsidRDefault="004D7419" w:rsidP="00B0539E">
            <w:pPr>
              <w:spacing w:before="60" w:after="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305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963" w:type="dxa"/>
          </w:tcPr>
          <w:p w14:paraId="19C6371E" w14:textId="77777777" w:rsidR="004D7419" w:rsidRDefault="0018056B" w:rsidP="00B0539E">
            <w:pPr>
              <w:spacing w:before="60" w:after="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7D686157" w14:textId="77777777" w:rsidR="007C4F02" w:rsidRPr="00B0539E" w:rsidRDefault="007C4F02" w:rsidP="00F979A6">
      <w:pPr>
        <w:spacing w:after="0"/>
        <w:ind w:firstLine="709"/>
        <w:jc w:val="both"/>
        <w:rPr>
          <w:rFonts w:ascii="Times New Roman" w:hAnsi="Times New Roman" w:cs="Times New Roman"/>
          <w:iCs/>
        </w:rPr>
      </w:pPr>
    </w:p>
    <w:p w14:paraId="44164BFF" w14:textId="77777777" w:rsidR="00B0539E" w:rsidRDefault="00F979A6" w:rsidP="00F979A6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53781">
        <w:rPr>
          <w:rFonts w:ascii="Times New Roman" w:hAnsi="Times New Roman" w:cs="Times New Roman"/>
          <w:b/>
          <w:sz w:val="30"/>
          <w:szCs w:val="30"/>
        </w:rPr>
        <w:t>Постановка задачи</w:t>
      </w:r>
      <w:r w:rsidRPr="00F979A6">
        <w:rPr>
          <w:rFonts w:ascii="Times New Roman" w:hAnsi="Times New Roman" w:cs="Times New Roman"/>
          <w:sz w:val="30"/>
          <w:szCs w:val="30"/>
        </w:rPr>
        <w:t xml:space="preserve">: </w:t>
      </w:r>
      <w:r w:rsidR="00B0539E" w:rsidRPr="00F979A6">
        <w:rPr>
          <w:rFonts w:ascii="Times New Roman" w:hAnsi="Times New Roman" w:cs="Times New Roman"/>
          <w:sz w:val="30"/>
          <w:szCs w:val="30"/>
        </w:rPr>
        <w:t xml:space="preserve">требуется </w:t>
      </w:r>
      <w:r w:rsidRPr="00F979A6">
        <w:rPr>
          <w:rFonts w:ascii="Times New Roman" w:hAnsi="Times New Roman" w:cs="Times New Roman"/>
          <w:sz w:val="30"/>
          <w:szCs w:val="30"/>
        </w:rPr>
        <w:t xml:space="preserve">найти значения функции </w:t>
      </w:r>
      <m:oMath>
        <m:r>
          <w:rPr>
            <w:rFonts w:ascii="Cambria Math" w:hAnsi="Cambria Math" w:cs="Times New Roman"/>
            <w:sz w:val="30"/>
            <w:szCs w:val="30"/>
          </w:rPr>
          <m:t>f(x)</m:t>
        </m:r>
      </m:oMath>
      <w:r w:rsidR="00153781" w:rsidRPr="00153781">
        <w:rPr>
          <w:rFonts w:ascii="Times New Roman" w:hAnsi="Times New Roman" w:cs="Times New Roman"/>
          <w:sz w:val="30"/>
          <w:szCs w:val="30"/>
        </w:rPr>
        <w:t xml:space="preserve"> </w:t>
      </w:r>
      <w:r w:rsidRPr="00F979A6">
        <w:rPr>
          <w:rFonts w:ascii="Times New Roman" w:hAnsi="Times New Roman" w:cs="Times New Roman"/>
          <w:sz w:val="30"/>
          <w:szCs w:val="30"/>
        </w:rPr>
        <w:t>для промежуточных значений аргумента, не совпадающих с приведенными в табл.</w:t>
      </w:r>
      <w:r w:rsidR="00B0539E">
        <w:rPr>
          <w:rFonts w:ascii="Times New Roman" w:hAnsi="Times New Roman" w:cs="Times New Roman"/>
          <w:sz w:val="30"/>
          <w:szCs w:val="30"/>
        </w:rPr>
        <w:t xml:space="preserve"> 4.1.</w:t>
      </w:r>
      <w:r w:rsidRPr="00F979A6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9C8E2EB" w14:textId="743EF251" w:rsidR="00F979A6" w:rsidRPr="00F979A6" w:rsidRDefault="00F979A6" w:rsidP="004D7419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 xml:space="preserve">Получить аналитическое выражение функции </w:t>
      </w:r>
      <m:oMath>
        <m:r>
          <w:rPr>
            <w:rFonts w:ascii="Cambria Math" w:hAnsi="Cambria Math" w:cs="Times New Roman"/>
            <w:sz w:val="30"/>
            <w:szCs w:val="30"/>
          </w:rPr>
          <m:t>y=f(x)</m:t>
        </m:r>
      </m:oMath>
      <w:r w:rsidR="004D7419" w:rsidRPr="00F979A6">
        <w:rPr>
          <w:rFonts w:ascii="Times New Roman" w:hAnsi="Times New Roman" w:cs="Times New Roman"/>
          <w:sz w:val="30"/>
          <w:szCs w:val="30"/>
        </w:rPr>
        <w:t xml:space="preserve"> </w:t>
      </w:r>
      <w:r w:rsidRPr="00F979A6">
        <w:rPr>
          <w:rFonts w:ascii="Times New Roman" w:hAnsi="Times New Roman" w:cs="Times New Roman"/>
          <w:sz w:val="30"/>
          <w:szCs w:val="30"/>
        </w:rPr>
        <w:t>по таблице ее значений часто бывает невозможно. Поэтому вместо нее строят другую функцию,</w:t>
      </w:r>
      <w:r w:rsidR="004D7419">
        <w:rPr>
          <w:rFonts w:ascii="Times New Roman" w:hAnsi="Times New Roman" w:cs="Times New Roman"/>
          <w:sz w:val="30"/>
          <w:szCs w:val="30"/>
        </w:rPr>
        <w:t xml:space="preserve"> например многочлен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m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(x)</m:t>
        </m:r>
      </m:oMath>
      <w:r w:rsidR="004D7419" w:rsidRPr="004D7419">
        <w:rPr>
          <w:rFonts w:ascii="Times New Roman" w:eastAsiaTheme="minorEastAsia" w:hAnsi="Times New Roman" w:cs="Times New Roman"/>
          <w:sz w:val="30"/>
          <w:szCs w:val="30"/>
        </w:rPr>
        <w:t>,</w:t>
      </w:r>
      <w:r w:rsidRPr="00F979A6">
        <w:rPr>
          <w:rFonts w:ascii="Times New Roman" w:hAnsi="Times New Roman" w:cs="Times New Roman"/>
          <w:sz w:val="30"/>
          <w:szCs w:val="30"/>
        </w:rPr>
        <w:t xml:space="preserve"> которая легко вычисляется и имеет ту же таблицу значений, что и </w:t>
      </w:r>
      <m:oMath>
        <m:r>
          <w:rPr>
            <w:rFonts w:ascii="Cambria Math" w:hAnsi="Cambria Math" w:cs="Times New Roman"/>
            <w:sz w:val="30"/>
            <w:szCs w:val="30"/>
          </w:rPr>
          <m:t>f(x)</m:t>
        </m:r>
      </m:oMath>
      <w:r w:rsidRPr="00B55183">
        <w:rPr>
          <w:rFonts w:ascii="Times New Roman" w:hAnsi="Times New Roman" w:cs="Times New Roman"/>
          <w:i/>
          <w:sz w:val="30"/>
          <w:szCs w:val="30"/>
        </w:rPr>
        <w:t>,</w:t>
      </w:r>
      <w:r w:rsidRPr="00F979A6">
        <w:rPr>
          <w:rFonts w:ascii="Times New Roman" w:hAnsi="Times New Roman" w:cs="Times New Roman"/>
          <w:sz w:val="30"/>
          <w:szCs w:val="30"/>
        </w:rPr>
        <w:t xml:space="preserve"> т.е.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m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)</m:t>
        </m:r>
        <m:r>
          <w:rPr>
            <w:rFonts w:ascii="Cambria Math" w:hAnsi="Cambria Math" w:cs="Times New Roman"/>
            <w:sz w:val="30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30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i</m:t>
            </m:r>
          </m:sub>
        </m:sSub>
      </m:oMath>
      <w:r w:rsidR="004D7419" w:rsidRPr="004D7419">
        <w:rPr>
          <w:rFonts w:ascii="Times New Roman" w:eastAsiaTheme="minorEastAsia" w:hAnsi="Times New Roman" w:cs="Times New Roman"/>
          <w:sz w:val="30"/>
          <w:szCs w:val="28"/>
        </w:rPr>
        <w:t>,</w:t>
      </w:r>
      <w:r w:rsidR="004D7419">
        <w:rPr>
          <w:rFonts w:ascii="Times New Roman" w:eastAsiaTheme="minorEastAsia" w:hAnsi="Times New Roman" w:cs="Times New Roman"/>
          <w:sz w:val="30"/>
          <w:szCs w:val="28"/>
        </w:rPr>
        <w:t xml:space="preserve"> где 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i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iCs/>
                <w:sz w:val="30"/>
                <w:szCs w:val="30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0,n</m:t>
            </m:r>
          </m:e>
        </m:bar>
      </m:oMath>
      <w:r w:rsidRPr="00F979A6">
        <w:rPr>
          <w:rFonts w:ascii="Times New Roman" w:hAnsi="Times New Roman" w:cs="Times New Roman"/>
          <w:sz w:val="30"/>
          <w:szCs w:val="30"/>
        </w:rPr>
        <w:t xml:space="preserve">. Такую задачу называют задачей </w:t>
      </w:r>
      <w:r w:rsidRPr="00B0539E">
        <w:rPr>
          <w:rFonts w:ascii="Times New Roman" w:hAnsi="Times New Roman" w:cs="Times New Roman"/>
          <w:b/>
          <w:bCs/>
          <w:i/>
          <w:iCs/>
          <w:sz w:val="30"/>
          <w:szCs w:val="30"/>
        </w:rPr>
        <w:t>интерполирования</w:t>
      </w:r>
      <w:r w:rsidRPr="00F979A6">
        <w:rPr>
          <w:rFonts w:ascii="Times New Roman" w:hAnsi="Times New Roman" w:cs="Times New Roman"/>
          <w:sz w:val="30"/>
          <w:szCs w:val="30"/>
        </w:rPr>
        <w:t xml:space="preserve">. Точки </w:t>
      </w:r>
      <w:r w:rsidR="004D7419" w:rsidRPr="004D7419">
        <w:rPr>
          <w:rFonts w:ascii="Times New Roman" w:hAnsi="Times New Roman" w:cs="Times New Roman"/>
          <w:sz w:val="30"/>
          <w:szCs w:val="30"/>
        </w:rPr>
        <w:t>(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="004D7419" w:rsidRPr="004D7419">
        <w:rPr>
          <w:rFonts w:ascii="Times New Roman" w:hAnsi="Times New Roman" w:cs="Times New Roman"/>
          <w:sz w:val="30"/>
          <w:szCs w:val="30"/>
        </w:rPr>
        <w:t xml:space="preserve">) </w:t>
      </w:r>
      <w:r w:rsidRPr="00F979A6">
        <w:rPr>
          <w:rFonts w:ascii="Times New Roman" w:hAnsi="Times New Roman" w:cs="Times New Roman"/>
          <w:sz w:val="30"/>
          <w:szCs w:val="30"/>
        </w:rPr>
        <w:t xml:space="preserve">называются </w:t>
      </w:r>
      <w:r w:rsidRPr="00B0539E">
        <w:rPr>
          <w:rFonts w:ascii="Times New Roman" w:hAnsi="Times New Roman" w:cs="Times New Roman"/>
          <w:b/>
          <w:bCs/>
          <w:i/>
          <w:iCs/>
          <w:sz w:val="30"/>
          <w:szCs w:val="30"/>
        </w:rPr>
        <w:t>узлами интерполяции</w:t>
      </w:r>
      <w:r w:rsidRPr="00F979A6">
        <w:rPr>
          <w:rFonts w:ascii="Times New Roman" w:hAnsi="Times New Roman" w:cs="Times New Roman"/>
          <w:sz w:val="30"/>
          <w:szCs w:val="30"/>
        </w:rPr>
        <w:t xml:space="preserve">; функция </w:t>
      </w:r>
      <m:oMath>
        <m:r>
          <w:rPr>
            <w:rFonts w:ascii="Cambria Math" w:hAnsi="Cambria Math" w:cs="Times New Roman"/>
            <w:sz w:val="30"/>
            <w:szCs w:val="30"/>
          </w:rPr>
          <m:t>f(x)</m:t>
        </m:r>
      </m:oMath>
      <w:r w:rsidRPr="00B55183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B0539E">
        <w:rPr>
          <w:rFonts w:ascii="Times New Roman" w:hAnsi="Times New Roman" w:cs="Times New Roman"/>
          <w:b/>
          <w:bCs/>
          <w:i/>
          <w:iCs/>
          <w:sz w:val="30"/>
          <w:szCs w:val="30"/>
        </w:rPr>
        <w:t>интерполируем</w:t>
      </w:r>
      <w:r w:rsidR="00B0539E">
        <w:rPr>
          <w:rFonts w:ascii="Times New Roman" w:hAnsi="Times New Roman" w:cs="Times New Roman"/>
          <w:b/>
          <w:bCs/>
          <w:i/>
          <w:iCs/>
          <w:sz w:val="30"/>
          <w:szCs w:val="30"/>
        </w:rPr>
        <w:t>ая</w:t>
      </w:r>
      <w:r w:rsidRPr="00B0539E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функци</w:t>
      </w:r>
      <w:r w:rsidR="00B0539E">
        <w:rPr>
          <w:rFonts w:ascii="Times New Roman" w:hAnsi="Times New Roman" w:cs="Times New Roman"/>
          <w:b/>
          <w:bCs/>
          <w:i/>
          <w:iCs/>
          <w:sz w:val="30"/>
          <w:szCs w:val="30"/>
        </w:rPr>
        <w:t>я</w:t>
      </w:r>
      <w:r w:rsidRPr="00F979A6">
        <w:rPr>
          <w:rFonts w:ascii="Times New Roman" w:hAnsi="Times New Roman" w:cs="Times New Roman"/>
          <w:sz w:val="30"/>
          <w:szCs w:val="30"/>
        </w:rPr>
        <w:t>; многочлен</w:t>
      </w:r>
      <w:r w:rsidR="004D7419">
        <w:rPr>
          <w:rFonts w:ascii="Times New Roman" w:hAnsi="Times New Roman" w:cs="Times New Roman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m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(x)</m:t>
        </m:r>
      </m:oMath>
      <w:r w:rsidR="004D7419" w:rsidRPr="00153781">
        <w:rPr>
          <w:rFonts w:ascii="Times New Roman" w:hAnsi="Times New Roman" w:cs="Times New Roman"/>
          <w:sz w:val="30"/>
          <w:szCs w:val="30"/>
        </w:rPr>
        <w:t xml:space="preserve"> </w:t>
      </w:r>
      <w:r w:rsidR="00B0539E">
        <w:rPr>
          <w:rFonts w:ascii="Times New Roman" w:hAnsi="Times New Roman" w:cs="Times New Roman"/>
          <w:sz w:val="30"/>
          <w:szCs w:val="30"/>
        </w:rPr>
        <w:t>–</w:t>
      </w:r>
      <w:r w:rsidRPr="00F979A6">
        <w:rPr>
          <w:rFonts w:ascii="Times New Roman" w:hAnsi="Times New Roman" w:cs="Times New Roman"/>
          <w:sz w:val="30"/>
          <w:szCs w:val="30"/>
        </w:rPr>
        <w:t xml:space="preserve"> </w:t>
      </w:r>
      <w:r w:rsidRPr="00B0539E">
        <w:rPr>
          <w:rFonts w:ascii="Times New Roman" w:hAnsi="Times New Roman" w:cs="Times New Roman"/>
          <w:b/>
          <w:bCs/>
          <w:i/>
          <w:iCs/>
          <w:sz w:val="30"/>
          <w:szCs w:val="30"/>
        </w:rPr>
        <w:t>интерполяционны</w:t>
      </w:r>
      <w:r w:rsidR="00B0539E">
        <w:rPr>
          <w:rFonts w:ascii="Times New Roman" w:hAnsi="Times New Roman" w:cs="Times New Roman"/>
          <w:b/>
          <w:bCs/>
          <w:i/>
          <w:iCs/>
          <w:sz w:val="30"/>
          <w:szCs w:val="30"/>
        </w:rPr>
        <w:t>й</w:t>
      </w:r>
      <w:r w:rsidRPr="00B0539E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многочлен</w:t>
      </w:r>
      <w:r w:rsidRPr="00F979A6">
        <w:rPr>
          <w:rFonts w:ascii="Times New Roman" w:hAnsi="Times New Roman" w:cs="Times New Roman"/>
          <w:sz w:val="30"/>
          <w:szCs w:val="30"/>
        </w:rPr>
        <w:t>.</w:t>
      </w:r>
    </w:p>
    <w:p w14:paraId="48097AC8" w14:textId="7AA5AA32" w:rsidR="00F979A6" w:rsidRPr="00B0539E" w:rsidRDefault="00F979A6" w:rsidP="00D20776">
      <w:pPr>
        <w:spacing w:before="120" w:after="120"/>
        <w:jc w:val="center"/>
        <w:rPr>
          <w:rFonts w:ascii="Times New Roman" w:hAnsi="Times New Roman" w:cs="Times New Roman"/>
          <w:b/>
          <w:i/>
          <w:iCs/>
          <w:sz w:val="30"/>
          <w:szCs w:val="30"/>
        </w:rPr>
      </w:pPr>
      <w:r w:rsidRPr="00B0539E">
        <w:rPr>
          <w:rFonts w:ascii="Times New Roman" w:hAnsi="Times New Roman" w:cs="Times New Roman"/>
          <w:b/>
          <w:i/>
          <w:iCs/>
          <w:sz w:val="30"/>
          <w:szCs w:val="30"/>
        </w:rPr>
        <w:t>Интерполяционный многочлен Лагранжа</w:t>
      </w:r>
      <w:r w:rsidR="00B0539E">
        <w:rPr>
          <w:rFonts w:ascii="Times New Roman" w:hAnsi="Times New Roman" w:cs="Times New Roman"/>
          <w:b/>
          <w:i/>
          <w:iCs/>
          <w:sz w:val="30"/>
          <w:szCs w:val="30"/>
        </w:rPr>
        <w:br/>
      </w:r>
      <w:r w:rsidRPr="00B0539E">
        <w:rPr>
          <w:rFonts w:ascii="Times New Roman" w:hAnsi="Times New Roman" w:cs="Times New Roman"/>
          <w:b/>
          <w:i/>
          <w:iCs/>
          <w:sz w:val="30"/>
          <w:szCs w:val="30"/>
        </w:rPr>
        <w:t>для не равно</w:t>
      </w:r>
      <w:r w:rsidR="007F4B67" w:rsidRPr="00B0539E">
        <w:rPr>
          <w:rFonts w:ascii="Times New Roman" w:hAnsi="Times New Roman" w:cs="Times New Roman"/>
          <w:b/>
          <w:i/>
          <w:iCs/>
          <w:sz w:val="30"/>
          <w:szCs w:val="30"/>
        </w:rPr>
        <w:t>от</w:t>
      </w:r>
      <w:r w:rsidRPr="00B0539E">
        <w:rPr>
          <w:rFonts w:ascii="Times New Roman" w:hAnsi="Times New Roman" w:cs="Times New Roman"/>
          <w:b/>
          <w:i/>
          <w:iCs/>
          <w:sz w:val="30"/>
          <w:szCs w:val="30"/>
        </w:rPr>
        <w:t>стоящих узлов</w:t>
      </w:r>
    </w:p>
    <w:p w14:paraId="3777265D" w14:textId="6288B6C6" w:rsidR="00F979A6" w:rsidRPr="00F979A6" w:rsidRDefault="00F979A6" w:rsidP="00F979A6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 xml:space="preserve">Пусть функция </w:t>
      </w:r>
      <m:oMath>
        <m:r>
          <w:rPr>
            <w:rFonts w:ascii="Cambria Math" w:hAnsi="Cambria Math" w:cs="Times New Roman"/>
            <w:sz w:val="30"/>
            <w:szCs w:val="30"/>
          </w:rPr>
          <m:t>f(x)</m:t>
        </m:r>
      </m:oMath>
      <w:r w:rsidRPr="00F979A6">
        <w:rPr>
          <w:rFonts w:ascii="Times New Roman" w:hAnsi="Times New Roman" w:cs="Times New Roman"/>
          <w:sz w:val="30"/>
          <w:szCs w:val="30"/>
        </w:rPr>
        <w:t xml:space="preserve"> задана табл</w:t>
      </w:r>
      <w:r w:rsidR="00B0539E">
        <w:rPr>
          <w:rFonts w:ascii="Times New Roman" w:hAnsi="Times New Roman" w:cs="Times New Roman"/>
          <w:sz w:val="30"/>
          <w:szCs w:val="30"/>
        </w:rPr>
        <w:t>.</w:t>
      </w:r>
      <w:r w:rsidR="00B0539E" w:rsidRPr="00B0539E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="00B0539E">
        <w:rPr>
          <w:rFonts w:ascii="Times New Roman" w:eastAsiaTheme="minorEastAsia" w:hAnsi="Times New Roman" w:cs="Times New Roman"/>
          <w:sz w:val="30"/>
          <w:szCs w:val="30"/>
        </w:rPr>
        <w:t>4.1</w:t>
      </w:r>
      <w:r w:rsidRPr="00F979A6">
        <w:rPr>
          <w:rFonts w:ascii="Times New Roman" w:hAnsi="Times New Roman" w:cs="Times New Roman"/>
          <w:sz w:val="30"/>
          <w:szCs w:val="30"/>
        </w:rPr>
        <w:t>.</w:t>
      </w:r>
      <w:r w:rsidR="00B0539E">
        <w:rPr>
          <w:rFonts w:ascii="Times New Roman" w:hAnsi="Times New Roman" w:cs="Times New Roman"/>
          <w:sz w:val="30"/>
          <w:szCs w:val="30"/>
        </w:rPr>
        <w:t xml:space="preserve"> </w:t>
      </w:r>
      <w:r w:rsidRPr="00F979A6">
        <w:rPr>
          <w:rFonts w:ascii="Times New Roman" w:hAnsi="Times New Roman" w:cs="Times New Roman"/>
          <w:sz w:val="30"/>
          <w:szCs w:val="30"/>
        </w:rPr>
        <w:t xml:space="preserve">Построим интерполяционный многочлен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Pr="00B55183">
        <w:rPr>
          <w:rFonts w:ascii="Times New Roman" w:hAnsi="Times New Roman" w:cs="Times New Roman"/>
          <w:i/>
          <w:sz w:val="30"/>
          <w:szCs w:val="30"/>
        </w:rPr>
        <w:t>,</w:t>
      </w:r>
      <w:r w:rsidRPr="00F979A6">
        <w:rPr>
          <w:rFonts w:ascii="Times New Roman" w:hAnsi="Times New Roman" w:cs="Times New Roman"/>
          <w:sz w:val="30"/>
          <w:szCs w:val="30"/>
        </w:rPr>
        <w:t xml:space="preserve"> степень которого не больше </w:t>
      </w:r>
      <w:r w:rsidRPr="00B55183">
        <w:rPr>
          <w:rFonts w:ascii="Times New Roman" w:hAnsi="Times New Roman" w:cs="Times New Roman"/>
          <w:i/>
          <w:sz w:val="30"/>
          <w:szCs w:val="30"/>
        </w:rPr>
        <w:t>n</w:t>
      </w:r>
      <w:r w:rsidRPr="00F979A6">
        <w:rPr>
          <w:rFonts w:ascii="Times New Roman" w:hAnsi="Times New Roman" w:cs="Times New Roman"/>
          <w:sz w:val="30"/>
          <w:szCs w:val="30"/>
        </w:rPr>
        <w:t xml:space="preserve"> и для которого выполнены</w:t>
      </w:r>
      <w:r w:rsidR="00B0539E">
        <w:rPr>
          <w:rFonts w:ascii="Times New Roman" w:hAnsi="Times New Roman" w:cs="Times New Roman"/>
          <w:sz w:val="30"/>
          <w:szCs w:val="30"/>
        </w:rPr>
        <w:t xml:space="preserve"> следующие</w:t>
      </w:r>
      <w:r w:rsidRPr="00F979A6">
        <w:rPr>
          <w:rFonts w:ascii="Times New Roman" w:hAnsi="Times New Roman" w:cs="Times New Roman"/>
          <w:sz w:val="30"/>
          <w:szCs w:val="30"/>
        </w:rPr>
        <w:t xml:space="preserve"> условия</w:t>
      </w:r>
      <w:r w:rsidR="005B52DD">
        <w:rPr>
          <w:rFonts w:ascii="Times New Roman" w:hAnsi="Times New Roman" w:cs="Times New Roman"/>
          <w:sz w:val="30"/>
          <w:szCs w:val="30"/>
        </w:rPr>
        <w:t>:</w:t>
      </w:r>
    </w:p>
    <w:p w14:paraId="7107863D" w14:textId="1233A49A" w:rsidR="00F979A6" w:rsidRPr="00F979A6" w:rsidRDefault="0018056B" w:rsidP="00D20776">
      <w:pPr>
        <w:spacing w:after="40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</m:oMath>
      <w:r w:rsidR="00F979A6" w:rsidRPr="00AD2DCB">
        <w:rPr>
          <w:rFonts w:ascii="Times New Roman" w:hAnsi="Times New Roman" w:cs="Times New Roman"/>
          <w:iCs/>
          <w:sz w:val="30"/>
          <w:szCs w:val="30"/>
        </w:rPr>
        <w:t>,</w:t>
      </w:r>
      <w:r w:rsidR="005B52DD">
        <w:rPr>
          <w:rFonts w:ascii="Times New Roman" w:hAnsi="Times New Roman" w:cs="Times New Roman"/>
          <w:iCs/>
          <w:sz w:val="30"/>
          <w:szCs w:val="30"/>
        </w:rPr>
        <w:t xml:space="preserve"> </w:t>
      </w:r>
      <w:r w:rsidR="00F979A6" w:rsidRPr="00B55183">
        <w:rPr>
          <w:rFonts w:ascii="Times New Roman" w:hAnsi="Times New Roman" w:cs="Times New Roman"/>
          <w:i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</m:oMath>
      <w:r w:rsidR="00F979A6" w:rsidRPr="00AD2DCB">
        <w:rPr>
          <w:rFonts w:ascii="Times New Roman" w:hAnsi="Times New Roman" w:cs="Times New Roman"/>
          <w:iCs/>
          <w:sz w:val="30"/>
          <w:szCs w:val="30"/>
        </w:rPr>
        <w:t xml:space="preserve">, </w:t>
      </w:r>
      <w:r w:rsidR="005B52DD">
        <w:rPr>
          <w:rFonts w:ascii="Times New Roman" w:hAnsi="Times New Roman" w:cs="Times New Roman"/>
          <w:iCs/>
          <w:sz w:val="30"/>
          <w:szCs w:val="30"/>
        </w:rPr>
        <w:t xml:space="preserve"> </w:t>
      </w:r>
      <w:r w:rsidR="00F979A6" w:rsidRPr="00AD2DCB">
        <w:rPr>
          <w:rFonts w:ascii="Times New Roman" w:hAnsi="Times New Roman" w:cs="Times New Roman"/>
          <w:iCs/>
          <w:sz w:val="30"/>
          <w:szCs w:val="30"/>
        </w:rPr>
        <w:t>....</w:t>
      </w:r>
      <w:r w:rsidR="005B52DD">
        <w:rPr>
          <w:rFonts w:ascii="Times New Roman" w:hAnsi="Times New Roman" w:cs="Times New Roman"/>
          <w:iCs/>
          <w:sz w:val="30"/>
          <w:szCs w:val="30"/>
        </w:rPr>
        <w:t xml:space="preserve"> </w:t>
      </w:r>
      <w:r w:rsidR="00F979A6" w:rsidRPr="00B55183">
        <w:rPr>
          <w:rFonts w:ascii="Times New Roman" w:hAnsi="Times New Roman" w:cs="Times New Roman"/>
          <w:i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n</m:t>
            </m:r>
          </m:sub>
        </m:sSub>
      </m:oMath>
      <w:r w:rsidR="00F979A6" w:rsidRPr="00F979A6">
        <w:rPr>
          <w:rFonts w:ascii="Times New Roman" w:hAnsi="Times New Roman" w:cs="Times New Roman"/>
          <w:sz w:val="30"/>
          <w:szCs w:val="30"/>
        </w:rPr>
        <w:t>.</w:t>
      </w:r>
    </w:p>
    <w:p w14:paraId="14521E80" w14:textId="2F27276C" w:rsidR="00F979A6" w:rsidRPr="00F57AD4" w:rsidRDefault="00F979A6" w:rsidP="00D20776">
      <w:pPr>
        <w:spacing w:after="40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 xml:space="preserve">Будем искать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Pr="00F979A6">
        <w:rPr>
          <w:rFonts w:ascii="Times New Roman" w:hAnsi="Times New Roman" w:cs="Times New Roman"/>
          <w:sz w:val="30"/>
          <w:szCs w:val="30"/>
        </w:rPr>
        <w:t xml:space="preserve"> в виде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(x)</m:t>
        </m:r>
      </m:oMath>
      <w:r w:rsidR="009862E3" w:rsidRPr="009862E3">
        <w:rPr>
          <w:rFonts w:ascii="Times New Roman" w:eastAsiaTheme="minorEastAsia" w:hAnsi="Times New Roman" w:cs="Times New Roman"/>
          <w:sz w:val="30"/>
          <w:szCs w:val="30"/>
        </w:rPr>
        <w:t>,</w:t>
      </w:r>
      <w:r w:rsidR="00417BFF" w:rsidRPr="00417BFF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Pr="00F979A6">
        <w:rPr>
          <w:rFonts w:ascii="Times New Roman" w:hAnsi="Times New Roman" w:cs="Times New Roman"/>
          <w:sz w:val="30"/>
          <w:szCs w:val="30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Pr="00F979A6">
        <w:rPr>
          <w:rFonts w:ascii="Times New Roman" w:hAnsi="Times New Roman" w:cs="Times New Roman"/>
          <w:sz w:val="30"/>
          <w:szCs w:val="30"/>
        </w:rPr>
        <w:t xml:space="preserve"> — многочлен степени </w:t>
      </w:r>
      <m:oMath>
        <m:r>
          <w:rPr>
            <w:rFonts w:ascii="Cambria Math" w:hAnsi="Cambria Math" w:cs="Times New Roman"/>
            <w:sz w:val="30"/>
            <w:szCs w:val="30"/>
          </w:rPr>
          <m:t>n</m:t>
        </m:r>
      </m:oMath>
      <w:r w:rsidRPr="00F979A6">
        <w:rPr>
          <w:rFonts w:ascii="Times New Roman" w:hAnsi="Times New Roman" w:cs="Times New Roman"/>
          <w:sz w:val="30"/>
          <w:szCs w:val="30"/>
        </w:rPr>
        <w:t xml:space="preserve">, </w:t>
      </w:r>
      <w:r w:rsidR="00F57AD4">
        <w:rPr>
          <w:rFonts w:ascii="Times New Roman" w:hAnsi="Times New Roman" w:cs="Times New Roman"/>
          <w:sz w:val="30"/>
          <w:szCs w:val="30"/>
        </w:rPr>
        <w:t>при этом</w:t>
      </w:r>
    </w:p>
    <w:p w14:paraId="1C02A15D" w14:textId="1A7D8700" w:rsidR="00F57AD4" w:rsidRDefault="0018056B" w:rsidP="00D20776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 xml:space="preserve">1,  если 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 xml:space="preserve">0,  если 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.</m:t>
                    </m:r>
                  </m:e>
                </m:mr>
              </m:m>
            </m:e>
          </m:d>
        </m:oMath>
      </m:oMathPara>
    </w:p>
    <w:p w14:paraId="78FCD851" w14:textId="68BB9C54" w:rsidR="00F57AD4" w:rsidRPr="00D20776" w:rsidRDefault="00F57AD4" w:rsidP="00D20776">
      <w:pPr>
        <w:spacing w:after="40"/>
        <w:ind w:firstLine="709"/>
        <w:jc w:val="both"/>
        <w:rPr>
          <w:rFonts w:ascii="Times New Roman" w:hAnsi="Times New Roman" w:cs="Times New Roman"/>
          <w:sz w:val="8"/>
          <w:szCs w:val="8"/>
        </w:rPr>
      </w:pPr>
    </w:p>
    <w:p w14:paraId="2D68E0B4" w14:textId="30023135" w:rsidR="00F979A6" w:rsidRPr="00F979A6" w:rsidRDefault="00F979A6" w:rsidP="00D20776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 xml:space="preserve">Многочлены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Pr="00F979A6">
        <w:rPr>
          <w:rFonts w:ascii="Times New Roman" w:hAnsi="Times New Roman" w:cs="Times New Roman"/>
          <w:sz w:val="30"/>
          <w:szCs w:val="30"/>
        </w:rPr>
        <w:t xml:space="preserve"> составим следующим способом:</w:t>
      </w:r>
    </w:p>
    <w:p w14:paraId="20ECF11C" w14:textId="3CEA8501" w:rsidR="007F4B67" w:rsidRPr="007F4B67" w:rsidRDefault="0018056B" w:rsidP="00D20776">
      <w:pPr>
        <w:spacing w:after="40"/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30"/>
                  <w:szCs w:val="30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30"/>
                  <w:szCs w:val="30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30"/>
                  <w:szCs w:val="30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30"/>
                  <w:szCs w:val="30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1507A216" w14:textId="57865C29" w:rsidR="00780E76" w:rsidRPr="00F222B6" w:rsidRDefault="007F4B67" w:rsidP="00D20776">
      <w:pPr>
        <w:spacing w:after="40"/>
        <w:jc w:val="both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j=0,j≠i</m:t>
              </m:r>
            </m:sub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.</m:t>
          </m:r>
        </m:oMath>
      </m:oMathPara>
    </w:p>
    <w:p w14:paraId="60E1D665" w14:textId="4D2AA23A" w:rsidR="00F979A6" w:rsidRPr="00F979A6" w:rsidRDefault="00F979A6" w:rsidP="00D20776">
      <w:pPr>
        <w:spacing w:after="40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>Окончательно получим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D20776" w14:paraId="6C03557C" w14:textId="77777777" w:rsidTr="00D3414B">
        <w:tc>
          <w:tcPr>
            <w:tcW w:w="8784" w:type="dxa"/>
          </w:tcPr>
          <w:p w14:paraId="5B476F95" w14:textId="5C21E566" w:rsidR="00D20776" w:rsidRDefault="0018056B" w:rsidP="00D20776">
            <w:pPr>
              <w:spacing w:before="60" w:after="6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28"/>
                          </w:rPr>
                          <m:t>i</m:t>
                        </m:r>
                      </m:sub>
                    </m:sSub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j=0,j≠i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(x-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0"/>
                                    <w:szCs w:val="3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0"/>
                                    <w:szCs w:val="3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0"/>
                                    <w:szCs w:val="3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)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5E909725" w14:textId="50663C89" w:rsidR="00D20776" w:rsidRDefault="00D20776" w:rsidP="00D3414B">
            <w:pPr>
              <w:spacing w:after="40"/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r w:rsidRPr="008E3A63">
              <w:rPr>
                <w:rFonts w:ascii="Times New Roman" w:eastAsiaTheme="minorEastAsia" w:hAnsi="Times New Roman" w:cs="Times New Roman"/>
                <w:iCs/>
                <w:sz w:val="30"/>
                <w:szCs w:val="30"/>
              </w:rPr>
              <w:t>(</w:t>
            </w:r>
            <w:r>
              <w:rPr>
                <w:rFonts w:ascii="Times New Roman" w:eastAsiaTheme="minorEastAsia" w:hAnsi="Times New Roman" w:cs="Times New Roman"/>
                <w:iCs/>
                <w:sz w:val="30"/>
                <w:szCs w:val="30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iCs/>
                <w:sz w:val="30"/>
                <w:szCs w:val="30"/>
              </w:rPr>
              <w:t>.</w:t>
            </w:r>
            <w:r w:rsidRPr="001451D4">
              <w:rPr>
                <w:rFonts w:ascii="Times New Roman" w:eastAsiaTheme="minorEastAsia" w:hAnsi="Times New Roman" w:cs="Times New Roman"/>
                <w:iCs/>
                <w:sz w:val="30"/>
                <w:szCs w:val="30"/>
              </w:rPr>
              <w:t>1</w:t>
            </w:r>
            <w:r w:rsidRPr="008E3A63">
              <w:rPr>
                <w:rFonts w:ascii="Times New Roman" w:eastAsiaTheme="minorEastAsia" w:hAnsi="Times New Roman" w:cs="Times New Roman"/>
                <w:iCs/>
                <w:sz w:val="30"/>
                <w:szCs w:val="30"/>
              </w:rPr>
              <w:t>)</w:t>
            </w:r>
          </w:p>
        </w:tc>
      </w:tr>
    </w:tbl>
    <w:p w14:paraId="032B62A2" w14:textId="7E53CB72" w:rsidR="00F979A6" w:rsidRDefault="00F979A6" w:rsidP="00D20776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 xml:space="preserve">Это и есть интерполяционный многочлен Лагранжа для </w:t>
      </w:r>
      <w:proofErr w:type="spellStart"/>
      <w:r w:rsidRPr="00F979A6">
        <w:rPr>
          <w:rFonts w:ascii="Times New Roman" w:hAnsi="Times New Roman" w:cs="Times New Roman"/>
          <w:sz w:val="30"/>
          <w:szCs w:val="30"/>
        </w:rPr>
        <w:t>неравно</w:t>
      </w:r>
      <w:r w:rsidR="007F4B67">
        <w:rPr>
          <w:rFonts w:ascii="Times New Roman" w:hAnsi="Times New Roman" w:cs="Times New Roman"/>
          <w:sz w:val="30"/>
          <w:szCs w:val="30"/>
        </w:rPr>
        <w:t>от</w:t>
      </w:r>
      <w:r w:rsidRPr="00F979A6">
        <w:rPr>
          <w:rFonts w:ascii="Times New Roman" w:hAnsi="Times New Roman" w:cs="Times New Roman"/>
          <w:sz w:val="30"/>
          <w:szCs w:val="30"/>
        </w:rPr>
        <w:t>стоящих</w:t>
      </w:r>
      <w:proofErr w:type="spellEnd"/>
      <w:r w:rsidRPr="00F979A6">
        <w:rPr>
          <w:rFonts w:ascii="Times New Roman" w:hAnsi="Times New Roman" w:cs="Times New Roman"/>
          <w:sz w:val="30"/>
          <w:szCs w:val="30"/>
        </w:rPr>
        <w:t xml:space="preserve"> узлов.</w:t>
      </w:r>
    </w:p>
    <w:p w14:paraId="1955B1F0" w14:textId="544CFB1B" w:rsidR="00F979A6" w:rsidRPr="00780E76" w:rsidRDefault="00F979A6" w:rsidP="00D20776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6A82">
        <w:rPr>
          <w:rFonts w:ascii="Times New Roman" w:hAnsi="Times New Roman" w:cs="Times New Roman"/>
          <w:b/>
          <w:sz w:val="30"/>
          <w:szCs w:val="30"/>
        </w:rPr>
        <w:t xml:space="preserve">Пример </w:t>
      </w:r>
      <w:r w:rsidR="003D1E8F">
        <w:rPr>
          <w:rFonts w:ascii="Times New Roman" w:hAnsi="Times New Roman" w:cs="Times New Roman"/>
          <w:b/>
          <w:sz w:val="30"/>
          <w:szCs w:val="30"/>
        </w:rPr>
        <w:t>4.1</w:t>
      </w:r>
      <w:r w:rsidRPr="00416A82">
        <w:rPr>
          <w:rFonts w:ascii="Times New Roman" w:hAnsi="Times New Roman" w:cs="Times New Roman"/>
          <w:sz w:val="30"/>
          <w:szCs w:val="30"/>
        </w:rPr>
        <w:t>.</w:t>
      </w:r>
      <w:r w:rsidR="00D20776">
        <w:rPr>
          <w:rFonts w:ascii="Times New Roman" w:hAnsi="Times New Roman" w:cs="Times New Roman"/>
          <w:sz w:val="30"/>
          <w:szCs w:val="30"/>
        </w:rPr>
        <w:t xml:space="preserve"> </w:t>
      </w:r>
      <w:r w:rsidRPr="00F979A6">
        <w:rPr>
          <w:rFonts w:ascii="Times New Roman" w:hAnsi="Times New Roman" w:cs="Times New Roman"/>
          <w:sz w:val="30"/>
          <w:szCs w:val="30"/>
        </w:rPr>
        <w:t>Построить интерполяционный многочлен Лагранжа для функции, заданной табл</w:t>
      </w:r>
      <w:r w:rsidR="0013272D">
        <w:rPr>
          <w:rFonts w:ascii="Times New Roman" w:hAnsi="Times New Roman" w:cs="Times New Roman"/>
          <w:sz w:val="30"/>
          <w:szCs w:val="30"/>
        </w:rPr>
        <w:t>.</w:t>
      </w:r>
      <w:r w:rsidRPr="00F979A6">
        <w:rPr>
          <w:rFonts w:ascii="Times New Roman" w:hAnsi="Times New Roman" w:cs="Times New Roman"/>
          <w:sz w:val="30"/>
          <w:szCs w:val="30"/>
        </w:rPr>
        <w:t xml:space="preserve"> </w:t>
      </w:r>
      <w:r w:rsidR="0013272D">
        <w:rPr>
          <w:rFonts w:ascii="Times New Roman" w:hAnsi="Times New Roman" w:cs="Times New Roman"/>
          <w:sz w:val="30"/>
          <w:szCs w:val="30"/>
        </w:rPr>
        <w:t>4.2</w:t>
      </w:r>
      <w:r w:rsidR="007F4B67">
        <w:rPr>
          <w:rFonts w:ascii="Times New Roman" w:hAnsi="Times New Roman" w:cs="Times New Roman"/>
          <w:sz w:val="30"/>
          <w:szCs w:val="30"/>
        </w:rPr>
        <w:t>.</w:t>
      </w:r>
    </w:p>
    <w:p w14:paraId="474A6922" w14:textId="53407446" w:rsidR="0013272D" w:rsidRPr="00F808BB" w:rsidRDefault="0013272D" w:rsidP="00D20776">
      <w:pPr>
        <w:spacing w:after="0" w:line="360" w:lineRule="auto"/>
        <w:ind w:left="708" w:right="2834"/>
        <w:jc w:val="right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4.2</w:t>
      </w:r>
    </w:p>
    <w:p w14:paraId="0CB00A28" w14:textId="77777777" w:rsidR="0013272D" w:rsidRPr="00F808BB" w:rsidRDefault="0013272D" w:rsidP="00D20776">
      <w:pPr>
        <w:spacing w:after="0" w:line="360" w:lineRule="auto"/>
        <w:ind w:left="284" w:right="278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3272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Таблица значений функции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6"/>
            <w:szCs w:val="26"/>
          </w:rPr>
          <m:t>f(x)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3"/>
      </w:tblGrid>
      <w:tr w:rsidR="00416A82" w14:paraId="67CCB5D9" w14:textId="77777777" w:rsidTr="00D20776">
        <w:trPr>
          <w:jc w:val="center"/>
        </w:trPr>
        <w:tc>
          <w:tcPr>
            <w:tcW w:w="962" w:type="dxa"/>
          </w:tcPr>
          <w:p w14:paraId="2BD4926B" w14:textId="568FF5D5" w:rsidR="00416A82" w:rsidRDefault="00416A82" w:rsidP="00417BFF">
            <w:pPr>
              <w:keepNext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62" w:type="dxa"/>
          </w:tcPr>
          <w:p w14:paraId="1501CA2C" w14:textId="77777777" w:rsidR="00416A82" w:rsidRDefault="0018056B" w:rsidP="00417BFF">
            <w:pPr>
              <w:keepNext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62" w:type="dxa"/>
          </w:tcPr>
          <w:p w14:paraId="00B5AF6A" w14:textId="77777777" w:rsidR="00416A82" w:rsidRDefault="0018056B" w:rsidP="00417BFF">
            <w:pPr>
              <w:keepNext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3" w:type="dxa"/>
          </w:tcPr>
          <w:p w14:paraId="5517162D" w14:textId="77777777" w:rsidR="00416A82" w:rsidRDefault="0018056B" w:rsidP="00417BFF">
            <w:pPr>
              <w:keepNext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416A82" w14:paraId="67F40433" w14:textId="77777777" w:rsidTr="00D20776">
        <w:trPr>
          <w:jc w:val="center"/>
        </w:trPr>
        <w:tc>
          <w:tcPr>
            <w:tcW w:w="962" w:type="dxa"/>
          </w:tcPr>
          <w:p w14:paraId="47B3D372" w14:textId="6BD6D3DA" w:rsidR="00416A82" w:rsidRPr="00E30524" w:rsidRDefault="00416A82" w:rsidP="00417BFF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E3052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962" w:type="dxa"/>
          </w:tcPr>
          <w:p w14:paraId="58C3A29D" w14:textId="2B8A4C7B" w:rsidR="00416A82" w:rsidRDefault="00416A82" w:rsidP="00417BFF">
            <w:pPr>
              <w:keepNext/>
              <w:jc w:val="center"/>
              <w:rPr>
                <w:rFonts w:ascii="Times New Roman" w:eastAsia="Calibri" w:hAnsi="Times New Roman" w:cs="Times New Roman"/>
                <w:sz w:val="30"/>
                <w:szCs w:val="28"/>
              </w:rPr>
            </w:pPr>
            <w:r>
              <w:rPr>
                <w:rFonts w:ascii="Times New Roman" w:eastAsia="Calibri" w:hAnsi="Times New Roman" w:cs="Times New Roman"/>
                <w:sz w:val="30"/>
                <w:szCs w:val="28"/>
              </w:rPr>
              <w:t>1</w:t>
            </w:r>
          </w:p>
        </w:tc>
        <w:tc>
          <w:tcPr>
            <w:tcW w:w="962" w:type="dxa"/>
          </w:tcPr>
          <w:p w14:paraId="644257F2" w14:textId="73A4CEF1" w:rsidR="00416A82" w:rsidRDefault="00416A82" w:rsidP="00417BFF">
            <w:pPr>
              <w:keepNext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3" w:type="dxa"/>
          </w:tcPr>
          <w:p w14:paraId="6034C2DE" w14:textId="14A3DF9A" w:rsidR="00416A82" w:rsidRDefault="00416A82" w:rsidP="00417BFF">
            <w:pPr>
              <w:keepNext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416A82" w14:paraId="4436671D" w14:textId="77777777" w:rsidTr="00D20776">
        <w:trPr>
          <w:jc w:val="center"/>
        </w:trPr>
        <w:tc>
          <w:tcPr>
            <w:tcW w:w="962" w:type="dxa"/>
          </w:tcPr>
          <w:p w14:paraId="3369297D" w14:textId="77777777" w:rsidR="00416A82" w:rsidRDefault="00416A82" w:rsidP="00417BFF">
            <w:pPr>
              <w:keepNext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eastAsia="ru-RU"/>
                  </w:rPr>
                  <m:t>f(x)</m:t>
                </m:r>
              </m:oMath>
            </m:oMathPara>
          </w:p>
        </w:tc>
        <w:tc>
          <w:tcPr>
            <w:tcW w:w="962" w:type="dxa"/>
          </w:tcPr>
          <w:p w14:paraId="64696A36" w14:textId="5A2BB222" w:rsidR="00416A82" w:rsidRDefault="00416A82" w:rsidP="00417BFF">
            <w:pPr>
              <w:keepNext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62" w:type="dxa"/>
          </w:tcPr>
          <w:p w14:paraId="3B1C9699" w14:textId="595DBB82" w:rsidR="00416A82" w:rsidRDefault="00416A82" w:rsidP="00417BFF">
            <w:pPr>
              <w:keepNext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963" w:type="dxa"/>
          </w:tcPr>
          <w:p w14:paraId="52CA4485" w14:textId="7BEF5F69" w:rsidR="00416A82" w:rsidRDefault="00416A82" w:rsidP="00417BFF">
            <w:pPr>
              <w:keepNext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</w:tr>
    </w:tbl>
    <w:p w14:paraId="7082D2B2" w14:textId="7E13BA6F" w:rsidR="00F979A6" w:rsidRDefault="00F979A6" w:rsidP="00F979A6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5EB45414" w14:textId="048F6637" w:rsidR="00F979A6" w:rsidRPr="00F979A6" w:rsidRDefault="00F979A6" w:rsidP="00D20776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>Из табл</w:t>
      </w:r>
      <w:r w:rsidR="00D20776">
        <w:rPr>
          <w:rFonts w:ascii="Times New Roman" w:hAnsi="Times New Roman" w:cs="Times New Roman"/>
          <w:sz w:val="30"/>
          <w:szCs w:val="30"/>
        </w:rPr>
        <w:t>. 4.2</w:t>
      </w:r>
      <w:r w:rsidRPr="00F979A6">
        <w:rPr>
          <w:rFonts w:ascii="Times New Roman" w:hAnsi="Times New Roman" w:cs="Times New Roman"/>
          <w:sz w:val="30"/>
          <w:szCs w:val="30"/>
        </w:rPr>
        <w:t xml:space="preserve"> следует, что </w:t>
      </w:r>
      <m:oMath>
        <m:r>
          <w:rPr>
            <w:rFonts w:ascii="Cambria Math" w:hAnsi="Cambria Math" w:cs="Times New Roman"/>
            <w:sz w:val="30"/>
            <w:szCs w:val="28"/>
          </w:rPr>
          <m:t>n=2</m:t>
        </m:r>
      </m:oMath>
      <w:r w:rsidRPr="00F979A6">
        <w:rPr>
          <w:rFonts w:ascii="Times New Roman" w:hAnsi="Times New Roman" w:cs="Times New Roman"/>
          <w:sz w:val="30"/>
          <w:szCs w:val="30"/>
        </w:rPr>
        <w:t xml:space="preserve"> (т.е. степень многочлена будет не выше, чем вторая); здесь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=1</m:t>
        </m:r>
      </m:oMath>
      <w:r w:rsidR="00416A82">
        <w:rPr>
          <w:rFonts w:ascii="Times New Roman" w:eastAsiaTheme="minorEastAsia" w:hAnsi="Times New Roman" w:cs="Times New Roman"/>
          <w:sz w:val="30"/>
          <w:szCs w:val="28"/>
        </w:rPr>
        <w:t>,</w:t>
      </w:r>
      <w:r w:rsidRPr="00780E76">
        <w:rPr>
          <w:rFonts w:ascii="Times New Roman" w:hAnsi="Times New Roman" w:cs="Times New Roman"/>
          <w:i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=3</m:t>
        </m:r>
      </m:oMath>
      <w:r w:rsidR="00416A82">
        <w:rPr>
          <w:rFonts w:ascii="Times New Roman" w:eastAsiaTheme="minorEastAsia" w:hAnsi="Times New Roman" w:cs="Times New Roman"/>
          <w:sz w:val="30"/>
          <w:szCs w:val="28"/>
        </w:rPr>
        <w:t>,</w:t>
      </w:r>
      <w:r w:rsidR="00416A82" w:rsidRPr="00416A82">
        <w:rPr>
          <w:rFonts w:ascii="Cambria Math" w:hAnsi="Cambria Math" w:cs="Times New Roman"/>
          <w:i/>
          <w:sz w:val="30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=4</m:t>
        </m:r>
      </m:oMath>
      <w:r w:rsidRPr="00F979A6">
        <w:rPr>
          <w:rFonts w:ascii="Times New Roman" w:hAnsi="Times New Roman" w:cs="Times New Roman"/>
          <w:sz w:val="30"/>
          <w:szCs w:val="30"/>
        </w:rPr>
        <w:t xml:space="preserve">. Используя формулу </w:t>
      </w:r>
      <w:r w:rsidR="00D20776" w:rsidRPr="005502EA">
        <w:rPr>
          <w:rFonts w:ascii="Times New Roman" w:hAnsi="Times New Roman" w:cs="Times New Roman"/>
          <w:sz w:val="30"/>
          <w:szCs w:val="30"/>
        </w:rPr>
        <w:t>(</w:t>
      </w:r>
      <w:r w:rsidR="00D20776">
        <w:rPr>
          <w:rFonts w:ascii="Times New Roman" w:hAnsi="Times New Roman" w:cs="Times New Roman"/>
          <w:sz w:val="30"/>
          <w:szCs w:val="30"/>
        </w:rPr>
        <w:t>4.1)</w:t>
      </w:r>
      <w:r w:rsidRPr="00F979A6">
        <w:rPr>
          <w:rFonts w:ascii="Times New Roman" w:hAnsi="Times New Roman" w:cs="Times New Roman"/>
          <w:sz w:val="30"/>
          <w:szCs w:val="30"/>
        </w:rPr>
        <w:t>, получаем:</w:t>
      </w:r>
    </w:p>
    <w:p w14:paraId="470A5CA8" w14:textId="28F2304B" w:rsidR="00F979A6" w:rsidRPr="00D20776" w:rsidRDefault="0018056B" w:rsidP="00D20776">
      <w:pPr>
        <w:spacing w:after="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=12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1-3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1-4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+4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3-4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+6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4-3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==2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-12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+22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3916741" w14:textId="779E70BF" w:rsidR="00F979A6" w:rsidRDefault="00F979A6" w:rsidP="00D20776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 xml:space="preserve">Таким образом, приближающая функция для функции </w:t>
      </w:r>
      <m:oMath>
        <m:r>
          <w:rPr>
            <w:rFonts w:ascii="Cambria Math" w:hAnsi="Cambria Math" w:cs="Times New Roman"/>
            <w:sz w:val="30"/>
            <w:szCs w:val="30"/>
          </w:rPr>
          <m:t>f(x)</m:t>
        </m:r>
      </m:oMath>
      <w:r w:rsidR="00D20776">
        <w:rPr>
          <w:rFonts w:ascii="Times New Roman" w:eastAsiaTheme="minorEastAsia" w:hAnsi="Times New Roman" w:cs="Times New Roman"/>
          <w:sz w:val="30"/>
          <w:szCs w:val="30"/>
        </w:rPr>
        <w:t>,</w:t>
      </w:r>
      <w:r w:rsidRPr="00F979A6">
        <w:rPr>
          <w:rFonts w:ascii="Times New Roman" w:hAnsi="Times New Roman" w:cs="Times New Roman"/>
          <w:sz w:val="30"/>
          <w:szCs w:val="30"/>
        </w:rPr>
        <w:t xml:space="preserve"> заданной </w:t>
      </w:r>
      <w:r w:rsidR="00D20776" w:rsidRPr="00F979A6">
        <w:rPr>
          <w:rFonts w:ascii="Times New Roman" w:hAnsi="Times New Roman" w:cs="Times New Roman"/>
          <w:sz w:val="30"/>
          <w:szCs w:val="30"/>
        </w:rPr>
        <w:t>табл</w:t>
      </w:r>
      <w:r w:rsidR="00D20776">
        <w:rPr>
          <w:rFonts w:ascii="Times New Roman" w:hAnsi="Times New Roman" w:cs="Times New Roman"/>
          <w:sz w:val="30"/>
          <w:szCs w:val="30"/>
        </w:rPr>
        <w:t>. 4.2,</w:t>
      </w:r>
      <w:r w:rsidRPr="00F979A6">
        <w:rPr>
          <w:rFonts w:ascii="Times New Roman" w:hAnsi="Times New Roman" w:cs="Times New Roman"/>
          <w:sz w:val="30"/>
          <w:szCs w:val="30"/>
        </w:rPr>
        <w:t xml:space="preserve"> имеет вид </w:t>
      </w:r>
      <m:oMath>
        <m:r>
          <w:rPr>
            <w:rFonts w:ascii="Cambria Math" w:hAnsi="Cambria Math" w:cs="Times New Roman"/>
            <w:sz w:val="30"/>
            <w:szCs w:val="30"/>
          </w:rPr>
          <m:t>F(x)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=2</m:t>
        </m:r>
        <m:sSup>
          <m:s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-12</m:t>
        </m:r>
        <m:r>
          <w:rPr>
            <w:rFonts w:ascii="Cambria Math" w:hAnsi="Cambria Math" w:cs="Times New Roman"/>
            <w:sz w:val="30"/>
            <w:szCs w:val="30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+22</m:t>
        </m:r>
      </m:oMath>
      <w:r w:rsidRPr="00F979A6">
        <w:rPr>
          <w:rFonts w:ascii="Times New Roman" w:hAnsi="Times New Roman" w:cs="Times New Roman"/>
          <w:sz w:val="30"/>
          <w:szCs w:val="30"/>
        </w:rPr>
        <w:t>.</w:t>
      </w:r>
    </w:p>
    <w:p w14:paraId="2C331ABB" w14:textId="4646BC65" w:rsidR="00F979A6" w:rsidRDefault="00F979A6" w:rsidP="00F979A6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5FB9E303" w14:textId="57E22803" w:rsidR="0053716E" w:rsidRPr="00D20776" w:rsidRDefault="0053716E" w:rsidP="00D20776">
      <w:pPr>
        <w:spacing w:before="120" w:after="120"/>
        <w:jc w:val="center"/>
        <w:rPr>
          <w:rFonts w:ascii="Times New Roman" w:hAnsi="Times New Roman" w:cs="Times New Roman"/>
          <w:b/>
          <w:i/>
          <w:iCs/>
          <w:sz w:val="30"/>
          <w:szCs w:val="30"/>
        </w:rPr>
      </w:pPr>
      <w:r w:rsidRPr="00D20776">
        <w:rPr>
          <w:rFonts w:ascii="Times New Roman" w:hAnsi="Times New Roman" w:cs="Times New Roman"/>
          <w:b/>
          <w:i/>
          <w:iCs/>
          <w:sz w:val="30"/>
          <w:szCs w:val="30"/>
        </w:rPr>
        <w:lastRenderedPageBreak/>
        <w:t>Интерполяционный многочлен Лагранжа</w:t>
      </w:r>
      <w:r w:rsidR="00D20776">
        <w:rPr>
          <w:rFonts w:ascii="Times New Roman" w:hAnsi="Times New Roman" w:cs="Times New Roman"/>
          <w:b/>
          <w:i/>
          <w:iCs/>
          <w:sz w:val="30"/>
          <w:szCs w:val="30"/>
        </w:rPr>
        <w:br/>
      </w:r>
      <w:r w:rsidRPr="00D20776">
        <w:rPr>
          <w:rFonts w:ascii="Times New Roman" w:hAnsi="Times New Roman" w:cs="Times New Roman"/>
          <w:b/>
          <w:i/>
          <w:iCs/>
          <w:sz w:val="30"/>
          <w:szCs w:val="30"/>
        </w:rPr>
        <w:t>для равноотстоящих узлов</w:t>
      </w:r>
    </w:p>
    <w:p w14:paraId="22B64755" w14:textId="14583BE3" w:rsidR="0053716E" w:rsidRDefault="00CF31CD" w:rsidP="00CF31CD">
      <w:pPr>
        <w:spacing w:after="40"/>
        <w:ind w:firstLine="709"/>
        <w:jc w:val="both"/>
        <w:rPr>
          <w:rFonts w:ascii="Times New Roman" w:eastAsiaTheme="minorEastAsia" w:hAnsi="Times New Roman" w:cs="Times New Roman"/>
          <w:iCs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30"/>
          <w:szCs w:val="30"/>
        </w:rPr>
        <w:t>У</w:t>
      </w:r>
      <w:r w:rsidR="0053716E">
        <w:rPr>
          <w:rFonts w:ascii="Times New Roman" w:hAnsi="Times New Roman" w:cs="Times New Roman"/>
          <w:sz w:val="30"/>
          <w:szCs w:val="30"/>
        </w:rPr>
        <w:t xml:space="preserve">злы интерполяции равноотстоят друг от друга, </w:t>
      </w:r>
      <w:r>
        <w:rPr>
          <w:rFonts w:ascii="Times New Roman" w:hAnsi="Times New Roman" w:cs="Times New Roman"/>
          <w:sz w:val="30"/>
          <w:szCs w:val="30"/>
        </w:rPr>
        <w:t>когда</w:t>
      </w:r>
      <w:r w:rsidR="0053716E">
        <w:rPr>
          <w:rFonts w:ascii="Times New Roman" w:hAnsi="Times New Roman" w:cs="Times New Roman"/>
          <w:sz w:val="30"/>
          <w:szCs w:val="30"/>
        </w:rPr>
        <w:t xml:space="preserve"> расстояние между соседними точками равны</w:t>
      </w:r>
      <w:r>
        <w:rPr>
          <w:rFonts w:ascii="Times New Roman" w:hAnsi="Times New Roman" w:cs="Times New Roman"/>
          <w:sz w:val="30"/>
          <w:szCs w:val="30"/>
        </w:rPr>
        <w:t xml:space="preserve"> между собой</w:t>
      </w:r>
      <w:r w:rsidR="0053716E">
        <w:rPr>
          <w:rFonts w:ascii="Times New Roman" w:hAnsi="Times New Roman" w:cs="Times New Roman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0"/>
                <w:szCs w:val="30"/>
              </w:rPr>
              <m:t>-1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=h</m:t>
        </m:r>
      </m:oMath>
      <w:r w:rsidR="0053716E" w:rsidRPr="0053716E">
        <w:rPr>
          <w:rFonts w:ascii="Times New Roman" w:eastAsiaTheme="minorEastAsia" w:hAnsi="Times New Roman" w:cs="Times New Roman"/>
          <w:sz w:val="30"/>
          <w:szCs w:val="30"/>
        </w:rPr>
        <w:t>,</w:t>
      </w:r>
      <w:r w:rsidR="0053716E">
        <w:rPr>
          <w:rFonts w:ascii="Times New Roman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i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iCs/>
                <w:sz w:val="30"/>
                <w:szCs w:val="30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1,n</m:t>
            </m:r>
          </m:e>
        </m:bar>
      </m:oMath>
      <w:r w:rsidR="0053716E" w:rsidRPr="0053716E">
        <w:rPr>
          <w:rFonts w:ascii="Times New Roman" w:eastAsiaTheme="minorEastAsia" w:hAnsi="Times New Roman" w:cs="Times New Roman"/>
          <w:iCs/>
          <w:sz w:val="30"/>
          <w:szCs w:val="30"/>
          <w:lang w:eastAsia="ru-RU"/>
        </w:rPr>
        <w:t xml:space="preserve">. </w:t>
      </w:r>
      <w:r w:rsidR="0053716E">
        <w:rPr>
          <w:rFonts w:ascii="Times New Roman" w:eastAsiaTheme="minorEastAsia" w:hAnsi="Times New Roman" w:cs="Times New Roman"/>
          <w:iCs/>
          <w:sz w:val="30"/>
          <w:szCs w:val="30"/>
          <w:lang w:eastAsia="ru-RU"/>
        </w:rPr>
        <w:t>Значит, можно записать</w:t>
      </w:r>
    </w:p>
    <w:p w14:paraId="4F704D74" w14:textId="01827245" w:rsidR="0053716E" w:rsidRDefault="0018056B" w:rsidP="00CF31CD">
      <w:pPr>
        <w:spacing w:after="40"/>
        <w:ind w:firstLine="709"/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+h</m:t>
        </m:r>
      </m:oMath>
      <w:r w:rsidR="0053716E">
        <w:rPr>
          <w:rFonts w:ascii="Times New Roman" w:eastAsiaTheme="minorEastAsia" w:hAnsi="Times New Roman" w:cs="Times New Roman"/>
          <w:sz w:val="30"/>
          <w:szCs w:val="3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+h=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+2</m:t>
        </m:r>
        <m:r>
          <w:rPr>
            <w:rFonts w:ascii="Cambria Math" w:hAnsi="Cambria Math" w:cs="Times New Roman"/>
            <w:sz w:val="30"/>
            <w:szCs w:val="30"/>
          </w:rPr>
          <m:t>h</m:t>
        </m:r>
      </m:oMath>
      <w:r w:rsidR="0053716E">
        <w:rPr>
          <w:rFonts w:ascii="Times New Roman" w:eastAsiaTheme="minorEastAsia" w:hAnsi="Times New Roman" w:cs="Times New Roman"/>
          <w:sz w:val="30"/>
          <w:szCs w:val="30"/>
        </w:rPr>
        <w:t xml:space="preserve">, …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+ih</m:t>
        </m:r>
      </m:oMath>
      <w:r w:rsidR="0053716E">
        <w:rPr>
          <w:rFonts w:ascii="Times New Roman" w:eastAsiaTheme="minorEastAsia" w:hAnsi="Times New Roman" w:cs="Times New Roman"/>
          <w:sz w:val="30"/>
          <w:szCs w:val="30"/>
        </w:rPr>
        <w:t>.</w:t>
      </w:r>
    </w:p>
    <w:p w14:paraId="04667DB0" w14:textId="17CAC244" w:rsidR="0053716E" w:rsidRDefault="0053716E" w:rsidP="00CF31CD">
      <w:pPr>
        <w:spacing w:after="40"/>
        <w:ind w:firstLine="709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Тогда разность между узлами можно записать</w:t>
      </w:r>
    </w:p>
    <w:p w14:paraId="7B286749" w14:textId="47C9E874" w:rsidR="0053716E" w:rsidRPr="00CF31CD" w:rsidRDefault="0018056B" w:rsidP="00CF31CD">
      <w:pPr>
        <w:spacing w:after="40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+ih-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-jh=h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i-j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 xml:space="preserve">, где </m:t>
          </m:r>
          <m:r>
            <w:rPr>
              <w:rFonts w:ascii="Cambria Math" w:hAnsi="Cambria Math" w:cs="Times New Roman"/>
              <w:sz w:val="30"/>
              <w:szCs w:val="30"/>
              <w:lang w:val="en-US"/>
            </w:rPr>
            <m:t>i</m:t>
          </m:r>
          <m:r>
            <w:rPr>
              <w:rFonts w:ascii="Cambria Math" w:hAnsi="Cambria Math" w:cs="Times New Roman"/>
              <w:sz w:val="30"/>
              <w:szCs w:val="30"/>
            </w:rPr>
            <m:t>,</m:t>
          </m:r>
          <m:r>
            <w:rPr>
              <w:rFonts w:ascii="Cambria Math" w:hAnsi="Cambria Math" w:cs="Times New Roman"/>
              <w:sz w:val="30"/>
              <w:szCs w:val="30"/>
              <w:lang w:val="en-US"/>
            </w:rPr>
            <m:t>j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0,n</m:t>
              </m:r>
            </m:e>
          </m:ba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;i≠j.</m:t>
          </m:r>
        </m:oMath>
      </m:oMathPara>
    </w:p>
    <w:p w14:paraId="0B914968" w14:textId="17FE278B" w:rsidR="0053716E" w:rsidRPr="00417BFF" w:rsidRDefault="00417BFF" w:rsidP="00CF31C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Формула </w:t>
      </w:r>
      <w:r w:rsidRPr="00F979A6">
        <w:rPr>
          <w:rFonts w:ascii="Times New Roman" w:hAnsi="Times New Roman" w:cs="Times New Roman"/>
          <w:sz w:val="30"/>
          <w:szCs w:val="30"/>
        </w:rPr>
        <w:t>интерполяционн</w:t>
      </w:r>
      <w:r>
        <w:rPr>
          <w:rFonts w:ascii="Times New Roman" w:hAnsi="Times New Roman" w:cs="Times New Roman"/>
          <w:sz w:val="30"/>
          <w:szCs w:val="30"/>
        </w:rPr>
        <w:t>ого</w:t>
      </w:r>
      <w:r w:rsidRPr="00F979A6">
        <w:rPr>
          <w:rFonts w:ascii="Times New Roman" w:hAnsi="Times New Roman" w:cs="Times New Roman"/>
          <w:sz w:val="30"/>
          <w:szCs w:val="30"/>
        </w:rPr>
        <w:t xml:space="preserve"> многочлен</w:t>
      </w:r>
      <w:r>
        <w:rPr>
          <w:rFonts w:ascii="Times New Roman" w:hAnsi="Times New Roman" w:cs="Times New Roman"/>
          <w:sz w:val="30"/>
          <w:szCs w:val="30"/>
        </w:rPr>
        <w:t>а</w:t>
      </w:r>
      <w:r w:rsidRPr="00F979A6">
        <w:rPr>
          <w:rFonts w:ascii="Times New Roman" w:hAnsi="Times New Roman" w:cs="Times New Roman"/>
          <w:sz w:val="30"/>
          <w:szCs w:val="30"/>
        </w:rPr>
        <w:t xml:space="preserve"> Лагранжа для равно</w:t>
      </w:r>
      <w:r>
        <w:rPr>
          <w:rFonts w:ascii="Times New Roman" w:hAnsi="Times New Roman" w:cs="Times New Roman"/>
          <w:sz w:val="30"/>
          <w:szCs w:val="30"/>
        </w:rPr>
        <w:t>от</w:t>
      </w:r>
      <w:r w:rsidRPr="00F979A6">
        <w:rPr>
          <w:rFonts w:ascii="Times New Roman" w:hAnsi="Times New Roman" w:cs="Times New Roman"/>
          <w:sz w:val="30"/>
          <w:szCs w:val="30"/>
        </w:rPr>
        <w:t>стоящих узлов</w:t>
      </w:r>
    </w:p>
    <w:p w14:paraId="14BA8AC4" w14:textId="48475FE9" w:rsidR="00417BFF" w:rsidRPr="00416A82" w:rsidRDefault="0018056B" w:rsidP="00CF31CD">
      <w:pPr>
        <w:spacing w:after="40"/>
        <w:jc w:val="both"/>
        <w:rPr>
          <w:rFonts w:ascii="Times New Roman" w:hAnsi="Times New Roman" w:cs="Times New Roman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j=0,j≠i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-jh)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i-j</m:t>
                          </m:r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30"/>
              <w:szCs w:val="30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j=0,j≠i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-jh)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i-j</m:t>
                          </m:r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.</m:t>
          </m:r>
        </m:oMath>
      </m:oMathPara>
    </w:p>
    <w:p w14:paraId="50636757" w14:textId="379E8067" w:rsidR="00417BFF" w:rsidRDefault="00417BFF" w:rsidP="00F979A6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3F9543FC" w14:textId="3248D522" w:rsidR="00F979A6" w:rsidRPr="00CF31CD" w:rsidRDefault="00F979A6" w:rsidP="00CF31CD">
      <w:pPr>
        <w:spacing w:before="120" w:after="120"/>
        <w:jc w:val="center"/>
        <w:rPr>
          <w:rFonts w:ascii="Times New Roman" w:hAnsi="Times New Roman" w:cs="Times New Roman"/>
          <w:b/>
          <w:i/>
          <w:iCs/>
          <w:sz w:val="30"/>
          <w:szCs w:val="30"/>
        </w:rPr>
      </w:pPr>
      <w:r w:rsidRPr="00CF31CD">
        <w:rPr>
          <w:rFonts w:ascii="Times New Roman" w:hAnsi="Times New Roman" w:cs="Times New Roman"/>
          <w:b/>
          <w:i/>
          <w:iCs/>
          <w:sz w:val="30"/>
          <w:szCs w:val="30"/>
        </w:rPr>
        <w:t>Интерполяционный полином Ньютона</w:t>
      </w:r>
      <w:r w:rsidR="00CF31CD">
        <w:rPr>
          <w:rFonts w:ascii="Times New Roman" w:hAnsi="Times New Roman" w:cs="Times New Roman"/>
          <w:b/>
          <w:i/>
          <w:iCs/>
          <w:sz w:val="30"/>
          <w:szCs w:val="30"/>
        </w:rPr>
        <w:br/>
      </w:r>
      <w:r w:rsidRPr="00CF31CD">
        <w:rPr>
          <w:rFonts w:ascii="Times New Roman" w:hAnsi="Times New Roman" w:cs="Times New Roman"/>
          <w:b/>
          <w:i/>
          <w:iCs/>
          <w:sz w:val="30"/>
          <w:szCs w:val="30"/>
        </w:rPr>
        <w:t>для равно</w:t>
      </w:r>
      <w:r w:rsidR="0053716E" w:rsidRPr="00CF31CD">
        <w:rPr>
          <w:rFonts w:ascii="Times New Roman" w:hAnsi="Times New Roman" w:cs="Times New Roman"/>
          <w:b/>
          <w:i/>
          <w:iCs/>
          <w:sz w:val="30"/>
          <w:szCs w:val="30"/>
        </w:rPr>
        <w:t>от</w:t>
      </w:r>
      <w:r w:rsidRPr="00CF31CD">
        <w:rPr>
          <w:rFonts w:ascii="Times New Roman" w:hAnsi="Times New Roman" w:cs="Times New Roman"/>
          <w:b/>
          <w:i/>
          <w:iCs/>
          <w:sz w:val="30"/>
          <w:szCs w:val="30"/>
        </w:rPr>
        <w:t>стоящих узлов</w:t>
      </w:r>
    </w:p>
    <w:p w14:paraId="1D8ED375" w14:textId="0C3FBC31" w:rsidR="00F979A6" w:rsidRPr="00CF31CD" w:rsidRDefault="00F979A6" w:rsidP="00264B18">
      <w:pPr>
        <w:spacing w:after="120"/>
        <w:jc w:val="center"/>
        <w:rPr>
          <w:rFonts w:ascii="Times New Roman" w:hAnsi="Times New Roman" w:cs="Times New Roman"/>
          <w:b/>
          <w:i/>
          <w:iCs/>
          <w:sz w:val="30"/>
          <w:szCs w:val="30"/>
        </w:rPr>
      </w:pPr>
      <w:r w:rsidRPr="00CF31CD">
        <w:rPr>
          <w:rFonts w:ascii="Times New Roman" w:hAnsi="Times New Roman" w:cs="Times New Roman"/>
          <w:b/>
          <w:i/>
          <w:iCs/>
          <w:sz w:val="30"/>
          <w:szCs w:val="30"/>
        </w:rPr>
        <w:t>Первая интерполяционная формула Ньютона</w:t>
      </w:r>
    </w:p>
    <w:p w14:paraId="2284D441" w14:textId="5FE2E745" w:rsidR="005152C5" w:rsidRDefault="005152C5" w:rsidP="00CF31C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Рассмотрим </w:t>
      </w:r>
      <w:r w:rsidRPr="00F979A6">
        <w:rPr>
          <w:rFonts w:ascii="Times New Roman" w:hAnsi="Times New Roman" w:cs="Times New Roman"/>
          <w:sz w:val="30"/>
          <w:szCs w:val="30"/>
        </w:rPr>
        <w:t>функци</w:t>
      </w:r>
      <w:r>
        <w:rPr>
          <w:rFonts w:ascii="Times New Roman" w:hAnsi="Times New Roman" w:cs="Times New Roman"/>
          <w:sz w:val="30"/>
          <w:szCs w:val="30"/>
        </w:rPr>
        <w:t>ю</w:t>
      </w:r>
      <w:r w:rsidRPr="00F979A6">
        <w:rPr>
          <w:rFonts w:ascii="Times New Roman" w:hAnsi="Times New Roman" w:cs="Times New Roman"/>
          <w:sz w:val="30"/>
          <w:szCs w:val="30"/>
        </w:rPr>
        <w:t>, заданн</w:t>
      </w:r>
      <w:r>
        <w:rPr>
          <w:rFonts w:ascii="Times New Roman" w:hAnsi="Times New Roman" w:cs="Times New Roman"/>
          <w:sz w:val="30"/>
          <w:szCs w:val="30"/>
        </w:rPr>
        <w:t>ую</w:t>
      </w:r>
      <w:r w:rsidRPr="00F979A6">
        <w:rPr>
          <w:rFonts w:ascii="Times New Roman" w:hAnsi="Times New Roman" w:cs="Times New Roman"/>
          <w:sz w:val="30"/>
          <w:szCs w:val="30"/>
        </w:rPr>
        <w:t xml:space="preserve"> табл</w:t>
      </w:r>
      <w:r w:rsidR="00CF31CD">
        <w:rPr>
          <w:rFonts w:ascii="Times New Roman" w:hAnsi="Times New Roman" w:cs="Times New Roman"/>
          <w:sz w:val="30"/>
          <w:szCs w:val="30"/>
        </w:rPr>
        <w:t>. 4.1</w:t>
      </w:r>
      <w:r w:rsidRPr="00F979A6">
        <w:rPr>
          <w:rFonts w:ascii="Times New Roman" w:hAnsi="Times New Roman" w:cs="Times New Roman"/>
          <w:sz w:val="30"/>
          <w:szCs w:val="30"/>
        </w:rPr>
        <w:t xml:space="preserve"> с постоянным шагом</w:t>
      </w:r>
      <w:r>
        <w:rPr>
          <w:rFonts w:ascii="Times New Roman" w:hAnsi="Times New Roman" w:cs="Times New Roman"/>
          <w:sz w:val="30"/>
          <w:szCs w:val="30"/>
        </w:rPr>
        <w:t xml:space="preserve">, т.е. с равноотстоящими узлами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0"/>
                <w:szCs w:val="30"/>
              </w:rPr>
              <m:t>-1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=h</m:t>
        </m:r>
      </m:oMath>
      <w:r w:rsidRPr="0053716E">
        <w:rPr>
          <w:rFonts w:ascii="Times New Roman" w:eastAsiaTheme="minorEastAsia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i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iCs/>
                <w:sz w:val="30"/>
                <w:szCs w:val="30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1,n</m:t>
            </m:r>
          </m:e>
        </m:bar>
      </m:oMath>
      <w:r w:rsidRPr="0053716E">
        <w:rPr>
          <w:rFonts w:ascii="Times New Roman" w:eastAsiaTheme="minorEastAsia" w:hAnsi="Times New Roman" w:cs="Times New Roman"/>
          <w:iCs/>
          <w:sz w:val="30"/>
          <w:szCs w:val="30"/>
          <w:lang w:eastAsia="ru-RU"/>
        </w:rPr>
        <w:t>.</w:t>
      </w:r>
      <w:r>
        <w:rPr>
          <w:rFonts w:ascii="Times New Roman" w:eastAsiaTheme="minorEastAsia" w:hAnsi="Times New Roman" w:cs="Times New Roman"/>
          <w:iCs/>
          <w:sz w:val="30"/>
          <w:szCs w:val="30"/>
          <w:lang w:eastAsia="ru-RU"/>
        </w:rPr>
        <w:t xml:space="preserve"> Введем понятие </w:t>
      </w:r>
      <w:r w:rsidRPr="00CF31CD">
        <w:rPr>
          <w:rFonts w:ascii="Times New Roman" w:eastAsiaTheme="minorEastAsia" w:hAnsi="Times New Roman" w:cs="Times New Roman"/>
          <w:b/>
          <w:bCs/>
          <w:i/>
          <w:sz w:val="30"/>
          <w:szCs w:val="30"/>
          <w:lang w:eastAsia="ru-RU"/>
        </w:rPr>
        <w:t>конечной разности</w:t>
      </w:r>
      <w:r>
        <w:rPr>
          <w:rFonts w:ascii="Times New Roman" w:eastAsiaTheme="minorEastAsia" w:hAnsi="Times New Roman" w:cs="Times New Roman"/>
          <w:iCs/>
          <w:sz w:val="30"/>
          <w:szCs w:val="30"/>
          <w:lang w:eastAsia="ru-RU"/>
        </w:rPr>
        <w:t xml:space="preserve">. </w:t>
      </w:r>
    </w:p>
    <w:p w14:paraId="0474EA7C" w14:textId="77777777" w:rsidR="005152C5" w:rsidRPr="005152C5" w:rsidRDefault="005152C5" w:rsidP="00CF31C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152C5">
        <w:rPr>
          <w:rFonts w:ascii="Times New Roman" w:hAnsi="Times New Roman" w:cs="Times New Roman"/>
          <w:sz w:val="30"/>
          <w:szCs w:val="30"/>
        </w:rPr>
        <w:t>Конечные разности первого порядка:</w:t>
      </w:r>
    </w:p>
    <w:p w14:paraId="21695B63" w14:textId="0E25D2C6" w:rsidR="005152C5" w:rsidRPr="005152C5" w:rsidRDefault="005152C5" w:rsidP="00CF31CD">
      <w:pPr>
        <w:spacing w:after="40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m:oMath>
        <m:r>
          <w:rPr>
            <w:rFonts w:ascii="Cambria Math" w:hAnsi="Cambria Math" w:cs="Times New Roman"/>
            <w:sz w:val="30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30"/>
          <w:szCs w:val="28"/>
        </w:rPr>
        <w:t xml:space="preserve">, </w:t>
      </w:r>
      <m:oMath>
        <m:r>
          <w:rPr>
            <w:rFonts w:ascii="Cambria Math" w:hAnsi="Cambria Math" w:cs="Times New Roman"/>
            <w:sz w:val="30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30"/>
          <w:szCs w:val="28"/>
        </w:rPr>
        <w:t xml:space="preserve">, </w:t>
      </w:r>
      <m:oMath>
        <m:r>
          <w:rPr>
            <w:rFonts w:ascii="Cambria Math" w:hAnsi="Cambria Math" w:cs="Times New Roman"/>
            <w:sz w:val="30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30"/>
          <w:szCs w:val="28"/>
        </w:rPr>
        <w:t xml:space="preserve">, … </w:t>
      </w:r>
      <m:oMath>
        <m:r>
          <w:rPr>
            <w:rFonts w:ascii="Cambria Math" w:hAnsi="Cambria Math" w:cs="Times New Roman"/>
            <w:sz w:val="30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n-1</m:t>
            </m:r>
          </m:sub>
        </m:sSub>
      </m:oMath>
      <w:r w:rsidRPr="005152C5">
        <w:rPr>
          <w:rFonts w:ascii="Times New Roman" w:eastAsiaTheme="minorEastAsia" w:hAnsi="Times New Roman" w:cs="Times New Roman"/>
          <w:sz w:val="30"/>
          <w:szCs w:val="28"/>
        </w:rPr>
        <w:t>.</w:t>
      </w:r>
    </w:p>
    <w:p w14:paraId="5BC7FFF7" w14:textId="36F81E95" w:rsidR="005152C5" w:rsidRPr="005152C5" w:rsidRDefault="005152C5" w:rsidP="00CF31C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152C5">
        <w:rPr>
          <w:rFonts w:ascii="Times New Roman" w:hAnsi="Times New Roman" w:cs="Times New Roman"/>
          <w:sz w:val="30"/>
          <w:szCs w:val="30"/>
        </w:rPr>
        <w:t xml:space="preserve">Конечные разности </w:t>
      </w:r>
      <w:r w:rsidR="004C0BF5">
        <w:rPr>
          <w:rFonts w:ascii="Times New Roman" w:hAnsi="Times New Roman" w:cs="Times New Roman"/>
          <w:sz w:val="30"/>
          <w:szCs w:val="30"/>
        </w:rPr>
        <w:t>второго</w:t>
      </w:r>
      <w:r w:rsidRPr="005152C5">
        <w:rPr>
          <w:rFonts w:ascii="Times New Roman" w:hAnsi="Times New Roman" w:cs="Times New Roman"/>
          <w:sz w:val="30"/>
          <w:szCs w:val="30"/>
        </w:rPr>
        <w:t xml:space="preserve"> порядка:</w:t>
      </w:r>
    </w:p>
    <w:p w14:paraId="22B3963A" w14:textId="0C43FF45" w:rsidR="005152C5" w:rsidRPr="005152C5" w:rsidRDefault="0018056B" w:rsidP="00CF31CD">
      <w:pPr>
        <w:spacing w:after="40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=∆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-∆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</m:oMath>
      <w:r w:rsidR="005152C5">
        <w:rPr>
          <w:rFonts w:ascii="Times New Roman" w:eastAsiaTheme="minorEastAsia" w:hAnsi="Times New Roman" w:cs="Times New Roman"/>
          <w:sz w:val="30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=∆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-∆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</m:oMath>
      <w:r w:rsidR="005152C5">
        <w:rPr>
          <w:rFonts w:ascii="Times New Roman" w:eastAsiaTheme="minorEastAsia" w:hAnsi="Times New Roman" w:cs="Times New Roman"/>
          <w:sz w:val="30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=∆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-∆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sub>
        </m:sSub>
      </m:oMath>
      <w:r w:rsidR="005152C5">
        <w:rPr>
          <w:rFonts w:ascii="Times New Roman" w:eastAsiaTheme="minorEastAsia" w:hAnsi="Times New Roman" w:cs="Times New Roman"/>
          <w:sz w:val="30"/>
          <w:szCs w:val="28"/>
        </w:rPr>
        <w:t>, …</w:t>
      </w:r>
      <w:r w:rsidR="002F2424">
        <w:rPr>
          <w:rFonts w:ascii="Times New Roman" w:eastAsiaTheme="minorEastAsia" w:hAnsi="Times New Roman" w:cs="Times New Roman"/>
          <w:sz w:val="30"/>
          <w:szCs w:val="28"/>
        </w:rPr>
        <w:br/>
      </w:r>
      <w:r w:rsidR="005152C5">
        <w:rPr>
          <w:rFonts w:ascii="Times New Roman" w:eastAsiaTheme="minorEastAsia" w:hAnsi="Times New Roman" w:cs="Times New Roman"/>
          <w:sz w:val="30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n-2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=∆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-∆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n-2</m:t>
            </m:r>
          </m:sub>
        </m:sSub>
      </m:oMath>
      <w:r w:rsidR="005152C5" w:rsidRPr="005152C5">
        <w:rPr>
          <w:rFonts w:ascii="Times New Roman" w:eastAsiaTheme="minorEastAsia" w:hAnsi="Times New Roman" w:cs="Times New Roman"/>
          <w:sz w:val="30"/>
          <w:szCs w:val="28"/>
        </w:rPr>
        <w:t>.</w:t>
      </w:r>
    </w:p>
    <w:p w14:paraId="4B3FAA3A" w14:textId="373DC1D7" w:rsidR="002F2424" w:rsidRPr="002F2424" w:rsidRDefault="002F2424" w:rsidP="00CF31C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F2424">
        <w:rPr>
          <w:rFonts w:ascii="Times New Roman" w:hAnsi="Times New Roman" w:cs="Times New Roman"/>
          <w:sz w:val="30"/>
          <w:szCs w:val="30"/>
        </w:rPr>
        <w:t xml:space="preserve">Конечные разности 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k</m:t>
        </m:r>
      </m:oMath>
      <w:r w:rsidR="004C0BF5" w:rsidRPr="002F2424">
        <w:rPr>
          <w:rFonts w:ascii="Times New Roman" w:hAnsi="Times New Roman" w:cs="Times New Roman"/>
          <w:sz w:val="30"/>
          <w:szCs w:val="30"/>
        </w:rPr>
        <w:t xml:space="preserve"> </w:t>
      </w:r>
      <w:r w:rsidRPr="002F2424">
        <w:rPr>
          <w:rFonts w:ascii="Times New Roman" w:hAnsi="Times New Roman" w:cs="Times New Roman"/>
          <w:sz w:val="30"/>
          <w:szCs w:val="30"/>
        </w:rPr>
        <w:t xml:space="preserve">-го порядка </w:t>
      </w:r>
      <w:r>
        <w:rPr>
          <w:rFonts w:ascii="Times New Roman" w:hAnsi="Times New Roman" w:cs="Times New Roman"/>
          <w:sz w:val="30"/>
          <w:szCs w:val="30"/>
        </w:rPr>
        <w:t>рассчитываются по формуле</w:t>
      </w:r>
    </w:p>
    <w:p w14:paraId="7FC9EEE7" w14:textId="1412EE28" w:rsidR="005152C5" w:rsidRDefault="0018056B" w:rsidP="00CF31C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30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30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28"/>
            </w:rPr>
            <m:t>,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0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30"/>
                  <w:szCs w:val="28"/>
                </w:rPr>
                <m:t>0,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28"/>
                    </w:rPr>
                    <m:t>n-1</m:t>
                  </m:r>
                </m:e>
              </m:d>
            </m:e>
          </m:bar>
          <m:r>
            <w:rPr>
              <w:rFonts w:ascii="Cambria Math" w:eastAsiaTheme="minorEastAsia" w:hAnsi="Cambria Math" w:cs="Times New Roman"/>
              <w:sz w:val="30"/>
              <w:szCs w:val="28"/>
            </w:rPr>
            <m:t>.</m:t>
          </m:r>
        </m:oMath>
      </m:oMathPara>
    </w:p>
    <w:p w14:paraId="2DB2F627" w14:textId="26E4FEF4" w:rsidR="005152C5" w:rsidRDefault="005152C5" w:rsidP="00CF31C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0547EF74" w14:textId="2385CDF9" w:rsidR="00F979A6" w:rsidRPr="00F979A6" w:rsidRDefault="00F979A6" w:rsidP="00CF31C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 xml:space="preserve">Пусть для функции, заданной таблицей с постоянным шагом, составлена таблица конечных разностей </w:t>
      </w:r>
      <w:r w:rsidR="00417BFF" w:rsidRPr="00417BFF">
        <w:rPr>
          <w:rFonts w:ascii="Times New Roman" w:hAnsi="Times New Roman" w:cs="Times New Roman"/>
          <w:sz w:val="30"/>
          <w:szCs w:val="30"/>
        </w:rPr>
        <w:t>(</w:t>
      </w:r>
      <w:r w:rsidRPr="00F979A6">
        <w:rPr>
          <w:rFonts w:ascii="Times New Roman" w:hAnsi="Times New Roman" w:cs="Times New Roman"/>
          <w:sz w:val="30"/>
          <w:szCs w:val="30"/>
        </w:rPr>
        <w:t>табл</w:t>
      </w:r>
      <w:r w:rsidR="0013272D">
        <w:rPr>
          <w:rFonts w:ascii="Times New Roman" w:hAnsi="Times New Roman" w:cs="Times New Roman"/>
          <w:sz w:val="30"/>
          <w:szCs w:val="30"/>
        </w:rPr>
        <w:t>. 4.3</w:t>
      </w:r>
      <w:r w:rsidR="00417BFF" w:rsidRPr="00417BFF">
        <w:rPr>
          <w:rFonts w:ascii="Times New Roman" w:hAnsi="Times New Roman" w:cs="Times New Roman"/>
          <w:sz w:val="30"/>
          <w:szCs w:val="30"/>
        </w:rPr>
        <w:t>)</w:t>
      </w:r>
      <w:r w:rsidRPr="00F979A6">
        <w:rPr>
          <w:rFonts w:ascii="Times New Roman" w:hAnsi="Times New Roman" w:cs="Times New Roman"/>
          <w:sz w:val="30"/>
          <w:szCs w:val="30"/>
        </w:rPr>
        <w:t>.</w:t>
      </w:r>
    </w:p>
    <w:p w14:paraId="6AB9927F" w14:textId="2862AAE2" w:rsidR="0013272D" w:rsidRPr="00F808BB" w:rsidRDefault="0013272D" w:rsidP="00CF31CD">
      <w:pPr>
        <w:keepNext/>
        <w:spacing w:after="0" w:line="360" w:lineRule="auto"/>
        <w:ind w:left="709" w:right="566"/>
        <w:jc w:val="right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4.3</w:t>
      </w:r>
    </w:p>
    <w:p w14:paraId="6C35EFA5" w14:textId="75B6F1D1" w:rsidR="0013272D" w:rsidRPr="00F808BB" w:rsidRDefault="0013272D" w:rsidP="0013272D">
      <w:pPr>
        <w:spacing w:after="0" w:line="360" w:lineRule="auto"/>
        <w:ind w:left="708" w:right="278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3272D">
        <w:rPr>
          <w:rFonts w:ascii="Times New Roman" w:eastAsia="Times New Roman" w:hAnsi="Times New Roman" w:cs="Times New Roman"/>
          <w:b/>
          <w:bCs/>
          <w:sz w:val="26"/>
          <w:szCs w:val="26"/>
        </w:rPr>
        <w:t>Таблица конечных разностей</w:t>
      </w:r>
    </w:p>
    <w:tbl>
      <w:tblPr>
        <w:tblStyle w:val="TableNormal1"/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8"/>
        <w:gridCol w:w="1349"/>
        <w:gridCol w:w="1469"/>
        <w:gridCol w:w="1559"/>
        <w:gridCol w:w="1559"/>
        <w:gridCol w:w="1349"/>
      </w:tblGrid>
      <w:tr w:rsidR="00F979A6" w:rsidRPr="004C0BF5" w14:paraId="349E9C22" w14:textId="77777777" w:rsidTr="0013272D">
        <w:trPr>
          <w:trHeight w:val="322"/>
        </w:trPr>
        <w:tc>
          <w:tcPr>
            <w:tcW w:w="1348" w:type="dxa"/>
          </w:tcPr>
          <w:p w14:paraId="4D031726" w14:textId="3A06B49D" w:rsidR="00F979A6" w:rsidRPr="00454C85" w:rsidRDefault="00454C85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oMath>
            </m:oMathPara>
          </w:p>
        </w:tc>
        <w:tc>
          <w:tcPr>
            <w:tcW w:w="1349" w:type="dxa"/>
          </w:tcPr>
          <w:p w14:paraId="0A9BE659" w14:textId="09836FF4" w:rsidR="00F979A6" w:rsidRPr="004C0BF5" w:rsidRDefault="00454C85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0"/>
                    <w:szCs w:val="28"/>
                  </w:rPr>
                  <m:t>y</m:t>
                </m:r>
              </m:oMath>
            </m:oMathPara>
          </w:p>
        </w:tc>
        <w:tc>
          <w:tcPr>
            <w:tcW w:w="1469" w:type="dxa"/>
          </w:tcPr>
          <w:p w14:paraId="19E09A22" w14:textId="211EDDD0" w:rsidR="00F979A6" w:rsidRPr="004C0BF5" w:rsidRDefault="004C0BF5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0"/>
                    <w:szCs w:val="28"/>
                    <w:lang w:val="ru-R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5885CDDC" w14:textId="02724744" w:rsidR="00F979A6" w:rsidRPr="004C0BF5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0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0"/>
                        <w:szCs w:val="28"/>
                        <w:lang w:val="ru-RU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0376404" w14:textId="72907B10" w:rsidR="00F979A6" w:rsidRPr="004C0BF5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0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0"/>
                        <w:szCs w:val="28"/>
                        <w:lang w:val="ru-RU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9" w:type="dxa"/>
          </w:tcPr>
          <w:p w14:paraId="0804A0EF" w14:textId="77777777" w:rsidR="00F979A6" w:rsidRPr="004C0BF5" w:rsidRDefault="00F979A6" w:rsidP="00454C85">
            <w:pPr>
              <w:widowControl/>
              <w:autoSpaceDE/>
              <w:autoSpaceDN/>
              <w:spacing w:line="276" w:lineRule="auto"/>
              <w:ind w:firstLine="372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 w:rsidRPr="004C0BF5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…</w:t>
            </w:r>
          </w:p>
        </w:tc>
      </w:tr>
      <w:tr w:rsidR="00F979A6" w:rsidRPr="00F979A6" w14:paraId="020A7DD6" w14:textId="77777777" w:rsidTr="0013272D">
        <w:trPr>
          <w:trHeight w:val="322"/>
        </w:trPr>
        <w:tc>
          <w:tcPr>
            <w:tcW w:w="1348" w:type="dxa"/>
          </w:tcPr>
          <w:p w14:paraId="43D89DBE" w14:textId="2271865E" w:rsidR="00F979A6" w:rsidRPr="00F979A6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49" w:type="dxa"/>
          </w:tcPr>
          <w:p w14:paraId="6828503F" w14:textId="473573B7" w:rsidR="00F979A6" w:rsidRPr="00F979A6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69" w:type="dxa"/>
          </w:tcPr>
          <w:p w14:paraId="6D9B7300" w14:textId="13EAB69C" w:rsidR="00F979A6" w:rsidRPr="00F979A6" w:rsidRDefault="004C0BF5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28"/>
                    <w:lang w:val="ru-R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7F97B956" w14:textId="34CBDA12" w:rsidR="00F979A6" w:rsidRPr="00F979A6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7AAE1FA2" w14:textId="0B3EAF0F" w:rsidR="00F979A6" w:rsidRPr="00F979A6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49" w:type="dxa"/>
          </w:tcPr>
          <w:p w14:paraId="050092C0" w14:textId="44F79EB4" w:rsidR="00F979A6" w:rsidRPr="004C0BF5" w:rsidRDefault="004C0BF5" w:rsidP="00454C85">
            <w:pPr>
              <w:widowControl/>
              <w:autoSpaceDE/>
              <w:autoSpaceDN/>
              <w:spacing w:line="276" w:lineRule="auto"/>
              <w:ind w:firstLine="37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…</w:t>
            </w:r>
          </w:p>
        </w:tc>
      </w:tr>
      <w:tr w:rsidR="00F979A6" w:rsidRPr="00F979A6" w14:paraId="00C57AFC" w14:textId="77777777" w:rsidTr="0013272D">
        <w:trPr>
          <w:trHeight w:val="321"/>
        </w:trPr>
        <w:tc>
          <w:tcPr>
            <w:tcW w:w="1348" w:type="dxa"/>
          </w:tcPr>
          <w:p w14:paraId="678A230D" w14:textId="01E76C94" w:rsidR="00F979A6" w:rsidRPr="00F979A6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9" w:type="dxa"/>
          </w:tcPr>
          <w:p w14:paraId="396F9F4A" w14:textId="70E313D1" w:rsidR="00F979A6" w:rsidRPr="00F979A6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69" w:type="dxa"/>
          </w:tcPr>
          <w:p w14:paraId="0A3EA424" w14:textId="3E82741D" w:rsidR="00F979A6" w:rsidRPr="00F979A6" w:rsidRDefault="004C0BF5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28"/>
                    <w:lang w:val="ru-R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02BACC8" w14:textId="566186D4" w:rsidR="00F979A6" w:rsidRPr="00F979A6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469034DF" w14:textId="5DD344B6" w:rsidR="00F979A6" w:rsidRPr="00F979A6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49" w:type="dxa"/>
          </w:tcPr>
          <w:p w14:paraId="25491C0A" w14:textId="77777777" w:rsidR="00F979A6" w:rsidRPr="00F979A6" w:rsidRDefault="00F979A6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F979A6" w:rsidRPr="00F979A6" w14:paraId="270CE123" w14:textId="77777777" w:rsidTr="0013272D">
        <w:trPr>
          <w:trHeight w:val="322"/>
        </w:trPr>
        <w:tc>
          <w:tcPr>
            <w:tcW w:w="1348" w:type="dxa"/>
          </w:tcPr>
          <w:p w14:paraId="330BD6BC" w14:textId="1207C028" w:rsidR="00F979A6" w:rsidRPr="00F979A6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9" w:type="dxa"/>
          </w:tcPr>
          <w:p w14:paraId="6839C52F" w14:textId="012A2A04" w:rsidR="00F979A6" w:rsidRPr="00F979A6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9" w:type="dxa"/>
          </w:tcPr>
          <w:p w14:paraId="0B4E8E15" w14:textId="7B9D9684" w:rsidR="00F979A6" w:rsidRPr="00F979A6" w:rsidRDefault="004C0BF5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28"/>
                    <w:lang w:val="ru-R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5FAD69EF" w14:textId="57C71100" w:rsidR="00F979A6" w:rsidRPr="00F979A6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1AC5D968" w14:textId="77777777" w:rsidR="00F979A6" w:rsidRPr="00F979A6" w:rsidRDefault="00F979A6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F979A6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…</w:t>
            </w:r>
          </w:p>
        </w:tc>
        <w:tc>
          <w:tcPr>
            <w:tcW w:w="1349" w:type="dxa"/>
          </w:tcPr>
          <w:p w14:paraId="33322D9E" w14:textId="77777777" w:rsidR="00F979A6" w:rsidRPr="00F979A6" w:rsidRDefault="00F979A6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F979A6" w:rsidRPr="00F979A6" w14:paraId="5DB3EA60" w14:textId="77777777" w:rsidTr="0013272D">
        <w:trPr>
          <w:trHeight w:val="322"/>
        </w:trPr>
        <w:tc>
          <w:tcPr>
            <w:tcW w:w="1348" w:type="dxa"/>
          </w:tcPr>
          <w:p w14:paraId="3425D448" w14:textId="5A63EE04" w:rsidR="00F979A6" w:rsidRPr="00F979A6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9" w:type="dxa"/>
          </w:tcPr>
          <w:p w14:paraId="2A4D9C75" w14:textId="47564A0F" w:rsidR="00F979A6" w:rsidRPr="00F979A6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69" w:type="dxa"/>
          </w:tcPr>
          <w:p w14:paraId="7E780739" w14:textId="6869C8DF" w:rsidR="00F979A6" w:rsidRPr="00F979A6" w:rsidRDefault="004C0BF5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28"/>
                    <w:lang w:val="ru-R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5DBA03ED" w14:textId="77777777" w:rsidR="00F979A6" w:rsidRPr="00F979A6" w:rsidRDefault="00F979A6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F979A6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…</w:t>
            </w:r>
          </w:p>
        </w:tc>
        <w:tc>
          <w:tcPr>
            <w:tcW w:w="1559" w:type="dxa"/>
          </w:tcPr>
          <w:p w14:paraId="44357C6E" w14:textId="77777777" w:rsidR="00F979A6" w:rsidRPr="00F979A6" w:rsidRDefault="00F979A6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49" w:type="dxa"/>
          </w:tcPr>
          <w:p w14:paraId="52F35FED" w14:textId="77777777" w:rsidR="00F979A6" w:rsidRPr="00F979A6" w:rsidRDefault="00F979A6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F979A6" w:rsidRPr="00F979A6" w14:paraId="5AB1D7B3" w14:textId="77777777" w:rsidTr="002F68AA">
        <w:trPr>
          <w:trHeight w:val="321"/>
        </w:trPr>
        <w:tc>
          <w:tcPr>
            <w:tcW w:w="1348" w:type="dxa"/>
            <w:tcBorders>
              <w:bottom w:val="single" w:sz="4" w:space="0" w:color="000000"/>
            </w:tcBorders>
          </w:tcPr>
          <w:p w14:paraId="5A335890" w14:textId="3FA5EF01" w:rsidR="00F979A6" w:rsidRPr="00F979A6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9" w:type="dxa"/>
            <w:tcBorders>
              <w:bottom w:val="single" w:sz="4" w:space="0" w:color="000000"/>
            </w:tcBorders>
          </w:tcPr>
          <w:p w14:paraId="7ED97788" w14:textId="3CE2A4AC" w:rsidR="00F979A6" w:rsidRPr="00F979A6" w:rsidRDefault="0018056B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69" w:type="dxa"/>
            <w:tcBorders>
              <w:bottom w:val="single" w:sz="4" w:space="0" w:color="000000"/>
            </w:tcBorders>
          </w:tcPr>
          <w:p w14:paraId="77CB99D5" w14:textId="77777777" w:rsidR="00F979A6" w:rsidRPr="00F979A6" w:rsidRDefault="00F979A6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F979A6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…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14:paraId="58D98347" w14:textId="77777777" w:rsidR="00F979A6" w:rsidRPr="00F979A6" w:rsidRDefault="00F979A6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14:paraId="2B8E2139" w14:textId="77777777" w:rsidR="00F979A6" w:rsidRPr="00F979A6" w:rsidRDefault="00F979A6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49" w:type="dxa"/>
            <w:tcBorders>
              <w:bottom w:val="single" w:sz="4" w:space="0" w:color="000000"/>
            </w:tcBorders>
          </w:tcPr>
          <w:p w14:paraId="069D46CD" w14:textId="77777777" w:rsidR="00F979A6" w:rsidRPr="00F979A6" w:rsidRDefault="00F979A6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F979A6" w:rsidRPr="00F979A6" w14:paraId="4C167EE3" w14:textId="77777777" w:rsidTr="002F68AA">
        <w:trPr>
          <w:trHeight w:val="322"/>
        </w:trPr>
        <w:tc>
          <w:tcPr>
            <w:tcW w:w="1348" w:type="dxa"/>
            <w:tcBorders>
              <w:bottom w:val="single" w:sz="4" w:space="0" w:color="auto"/>
            </w:tcBorders>
          </w:tcPr>
          <w:p w14:paraId="73ACD4D3" w14:textId="77777777" w:rsidR="00F979A6" w:rsidRPr="00F979A6" w:rsidRDefault="00F979A6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F979A6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…</w:t>
            </w:r>
          </w:p>
        </w:tc>
        <w:tc>
          <w:tcPr>
            <w:tcW w:w="1349" w:type="dxa"/>
            <w:tcBorders>
              <w:bottom w:val="single" w:sz="4" w:space="0" w:color="auto"/>
            </w:tcBorders>
          </w:tcPr>
          <w:p w14:paraId="486DAAF2" w14:textId="77777777" w:rsidR="00F979A6" w:rsidRPr="00F979A6" w:rsidRDefault="00F979A6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F979A6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…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14:paraId="3243EF57" w14:textId="77777777" w:rsidR="00F979A6" w:rsidRPr="00F979A6" w:rsidRDefault="00F979A6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41A5E2" w14:textId="77777777" w:rsidR="00F979A6" w:rsidRPr="00F979A6" w:rsidRDefault="00F979A6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885C1AB" w14:textId="77777777" w:rsidR="00F979A6" w:rsidRPr="00F979A6" w:rsidRDefault="00F979A6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</w:tcPr>
          <w:p w14:paraId="7E638C9E" w14:textId="77777777" w:rsidR="00F979A6" w:rsidRPr="00F979A6" w:rsidRDefault="00F979A6" w:rsidP="00F979A6">
            <w:pPr>
              <w:widowControl/>
              <w:autoSpaceDE/>
              <w:autoSpaceDN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</w:tbl>
    <w:p w14:paraId="381EB30F" w14:textId="77777777" w:rsidR="004C0BF5" w:rsidRPr="00454C85" w:rsidRDefault="004C0BF5" w:rsidP="00F979A6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60E9D1D" w14:textId="1ECF3D07" w:rsidR="00F979A6" w:rsidRPr="00F979A6" w:rsidRDefault="00F979A6" w:rsidP="00CF31C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>Будем искать интерполяционный многочлен в виде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7"/>
        <w:gridCol w:w="791"/>
      </w:tblGrid>
      <w:tr w:rsidR="00F968A2" w:rsidRPr="00FB3C72" w14:paraId="2212DDF7" w14:textId="77777777" w:rsidTr="00A8559C">
        <w:tc>
          <w:tcPr>
            <w:tcW w:w="4671" w:type="pct"/>
          </w:tcPr>
          <w:p w14:paraId="54872303" w14:textId="77777777" w:rsidR="00F968A2" w:rsidRPr="00DC3935" w:rsidRDefault="0018056B" w:rsidP="00CF31CD">
            <w:pPr>
              <w:spacing w:after="40" w:line="276" w:lineRule="auto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+…+</m:t>
                </m:r>
              </m:oMath>
            </m:oMathPara>
          </w:p>
          <w:p w14:paraId="6744FCA7" w14:textId="70D3F266" w:rsidR="00F968A2" w:rsidRPr="00FB3C72" w:rsidRDefault="00F968A2" w:rsidP="00CF31CD">
            <w:pPr>
              <w:pStyle w:val="def"/>
              <w:spacing w:after="40" w:line="276" w:lineRule="auto"/>
              <w:ind w:firstLine="0"/>
              <w:rPr>
                <w:i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0"/>
                    <w:szCs w:val="30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0"/>
                    <w:szCs w:val="30"/>
                  </w:rPr>
                  <m:t>.</m:t>
                </m:r>
              </m:oMath>
            </m:oMathPara>
          </w:p>
        </w:tc>
        <w:tc>
          <w:tcPr>
            <w:tcW w:w="329" w:type="pct"/>
            <w:vAlign w:val="center"/>
          </w:tcPr>
          <w:p w14:paraId="5C9D8562" w14:textId="2DB691B4" w:rsidR="00F968A2" w:rsidRPr="00FB3C72" w:rsidRDefault="00F968A2" w:rsidP="00CF31CD">
            <w:pPr>
              <w:pStyle w:val="def"/>
              <w:spacing w:after="40" w:line="276" w:lineRule="auto"/>
              <w:ind w:firstLine="0"/>
              <w:jc w:val="center"/>
              <w:rPr>
                <w:lang w:eastAsia="ru-RU"/>
              </w:rPr>
            </w:pPr>
            <w:r w:rsidRPr="00DC3935">
              <w:rPr>
                <w:rFonts w:eastAsiaTheme="minorEastAsia"/>
                <w:sz w:val="30"/>
                <w:szCs w:val="30"/>
              </w:rPr>
              <w:t>(</w:t>
            </w:r>
            <w:r w:rsidR="00A8559C">
              <w:rPr>
                <w:rFonts w:eastAsiaTheme="minorEastAsia"/>
                <w:sz w:val="30"/>
                <w:szCs w:val="30"/>
              </w:rPr>
              <w:t>4.</w:t>
            </w:r>
            <w:r w:rsidR="00CF31CD">
              <w:rPr>
                <w:rFonts w:eastAsiaTheme="minorEastAsia"/>
                <w:sz w:val="30"/>
                <w:szCs w:val="30"/>
              </w:rPr>
              <w:t>2</w:t>
            </w:r>
            <w:r w:rsidRPr="00DC3935">
              <w:rPr>
                <w:rFonts w:eastAsiaTheme="minorEastAsia"/>
                <w:sz w:val="30"/>
                <w:szCs w:val="30"/>
              </w:rPr>
              <w:t>)</w:t>
            </w:r>
          </w:p>
        </w:tc>
      </w:tr>
    </w:tbl>
    <w:p w14:paraId="2F46C0B8" w14:textId="088E5A16" w:rsidR="00DC3935" w:rsidRPr="00DC3935" w:rsidRDefault="00F979A6" w:rsidP="00CF31C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C3935">
        <w:rPr>
          <w:rFonts w:ascii="Times New Roman" w:hAnsi="Times New Roman" w:cs="Times New Roman"/>
          <w:sz w:val="30"/>
          <w:szCs w:val="30"/>
        </w:rPr>
        <w:t xml:space="preserve">Это многочлен </w:t>
      </w:r>
      <m:oMath>
        <m:r>
          <w:rPr>
            <w:rFonts w:ascii="Cambria Math" w:hAnsi="Cambria Math" w:cs="Times New Roman"/>
            <w:sz w:val="30"/>
            <w:szCs w:val="30"/>
            <w:lang w:val="en-US"/>
          </w:rPr>
          <m:t>n</m:t>
        </m:r>
      </m:oMath>
      <w:r w:rsidRPr="00DC3935">
        <w:rPr>
          <w:rFonts w:ascii="Times New Roman" w:hAnsi="Times New Roman" w:cs="Times New Roman"/>
          <w:sz w:val="30"/>
          <w:szCs w:val="30"/>
        </w:rPr>
        <w:t xml:space="preserve">-й степени. Значения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sub>
        </m:sSub>
      </m:oMath>
      <w:r w:rsidRPr="00DC3935">
        <w:rPr>
          <w:rFonts w:ascii="Times New Roman" w:hAnsi="Times New Roman" w:cs="Times New Roman"/>
          <w:i/>
          <w:sz w:val="30"/>
          <w:szCs w:val="3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</m:oMath>
      <w:r w:rsidRPr="00DC3935">
        <w:rPr>
          <w:rFonts w:ascii="Times New Roman" w:hAnsi="Times New Roman" w:cs="Times New Roman"/>
          <w:i/>
          <w:sz w:val="30"/>
          <w:szCs w:val="30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</m:oMath>
      <w:r w:rsidRPr="00DC3935">
        <w:rPr>
          <w:rFonts w:ascii="Times New Roman" w:hAnsi="Times New Roman" w:cs="Times New Roman"/>
          <w:sz w:val="30"/>
          <w:szCs w:val="30"/>
        </w:rPr>
        <w:t xml:space="preserve"> </w:t>
      </w:r>
      <w:r w:rsidR="004C0BF5" w:rsidRPr="00DC3935">
        <w:rPr>
          <w:rFonts w:ascii="Times New Roman" w:hAnsi="Times New Roman" w:cs="Times New Roman"/>
          <w:sz w:val="30"/>
          <w:szCs w:val="30"/>
        </w:rPr>
        <w:t xml:space="preserve">можно найти </w:t>
      </w:r>
      <w:r w:rsidRPr="00DC3935">
        <w:rPr>
          <w:rFonts w:ascii="Times New Roman" w:hAnsi="Times New Roman" w:cs="Times New Roman"/>
          <w:sz w:val="30"/>
          <w:szCs w:val="30"/>
        </w:rPr>
        <w:t xml:space="preserve">из условия совпадения значений исходной функции и многочлена в узлах. </w:t>
      </w:r>
    </w:p>
    <w:p w14:paraId="0F12024E" w14:textId="5822C480" w:rsidR="00DC3935" w:rsidRDefault="00F979A6" w:rsidP="00CF31C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 xml:space="preserve">Полагая </w:t>
      </w:r>
      <m:oMath>
        <m:r>
          <w:rPr>
            <w:rFonts w:ascii="Cambria Math" w:hAnsi="Cambria Math" w:cs="Times New Roman"/>
            <w:sz w:val="30"/>
            <w:szCs w:val="30"/>
            <w:lang w:val="en-US"/>
          </w:rPr>
          <m:t>x</m:t>
        </m:r>
        <m:r>
          <w:rPr>
            <w:rFonts w:ascii="Cambria Math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</m:oMath>
      <w:r w:rsidRPr="00F979A6">
        <w:rPr>
          <w:rFonts w:ascii="Times New Roman" w:hAnsi="Times New Roman" w:cs="Times New Roman"/>
          <w:sz w:val="30"/>
          <w:szCs w:val="30"/>
        </w:rPr>
        <w:t>, из (</w:t>
      </w:r>
      <w:r w:rsidR="00A8559C">
        <w:rPr>
          <w:rFonts w:ascii="Times New Roman" w:hAnsi="Times New Roman" w:cs="Times New Roman"/>
          <w:sz w:val="30"/>
          <w:szCs w:val="30"/>
        </w:rPr>
        <w:t>4.</w:t>
      </w:r>
      <w:r w:rsidR="00CF31CD">
        <w:rPr>
          <w:rFonts w:ascii="Times New Roman" w:hAnsi="Times New Roman" w:cs="Times New Roman"/>
          <w:sz w:val="30"/>
          <w:szCs w:val="30"/>
        </w:rPr>
        <w:t>2</w:t>
      </w:r>
      <w:r w:rsidRPr="00F979A6">
        <w:rPr>
          <w:rFonts w:ascii="Times New Roman" w:hAnsi="Times New Roman" w:cs="Times New Roman"/>
          <w:sz w:val="30"/>
          <w:szCs w:val="30"/>
        </w:rPr>
        <w:t>) находим</w:t>
      </w:r>
      <w:r w:rsidR="00422697" w:rsidRPr="00422697">
        <w:rPr>
          <w:rFonts w:ascii="Times New Roman" w:hAnsi="Times New Roman" w:cs="Times New Roman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sub>
        </m:sSub>
      </m:oMath>
      <w:r w:rsidRPr="00F979A6">
        <w:rPr>
          <w:rFonts w:ascii="Times New Roman" w:hAnsi="Times New Roman" w:cs="Times New Roman"/>
          <w:sz w:val="30"/>
          <w:szCs w:val="30"/>
        </w:rPr>
        <w:t xml:space="preserve">, откуда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sub>
        </m:sSub>
      </m:oMath>
      <w:r w:rsidRPr="00F979A6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C7F4DA9" w14:textId="04235C3A" w:rsidR="00F979A6" w:rsidRPr="00F979A6" w:rsidRDefault="00F979A6" w:rsidP="00CF31C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 xml:space="preserve">Далее, придавая </w:t>
      </w:r>
      <m:oMath>
        <m:r>
          <w:rPr>
            <w:rFonts w:ascii="Cambria Math" w:hAnsi="Cambria Math" w:cs="Times New Roman"/>
            <w:sz w:val="30"/>
            <w:szCs w:val="30"/>
            <w:lang w:val="en-US"/>
          </w:rPr>
          <m:t>x</m:t>
        </m:r>
      </m:oMath>
      <w:r w:rsidRPr="00F979A6">
        <w:rPr>
          <w:rFonts w:ascii="Times New Roman" w:hAnsi="Times New Roman" w:cs="Times New Roman"/>
          <w:sz w:val="30"/>
          <w:szCs w:val="30"/>
        </w:rPr>
        <w:t xml:space="preserve"> </w:t>
      </w:r>
      <w:r w:rsidR="00454C85" w:rsidRPr="00F979A6">
        <w:rPr>
          <w:rFonts w:ascii="Times New Roman" w:hAnsi="Times New Roman" w:cs="Times New Roman"/>
          <w:sz w:val="30"/>
          <w:szCs w:val="30"/>
        </w:rPr>
        <w:t xml:space="preserve">последовательно </w:t>
      </w:r>
      <w:r w:rsidRPr="00F979A6">
        <w:rPr>
          <w:rFonts w:ascii="Times New Roman" w:hAnsi="Times New Roman" w:cs="Times New Roman"/>
          <w:sz w:val="30"/>
          <w:szCs w:val="30"/>
        </w:rPr>
        <w:t xml:space="preserve">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n</m:t>
            </m:r>
          </m:sub>
        </m:sSub>
      </m:oMath>
      <w:r w:rsidR="00454C85">
        <w:rPr>
          <w:rFonts w:ascii="Times New Roman" w:eastAsiaTheme="minorEastAsia" w:hAnsi="Times New Roman" w:cs="Times New Roman"/>
          <w:sz w:val="30"/>
          <w:szCs w:val="28"/>
        </w:rPr>
        <w:t>,</w:t>
      </w:r>
      <w:r w:rsidRPr="00F979A6">
        <w:rPr>
          <w:rFonts w:ascii="Times New Roman" w:hAnsi="Times New Roman" w:cs="Times New Roman"/>
          <w:sz w:val="30"/>
          <w:szCs w:val="30"/>
        </w:rPr>
        <w:t xml:space="preserve"> получ</w:t>
      </w:r>
      <w:r w:rsidR="00454C85">
        <w:rPr>
          <w:rFonts w:ascii="Times New Roman" w:hAnsi="Times New Roman" w:cs="Times New Roman"/>
          <w:sz w:val="30"/>
          <w:szCs w:val="30"/>
        </w:rPr>
        <w:t>им</w:t>
      </w:r>
    </w:p>
    <w:p w14:paraId="5EDB9491" w14:textId="337B4C58" w:rsidR="00DC3935" w:rsidRPr="00454C85" w:rsidRDefault="0018056B" w:rsidP="00454C85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…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,…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BA9583D" w14:textId="5B95C7EE" w:rsidR="00F979A6" w:rsidRPr="00F979A6" w:rsidRDefault="00F979A6" w:rsidP="00CF31C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>Подставив</w:t>
      </w:r>
      <w:r w:rsidR="00DC3935" w:rsidRPr="00DC3935">
        <w:rPr>
          <w:rFonts w:ascii="Times New Roman" w:hAnsi="Times New Roman" w:cs="Times New Roman"/>
          <w:sz w:val="30"/>
          <w:szCs w:val="30"/>
        </w:rPr>
        <w:t xml:space="preserve"> </w:t>
      </w:r>
      <w:r w:rsidR="00454C85">
        <w:rPr>
          <w:rFonts w:ascii="Times New Roman" w:hAnsi="Times New Roman" w:cs="Times New Roman"/>
          <w:sz w:val="30"/>
          <w:szCs w:val="30"/>
        </w:rPr>
        <w:t>э</w:t>
      </w:r>
      <w:r w:rsidR="00DC3935">
        <w:rPr>
          <w:rFonts w:ascii="Times New Roman" w:hAnsi="Times New Roman" w:cs="Times New Roman"/>
          <w:sz w:val="30"/>
          <w:szCs w:val="30"/>
        </w:rPr>
        <w:t>ти выражения в формулу</w:t>
      </w:r>
      <w:r w:rsidRPr="00F979A6">
        <w:rPr>
          <w:rFonts w:ascii="Times New Roman" w:hAnsi="Times New Roman" w:cs="Times New Roman"/>
          <w:sz w:val="30"/>
          <w:szCs w:val="30"/>
        </w:rPr>
        <w:t xml:space="preserve"> (</w:t>
      </w:r>
      <w:r w:rsidR="00A8559C">
        <w:rPr>
          <w:rFonts w:ascii="Times New Roman" w:hAnsi="Times New Roman" w:cs="Times New Roman"/>
          <w:sz w:val="30"/>
          <w:szCs w:val="30"/>
        </w:rPr>
        <w:t>4.</w:t>
      </w:r>
      <w:r w:rsidR="00454C85">
        <w:rPr>
          <w:rFonts w:ascii="Times New Roman" w:hAnsi="Times New Roman" w:cs="Times New Roman"/>
          <w:sz w:val="30"/>
          <w:szCs w:val="30"/>
        </w:rPr>
        <w:t>2</w:t>
      </w:r>
      <w:r w:rsidRPr="00F979A6">
        <w:rPr>
          <w:rFonts w:ascii="Times New Roman" w:hAnsi="Times New Roman" w:cs="Times New Roman"/>
          <w:sz w:val="30"/>
          <w:szCs w:val="30"/>
        </w:rPr>
        <w:t>), получим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7"/>
        <w:gridCol w:w="791"/>
      </w:tblGrid>
      <w:tr w:rsidR="00F968A2" w:rsidRPr="00FB3C72" w14:paraId="4BB65235" w14:textId="77777777" w:rsidTr="00A8559C">
        <w:tc>
          <w:tcPr>
            <w:tcW w:w="4671" w:type="pct"/>
          </w:tcPr>
          <w:p w14:paraId="644B22A2" w14:textId="77777777" w:rsidR="00F968A2" w:rsidRPr="00454C85" w:rsidRDefault="0018056B" w:rsidP="00CF31CD">
            <w:pPr>
              <w:spacing w:after="4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</m:oMath>
            </m:oMathPara>
          </w:p>
          <w:p w14:paraId="16DEA639" w14:textId="4D87F3B1" w:rsidR="00F968A2" w:rsidRPr="00F968A2" w:rsidRDefault="00F968A2" w:rsidP="00CF31CD">
            <w:pPr>
              <w:spacing w:after="40"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n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!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329" w:type="pct"/>
            <w:vAlign w:val="center"/>
          </w:tcPr>
          <w:p w14:paraId="769BA282" w14:textId="67D335BD" w:rsidR="00F968A2" w:rsidRPr="00FB3C72" w:rsidRDefault="00F968A2" w:rsidP="00CF31CD">
            <w:pPr>
              <w:pStyle w:val="def"/>
              <w:spacing w:after="40" w:line="276" w:lineRule="auto"/>
              <w:ind w:firstLine="0"/>
              <w:jc w:val="center"/>
              <w:rPr>
                <w:lang w:eastAsia="ru-RU"/>
              </w:rPr>
            </w:pPr>
            <w:r w:rsidRPr="00DC3935">
              <w:rPr>
                <w:rFonts w:eastAsiaTheme="minorEastAsia"/>
                <w:sz w:val="30"/>
                <w:szCs w:val="30"/>
              </w:rPr>
              <w:t>(</w:t>
            </w:r>
            <w:r w:rsidR="00A8559C">
              <w:rPr>
                <w:rFonts w:eastAsiaTheme="minorEastAsia"/>
                <w:sz w:val="30"/>
                <w:szCs w:val="30"/>
              </w:rPr>
              <w:t>4.</w:t>
            </w:r>
            <w:r w:rsidR="00CF31CD">
              <w:rPr>
                <w:rFonts w:eastAsiaTheme="minorEastAsia"/>
                <w:sz w:val="30"/>
                <w:szCs w:val="30"/>
              </w:rPr>
              <w:t>3</w:t>
            </w:r>
            <w:r w:rsidRPr="00DC3935">
              <w:rPr>
                <w:rFonts w:eastAsiaTheme="minorEastAsia"/>
                <w:sz w:val="30"/>
                <w:szCs w:val="30"/>
              </w:rPr>
              <w:t>)</w:t>
            </w:r>
          </w:p>
        </w:tc>
      </w:tr>
    </w:tbl>
    <w:p w14:paraId="3BA8C8F5" w14:textId="1639485A" w:rsidR="00F979A6" w:rsidRDefault="00F979A6" w:rsidP="00CF31C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 xml:space="preserve">Это первая интерполяционная формула Ньютона. Для практического использования формулу </w:t>
      </w:r>
      <w:r w:rsidRPr="00A8559C">
        <w:rPr>
          <w:rFonts w:ascii="Times New Roman" w:hAnsi="Times New Roman" w:cs="Times New Roman"/>
          <w:sz w:val="30"/>
          <w:szCs w:val="30"/>
        </w:rPr>
        <w:t>(</w:t>
      </w:r>
      <w:r w:rsidR="00A8559C">
        <w:rPr>
          <w:rFonts w:ascii="Times New Roman" w:hAnsi="Times New Roman" w:cs="Times New Roman"/>
          <w:sz w:val="30"/>
          <w:szCs w:val="30"/>
        </w:rPr>
        <w:t>4.</w:t>
      </w:r>
      <w:r w:rsidR="00CF31CD">
        <w:rPr>
          <w:rFonts w:ascii="Times New Roman" w:hAnsi="Times New Roman" w:cs="Times New Roman"/>
          <w:sz w:val="30"/>
          <w:szCs w:val="30"/>
        </w:rPr>
        <w:t>3</w:t>
      </w:r>
      <w:r w:rsidRPr="00F979A6">
        <w:rPr>
          <w:rFonts w:ascii="Times New Roman" w:hAnsi="Times New Roman" w:cs="Times New Roman"/>
          <w:sz w:val="30"/>
          <w:szCs w:val="30"/>
        </w:rPr>
        <w:t xml:space="preserve">) обычно записывают в несколько преобразованном виде. Для этого введем новую переменную </w:t>
      </w:r>
      <m:oMath>
        <m:r>
          <w:rPr>
            <w:rFonts w:ascii="Cambria Math" w:hAnsi="Cambria Math" w:cs="Times New Roman"/>
            <w:sz w:val="30"/>
            <w:szCs w:val="30"/>
            <w:lang w:val="en-US"/>
          </w:rPr>
          <m:t>t</m:t>
        </m:r>
      </m:oMath>
      <w:r w:rsidR="00F20148" w:rsidRPr="00F968A2">
        <w:rPr>
          <w:rFonts w:ascii="Times New Roman" w:eastAsiaTheme="minorEastAsia" w:hAnsi="Times New Roman" w:cs="Times New Roman"/>
          <w:sz w:val="30"/>
          <w:szCs w:val="30"/>
        </w:rPr>
        <w:t>:</w:t>
      </w:r>
      <w:r w:rsidR="00CF31CD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</w:p>
    <w:p w14:paraId="3AEA4A25" w14:textId="6BF19F67" w:rsidR="00F20148" w:rsidRPr="00F20148" w:rsidRDefault="00F20148" w:rsidP="00CF31CD">
      <w:pPr>
        <w:spacing w:after="40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en-US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тогда</m:t>
          </m:r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30"/>
              <w:szCs w:val="30"/>
              <w:lang w:val="en-US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lang w:val="en-US"/>
            </w:rPr>
            <m:t>+th</m:t>
          </m:r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.</m:t>
          </m:r>
        </m:oMath>
      </m:oMathPara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7"/>
        <w:gridCol w:w="791"/>
      </w:tblGrid>
      <w:tr w:rsidR="00F968A2" w:rsidRPr="00FB3C72" w14:paraId="2C498CCB" w14:textId="77777777" w:rsidTr="00A8559C">
        <w:tc>
          <w:tcPr>
            <w:tcW w:w="4671" w:type="pct"/>
          </w:tcPr>
          <w:p w14:paraId="78DC318F" w14:textId="77777777" w:rsidR="00F968A2" w:rsidRPr="00454C85" w:rsidRDefault="00F968A2" w:rsidP="00CF31CD">
            <w:pPr>
              <w:spacing w:after="4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+th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+t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t(t-1)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</m:oMath>
            </m:oMathPara>
          </w:p>
          <w:p w14:paraId="467AD56B" w14:textId="5BF5BF8D" w:rsidR="00F968A2" w:rsidRPr="00F968A2" w:rsidRDefault="00F968A2" w:rsidP="00CF31CD">
            <w:pPr>
              <w:spacing w:after="40" w:line="276" w:lineRule="auto"/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…(t-(n-1))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.</m:t>
                </m:r>
              </m:oMath>
            </m:oMathPara>
          </w:p>
        </w:tc>
        <w:tc>
          <w:tcPr>
            <w:tcW w:w="329" w:type="pct"/>
            <w:vAlign w:val="center"/>
          </w:tcPr>
          <w:p w14:paraId="715A3253" w14:textId="5AF8626B" w:rsidR="00F968A2" w:rsidRPr="00FB3C72" w:rsidRDefault="00F968A2" w:rsidP="00CF31CD">
            <w:pPr>
              <w:pStyle w:val="def"/>
              <w:spacing w:after="40" w:line="276" w:lineRule="auto"/>
              <w:ind w:firstLine="0"/>
              <w:jc w:val="center"/>
              <w:rPr>
                <w:lang w:eastAsia="ru-RU"/>
              </w:rPr>
            </w:pPr>
            <w:r w:rsidRPr="00DC3935">
              <w:rPr>
                <w:rFonts w:eastAsiaTheme="minorEastAsia"/>
                <w:sz w:val="30"/>
                <w:szCs w:val="30"/>
              </w:rPr>
              <w:t>(</w:t>
            </w:r>
            <w:r w:rsidR="00A8559C">
              <w:rPr>
                <w:rFonts w:eastAsiaTheme="minorEastAsia"/>
                <w:sz w:val="30"/>
                <w:szCs w:val="30"/>
              </w:rPr>
              <w:t>4.</w:t>
            </w:r>
            <w:r w:rsidR="00CF31CD">
              <w:rPr>
                <w:rFonts w:eastAsiaTheme="minorEastAsia"/>
                <w:sz w:val="30"/>
                <w:szCs w:val="30"/>
              </w:rPr>
              <w:t>4</w:t>
            </w:r>
            <w:r w:rsidRPr="00DC3935">
              <w:rPr>
                <w:rFonts w:eastAsiaTheme="minorEastAsia"/>
                <w:sz w:val="30"/>
                <w:szCs w:val="30"/>
              </w:rPr>
              <w:t>)</w:t>
            </w:r>
          </w:p>
        </w:tc>
      </w:tr>
    </w:tbl>
    <w:p w14:paraId="3E610397" w14:textId="5C80BAF8" w:rsidR="00F979A6" w:rsidRPr="00F979A6" w:rsidRDefault="00F979A6" w:rsidP="00CF31C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>Это и есть окончательный вид первой интерполяционной формулы Ньютона. Формулу (</w:t>
      </w:r>
      <w:r w:rsidR="00A8559C">
        <w:rPr>
          <w:rFonts w:ascii="Times New Roman" w:hAnsi="Times New Roman" w:cs="Times New Roman"/>
          <w:sz w:val="30"/>
          <w:szCs w:val="30"/>
        </w:rPr>
        <w:t>4.</w:t>
      </w:r>
      <w:r w:rsidR="00CF31CD">
        <w:rPr>
          <w:rFonts w:ascii="Times New Roman" w:hAnsi="Times New Roman" w:cs="Times New Roman"/>
          <w:sz w:val="30"/>
          <w:szCs w:val="30"/>
        </w:rPr>
        <w:t>4</w:t>
      </w:r>
      <w:r w:rsidRPr="00F979A6">
        <w:rPr>
          <w:rFonts w:ascii="Times New Roman" w:hAnsi="Times New Roman" w:cs="Times New Roman"/>
          <w:sz w:val="30"/>
          <w:szCs w:val="30"/>
        </w:rPr>
        <w:t xml:space="preserve">) выгодно использовать для интерполирования </w:t>
      </w:r>
      <w:r w:rsidRPr="00F979A6">
        <w:rPr>
          <w:rFonts w:ascii="Times New Roman" w:hAnsi="Times New Roman" w:cs="Times New Roman"/>
          <w:sz w:val="30"/>
          <w:szCs w:val="30"/>
        </w:rPr>
        <w:lastRenderedPageBreak/>
        <w:t xml:space="preserve">функции в окрестности начального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sub>
        </m:sSub>
      </m:oMath>
      <w:r w:rsidRPr="00F979A6">
        <w:rPr>
          <w:rFonts w:ascii="Times New Roman" w:hAnsi="Times New Roman" w:cs="Times New Roman"/>
          <w:sz w:val="30"/>
          <w:szCs w:val="30"/>
        </w:rPr>
        <w:t xml:space="preserve"> , где </w:t>
      </w:r>
      <m:oMath>
        <m:r>
          <w:rPr>
            <w:rFonts w:ascii="Cambria Math" w:hAnsi="Cambria Math" w:cs="Times New Roman"/>
            <w:sz w:val="30"/>
            <w:szCs w:val="30"/>
            <w:lang w:val="en-US"/>
          </w:rPr>
          <m:t>t</m:t>
        </m:r>
      </m:oMath>
      <w:r w:rsidRPr="00F979A6">
        <w:rPr>
          <w:rFonts w:ascii="Times New Roman" w:hAnsi="Times New Roman" w:cs="Times New Roman"/>
          <w:sz w:val="30"/>
          <w:szCs w:val="30"/>
        </w:rPr>
        <w:t xml:space="preserve"> мало по абсолютной величине, т.е. когда </w:t>
      </w:r>
      <m:oMath>
        <m:r>
          <w:rPr>
            <w:rFonts w:ascii="Cambria Math" w:hAnsi="Cambria Math" w:cs="Times New Roman"/>
            <w:sz w:val="30"/>
            <w:szCs w:val="30"/>
            <w:lang w:val="en-US"/>
          </w:rPr>
          <m:t>x</m:t>
        </m:r>
      </m:oMath>
      <w:r w:rsidRPr="00F979A6">
        <w:rPr>
          <w:rFonts w:ascii="Times New Roman" w:hAnsi="Times New Roman" w:cs="Times New Roman"/>
          <w:sz w:val="30"/>
          <w:szCs w:val="30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sub>
        </m:sSub>
      </m:oMath>
      <w:r w:rsidRPr="00F979A6">
        <w:rPr>
          <w:rFonts w:ascii="Times New Roman" w:hAnsi="Times New Roman" w:cs="Times New Roman"/>
          <w:sz w:val="30"/>
          <w:szCs w:val="30"/>
        </w:rPr>
        <w:t xml:space="preserve"> </w:t>
      </w:r>
      <w:r w:rsidR="00454C85">
        <w:rPr>
          <w:rFonts w:ascii="Times New Roman" w:hAnsi="Times New Roman" w:cs="Times New Roman"/>
          <w:sz w:val="30"/>
          <w:szCs w:val="30"/>
        </w:rPr>
        <w:t>незначительно</w:t>
      </w:r>
      <w:r w:rsidRPr="00F979A6">
        <w:rPr>
          <w:rFonts w:ascii="Times New Roman" w:hAnsi="Times New Roman" w:cs="Times New Roman"/>
          <w:sz w:val="30"/>
          <w:szCs w:val="30"/>
        </w:rPr>
        <w:t xml:space="preserve"> отличаются. </w:t>
      </w:r>
    </w:p>
    <w:p w14:paraId="2AD37F7D" w14:textId="1C23CB68" w:rsidR="00F979A6" w:rsidRPr="00F979A6" w:rsidRDefault="00F979A6" w:rsidP="00CF31CD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>Если в формуле (</w:t>
      </w:r>
      <w:r w:rsidR="00A8559C">
        <w:rPr>
          <w:rFonts w:ascii="Times New Roman" w:hAnsi="Times New Roman" w:cs="Times New Roman"/>
          <w:sz w:val="30"/>
          <w:szCs w:val="30"/>
        </w:rPr>
        <w:t>4.</w:t>
      </w:r>
      <w:r w:rsidR="00CF31CD">
        <w:rPr>
          <w:rFonts w:ascii="Times New Roman" w:hAnsi="Times New Roman" w:cs="Times New Roman"/>
          <w:sz w:val="30"/>
          <w:szCs w:val="30"/>
        </w:rPr>
        <w:t>4</w:t>
      </w:r>
      <w:r w:rsidRPr="00F979A6">
        <w:rPr>
          <w:rFonts w:ascii="Times New Roman" w:hAnsi="Times New Roman" w:cs="Times New Roman"/>
          <w:sz w:val="30"/>
          <w:szCs w:val="30"/>
        </w:rPr>
        <w:t xml:space="preserve">) положить </w:t>
      </w:r>
      <m:oMath>
        <m:r>
          <w:rPr>
            <w:rFonts w:ascii="Cambria Math" w:hAnsi="Cambria Math" w:cs="Times New Roman"/>
            <w:sz w:val="30"/>
            <w:szCs w:val="30"/>
            <w:lang w:val="en-US"/>
          </w:rPr>
          <m:t>n</m:t>
        </m:r>
        <m:r>
          <w:rPr>
            <w:rFonts w:ascii="Cambria Math" w:hAnsi="Cambria Math" w:cs="Times New Roman"/>
            <w:sz w:val="30"/>
            <w:szCs w:val="30"/>
          </w:rPr>
          <m:t>=1</m:t>
        </m:r>
      </m:oMath>
      <w:r w:rsidRPr="00F979A6">
        <w:rPr>
          <w:rFonts w:ascii="Times New Roman" w:hAnsi="Times New Roman" w:cs="Times New Roman"/>
          <w:sz w:val="30"/>
          <w:szCs w:val="30"/>
        </w:rPr>
        <w:t>, то получим формулу линейного интерполирования</w:t>
      </w:r>
    </w:p>
    <w:p w14:paraId="3A734035" w14:textId="51919A34" w:rsidR="00F20148" w:rsidRPr="00F20148" w:rsidRDefault="00F20148" w:rsidP="00CF31CD">
      <w:pPr>
        <w:spacing w:after="40"/>
        <w:ind w:firstLine="709"/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  <w:lang w:val="en-US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+th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у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+t</m:t>
          </m:r>
          <m:r>
            <w:rPr>
              <w:rFonts w:ascii="Cambria Math" w:hAnsi="Cambria Math" w:cs="Times New Roman"/>
              <w:sz w:val="30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28"/>
            </w:rPr>
            <m:t>.</m:t>
          </m:r>
        </m:oMath>
      </m:oMathPara>
    </w:p>
    <w:p w14:paraId="2B31A46A" w14:textId="5DBA6DBA" w:rsidR="00F979A6" w:rsidRPr="00F979A6" w:rsidRDefault="00F979A6" w:rsidP="00454C85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 xml:space="preserve">Итак, первая интерполяционная формула Ньютона применяется для интерполирования вблизи левого конца таблицы – для интерполирования вперед и для вычислений </w:t>
      </w:r>
      <m:oMath>
        <m:r>
          <w:rPr>
            <w:rFonts w:ascii="Cambria Math" w:hAnsi="Cambria Math" w:cs="Times New Roman"/>
            <w:sz w:val="30"/>
            <w:szCs w:val="30"/>
            <w:lang w:val="en-US"/>
          </w:rPr>
          <m:t>x</m:t>
        </m:r>
      </m:oMath>
      <w:r w:rsidRPr="00F979A6">
        <w:rPr>
          <w:rFonts w:ascii="Times New Roman" w:hAnsi="Times New Roman" w:cs="Times New Roman"/>
          <w:sz w:val="30"/>
          <w:szCs w:val="30"/>
        </w:rPr>
        <w:t>, лежащих вне отрезка за левым концом – экстраполирования назад. Для интерполирования значений вблизи правого конца таблицы применяется вторая интерполяционная формула Ньютона.</w:t>
      </w:r>
    </w:p>
    <w:p w14:paraId="23DC5F61" w14:textId="4865989D" w:rsidR="00F979A6" w:rsidRPr="00454C85" w:rsidRDefault="00F979A6" w:rsidP="00454C85">
      <w:pPr>
        <w:spacing w:before="360" w:after="240"/>
        <w:ind w:firstLine="709"/>
        <w:jc w:val="center"/>
        <w:rPr>
          <w:rFonts w:ascii="Times New Roman" w:hAnsi="Times New Roman" w:cs="Times New Roman"/>
          <w:b/>
          <w:i/>
          <w:iCs/>
          <w:sz w:val="30"/>
          <w:szCs w:val="30"/>
        </w:rPr>
      </w:pPr>
      <w:r w:rsidRPr="00454C85">
        <w:rPr>
          <w:rFonts w:ascii="Times New Roman" w:hAnsi="Times New Roman" w:cs="Times New Roman"/>
          <w:b/>
          <w:i/>
          <w:iCs/>
          <w:sz w:val="30"/>
          <w:szCs w:val="30"/>
        </w:rPr>
        <w:t>Вторая интерполяционная формула Ньютона</w:t>
      </w:r>
    </w:p>
    <w:p w14:paraId="5843C3FC" w14:textId="2323A705" w:rsidR="00F979A6" w:rsidRPr="00F979A6" w:rsidRDefault="00F979A6" w:rsidP="00454C85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>Для получения второй интерполяционной формулы Ньютона нужно представить искомый многочлен в виде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7"/>
        <w:gridCol w:w="791"/>
      </w:tblGrid>
      <w:tr w:rsidR="00A8559C" w:rsidRPr="00FB3C72" w14:paraId="123722D8" w14:textId="77777777" w:rsidTr="00454C85">
        <w:tc>
          <w:tcPr>
            <w:tcW w:w="4590" w:type="pct"/>
          </w:tcPr>
          <w:p w14:paraId="06C304B1" w14:textId="327F2407" w:rsidR="00A8559C" w:rsidRPr="00F968A2" w:rsidRDefault="00A8559C" w:rsidP="00454C85">
            <w:pPr>
              <w:spacing w:after="40"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…(</m:t>
                </m:r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)</m:t>
                </m:r>
              </m:oMath>
            </m:oMathPara>
          </w:p>
        </w:tc>
        <w:tc>
          <w:tcPr>
            <w:tcW w:w="410" w:type="pct"/>
            <w:vAlign w:val="center"/>
          </w:tcPr>
          <w:p w14:paraId="0297BCEB" w14:textId="541A74E7" w:rsidR="00A8559C" w:rsidRPr="00FB3C72" w:rsidRDefault="00A8559C" w:rsidP="00454C85">
            <w:pPr>
              <w:pStyle w:val="def"/>
              <w:spacing w:after="40" w:line="276" w:lineRule="auto"/>
              <w:ind w:firstLine="0"/>
              <w:jc w:val="center"/>
              <w:rPr>
                <w:lang w:eastAsia="ru-RU"/>
              </w:rPr>
            </w:pPr>
            <w:r w:rsidRPr="00DC3935">
              <w:rPr>
                <w:rFonts w:eastAsiaTheme="minorEastAsia"/>
                <w:sz w:val="30"/>
                <w:szCs w:val="30"/>
              </w:rPr>
              <w:t>(</w:t>
            </w:r>
            <w:r>
              <w:rPr>
                <w:rFonts w:eastAsiaTheme="minorEastAsia"/>
                <w:sz w:val="30"/>
                <w:szCs w:val="30"/>
              </w:rPr>
              <w:t>4.</w:t>
            </w:r>
            <w:r w:rsidR="00CF31CD">
              <w:rPr>
                <w:rFonts w:eastAsiaTheme="minorEastAsia"/>
                <w:sz w:val="30"/>
                <w:szCs w:val="30"/>
              </w:rPr>
              <w:t>5</w:t>
            </w:r>
            <w:r w:rsidRPr="00DC3935">
              <w:rPr>
                <w:rFonts w:eastAsiaTheme="minorEastAsia"/>
                <w:sz w:val="30"/>
                <w:szCs w:val="30"/>
              </w:rPr>
              <w:t>)</w:t>
            </w:r>
          </w:p>
        </w:tc>
      </w:tr>
    </w:tbl>
    <w:p w14:paraId="5119CDBB" w14:textId="716CC85F" w:rsidR="00F979A6" w:rsidRPr="00F979A6" w:rsidRDefault="00F979A6" w:rsidP="00454C85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 xml:space="preserve">Полагая значения </w:t>
      </w:r>
      <m:oMath>
        <m:r>
          <w:rPr>
            <w:rFonts w:ascii="Cambria Math" w:hAnsi="Cambria Math" w:cs="Times New Roman"/>
            <w:sz w:val="30"/>
            <w:szCs w:val="28"/>
          </w:rPr>
          <m:t>x</m:t>
        </m:r>
      </m:oMath>
      <w:r w:rsidRPr="00F979A6">
        <w:rPr>
          <w:rFonts w:ascii="Times New Roman" w:hAnsi="Times New Roman" w:cs="Times New Roman"/>
          <w:sz w:val="30"/>
          <w:szCs w:val="30"/>
        </w:rPr>
        <w:t xml:space="preserve"> в формуле (</w:t>
      </w:r>
      <w:r w:rsidR="00A8559C">
        <w:rPr>
          <w:rFonts w:ascii="Times New Roman" w:hAnsi="Times New Roman" w:cs="Times New Roman"/>
          <w:sz w:val="30"/>
          <w:szCs w:val="30"/>
        </w:rPr>
        <w:t>4.</w:t>
      </w:r>
      <w:r w:rsidR="00CF31CD">
        <w:rPr>
          <w:rFonts w:ascii="Times New Roman" w:hAnsi="Times New Roman" w:cs="Times New Roman"/>
          <w:sz w:val="30"/>
          <w:szCs w:val="30"/>
        </w:rPr>
        <w:t>5</w:t>
      </w:r>
      <w:r w:rsidRPr="00F979A6">
        <w:rPr>
          <w:rFonts w:ascii="Times New Roman" w:hAnsi="Times New Roman" w:cs="Times New Roman"/>
          <w:sz w:val="30"/>
          <w:szCs w:val="30"/>
        </w:rPr>
        <w:t xml:space="preserve">) равными поочередно </w:t>
      </w:r>
      <m:oMath>
        <m:r>
          <w:rPr>
            <w:rFonts w:ascii="Cambria Math" w:hAnsi="Cambria Math" w:cs="Times New Roman"/>
            <w:sz w:val="30"/>
            <w:szCs w:val="30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30"/>
            <w:szCs w:val="28"/>
          </w:rPr>
          <w:br/>
        </m:r>
        <m:r>
          <w:rPr>
            <w:rFonts w:ascii="Cambria Math" w:hAnsi="Cambria Math" w:cs="Times New Roman"/>
            <w:sz w:val="30"/>
            <w:szCs w:val="28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,…x=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28"/>
          </w:rPr>
          <m:t>,x=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28"/>
              </w:rPr>
              <m:t>0</m:t>
            </m:r>
          </m:sub>
        </m:sSub>
      </m:oMath>
      <w:r w:rsidRPr="00F979A6">
        <w:rPr>
          <w:rFonts w:ascii="Times New Roman" w:hAnsi="Times New Roman" w:cs="Times New Roman"/>
          <w:sz w:val="30"/>
          <w:szCs w:val="30"/>
        </w:rPr>
        <w:t>, можно вычислить все коэффициенты этого многочлена</w:t>
      </w:r>
    </w:p>
    <w:p w14:paraId="3A79A3E5" w14:textId="354A9510" w:rsidR="002E4157" w:rsidRPr="00F979A6" w:rsidRDefault="0018056B" w:rsidP="005502EA">
      <w:pPr>
        <w:spacing w:before="120" w:after="12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, … 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n</m:t>
                  </m:r>
                </m:sup>
              </m:sSup>
            </m:den>
          </m:f>
        </m:oMath>
      </m:oMathPara>
    </w:p>
    <w:p w14:paraId="2BE739EC" w14:textId="342B8460" w:rsidR="00F979A6" w:rsidRPr="0071350C" w:rsidRDefault="00F979A6" w:rsidP="00454C85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>Если подставить найденные коэффициенты в формулу (</w:t>
      </w:r>
      <w:r w:rsidR="00A8559C">
        <w:rPr>
          <w:rFonts w:ascii="Times New Roman" w:hAnsi="Times New Roman" w:cs="Times New Roman"/>
          <w:sz w:val="30"/>
          <w:szCs w:val="30"/>
        </w:rPr>
        <w:t>4.</w:t>
      </w:r>
      <w:r w:rsidR="00CF31CD">
        <w:rPr>
          <w:rFonts w:ascii="Times New Roman" w:hAnsi="Times New Roman" w:cs="Times New Roman"/>
          <w:sz w:val="30"/>
          <w:szCs w:val="30"/>
        </w:rPr>
        <w:t>5</w:t>
      </w:r>
      <w:r w:rsidRPr="00F979A6">
        <w:rPr>
          <w:rFonts w:ascii="Times New Roman" w:hAnsi="Times New Roman" w:cs="Times New Roman"/>
          <w:sz w:val="30"/>
          <w:szCs w:val="30"/>
        </w:rPr>
        <w:t>), получится вторая интерполяционная формула Ньютона</w:t>
      </w:r>
      <w:r w:rsidR="005252DF">
        <w:rPr>
          <w:rFonts w:ascii="Times New Roman" w:hAnsi="Times New Roman" w:cs="Times New Roman"/>
          <w:sz w:val="30"/>
          <w:szCs w:val="30"/>
        </w:rPr>
        <w:t>, котор</w:t>
      </w:r>
      <w:r w:rsidR="005502EA">
        <w:rPr>
          <w:rFonts w:ascii="Times New Roman" w:hAnsi="Times New Roman" w:cs="Times New Roman"/>
          <w:sz w:val="30"/>
          <w:szCs w:val="30"/>
        </w:rPr>
        <w:t>ую</w:t>
      </w:r>
      <w:r w:rsidR="005252DF">
        <w:rPr>
          <w:rFonts w:ascii="Times New Roman" w:hAnsi="Times New Roman" w:cs="Times New Roman"/>
          <w:sz w:val="30"/>
          <w:szCs w:val="30"/>
        </w:rPr>
        <w:t xml:space="preserve"> тоже можно преобразовать, введя новую</w:t>
      </w:r>
      <w:r w:rsidRPr="00F979A6">
        <w:rPr>
          <w:rFonts w:ascii="Times New Roman" w:hAnsi="Times New Roman" w:cs="Times New Roman"/>
          <w:sz w:val="30"/>
          <w:szCs w:val="30"/>
        </w:rPr>
        <w:t xml:space="preserve"> переменную </w:t>
      </w:r>
      <m:oMath>
        <m:r>
          <w:rPr>
            <w:rFonts w:ascii="Cambria Math" w:hAnsi="Cambria Math" w:cs="Times New Roman"/>
            <w:sz w:val="30"/>
            <w:szCs w:val="30"/>
            <w:lang w:val="en-US"/>
          </w:rPr>
          <m:t>t</m:t>
        </m:r>
      </m:oMath>
      <w:r w:rsidR="0071350C">
        <w:rPr>
          <w:rFonts w:ascii="Times New Roman" w:eastAsiaTheme="minorEastAsia" w:hAnsi="Times New Roman" w:cs="Times New Roman"/>
          <w:sz w:val="30"/>
          <w:szCs w:val="30"/>
        </w:rPr>
        <w:t>,</w:t>
      </w:r>
    </w:p>
    <w:p w14:paraId="0D07C73E" w14:textId="6FB89EC4" w:rsidR="005252DF" w:rsidRPr="00F20148" w:rsidRDefault="005252DF" w:rsidP="00454C85">
      <w:pPr>
        <w:spacing w:after="40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en-US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тогда</m:t>
          </m:r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30"/>
              <w:szCs w:val="30"/>
              <w:lang w:val="en-US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lang w:val="en-US"/>
            </w:rPr>
            <m:t>+th</m:t>
          </m:r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.</m:t>
          </m:r>
        </m:oMath>
      </m:oMathPara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7"/>
        <w:gridCol w:w="791"/>
      </w:tblGrid>
      <w:tr w:rsidR="00A8559C" w:rsidRPr="00FB3C72" w14:paraId="173079F4" w14:textId="77777777" w:rsidTr="005502EA">
        <w:tc>
          <w:tcPr>
            <w:tcW w:w="4590" w:type="pct"/>
          </w:tcPr>
          <w:p w14:paraId="14DA625A" w14:textId="0E87CBA9" w:rsidR="00A8559C" w:rsidRPr="005502EA" w:rsidRDefault="00A8559C" w:rsidP="00454C85">
            <w:pPr>
              <w:spacing w:after="4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+th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+t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t(t+1)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</m:oMath>
            </m:oMathPara>
          </w:p>
          <w:p w14:paraId="17266554" w14:textId="5AF0CB26" w:rsidR="00A8559C" w:rsidRPr="00F968A2" w:rsidRDefault="00A8559C" w:rsidP="00454C85">
            <w:pPr>
              <w:spacing w:after="40"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…(t+(n-1))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.</m:t>
                </m:r>
              </m:oMath>
            </m:oMathPara>
          </w:p>
        </w:tc>
        <w:tc>
          <w:tcPr>
            <w:tcW w:w="410" w:type="pct"/>
            <w:vAlign w:val="center"/>
          </w:tcPr>
          <w:p w14:paraId="370A0A0E" w14:textId="6A30E2BE" w:rsidR="00A8559C" w:rsidRPr="00FB3C72" w:rsidRDefault="00A8559C" w:rsidP="00454C85">
            <w:pPr>
              <w:pStyle w:val="def"/>
              <w:spacing w:after="40" w:line="276" w:lineRule="auto"/>
              <w:ind w:firstLine="0"/>
              <w:jc w:val="center"/>
              <w:rPr>
                <w:lang w:eastAsia="ru-RU"/>
              </w:rPr>
            </w:pPr>
            <w:r w:rsidRPr="00DC3935">
              <w:rPr>
                <w:rFonts w:eastAsiaTheme="minorEastAsia"/>
                <w:sz w:val="30"/>
                <w:szCs w:val="30"/>
              </w:rPr>
              <w:t>(</w:t>
            </w:r>
            <w:r>
              <w:rPr>
                <w:rFonts w:eastAsiaTheme="minorEastAsia"/>
                <w:sz w:val="30"/>
                <w:szCs w:val="30"/>
              </w:rPr>
              <w:t>4.</w:t>
            </w:r>
            <w:r w:rsidR="00CF31CD">
              <w:rPr>
                <w:rFonts w:eastAsiaTheme="minorEastAsia"/>
                <w:sz w:val="30"/>
                <w:szCs w:val="30"/>
              </w:rPr>
              <w:t>6</w:t>
            </w:r>
            <w:r w:rsidRPr="00DC3935">
              <w:rPr>
                <w:rFonts w:eastAsiaTheme="minorEastAsia"/>
                <w:sz w:val="30"/>
                <w:szCs w:val="30"/>
              </w:rPr>
              <w:t>)</w:t>
            </w:r>
          </w:p>
        </w:tc>
      </w:tr>
    </w:tbl>
    <w:p w14:paraId="3F7E733F" w14:textId="35F90E03" w:rsidR="00F979A6" w:rsidRDefault="00F979A6" w:rsidP="00454C85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979A6">
        <w:rPr>
          <w:rFonts w:ascii="Times New Roman" w:hAnsi="Times New Roman" w:cs="Times New Roman"/>
          <w:sz w:val="30"/>
          <w:szCs w:val="30"/>
        </w:rPr>
        <w:t xml:space="preserve">Это и есть обычный вид второй интерполяционной формулы Ньютона. Вторая интерполяционная формула Ньютона </w:t>
      </w:r>
      <w:r w:rsidR="00A8559C">
        <w:rPr>
          <w:rFonts w:ascii="Times New Roman" w:hAnsi="Times New Roman" w:cs="Times New Roman"/>
          <w:sz w:val="30"/>
          <w:szCs w:val="30"/>
        </w:rPr>
        <w:t>(4.</w:t>
      </w:r>
      <w:r w:rsidR="00CF31CD">
        <w:rPr>
          <w:rFonts w:ascii="Times New Roman" w:hAnsi="Times New Roman" w:cs="Times New Roman"/>
          <w:sz w:val="30"/>
          <w:szCs w:val="30"/>
        </w:rPr>
        <w:t>6</w:t>
      </w:r>
      <w:r w:rsidR="00A8559C">
        <w:rPr>
          <w:rFonts w:ascii="Times New Roman" w:hAnsi="Times New Roman" w:cs="Times New Roman"/>
          <w:sz w:val="30"/>
          <w:szCs w:val="30"/>
        </w:rPr>
        <w:t xml:space="preserve">) </w:t>
      </w:r>
      <w:r w:rsidRPr="00F979A6">
        <w:rPr>
          <w:rFonts w:ascii="Times New Roman" w:hAnsi="Times New Roman" w:cs="Times New Roman"/>
          <w:sz w:val="30"/>
          <w:szCs w:val="30"/>
        </w:rPr>
        <w:t>применяется при построении многочленов для узлов, расположенных ближе к правому концу таблицы (интерполирование назад) и для узлов, расположенных вне таблицы за правым концом (экстраполирование вперед).</w:t>
      </w:r>
    </w:p>
    <w:p w14:paraId="4219AD81" w14:textId="1782F4EA" w:rsidR="00153781" w:rsidRPr="00CF31CD" w:rsidRDefault="00153781" w:rsidP="00264B18">
      <w:pPr>
        <w:spacing w:after="240"/>
        <w:jc w:val="center"/>
        <w:rPr>
          <w:rFonts w:ascii="Times New Roman" w:hAnsi="Times New Roman" w:cs="Times New Roman"/>
          <w:b/>
          <w:i/>
          <w:iCs/>
          <w:sz w:val="30"/>
          <w:szCs w:val="30"/>
        </w:rPr>
      </w:pPr>
      <w:r w:rsidRPr="00CF31CD">
        <w:rPr>
          <w:rFonts w:ascii="Times New Roman" w:hAnsi="Times New Roman" w:cs="Times New Roman"/>
          <w:b/>
          <w:i/>
          <w:iCs/>
          <w:sz w:val="30"/>
          <w:szCs w:val="30"/>
        </w:rPr>
        <w:lastRenderedPageBreak/>
        <w:t>Погрешность интерполяционных многочленов</w:t>
      </w:r>
      <w:r w:rsidR="00CF31CD">
        <w:rPr>
          <w:rFonts w:ascii="Times New Roman" w:hAnsi="Times New Roman" w:cs="Times New Roman"/>
          <w:b/>
          <w:i/>
          <w:iCs/>
          <w:sz w:val="30"/>
          <w:szCs w:val="30"/>
        </w:rPr>
        <w:br/>
      </w:r>
      <w:r w:rsidRPr="00CF31CD">
        <w:rPr>
          <w:rFonts w:ascii="Times New Roman" w:hAnsi="Times New Roman" w:cs="Times New Roman"/>
          <w:b/>
          <w:i/>
          <w:iCs/>
          <w:sz w:val="30"/>
          <w:szCs w:val="30"/>
        </w:rPr>
        <w:t>Ньютона и Лагранжа</w:t>
      </w:r>
    </w:p>
    <w:p w14:paraId="6E21FAD0" w14:textId="6C772B56" w:rsidR="00AB6CAD" w:rsidRPr="00AB6CAD" w:rsidRDefault="00AB6CAD" w:rsidP="00454C85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B6CAD">
        <w:rPr>
          <w:rFonts w:ascii="Times New Roman" w:hAnsi="Times New Roman" w:cs="Times New Roman"/>
          <w:sz w:val="30"/>
          <w:szCs w:val="30"/>
        </w:rPr>
        <w:t>Определим остаточные члены интерполяционных многочленов Лагранжа и Ньютона</w:t>
      </w:r>
    </w:p>
    <w:p w14:paraId="289FEC4F" w14:textId="29536166" w:rsidR="00153781" w:rsidRPr="00B16CE1" w:rsidRDefault="0018056B" w:rsidP="005502EA">
      <w:pPr>
        <w:spacing w:before="120" w:after="120"/>
        <w:ind w:firstLine="709"/>
        <w:jc w:val="both"/>
        <w:rPr>
          <w:rFonts w:eastAsiaTheme="minorEastAsia"/>
          <w:sz w:val="30"/>
          <w:szCs w:val="3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w:bookmarkStart w:id="26" w:name="_Hlk126968394"/>
          <m:r>
            <w:rPr>
              <w:rFonts w:ascii="Cambria Math" w:hAnsi="Cambria Math"/>
              <w:sz w:val="30"/>
              <w:szCs w:val="3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w:bookmarkEnd w:id="26"/>
          <m:r>
            <w:rPr>
              <w:rFonts w:ascii="Cambria Math" w:hAnsi="Cambria Math"/>
              <w:sz w:val="30"/>
              <w:szCs w:val="30"/>
            </w:rPr>
            <m:t>-L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</w:rPr>
            <m:t>-N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.</m:t>
          </m:r>
        </m:oMath>
      </m:oMathPara>
    </w:p>
    <w:p w14:paraId="1A395829" w14:textId="00B00F91" w:rsidR="00B16CE1" w:rsidRPr="00B16CE1" w:rsidRDefault="00B16CE1" w:rsidP="00454C85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16CE1">
        <w:rPr>
          <w:rFonts w:ascii="Times New Roman" w:hAnsi="Times New Roman" w:cs="Times New Roman"/>
          <w:sz w:val="30"/>
          <w:szCs w:val="30"/>
        </w:rPr>
        <w:t>Остаточный член полинома Лагранжа</w:t>
      </w:r>
    </w:p>
    <w:p w14:paraId="543224F7" w14:textId="4DB69951" w:rsidR="00153781" w:rsidRPr="00B16CE1" w:rsidRDefault="0018056B" w:rsidP="005502EA">
      <w:pPr>
        <w:spacing w:before="120" w:after="120"/>
        <w:ind w:firstLine="709"/>
        <w:jc w:val="both"/>
        <w:rPr>
          <w:rFonts w:eastAsiaTheme="minorEastAsia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.</m:t>
          </m:r>
        </m:oMath>
      </m:oMathPara>
    </w:p>
    <w:p w14:paraId="22C0F325" w14:textId="57D9740E" w:rsidR="00B16CE1" w:rsidRDefault="00B16CE1" w:rsidP="00454C85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16CE1">
        <w:rPr>
          <w:rFonts w:ascii="Times New Roman" w:hAnsi="Times New Roman" w:cs="Times New Roman"/>
          <w:sz w:val="30"/>
          <w:szCs w:val="30"/>
        </w:rPr>
        <w:t xml:space="preserve">Остаточный член полинома </w:t>
      </w:r>
      <w:r>
        <w:rPr>
          <w:rFonts w:ascii="Times New Roman" w:hAnsi="Times New Roman" w:cs="Times New Roman"/>
          <w:sz w:val="30"/>
          <w:szCs w:val="30"/>
        </w:rPr>
        <w:t>Ньютона</w:t>
      </w:r>
    </w:p>
    <w:p w14:paraId="000D12AB" w14:textId="0CF36C11" w:rsidR="005A37F7" w:rsidRPr="00B16CE1" w:rsidRDefault="0018056B" w:rsidP="005502EA">
      <w:pPr>
        <w:spacing w:before="120" w:after="120"/>
        <w:ind w:firstLine="709"/>
        <w:jc w:val="both"/>
        <w:rPr>
          <w:rFonts w:eastAsiaTheme="minorEastAsia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t-n</m:t>
                  </m: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n+1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  <w:lang w:val="en-US"/>
            </w:rPr>
            <m:t>,</m:t>
          </m:r>
        </m:oMath>
      </m:oMathPara>
    </w:p>
    <w:p w14:paraId="22EF45DB" w14:textId="44D29CAB" w:rsidR="005A37F7" w:rsidRPr="005502EA" w:rsidRDefault="005A37F7" w:rsidP="00454C85">
      <w:pPr>
        <w:spacing w:after="40"/>
        <w:ind w:firstLine="709"/>
        <w:jc w:val="both"/>
        <w:rPr>
          <w:rFonts w:eastAsiaTheme="minorEastAsia"/>
          <w:i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n+1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(x)</m:t>
              </m:r>
            </m:e>
          </m:d>
          <m:r>
            <w:rPr>
              <w:rFonts w:ascii="Cambria Math" w:hAnsi="Cambria Math"/>
              <w:sz w:val="30"/>
              <w:szCs w:val="3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.</m:t>
          </m:r>
        </m:oMath>
      </m:oMathPara>
    </w:p>
    <w:p w14:paraId="577CEFA4" w14:textId="77777777" w:rsidR="00B16CE1" w:rsidRDefault="00B16CE1" w:rsidP="00F979A6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4D92E341" w14:textId="77777777" w:rsidR="00873D1E" w:rsidRPr="006243E8" w:rsidRDefault="00873D1E" w:rsidP="00264B18">
      <w:pPr>
        <w:spacing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243E8">
        <w:rPr>
          <w:rFonts w:ascii="Times New Roman" w:hAnsi="Times New Roman" w:cs="Times New Roman"/>
          <w:b/>
          <w:sz w:val="30"/>
          <w:szCs w:val="30"/>
        </w:rPr>
        <w:t>Контрольные вопросы</w:t>
      </w:r>
    </w:p>
    <w:p w14:paraId="17250DDB" w14:textId="77777777" w:rsidR="00873D1E" w:rsidRDefault="00873D1E" w:rsidP="002559A7">
      <w:pPr>
        <w:widowControl w:val="0"/>
        <w:numPr>
          <w:ilvl w:val="0"/>
          <w:numId w:val="7"/>
        </w:numPr>
        <w:tabs>
          <w:tab w:val="left" w:pos="1015"/>
        </w:tabs>
        <w:autoSpaceDE w:val="0"/>
        <w:autoSpaceDN w:val="0"/>
        <w:spacing w:after="0"/>
        <w:ind w:left="284" w:hanging="284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Что такое аппроксимация?</w:t>
      </w:r>
    </w:p>
    <w:p w14:paraId="03914ADA" w14:textId="77777777" w:rsidR="00873D1E" w:rsidRDefault="00873D1E" w:rsidP="002559A7">
      <w:pPr>
        <w:widowControl w:val="0"/>
        <w:numPr>
          <w:ilvl w:val="0"/>
          <w:numId w:val="7"/>
        </w:numPr>
        <w:tabs>
          <w:tab w:val="left" w:pos="1015"/>
        </w:tabs>
        <w:autoSpaceDE w:val="0"/>
        <w:autoSpaceDN w:val="0"/>
        <w:spacing w:after="0"/>
        <w:ind w:left="284" w:hanging="284"/>
        <w:rPr>
          <w:rFonts w:ascii="Times New Roman" w:eastAsia="Times New Roman" w:hAnsi="Times New Roman" w:cs="Times New Roman"/>
          <w:sz w:val="30"/>
          <w:szCs w:val="30"/>
        </w:rPr>
      </w:pPr>
      <w:r w:rsidRPr="00873D1E">
        <w:rPr>
          <w:rFonts w:ascii="Times New Roman" w:eastAsia="Times New Roman" w:hAnsi="Times New Roman" w:cs="Times New Roman"/>
          <w:sz w:val="30"/>
          <w:szCs w:val="30"/>
        </w:rPr>
        <w:t>Что</w:t>
      </w:r>
      <w:r w:rsidRPr="00873D1E"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такое</w:t>
      </w:r>
      <w:r w:rsidRPr="00873D1E">
        <w:rPr>
          <w:rFonts w:ascii="Times New Roman" w:eastAsia="Times New Roman" w:hAnsi="Times New Roman" w:cs="Times New Roman"/>
          <w:spacing w:val="-2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интерполяция?</w:t>
      </w:r>
    </w:p>
    <w:p w14:paraId="77F13AD3" w14:textId="77777777" w:rsidR="00BC178F" w:rsidRDefault="00BC178F" w:rsidP="002559A7">
      <w:pPr>
        <w:widowControl w:val="0"/>
        <w:numPr>
          <w:ilvl w:val="0"/>
          <w:numId w:val="7"/>
        </w:numPr>
        <w:tabs>
          <w:tab w:val="left" w:pos="1015"/>
        </w:tabs>
        <w:autoSpaceDE w:val="0"/>
        <w:autoSpaceDN w:val="0"/>
        <w:spacing w:after="0"/>
        <w:ind w:left="284" w:hanging="284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Какие методы локальной и глобальной интерполяции и аппроксимации существуют?</w:t>
      </w:r>
    </w:p>
    <w:p w14:paraId="7C6AA23E" w14:textId="77777777" w:rsidR="00BC178F" w:rsidRPr="00873D1E" w:rsidRDefault="00BC178F" w:rsidP="002559A7">
      <w:pPr>
        <w:widowControl w:val="0"/>
        <w:numPr>
          <w:ilvl w:val="0"/>
          <w:numId w:val="7"/>
        </w:numPr>
        <w:tabs>
          <w:tab w:val="left" w:pos="1015"/>
        </w:tabs>
        <w:autoSpaceDE w:val="0"/>
        <w:autoSpaceDN w:val="0"/>
        <w:spacing w:after="0"/>
        <w:ind w:left="284" w:hanging="284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 чем сущность метода наименьших квадратов?</w:t>
      </w:r>
    </w:p>
    <w:p w14:paraId="21DF0C73" w14:textId="43007C64" w:rsidR="00873D1E" w:rsidRDefault="00873D1E" w:rsidP="002559A7">
      <w:pPr>
        <w:widowControl w:val="0"/>
        <w:numPr>
          <w:ilvl w:val="0"/>
          <w:numId w:val="7"/>
        </w:numPr>
        <w:tabs>
          <w:tab w:val="left" w:pos="1015"/>
        </w:tabs>
        <w:autoSpaceDE w:val="0"/>
        <w:autoSpaceDN w:val="0"/>
        <w:spacing w:after="0"/>
        <w:ind w:left="284" w:hanging="284"/>
        <w:rPr>
          <w:rFonts w:ascii="Times New Roman" w:eastAsia="Times New Roman" w:hAnsi="Times New Roman" w:cs="Times New Roman"/>
          <w:sz w:val="30"/>
          <w:szCs w:val="30"/>
        </w:rPr>
      </w:pPr>
      <w:r w:rsidRPr="00873D1E">
        <w:rPr>
          <w:rFonts w:ascii="Times New Roman" w:eastAsia="Times New Roman" w:hAnsi="Times New Roman" w:cs="Times New Roman"/>
          <w:sz w:val="30"/>
          <w:szCs w:val="30"/>
        </w:rPr>
        <w:t>Интерполяционный</w:t>
      </w:r>
      <w:r w:rsidRPr="00873D1E">
        <w:rPr>
          <w:rFonts w:ascii="Times New Roman" w:eastAsia="Times New Roman" w:hAnsi="Times New Roman" w:cs="Times New Roman"/>
          <w:spacing w:val="-4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многочлен</w:t>
      </w:r>
      <w:r w:rsidRPr="00873D1E">
        <w:rPr>
          <w:rFonts w:ascii="Times New Roman" w:eastAsia="Times New Roman" w:hAnsi="Times New Roman" w:cs="Times New Roman"/>
          <w:spacing w:val="-2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Лагранжа</w:t>
      </w:r>
      <w:r w:rsidRPr="00873D1E"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для</w:t>
      </w:r>
      <w:r w:rsidRPr="00873D1E"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не</w:t>
      </w:r>
      <w:r w:rsidR="005B52D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равно</w:t>
      </w:r>
      <w:r w:rsidR="005B52DD">
        <w:rPr>
          <w:rFonts w:ascii="Times New Roman" w:eastAsia="Times New Roman" w:hAnsi="Times New Roman" w:cs="Times New Roman"/>
          <w:sz w:val="30"/>
          <w:szCs w:val="30"/>
        </w:rPr>
        <w:t>от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стоящих</w:t>
      </w:r>
      <w:r w:rsidRPr="00873D1E"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узлов.</w:t>
      </w:r>
    </w:p>
    <w:p w14:paraId="15B1317C" w14:textId="49C42735" w:rsidR="005B52DD" w:rsidRDefault="005B52DD" w:rsidP="002559A7">
      <w:pPr>
        <w:widowControl w:val="0"/>
        <w:numPr>
          <w:ilvl w:val="0"/>
          <w:numId w:val="7"/>
        </w:numPr>
        <w:tabs>
          <w:tab w:val="left" w:pos="1015"/>
        </w:tabs>
        <w:autoSpaceDE w:val="0"/>
        <w:autoSpaceDN w:val="0"/>
        <w:spacing w:after="0"/>
        <w:ind w:left="284" w:hanging="284"/>
        <w:rPr>
          <w:rFonts w:ascii="Times New Roman" w:eastAsia="Times New Roman" w:hAnsi="Times New Roman" w:cs="Times New Roman"/>
          <w:sz w:val="30"/>
          <w:szCs w:val="30"/>
        </w:rPr>
      </w:pPr>
      <w:r w:rsidRPr="00873D1E">
        <w:rPr>
          <w:rFonts w:ascii="Times New Roman" w:eastAsia="Times New Roman" w:hAnsi="Times New Roman" w:cs="Times New Roman"/>
          <w:sz w:val="30"/>
          <w:szCs w:val="30"/>
        </w:rPr>
        <w:t>Интерполяционный</w:t>
      </w:r>
      <w:r w:rsidRPr="00873D1E">
        <w:rPr>
          <w:rFonts w:ascii="Times New Roman" w:eastAsia="Times New Roman" w:hAnsi="Times New Roman" w:cs="Times New Roman"/>
          <w:spacing w:val="-4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многочлен</w:t>
      </w:r>
      <w:r w:rsidRPr="00873D1E">
        <w:rPr>
          <w:rFonts w:ascii="Times New Roman" w:eastAsia="Times New Roman" w:hAnsi="Times New Roman" w:cs="Times New Roman"/>
          <w:spacing w:val="-2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Лагранжа</w:t>
      </w:r>
      <w:r w:rsidRPr="00873D1E"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для</w:t>
      </w:r>
      <w:r w:rsidRPr="00873D1E"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равно</w:t>
      </w:r>
      <w:r>
        <w:rPr>
          <w:rFonts w:ascii="Times New Roman" w:eastAsia="Times New Roman" w:hAnsi="Times New Roman" w:cs="Times New Roman"/>
          <w:sz w:val="30"/>
          <w:szCs w:val="30"/>
        </w:rPr>
        <w:t>от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стоящих</w:t>
      </w:r>
      <w:r w:rsidRPr="00873D1E"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узлов.</w:t>
      </w:r>
    </w:p>
    <w:p w14:paraId="04ED6F39" w14:textId="77777777" w:rsidR="00873D1E" w:rsidRPr="00873D1E" w:rsidRDefault="00873D1E" w:rsidP="002559A7">
      <w:pPr>
        <w:widowControl w:val="0"/>
        <w:numPr>
          <w:ilvl w:val="0"/>
          <w:numId w:val="7"/>
        </w:numPr>
        <w:tabs>
          <w:tab w:val="left" w:pos="1015"/>
        </w:tabs>
        <w:autoSpaceDE w:val="0"/>
        <w:autoSpaceDN w:val="0"/>
        <w:spacing w:after="0"/>
        <w:ind w:left="284" w:hanging="284"/>
        <w:rPr>
          <w:rFonts w:ascii="Times New Roman" w:eastAsia="Times New Roman" w:hAnsi="Times New Roman" w:cs="Times New Roman"/>
          <w:sz w:val="30"/>
          <w:szCs w:val="30"/>
        </w:rPr>
      </w:pPr>
      <w:r w:rsidRPr="00873D1E">
        <w:rPr>
          <w:rFonts w:ascii="Times New Roman" w:eastAsia="Times New Roman" w:hAnsi="Times New Roman" w:cs="Times New Roman"/>
          <w:sz w:val="30"/>
          <w:szCs w:val="30"/>
        </w:rPr>
        <w:t>Что</w:t>
      </w:r>
      <w:r w:rsidRPr="00873D1E"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называется</w:t>
      </w:r>
      <w:r w:rsidRPr="00873D1E">
        <w:rPr>
          <w:rFonts w:ascii="Times New Roman" w:eastAsia="Times New Roman" w:hAnsi="Times New Roman" w:cs="Times New Roman"/>
          <w:spacing w:val="-1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разностью</w:t>
      </w:r>
      <w:r w:rsidRPr="00873D1E"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первого</w:t>
      </w:r>
      <w:r w:rsidRPr="00873D1E">
        <w:rPr>
          <w:rFonts w:ascii="Times New Roman" w:eastAsia="Times New Roman" w:hAnsi="Times New Roman" w:cs="Times New Roman"/>
          <w:spacing w:val="-2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порядка,</w:t>
      </w:r>
      <w:r w:rsidRPr="00873D1E"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второго</w:t>
      </w:r>
      <w:r w:rsidRPr="00873D1E"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порядка</w:t>
      </w:r>
      <w:r w:rsidRPr="00873D1E"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и</w:t>
      </w:r>
      <w:r w:rsidRPr="00873D1E"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т.</w:t>
      </w:r>
      <w:r w:rsidRPr="00873D1E">
        <w:rPr>
          <w:rFonts w:ascii="Times New Roman" w:eastAsia="Times New Roman" w:hAnsi="Times New Roman" w:cs="Times New Roman"/>
          <w:spacing w:val="-2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д.</w:t>
      </w:r>
      <w:r>
        <w:rPr>
          <w:rFonts w:ascii="Times New Roman" w:eastAsia="Times New Roman" w:hAnsi="Times New Roman" w:cs="Times New Roman"/>
          <w:sz w:val="30"/>
          <w:szCs w:val="30"/>
        </w:rPr>
        <w:t>?</w:t>
      </w:r>
    </w:p>
    <w:p w14:paraId="23D09036" w14:textId="77777777" w:rsidR="00873D1E" w:rsidRPr="00873D1E" w:rsidRDefault="00873D1E" w:rsidP="002559A7">
      <w:pPr>
        <w:widowControl w:val="0"/>
        <w:numPr>
          <w:ilvl w:val="0"/>
          <w:numId w:val="7"/>
        </w:numPr>
        <w:tabs>
          <w:tab w:val="left" w:pos="1015"/>
        </w:tabs>
        <w:autoSpaceDE w:val="0"/>
        <w:autoSpaceDN w:val="0"/>
        <w:spacing w:after="0"/>
        <w:ind w:left="284" w:hanging="284"/>
        <w:rPr>
          <w:rFonts w:ascii="Times New Roman" w:eastAsia="Times New Roman" w:hAnsi="Times New Roman" w:cs="Times New Roman"/>
          <w:sz w:val="30"/>
          <w:szCs w:val="30"/>
        </w:rPr>
      </w:pPr>
      <w:r w:rsidRPr="00873D1E">
        <w:rPr>
          <w:rFonts w:ascii="Times New Roman" w:eastAsia="Times New Roman" w:hAnsi="Times New Roman" w:cs="Times New Roman"/>
          <w:sz w:val="30"/>
          <w:szCs w:val="30"/>
        </w:rPr>
        <w:t>Первая</w:t>
      </w:r>
      <w:r w:rsidRPr="00873D1E">
        <w:rPr>
          <w:rFonts w:ascii="Times New Roman" w:eastAsia="Times New Roman" w:hAnsi="Times New Roman" w:cs="Times New Roman"/>
          <w:spacing w:val="-4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интерполяционная</w:t>
      </w:r>
      <w:r w:rsidRPr="00873D1E"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формула</w:t>
      </w:r>
      <w:r w:rsidRPr="00873D1E">
        <w:rPr>
          <w:rFonts w:ascii="Times New Roman" w:eastAsia="Times New Roman" w:hAnsi="Times New Roman" w:cs="Times New Roman"/>
          <w:spacing w:val="-2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Ньютона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для интерполяции вперед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13392B6E" w14:textId="77777777" w:rsidR="00873D1E" w:rsidRPr="00873D1E" w:rsidRDefault="00873D1E" w:rsidP="002559A7">
      <w:pPr>
        <w:widowControl w:val="0"/>
        <w:numPr>
          <w:ilvl w:val="0"/>
          <w:numId w:val="7"/>
        </w:numPr>
        <w:tabs>
          <w:tab w:val="left" w:pos="1015"/>
        </w:tabs>
        <w:autoSpaceDE w:val="0"/>
        <w:autoSpaceDN w:val="0"/>
        <w:spacing w:after="0"/>
        <w:ind w:left="284" w:hanging="284"/>
        <w:rPr>
          <w:rFonts w:ascii="Times New Roman" w:eastAsia="Times New Roman" w:hAnsi="Times New Roman" w:cs="Times New Roman"/>
          <w:sz w:val="30"/>
          <w:szCs w:val="30"/>
        </w:rPr>
      </w:pPr>
      <w:r w:rsidRPr="00873D1E">
        <w:rPr>
          <w:rFonts w:ascii="Times New Roman" w:eastAsia="Times New Roman" w:hAnsi="Times New Roman" w:cs="Times New Roman"/>
          <w:sz w:val="30"/>
          <w:szCs w:val="30"/>
        </w:rPr>
        <w:t>Вторая</w:t>
      </w:r>
      <w:r w:rsidRPr="00873D1E">
        <w:rPr>
          <w:rFonts w:ascii="Times New Roman" w:eastAsia="Times New Roman" w:hAnsi="Times New Roman" w:cs="Times New Roman"/>
          <w:spacing w:val="-5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интерполяционная</w:t>
      </w:r>
      <w:r w:rsidRPr="00873D1E">
        <w:rPr>
          <w:rFonts w:ascii="Times New Roman" w:eastAsia="Times New Roman" w:hAnsi="Times New Roman" w:cs="Times New Roman"/>
          <w:spacing w:val="-4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формула</w:t>
      </w:r>
      <w:r w:rsidRPr="00873D1E">
        <w:rPr>
          <w:rFonts w:ascii="Times New Roman" w:eastAsia="Times New Roman" w:hAnsi="Times New Roman" w:cs="Times New Roman"/>
          <w:spacing w:val="-4"/>
          <w:sz w:val="30"/>
          <w:szCs w:val="30"/>
        </w:rPr>
        <w:t xml:space="preserve">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Ньютона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для интерполяции </w:t>
      </w:r>
      <w:r w:rsidRPr="00873D1E">
        <w:rPr>
          <w:rFonts w:ascii="Times New Roman" w:eastAsia="Times New Roman" w:hAnsi="Times New Roman" w:cs="Times New Roman"/>
          <w:sz w:val="30"/>
          <w:szCs w:val="30"/>
        </w:rPr>
        <w:t>назад.</w:t>
      </w:r>
    </w:p>
    <w:p w14:paraId="1343DD33" w14:textId="77777777" w:rsidR="00BC178F" w:rsidRDefault="00BC178F" w:rsidP="00873D1E">
      <w:pPr>
        <w:spacing w:after="0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4128F2A0" w14:textId="77777777" w:rsidR="005502EA" w:rsidRDefault="005502EA">
      <w:pP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br w:type="page"/>
      </w:r>
    </w:p>
    <w:p w14:paraId="7D611A6D" w14:textId="77777777" w:rsidR="0041397F" w:rsidRPr="00DA3781" w:rsidRDefault="0041397F" w:rsidP="0041397F">
      <w:pPr>
        <w:shd w:val="clear" w:color="auto" w:fill="FFFFFF"/>
        <w:suppressAutoHyphens/>
        <w:spacing w:after="240"/>
        <w:ind w:firstLine="567"/>
        <w:jc w:val="center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DA3781"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  <w:lastRenderedPageBreak/>
        <w:t>ЗАДА</w:t>
      </w:r>
      <w:r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  <w:t>ЧИ</w:t>
      </w:r>
      <w:r w:rsidRPr="00DA3781"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  <w:t xml:space="preserve"> ДЛЯ САМОСТОЯТЕЛЬНОГО РЕШЕНИЯ</w:t>
      </w:r>
    </w:p>
    <w:p w14:paraId="1739CF46" w14:textId="113FCDA6" w:rsidR="00873D1E" w:rsidRPr="005502EA" w:rsidRDefault="005502EA" w:rsidP="005502EA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1. </w:t>
      </w:r>
      <w:r w:rsidR="00873D1E" w:rsidRPr="005502EA">
        <w:rPr>
          <w:rFonts w:ascii="Times New Roman" w:hAnsi="Times New Roman" w:cs="Times New Roman"/>
          <w:sz w:val="30"/>
          <w:szCs w:val="30"/>
        </w:rPr>
        <w:t>Функция задана таблично. Найти приближенное значение функции при данных значениях аргумента с помощью интерполяционного многочлена Лагранжа</w:t>
      </w:r>
      <w:r w:rsidR="0041397F">
        <w:rPr>
          <w:rFonts w:ascii="Times New Roman" w:hAnsi="Times New Roman" w:cs="Times New Roman"/>
          <w:sz w:val="30"/>
          <w:szCs w:val="30"/>
        </w:rPr>
        <w:t>.</w:t>
      </w:r>
    </w:p>
    <w:p w14:paraId="1FD17BBC" w14:textId="77777777" w:rsidR="00873D1E" w:rsidRPr="00873D1E" w:rsidRDefault="00873D1E" w:rsidP="00873D1E">
      <w:pPr>
        <w:pStyle w:val="a4"/>
        <w:widowControl w:val="0"/>
        <w:suppressAutoHyphens/>
        <w:autoSpaceDE w:val="0"/>
        <w:autoSpaceDN w:val="0"/>
        <w:spacing w:before="88" w:after="0" w:line="322" w:lineRule="exact"/>
        <w:ind w:left="100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4003" w:type="pct"/>
        <w:tblLook w:val="0000" w:firstRow="0" w:lastRow="0" w:firstColumn="0" w:lastColumn="0" w:noHBand="0" w:noVBand="0"/>
      </w:tblPr>
      <w:tblGrid>
        <w:gridCol w:w="1920"/>
        <w:gridCol w:w="1919"/>
        <w:gridCol w:w="1936"/>
        <w:gridCol w:w="1933"/>
      </w:tblGrid>
      <w:tr w:rsidR="00B16CE1" w:rsidRPr="006243E8" w14:paraId="5650AEC6" w14:textId="77777777" w:rsidTr="00B16CE1"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84A3D4" w14:textId="4C2543A4" w:rsidR="00B16CE1" w:rsidRPr="006243E8" w:rsidRDefault="005A37F7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x</m:t>
                </m:r>
              </m:oMath>
            </m:oMathPara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8DCF42" w14:textId="2DA1D32A" w:rsidR="00B16CE1" w:rsidRPr="006243E8" w:rsidRDefault="005A37F7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y</m:t>
                </m:r>
              </m:oMath>
            </m:oMathPara>
          </w:p>
        </w:tc>
        <w:tc>
          <w:tcPr>
            <w:tcW w:w="12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50F9C" w14:textId="77777777" w:rsidR="00B16CE1" w:rsidRPr="006243E8" w:rsidRDefault="0018056B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30"/>
                        <w:szCs w:val="30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30"/>
                        <w:szCs w:val="30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30"/>
                        <w:szCs w:val="30"/>
                        <w:lang w:eastAsia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4BE98" w14:textId="77777777" w:rsidR="00B16CE1" w:rsidRPr="006243E8" w:rsidRDefault="0018056B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30"/>
                        <w:szCs w:val="30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30"/>
                        <w:szCs w:val="30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30"/>
                        <w:szCs w:val="30"/>
                        <w:lang w:eastAsia="ar-SA"/>
                      </w:rPr>
                      <m:t>2</m:t>
                    </m:r>
                  </m:sub>
                </m:sSub>
              </m:oMath>
            </m:oMathPara>
          </w:p>
        </w:tc>
      </w:tr>
      <w:tr w:rsidR="00B16CE1" w:rsidRPr="006243E8" w14:paraId="7D0F6D1F" w14:textId="77777777" w:rsidTr="00B16CE1">
        <w:tc>
          <w:tcPr>
            <w:tcW w:w="1245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04DCECC" w14:textId="04A2476F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43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4036563" w14:textId="4E470A76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1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63597</w:t>
            </w:r>
          </w:p>
        </w:tc>
        <w:tc>
          <w:tcPr>
            <w:tcW w:w="12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57BC7" w14:textId="0188E8CB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702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7A6207" w14:textId="6D35EBB5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503</w:t>
            </w:r>
          </w:p>
        </w:tc>
      </w:tr>
      <w:tr w:rsidR="00B16CE1" w:rsidRPr="006243E8" w14:paraId="003CED0F" w14:textId="77777777" w:rsidTr="00B16CE1"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3DA4282" w14:textId="3CE9ABC1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48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73665FE" w14:textId="5B533687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1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73234</w:t>
            </w:r>
          </w:p>
        </w:tc>
        <w:tc>
          <w:tcPr>
            <w:tcW w:w="125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3A945" w14:textId="3D2EA944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512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2AB1C0C4" w14:textId="50642C7A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441</w:t>
            </w:r>
          </w:p>
        </w:tc>
      </w:tr>
      <w:tr w:rsidR="00B16CE1" w:rsidRPr="006243E8" w14:paraId="6212322A" w14:textId="77777777" w:rsidTr="00B16CE1"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C5F015C" w14:textId="16D9A742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55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3C40702" w14:textId="4F9FF445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1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87686</w:t>
            </w:r>
          </w:p>
        </w:tc>
        <w:tc>
          <w:tcPr>
            <w:tcW w:w="125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D9EC2" w14:textId="6E225EAC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645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66D059CE" w14:textId="7C7F71D4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602</w:t>
            </w:r>
          </w:p>
        </w:tc>
      </w:tr>
      <w:tr w:rsidR="00B16CE1" w:rsidRPr="006243E8" w14:paraId="5D3CF19A" w14:textId="77777777" w:rsidTr="00B16CE1"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F1B5889" w14:textId="074829AE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62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207376" w14:textId="0A8524D2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2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03345</w:t>
            </w:r>
          </w:p>
        </w:tc>
        <w:tc>
          <w:tcPr>
            <w:tcW w:w="125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A3ABB" w14:textId="2F122697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736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54ABC8A3" w14:textId="457DDB3B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732</w:t>
            </w:r>
          </w:p>
        </w:tc>
      </w:tr>
      <w:tr w:rsidR="00B16CE1" w:rsidRPr="006243E8" w14:paraId="084EB612" w14:textId="77777777" w:rsidTr="00B16CE1"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60D905E" w14:textId="4BF92E5B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70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1681D72" w14:textId="72C65319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2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22846</w:t>
            </w:r>
          </w:p>
        </w:tc>
        <w:tc>
          <w:tcPr>
            <w:tcW w:w="125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E7A34" w14:textId="77777777" w:rsidR="00B16CE1" w:rsidRPr="006243E8" w:rsidRDefault="00B16CE1" w:rsidP="002831DF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51E2E3EC" w14:textId="77777777" w:rsidR="00B16CE1" w:rsidRPr="006243E8" w:rsidRDefault="00B16CE1" w:rsidP="002831DF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</w:p>
        </w:tc>
      </w:tr>
      <w:tr w:rsidR="00B16CE1" w:rsidRPr="006243E8" w14:paraId="1943A9BE" w14:textId="77777777" w:rsidTr="00B16CE1">
        <w:tc>
          <w:tcPr>
            <w:tcW w:w="12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B8224" w14:textId="50110767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75</w:t>
            </w:r>
          </w:p>
        </w:tc>
        <w:tc>
          <w:tcPr>
            <w:tcW w:w="12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C825C" w14:textId="5EBF7BB8" w:rsidR="00B16CE1" w:rsidRPr="006243E8" w:rsidRDefault="00B16CE1" w:rsidP="00283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2</w:t>
            </w:r>
            <w:r w:rsidR="0014434D"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,</w:t>
            </w:r>
            <w:r w:rsidRPr="006243E8"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  <w:t>35973</w:t>
            </w:r>
          </w:p>
        </w:tc>
        <w:tc>
          <w:tcPr>
            <w:tcW w:w="125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1D0C0" w14:textId="77777777" w:rsidR="00B16CE1" w:rsidRPr="006243E8" w:rsidRDefault="00B16CE1" w:rsidP="002831DF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1A9D" w14:textId="77777777" w:rsidR="00B16CE1" w:rsidRPr="006243E8" w:rsidRDefault="00B16CE1" w:rsidP="002831DF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</w:p>
        </w:tc>
      </w:tr>
    </w:tbl>
    <w:p w14:paraId="53D3940C" w14:textId="77777777" w:rsidR="00873D1E" w:rsidRDefault="00873D1E" w:rsidP="00873D1E">
      <w:pPr>
        <w:spacing w:after="0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tbl>
      <w:tblPr>
        <w:tblW w:w="4003" w:type="pct"/>
        <w:tblLook w:val="0000" w:firstRow="0" w:lastRow="0" w:firstColumn="0" w:lastColumn="0" w:noHBand="0" w:noVBand="0"/>
      </w:tblPr>
      <w:tblGrid>
        <w:gridCol w:w="1920"/>
        <w:gridCol w:w="1919"/>
        <w:gridCol w:w="1936"/>
        <w:gridCol w:w="1933"/>
      </w:tblGrid>
      <w:tr w:rsidR="00B16CE1" w:rsidRPr="00F55342" w14:paraId="47EEF537" w14:textId="77777777" w:rsidTr="00B16CE1"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E368C6" w14:textId="4D9C3A0D" w:rsidR="00B16CE1" w:rsidRPr="00F55342" w:rsidRDefault="005A37F7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x</m:t>
                </m:r>
              </m:oMath>
            </m:oMathPara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375AA9" w14:textId="4081948A" w:rsidR="00B16CE1" w:rsidRPr="00F55342" w:rsidRDefault="005A37F7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y</m:t>
                </m:r>
              </m:oMath>
            </m:oMathPara>
          </w:p>
        </w:tc>
        <w:tc>
          <w:tcPr>
            <w:tcW w:w="12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DBA12" w14:textId="77777777" w:rsidR="00B16CE1" w:rsidRPr="00F55342" w:rsidRDefault="0018056B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8129E" w14:textId="77777777" w:rsidR="00B16CE1" w:rsidRPr="00F55342" w:rsidRDefault="0018056B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2</m:t>
                    </m:r>
                  </m:sub>
                </m:sSub>
              </m:oMath>
            </m:oMathPara>
          </w:p>
        </w:tc>
      </w:tr>
      <w:tr w:rsidR="00B16CE1" w:rsidRPr="00F55342" w14:paraId="6E03E67D" w14:textId="77777777" w:rsidTr="00B16CE1">
        <w:tc>
          <w:tcPr>
            <w:tcW w:w="1245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5421334" w14:textId="09D2AE33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41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2E77720" w14:textId="04EA9885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57418</w:t>
            </w:r>
          </w:p>
        </w:tc>
        <w:tc>
          <w:tcPr>
            <w:tcW w:w="12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1DA2C" w14:textId="57F1A4F4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616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AB91C4" w14:textId="4FDEBEBC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444</w:t>
            </w:r>
          </w:p>
        </w:tc>
      </w:tr>
      <w:tr w:rsidR="00B16CE1" w:rsidRPr="00F55342" w14:paraId="6CC792A0" w14:textId="77777777" w:rsidTr="00B16CE1"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6AE44E5" w14:textId="0ABD5E64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46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695C5DC" w14:textId="42BFC4A7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32513</w:t>
            </w:r>
          </w:p>
        </w:tc>
        <w:tc>
          <w:tcPr>
            <w:tcW w:w="125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43308" w14:textId="245F7B09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478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79B696E4" w14:textId="7C9B8EA3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555</w:t>
            </w:r>
          </w:p>
        </w:tc>
      </w:tr>
      <w:tr w:rsidR="00B16CE1" w:rsidRPr="00F55342" w14:paraId="11A17C97" w14:textId="77777777" w:rsidTr="00B16CE1"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F50F03F" w14:textId="6F3D9206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52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F1D7EED" w14:textId="502DE7F9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09336</w:t>
            </w:r>
          </w:p>
        </w:tc>
        <w:tc>
          <w:tcPr>
            <w:tcW w:w="125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AFC00" w14:textId="56D81FCD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665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59C264CA" w14:textId="2779DEFF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714</w:t>
            </w:r>
          </w:p>
        </w:tc>
      </w:tr>
      <w:tr w:rsidR="00B16CE1" w:rsidRPr="00F55342" w14:paraId="40AAFBDC" w14:textId="77777777" w:rsidTr="00B16CE1"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B357336" w14:textId="361517E3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60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C91CDF6" w14:textId="2272D022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86208</w:t>
            </w:r>
          </w:p>
        </w:tc>
        <w:tc>
          <w:tcPr>
            <w:tcW w:w="125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72D36" w14:textId="77777777" w:rsidR="00B16CE1" w:rsidRPr="00F55342" w:rsidRDefault="00B16CE1" w:rsidP="005D585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12AE381A" w14:textId="77777777" w:rsidR="00B16CE1" w:rsidRPr="00F55342" w:rsidRDefault="00B16CE1" w:rsidP="005D585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B16CE1" w:rsidRPr="00F55342" w14:paraId="298AE1B9" w14:textId="77777777" w:rsidTr="00B16CE1"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A8D0C85" w14:textId="22A88AFC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65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0265636" w14:textId="163271E7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74926</w:t>
            </w:r>
          </w:p>
        </w:tc>
        <w:tc>
          <w:tcPr>
            <w:tcW w:w="125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60DE4" w14:textId="77777777" w:rsidR="00B16CE1" w:rsidRPr="00F55342" w:rsidRDefault="00B16CE1" w:rsidP="005D585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2E0FA71D" w14:textId="77777777" w:rsidR="00B16CE1" w:rsidRPr="00F55342" w:rsidRDefault="00B16CE1" w:rsidP="005D585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B16CE1" w:rsidRPr="00F55342" w14:paraId="0BEE4F33" w14:textId="77777777" w:rsidTr="00B16CE1">
        <w:tc>
          <w:tcPr>
            <w:tcW w:w="12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02360C" w14:textId="14406CFC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72</w:t>
            </w:r>
          </w:p>
        </w:tc>
        <w:tc>
          <w:tcPr>
            <w:tcW w:w="12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E03AE7" w14:textId="7E8795C3" w:rsidR="00B16CE1" w:rsidRPr="00F55342" w:rsidRDefault="00B16CE1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62098</w:t>
            </w:r>
          </w:p>
        </w:tc>
        <w:tc>
          <w:tcPr>
            <w:tcW w:w="125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0BA3C" w14:textId="77777777" w:rsidR="00B16CE1" w:rsidRPr="00F55342" w:rsidRDefault="00B16CE1" w:rsidP="005D585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75A0" w14:textId="77777777" w:rsidR="00B16CE1" w:rsidRPr="00F55342" w:rsidRDefault="00B16CE1" w:rsidP="005D585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5061035C" w14:textId="77777777" w:rsidR="00B16CE1" w:rsidRDefault="00B16CE1" w:rsidP="00873D1E">
      <w:pPr>
        <w:spacing w:after="0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tbl>
      <w:tblPr>
        <w:tblW w:w="4003" w:type="pct"/>
        <w:tblLook w:val="0000" w:firstRow="0" w:lastRow="0" w:firstColumn="0" w:lastColumn="0" w:noHBand="0" w:noVBand="0"/>
      </w:tblPr>
      <w:tblGrid>
        <w:gridCol w:w="1920"/>
        <w:gridCol w:w="1919"/>
        <w:gridCol w:w="1936"/>
        <w:gridCol w:w="1933"/>
      </w:tblGrid>
      <w:tr w:rsidR="00B851DF" w:rsidRPr="00F55342" w14:paraId="6E373879" w14:textId="77777777" w:rsidTr="00B851DF"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AC43A" w14:textId="316DC7A5" w:rsidR="00B851DF" w:rsidRPr="00F55342" w:rsidRDefault="005A37F7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x</m:t>
                </m:r>
              </m:oMath>
            </m:oMathPara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D6BCCF" w14:textId="6A63ABD1" w:rsidR="00B851DF" w:rsidRPr="00F55342" w:rsidRDefault="005A37F7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y</m:t>
                </m:r>
              </m:oMath>
            </m:oMathPara>
          </w:p>
        </w:tc>
        <w:tc>
          <w:tcPr>
            <w:tcW w:w="12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645F1" w14:textId="77777777" w:rsidR="00B851DF" w:rsidRPr="00F55342" w:rsidRDefault="0018056B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5E1E1" w14:textId="77777777" w:rsidR="00B851DF" w:rsidRPr="00F55342" w:rsidRDefault="0018056B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2</m:t>
                    </m:r>
                  </m:sub>
                </m:sSub>
              </m:oMath>
            </m:oMathPara>
          </w:p>
        </w:tc>
      </w:tr>
      <w:tr w:rsidR="00B851DF" w:rsidRPr="00F55342" w14:paraId="16519AD3" w14:textId="77777777" w:rsidTr="00B851DF">
        <w:tc>
          <w:tcPr>
            <w:tcW w:w="1245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77E5B96" w14:textId="28EC4BA7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11 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58C7D68" w14:textId="55E4FA40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9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05421 </w:t>
            </w:r>
          </w:p>
        </w:tc>
        <w:tc>
          <w:tcPr>
            <w:tcW w:w="12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3D88C" w14:textId="23704707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314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873D91" w14:textId="31B57659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222</w:t>
            </w:r>
          </w:p>
        </w:tc>
      </w:tr>
      <w:tr w:rsidR="00B851DF" w:rsidRPr="00F55342" w14:paraId="70FA5686" w14:textId="77777777" w:rsidTr="00B851DF"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3AD5E81" w14:textId="1D1A7D2A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15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D0F4A23" w14:textId="4E2EAECC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6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61659</w:t>
            </w:r>
          </w:p>
        </w:tc>
        <w:tc>
          <w:tcPr>
            <w:tcW w:w="125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C014D" w14:textId="2F325609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235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11EA9F9F" w14:textId="5C0A30CC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377</w:t>
            </w:r>
          </w:p>
        </w:tc>
      </w:tr>
      <w:tr w:rsidR="00B851DF" w:rsidRPr="00F55342" w14:paraId="1E28F88B" w14:textId="77777777" w:rsidTr="00B851DF"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ED6429F" w14:textId="7136C22B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21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CC6B5FE" w14:textId="1865A866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4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69170</w:t>
            </w:r>
          </w:p>
        </w:tc>
        <w:tc>
          <w:tcPr>
            <w:tcW w:w="125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077C9" w14:textId="698D7659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332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4A4041CB" w14:textId="09EED569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123</w:t>
            </w:r>
          </w:p>
        </w:tc>
      </w:tr>
      <w:tr w:rsidR="00B851DF" w:rsidRPr="00F55342" w14:paraId="449A7576" w14:textId="77777777" w:rsidTr="00B851DF"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D3A046" w14:textId="61DC1F2D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29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5B8649C" w14:textId="29F1170B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3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35106</w:t>
            </w:r>
          </w:p>
        </w:tc>
        <w:tc>
          <w:tcPr>
            <w:tcW w:w="125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8A3F0" w14:textId="77777777" w:rsidR="00B851DF" w:rsidRPr="00F55342" w:rsidRDefault="00B851DF" w:rsidP="005D585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76B62445" w14:textId="77777777" w:rsidR="00B851DF" w:rsidRPr="00F55342" w:rsidRDefault="00B851DF" w:rsidP="005D585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B851DF" w:rsidRPr="00F55342" w14:paraId="0E7F2650" w14:textId="77777777" w:rsidTr="00B851DF"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498F639" w14:textId="550EDFE0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35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B2AD80D" w14:textId="29A86B67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73951</w:t>
            </w:r>
          </w:p>
        </w:tc>
        <w:tc>
          <w:tcPr>
            <w:tcW w:w="125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F4191" w14:textId="77777777" w:rsidR="00B851DF" w:rsidRPr="00F55342" w:rsidRDefault="00B851DF" w:rsidP="005D585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4F731F28" w14:textId="77777777" w:rsidR="00B851DF" w:rsidRPr="00F55342" w:rsidRDefault="00B851DF" w:rsidP="005D585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B851DF" w:rsidRPr="00F55342" w14:paraId="2506384C" w14:textId="77777777" w:rsidTr="00B851DF">
        <w:tc>
          <w:tcPr>
            <w:tcW w:w="12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ED8A4D" w14:textId="023B3022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40</w:t>
            </w:r>
          </w:p>
        </w:tc>
        <w:tc>
          <w:tcPr>
            <w:tcW w:w="12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DF9180" w14:textId="041E6F50" w:rsidR="00B851DF" w:rsidRPr="00F55342" w:rsidRDefault="00B851DF" w:rsidP="005D585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</w:t>
            </w:r>
            <w:r w:rsidR="0014434D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36522</w:t>
            </w:r>
          </w:p>
        </w:tc>
        <w:tc>
          <w:tcPr>
            <w:tcW w:w="125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DBA0F" w14:textId="77777777" w:rsidR="00B851DF" w:rsidRPr="00F55342" w:rsidRDefault="00B851DF" w:rsidP="005D585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B421" w14:textId="77777777" w:rsidR="00B851DF" w:rsidRPr="00F55342" w:rsidRDefault="00B851DF" w:rsidP="005D585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7AAA7B12" w14:textId="77777777" w:rsidR="00B16CE1" w:rsidRDefault="00B16CE1" w:rsidP="00873D1E">
      <w:pPr>
        <w:spacing w:after="0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tbl>
      <w:tblPr>
        <w:tblW w:w="4003" w:type="pct"/>
        <w:tblLook w:val="0000" w:firstRow="0" w:lastRow="0" w:firstColumn="0" w:lastColumn="0" w:noHBand="0" w:noVBand="0"/>
      </w:tblPr>
      <w:tblGrid>
        <w:gridCol w:w="1920"/>
        <w:gridCol w:w="1919"/>
        <w:gridCol w:w="1936"/>
        <w:gridCol w:w="1933"/>
      </w:tblGrid>
      <w:tr w:rsidR="00B851DF" w:rsidRPr="00B851DF" w14:paraId="6275CFB2" w14:textId="77777777" w:rsidTr="00B851DF"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405BF8" w14:textId="5E9FFD42" w:rsidR="00B851DF" w:rsidRPr="00B851DF" w:rsidRDefault="005A37F7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x</m:t>
                </m:r>
              </m:oMath>
            </m:oMathPara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1531CE" w14:textId="7190082E" w:rsidR="00B851DF" w:rsidRPr="00B851DF" w:rsidRDefault="005A37F7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y</m:t>
                </m:r>
              </m:oMath>
            </m:oMathPara>
          </w:p>
        </w:tc>
        <w:tc>
          <w:tcPr>
            <w:tcW w:w="12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4774B" w14:textId="77777777" w:rsidR="00B851DF" w:rsidRPr="00B851DF" w:rsidRDefault="0018056B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12859" w14:textId="77777777" w:rsidR="00B851DF" w:rsidRPr="00B851DF" w:rsidRDefault="0018056B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2</m:t>
                    </m:r>
                  </m:sub>
                </m:sSub>
              </m:oMath>
            </m:oMathPara>
          </w:p>
        </w:tc>
      </w:tr>
      <w:tr w:rsidR="00B851DF" w:rsidRPr="00B851DF" w14:paraId="1EEDD65D" w14:textId="77777777" w:rsidTr="00B851DF">
        <w:tc>
          <w:tcPr>
            <w:tcW w:w="1245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CADD90C" w14:textId="50C88A75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68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46C8518" w14:textId="7C640A74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80866</w:t>
            </w:r>
          </w:p>
        </w:tc>
        <w:tc>
          <w:tcPr>
            <w:tcW w:w="12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A9421" w14:textId="4AAC8A1C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896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51887C" w14:textId="12D0E5B0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603</w:t>
            </w:r>
          </w:p>
        </w:tc>
      </w:tr>
      <w:tr w:rsidR="00B851DF" w:rsidRPr="00B851DF" w14:paraId="5FDBA4AE" w14:textId="77777777" w:rsidTr="00B851DF"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545750B" w14:textId="6BE8B467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73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4A7F6DE" w14:textId="74698C9B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89492</w:t>
            </w:r>
          </w:p>
        </w:tc>
        <w:tc>
          <w:tcPr>
            <w:tcW w:w="125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6949D" w14:textId="7218F27B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812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79702F83" w14:textId="2109F31A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777</w:t>
            </w:r>
          </w:p>
        </w:tc>
      </w:tr>
      <w:tr w:rsidR="00B851DF" w:rsidRPr="00B851DF" w14:paraId="139F380E" w14:textId="77777777" w:rsidTr="00B851DF"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8499D3A" w14:textId="7BFD1594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80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B2170C6" w14:textId="1D8B23A6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02964</w:t>
            </w:r>
          </w:p>
        </w:tc>
        <w:tc>
          <w:tcPr>
            <w:tcW w:w="125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FFFF9" w14:textId="2ED486B6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774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3E3BB518" w14:textId="7FC15297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906</w:t>
            </w:r>
          </w:p>
        </w:tc>
      </w:tr>
      <w:tr w:rsidR="00B851DF" w:rsidRPr="00B851DF" w14:paraId="43C562C7" w14:textId="77777777" w:rsidTr="00B851DF"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E363EDC" w14:textId="0971195D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88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2166C97" w14:textId="1695AB5A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20966</w:t>
            </w:r>
          </w:p>
        </w:tc>
        <w:tc>
          <w:tcPr>
            <w:tcW w:w="125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0C190" w14:textId="77777777" w:rsidR="00B851DF" w:rsidRPr="00B851DF" w:rsidRDefault="00B851DF" w:rsidP="00B851DF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621E6995" w14:textId="77777777" w:rsidR="00B851DF" w:rsidRPr="00B851DF" w:rsidRDefault="00B851DF" w:rsidP="00B851DF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B851DF" w:rsidRPr="00B851DF" w14:paraId="0CD109DC" w14:textId="77777777" w:rsidTr="00B851DF"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66B4A7B" w14:textId="78E14C61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93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D151085" w14:textId="29E8B516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34087</w:t>
            </w:r>
          </w:p>
        </w:tc>
        <w:tc>
          <w:tcPr>
            <w:tcW w:w="125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7B53B" w14:textId="77777777" w:rsidR="00B851DF" w:rsidRPr="00B851DF" w:rsidRDefault="00B851DF" w:rsidP="00B851DF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6A605606" w14:textId="77777777" w:rsidR="00B851DF" w:rsidRPr="00B851DF" w:rsidRDefault="00B851DF" w:rsidP="00B851DF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B851DF" w:rsidRPr="00B851DF" w14:paraId="50E616ED" w14:textId="77777777" w:rsidTr="00B851DF">
        <w:tc>
          <w:tcPr>
            <w:tcW w:w="12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74030E" w14:textId="7A72A8DE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99</w:t>
            </w:r>
          </w:p>
        </w:tc>
        <w:tc>
          <w:tcPr>
            <w:tcW w:w="12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A60A86" w14:textId="10CC0582" w:rsidR="00B851DF" w:rsidRPr="00B851DF" w:rsidRDefault="00B851DF" w:rsidP="00B851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</w:t>
            </w:r>
            <w:r w:rsidR="00475F71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,</w:t>
            </w:r>
            <w:r w:rsidRPr="00B851DF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52368</w:t>
            </w:r>
          </w:p>
        </w:tc>
        <w:tc>
          <w:tcPr>
            <w:tcW w:w="125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E99BB" w14:textId="77777777" w:rsidR="00B851DF" w:rsidRPr="00B851DF" w:rsidRDefault="00B851DF" w:rsidP="00B851DF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A014" w14:textId="77777777" w:rsidR="00B851DF" w:rsidRPr="00B851DF" w:rsidRDefault="00B851DF" w:rsidP="00B851DF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260A5F16" w14:textId="77777777" w:rsidR="00B851DF" w:rsidRDefault="00B851DF" w:rsidP="00B851DF">
      <w:pPr>
        <w:pStyle w:val="a4"/>
        <w:widowControl w:val="0"/>
        <w:autoSpaceDE w:val="0"/>
        <w:autoSpaceDN w:val="0"/>
        <w:spacing w:after="0"/>
        <w:ind w:right="1145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4B60D29" w14:textId="77777777" w:rsidR="00475F71" w:rsidRDefault="00475F7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76EE926D" w14:textId="368A5A46" w:rsidR="00873D1E" w:rsidRPr="005502EA" w:rsidRDefault="005502EA" w:rsidP="005502EA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2. </w:t>
      </w:r>
      <w:r w:rsidR="00873D1E" w:rsidRPr="005502EA">
        <w:rPr>
          <w:rFonts w:ascii="Times New Roman" w:hAnsi="Times New Roman" w:cs="Times New Roman"/>
          <w:sz w:val="30"/>
          <w:szCs w:val="30"/>
        </w:rPr>
        <w:t>Используя первую или вторую интерполяционную формулу Ньютона, вычислить значения функции при данных значениях аргумента</w:t>
      </w:r>
    </w:p>
    <w:p w14:paraId="1B097B5C" w14:textId="79A50E3F" w:rsidR="00475F71" w:rsidRPr="00205F9F" w:rsidRDefault="00475F71" w:rsidP="00873D1E">
      <w:pPr>
        <w:pStyle w:val="a4"/>
        <w:spacing w:after="0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9"/>
        <w:gridCol w:w="4279"/>
      </w:tblGrid>
      <w:tr w:rsidR="00475F71" w14:paraId="522207E1" w14:textId="77777777" w:rsidTr="00475F71">
        <w:tc>
          <w:tcPr>
            <w:tcW w:w="4814" w:type="dxa"/>
          </w:tcPr>
          <w:tbl>
            <w:tblPr>
              <w:tblStyle w:val="TableNormal2"/>
              <w:tblW w:w="2835" w:type="dxa"/>
              <w:tblInd w:w="98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1418"/>
              <w:gridCol w:w="1417"/>
            </w:tblGrid>
            <w:tr w:rsidR="00475F71" w:rsidRPr="007A2247" w14:paraId="3156BF1B" w14:textId="77777777" w:rsidTr="00F70B6C">
              <w:trPr>
                <w:trHeight w:val="275"/>
              </w:trPr>
              <w:tc>
                <w:tcPr>
                  <w:tcW w:w="1418" w:type="dxa"/>
                  <w:vAlign w:val="center"/>
                </w:tcPr>
                <w:p w14:paraId="63D59905" w14:textId="77777777" w:rsidR="00475F71" w:rsidRPr="007A2247" w:rsidRDefault="00475F71" w:rsidP="00475F71">
                  <w:pPr>
                    <w:pStyle w:val="TableParagraph"/>
                    <w:spacing w:before="60" w:after="60" w:line="256" w:lineRule="exact"/>
                    <w:ind w:left="9"/>
                    <w:rPr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417" w:type="dxa"/>
                  <w:vAlign w:val="center"/>
                </w:tcPr>
                <w:p w14:paraId="145C3B2C" w14:textId="77777777" w:rsidR="00475F71" w:rsidRPr="007A2247" w:rsidRDefault="00475F71" w:rsidP="00475F71">
                  <w:pPr>
                    <w:pStyle w:val="TableParagraph"/>
                    <w:spacing w:before="60" w:after="60" w:line="256" w:lineRule="exact"/>
                    <w:ind w:left="8"/>
                    <w:rPr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oMath>
                  </m:oMathPara>
                </w:p>
              </w:tc>
            </w:tr>
            <w:tr w:rsidR="00475F71" w:rsidRPr="007A2247" w14:paraId="12487C7B" w14:textId="77777777" w:rsidTr="00F70B6C">
              <w:trPr>
                <w:trHeight w:val="276"/>
              </w:trPr>
              <w:tc>
                <w:tcPr>
                  <w:tcW w:w="1418" w:type="dxa"/>
                  <w:vAlign w:val="center"/>
                </w:tcPr>
                <w:p w14:paraId="67EE4A85" w14:textId="77777777" w:rsidR="00475F71" w:rsidRPr="007A2247" w:rsidRDefault="00475F71" w:rsidP="00475F71">
                  <w:pPr>
                    <w:pStyle w:val="TableParagraph"/>
                    <w:spacing w:before="60" w:after="60" w:line="257" w:lineRule="exact"/>
                    <w:ind w:right="292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415</w:t>
                  </w:r>
                </w:p>
              </w:tc>
              <w:tc>
                <w:tcPr>
                  <w:tcW w:w="1417" w:type="dxa"/>
                  <w:vAlign w:val="center"/>
                </w:tcPr>
                <w:p w14:paraId="3BADB6BE" w14:textId="77777777" w:rsidR="00475F71" w:rsidRPr="007A2247" w:rsidRDefault="00475F71" w:rsidP="00475F71">
                  <w:pPr>
                    <w:pStyle w:val="TableParagraph"/>
                    <w:spacing w:before="60" w:after="60" w:line="257" w:lineRule="exact"/>
                    <w:ind w:left="162" w:right="154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888551</w:t>
                  </w:r>
                </w:p>
              </w:tc>
            </w:tr>
            <w:tr w:rsidR="00475F71" w:rsidRPr="007A2247" w14:paraId="2B1FA759" w14:textId="77777777" w:rsidTr="00F70B6C">
              <w:trPr>
                <w:trHeight w:val="275"/>
              </w:trPr>
              <w:tc>
                <w:tcPr>
                  <w:tcW w:w="1418" w:type="dxa"/>
                  <w:vAlign w:val="center"/>
                </w:tcPr>
                <w:p w14:paraId="01DC2BEA" w14:textId="77777777" w:rsidR="00475F71" w:rsidRPr="007A2247" w:rsidRDefault="00475F71" w:rsidP="00475F71">
                  <w:pPr>
                    <w:pStyle w:val="TableParagraph"/>
                    <w:spacing w:before="60" w:after="60" w:line="256" w:lineRule="exact"/>
                    <w:ind w:right="292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420</w:t>
                  </w:r>
                </w:p>
              </w:tc>
              <w:tc>
                <w:tcPr>
                  <w:tcW w:w="1417" w:type="dxa"/>
                  <w:vAlign w:val="center"/>
                </w:tcPr>
                <w:p w14:paraId="768D7071" w14:textId="77777777" w:rsidR="00475F71" w:rsidRPr="007A2247" w:rsidRDefault="00475F71" w:rsidP="00475F71">
                  <w:pPr>
                    <w:pStyle w:val="TableParagraph"/>
                    <w:spacing w:before="60" w:after="60" w:line="256" w:lineRule="exact"/>
                    <w:ind w:left="162" w:right="154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889599</w:t>
                  </w:r>
                </w:p>
              </w:tc>
            </w:tr>
            <w:tr w:rsidR="00475F71" w:rsidRPr="007A2247" w14:paraId="536BF233" w14:textId="77777777" w:rsidTr="00F70B6C">
              <w:trPr>
                <w:trHeight w:val="275"/>
              </w:trPr>
              <w:tc>
                <w:tcPr>
                  <w:tcW w:w="1418" w:type="dxa"/>
                  <w:vAlign w:val="center"/>
                </w:tcPr>
                <w:p w14:paraId="7863DB51" w14:textId="77777777" w:rsidR="00475F71" w:rsidRPr="007A2247" w:rsidRDefault="00475F71" w:rsidP="00475F71">
                  <w:pPr>
                    <w:pStyle w:val="TableParagraph"/>
                    <w:spacing w:before="60" w:after="60" w:line="256" w:lineRule="exact"/>
                    <w:ind w:right="292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425</w:t>
                  </w:r>
                </w:p>
              </w:tc>
              <w:tc>
                <w:tcPr>
                  <w:tcW w:w="1417" w:type="dxa"/>
                  <w:vAlign w:val="center"/>
                </w:tcPr>
                <w:p w14:paraId="29E1B866" w14:textId="77777777" w:rsidR="00475F71" w:rsidRPr="007A2247" w:rsidRDefault="00475F71" w:rsidP="00475F71">
                  <w:pPr>
                    <w:pStyle w:val="TableParagraph"/>
                    <w:spacing w:before="60" w:after="60" w:line="256" w:lineRule="exact"/>
                    <w:ind w:left="162" w:right="154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890637</w:t>
                  </w:r>
                </w:p>
              </w:tc>
            </w:tr>
            <w:tr w:rsidR="00475F71" w:rsidRPr="007A2247" w14:paraId="5B76B2A0" w14:textId="77777777" w:rsidTr="00F70B6C">
              <w:trPr>
                <w:trHeight w:val="276"/>
              </w:trPr>
              <w:tc>
                <w:tcPr>
                  <w:tcW w:w="1418" w:type="dxa"/>
                  <w:vAlign w:val="center"/>
                </w:tcPr>
                <w:p w14:paraId="6F3783DD" w14:textId="77777777" w:rsidR="00475F71" w:rsidRPr="007A2247" w:rsidRDefault="00475F71" w:rsidP="00475F71">
                  <w:pPr>
                    <w:pStyle w:val="TableParagraph"/>
                    <w:spacing w:before="60" w:after="60" w:line="257" w:lineRule="exact"/>
                    <w:ind w:right="292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430</w:t>
                  </w:r>
                </w:p>
              </w:tc>
              <w:tc>
                <w:tcPr>
                  <w:tcW w:w="1417" w:type="dxa"/>
                  <w:vAlign w:val="center"/>
                </w:tcPr>
                <w:p w14:paraId="3FCAA05C" w14:textId="77777777" w:rsidR="00475F71" w:rsidRPr="007A2247" w:rsidRDefault="00475F71" w:rsidP="00475F71">
                  <w:pPr>
                    <w:pStyle w:val="TableParagraph"/>
                    <w:spacing w:before="60" w:after="60" w:line="257" w:lineRule="exact"/>
                    <w:ind w:left="162" w:right="154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891667</w:t>
                  </w:r>
                </w:p>
              </w:tc>
            </w:tr>
            <w:tr w:rsidR="00475F71" w:rsidRPr="007A2247" w14:paraId="2016D6F9" w14:textId="77777777" w:rsidTr="00F70B6C">
              <w:trPr>
                <w:trHeight w:val="275"/>
              </w:trPr>
              <w:tc>
                <w:tcPr>
                  <w:tcW w:w="1418" w:type="dxa"/>
                  <w:vAlign w:val="center"/>
                </w:tcPr>
                <w:p w14:paraId="73AF8FB8" w14:textId="77777777" w:rsidR="00475F71" w:rsidRPr="007A2247" w:rsidRDefault="00475F71" w:rsidP="00475F71">
                  <w:pPr>
                    <w:pStyle w:val="TableParagraph"/>
                    <w:spacing w:before="60" w:after="60" w:line="256" w:lineRule="exact"/>
                    <w:ind w:right="292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435</w:t>
                  </w:r>
                </w:p>
              </w:tc>
              <w:tc>
                <w:tcPr>
                  <w:tcW w:w="1417" w:type="dxa"/>
                  <w:vAlign w:val="center"/>
                </w:tcPr>
                <w:p w14:paraId="31297FC1" w14:textId="77777777" w:rsidR="00475F71" w:rsidRPr="007A2247" w:rsidRDefault="00475F71" w:rsidP="00475F71">
                  <w:pPr>
                    <w:pStyle w:val="TableParagraph"/>
                    <w:spacing w:before="60" w:after="60" w:line="256" w:lineRule="exact"/>
                    <w:ind w:left="162" w:right="154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892687</w:t>
                  </w:r>
                </w:p>
              </w:tc>
            </w:tr>
            <w:tr w:rsidR="00475F71" w:rsidRPr="007A2247" w14:paraId="362F37B4" w14:textId="77777777" w:rsidTr="00F70B6C">
              <w:trPr>
                <w:trHeight w:val="275"/>
              </w:trPr>
              <w:tc>
                <w:tcPr>
                  <w:tcW w:w="1418" w:type="dxa"/>
                  <w:vAlign w:val="center"/>
                </w:tcPr>
                <w:p w14:paraId="2741C95A" w14:textId="77777777" w:rsidR="00475F71" w:rsidRPr="007A2247" w:rsidRDefault="00475F71" w:rsidP="00475F71">
                  <w:pPr>
                    <w:pStyle w:val="TableParagraph"/>
                    <w:spacing w:before="60" w:after="60" w:line="256" w:lineRule="exact"/>
                    <w:ind w:right="292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440</w:t>
                  </w:r>
                </w:p>
              </w:tc>
              <w:tc>
                <w:tcPr>
                  <w:tcW w:w="1417" w:type="dxa"/>
                  <w:vAlign w:val="center"/>
                </w:tcPr>
                <w:p w14:paraId="21D652B2" w14:textId="77777777" w:rsidR="00475F71" w:rsidRPr="007A2247" w:rsidRDefault="00475F71" w:rsidP="00475F71">
                  <w:pPr>
                    <w:pStyle w:val="TableParagraph"/>
                    <w:spacing w:before="60" w:after="60" w:line="256" w:lineRule="exact"/>
                    <w:ind w:left="162" w:right="154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893698</w:t>
                  </w:r>
                </w:p>
              </w:tc>
            </w:tr>
            <w:tr w:rsidR="00475F71" w:rsidRPr="007A2247" w14:paraId="7EA5E300" w14:textId="77777777" w:rsidTr="00F70B6C">
              <w:trPr>
                <w:trHeight w:val="276"/>
              </w:trPr>
              <w:tc>
                <w:tcPr>
                  <w:tcW w:w="1418" w:type="dxa"/>
                  <w:vAlign w:val="center"/>
                </w:tcPr>
                <w:p w14:paraId="4C78C157" w14:textId="77777777" w:rsidR="00475F71" w:rsidRPr="007A2247" w:rsidRDefault="00475F71" w:rsidP="00475F71">
                  <w:pPr>
                    <w:pStyle w:val="TableParagraph"/>
                    <w:spacing w:before="60" w:after="60" w:line="257" w:lineRule="exact"/>
                    <w:ind w:right="292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445</w:t>
                  </w:r>
                </w:p>
              </w:tc>
              <w:tc>
                <w:tcPr>
                  <w:tcW w:w="1417" w:type="dxa"/>
                  <w:vAlign w:val="center"/>
                </w:tcPr>
                <w:p w14:paraId="4F9E1559" w14:textId="77777777" w:rsidR="00475F71" w:rsidRPr="007A2247" w:rsidRDefault="00475F71" w:rsidP="00475F71">
                  <w:pPr>
                    <w:pStyle w:val="TableParagraph"/>
                    <w:spacing w:before="60" w:after="60" w:line="257" w:lineRule="exact"/>
                    <w:ind w:left="162" w:right="154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894700</w:t>
                  </w:r>
                </w:p>
              </w:tc>
            </w:tr>
            <w:tr w:rsidR="00475F71" w:rsidRPr="007A2247" w14:paraId="630B41B7" w14:textId="77777777" w:rsidTr="00F70B6C">
              <w:trPr>
                <w:trHeight w:val="275"/>
              </w:trPr>
              <w:tc>
                <w:tcPr>
                  <w:tcW w:w="1418" w:type="dxa"/>
                  <w:vAlign w:val="center"/>
                </w:tcPr>
                <w:p w14:paraId="3D0277E1" w14:textId="77777777" w:rsidR="00475F71" w:rsidRPr="007A2247" w:rsidRDefault="00475F71" w:rsidP="00475F71">
                  <w:pPr>
                    <w:pStyle w:val="TableParagraph"/>
                    <w:spacing w:before="60" w:after="60" w:line="256" w:lineRule="exact"/>
                    <w:ind w:right="292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450</w:t>
                  </w:r>
                </w:p>
              </w:tc>
              <w:tc>
                <w:tcPr>
                  <w:tcW w:w="1417" w:type="dxa"/>
                  <w:vAlign w:val="center"/>
                </w:tcPr>
                <w:p w14:paraId="22BDB667" w14:textId="77777777" w:rsidR="00475F71" w:rsidRPr="007A2247" w:rsidRDefault="00475F71" w:rsidP="00475F71">
                  <w:pPr>
                    <w:pStyle w:val="TableParagraph"/>
                    <w:spacing w:before="60" w:after="60" w:line="256" w:lineRule="exact"/>
                    <w:ind w:left="162" w:right="154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895693</w:t>
                  </w:r>
                </w:p>
              </w:tc>
            </w:tr>
            <w:tr w:rsidR="00475F71" w:rsidRPr="007A2247" w14:paraId="6D1EDA4D" w14:textId="77777777" w:rsidTr="00F70B6C">
              <w:trPr>
                <w:trHeight w:val="275"/>
              </w:trPr>
              <w:tc>
                <w:tcPr>
                  <w:tcW w:w="1418" w:type="dxa"/>
                  <w:vAlign w:val="center"/>
                </w:tcPr>
                <w:p w14:paraId="41E50171" w14:textId="77777777" w:rsidR="00475F71" w:rsidRPr="007A2247" w:rsidRDefault="00475F71" w:rsidP="00475F71">
                  <w:pPr>
                    <w:pStyle w:val="TableParagraph"/>
                    <w:spacing w:before="60" w:after="60" w:line="256" w:lineRule="exact"/>
                    <w:ind w:right="292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455</w:t>
                  </w:r>
                </w:p>
              </w:tc>
              <w:tc>
                <w:tcPr>
                  <w:tcW w:w="1417" w:type="dxa"/>
                  <w:vAlign w:val="center"/>
                </w:tcPr>
                <w:p w14:paraId="09751E7A" w14:textId="77777777" w:rsidR="00475F71" w:rsidRPr="007A2247" w:rsidRDefault="00475F71" w:rsidP="00475F71">
                  <w:pPr>
                    <w:pStyle w:val="TableParagraph"/>
                    <w:spacing w:before="60" w:after="60" w:line="256" w:lineRule="exact"/>
                    <w:ind w:left="162" w:right="154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896677</w:t>
                  </w:r>
                </w:p>
              </w:tc>
            </w:tr>
            <w:tr w:rsidR="00475F71" w:rsidRPr="007A2247" w14:paraId="7989700C" w14:textId="77777777" w:rsidTr="00F70B6C">
              <w:trPr>
                <w:trHeight w:val="276"/>
              </w:trPr>
              <w:tc>
                <w:tcPr>
                  <w:tcW w:w="1418" w:type="dxa"/>
                  <w:vAlign w:val="center"/>
                </w:tcPr>
                <w:p w14:paraId="53A9ADB7" w14:textId="77777777" w:rsidR="00475F71" w:rsidRPr="007A2247" w:rsidRDefault="00475F71" w:rsidP="00475F71">
                  <w:pPr>
                    <w:pStyle w:val="TableParagraph"/>
                    <w:spacing w:before="60" w:after="60" w:line="257" w:lineRule="exact"/>
                    <w:ind w:right="292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460</w:t>
                  </w:r>
                </w:p>
              </w:tc>
              <w:tc>
                <w:tcPr>
                  <w:tcW w:w="1417" w:type="dxa"/>
                  <w:vAlign w:val="center"/>
                </w:tcPr>
                <w:p w14:paraId="2F7A1521" w14:textId="77777777" w:rsidR="00475F71" w:rsidRPr="007A2247" w:rsidRDefault="00475F71" w:rsidP="00475F71">
                  <w:pPr>
                    <w:pStyle w:val="TableParagraph"/>
                    <w:spacing w:before="60" w:after="60" w:line="257" w:lineRule="exact"/>
                    <w:ind w:left="162" w:right="154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897653</w:t>
                  </w:r>
                </w:p>
              </w:tc>
            </w:tr>
            <w:tr w:rsidR="00475F71" w:rsidRPr="007A2247" w14:paraId="43725455" w14:textId="77777777" w:rsidTr="00F70B6C">
              <w:trPr>
                <w:trHeight w:val="275"/>
              </w:trPr>
              <w:tc>
                <w:tcPr>
                  <w:tcW w:w="1418" w:type="dxa"/>
                  <w:vAlign w:val="center"/>
                </w:tcPr>
                <w:p w14:paraId="289C6D21" w14:textId="77777777" w:rsidR="00475F71" w:rsidRPr="007A2247" w:rsidRDefault="00475F71" w:rsidP="00475F71">
                  <w:pPr>
                    <w:pStyle w:val="TableParagraph"/>
                    <w:spacing w:before="60" w:after="60" w:line="256" w:lineRule="exact"/>
                    <w:ind w:right="292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465</w:t>
                  </w:r>
                </w:p>
              </w:tc>
              <w:tc>
                <w:tcPr>
                  <w:tcW w:w="1417" w:type="dxa"/>
                  <w:vAlign w:val="center"/>
                </w:tcPr>
                <w:p w14:paraId="14134CB4" w14:textId="77777777" w:rsidR="00475F71" w:rsidRPr="007A2247" w:rsidRDefault="00475F71" w:rsidP="00475F71">
                  <w:pPr>
                    <w:pStyle w:val="TableParagraph"/>
                    <w:spacing w:before="60" w:after="60" w:line="256" w:lineRule="exact"/>
                    <w:ind w:left="162" w:right="154"/>
                    <w:rPr>
                      <w:sz w:val="28"/>
                      <w:szCs w:val="28"/>
                    </w:rPr>
                  </w:pPr>
                  <w:r w:rsidRPr="007A2247">
                    <w:rPr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7A2247">
                    <w:rPr>
                      <w:sz w:val="28"/>
                      <w:szCs w:val="28"/>
                    </w:rPr>
                    <w:t>898619</w:t>
                  </w:r>
                </w:p>
              </w:tc>
            </w:tr>
          </w:tbl>
          <w:p w14:paraId="0DAB7806" w14:textId="77777777" w:rsidR="00475F71" w:rsidRDefault="00475F71" w:rsidP="00873D1E">
            <w:pPr>
              <w:pStyle w:val="a4"/>
              <w:ind w:left="0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 w:eastAsia="ru-RU"/>
              </w:rPr>
            </w:pPr>
          </w:p>
        </w:tc>
        <w:tc>
          <w:tcPr>
            <w:tcW w:w="4814" w:type="dxa"/>
          </w:tcPr>
          <w:tbl>
            <w:tblPr>
              <w:tblStyle w:val="a3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118"/>
              <w:gridCol w:w="1418"/>
            </w:tblGrid>
            <w:tr w:rsidR="00475F71" w14:paraId="67A3945A" w14:textId="77777777" w:rsidTr="00461AC3">
              <w:tc>
                <w:tcPr>
                  <w:tcW w:w="1118" w:type="dxa"/>
                </w:tcPr>
                <w:p w14:paraId="6E95B0DA" w14:textId="77777777" w:rsidR="00475F71" w:rsidRDefault="0018056B" w:rsidP="00475F71">
                  <w:pPr>
                    <w:pStyle w:val="a4"/>
                    <w:ind w:left="0"/>
                    <w:rPr>
                      <w:rFonts w:ascii="Times New Roman" w:eastAsia="Times New Roman" w:hAnsi="Times New Roman" w:cs="Times New Roman"/>
                      <w:bCs/>
                      <w:sz w:val="30"/>
                      <w:szCs w:val="30"/>
                      <w:lang w:val="en-US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18" w:type="dxa"/>
                </w:tcPr>
                <w:p w14:paraId="7FAE9553" w14:textId="77777777" w:rsidR="00475F71" w:rsidRDefault="00475F71" w:rsidP="00475F71">
                  <w:pPr>
                    <w:pStyle w:val="a4"/>
                    <w:ind w:left="0"/>
                    <w:rPr>
                      <w:rFonts w:ascii="Times New Roman" w:eastAsia="Times New Roman" w:hAnsi="Times New Roman" w:cs="Times New Roman"/>
                      <w:bCs/>
                      <w:sz w:val="30"/>
                      <w:szCs w:val="30"/>
                      <w:lang w:val="en-US" w:eastAsia="ru-RU"/>
                    </w:rPr>
                  </w:pPr>
                  <w:r w:rsidRPr="006243E8">
                    <w:rPr>
                      <w:rFonts w:ascii="Times New Roman" w:eastAsia="Times New Roman" w:hAnsi="Times New Roman" w:cs="Times New Roman"/>
                      <w:sz w:val="30"/>
                      <w:szCs w:val="30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z w:val="30"/>
                      <w:szCs w:val="30"/>
                      <w:lang w:val="en-US"/>
                    </w:rPr>
                    <w:t>,</w:t>
                  </w:r>
                  <w:r w:rsidRPr="006243E8">
                    <w:rPr>
                      <w:rFonts w:ascii="Times New Roman" w:eastAsia="Times New Roman" w:hAnsi="Times New Roman" w:cs="Times New Roman"/>
                      <w:sz w:val="30"/>
                      <w:szCs w:val="30"/>
                    </w:rPr>
                    <w:t>4161</w:t>
                  </w:r>
                </w:p>
              </w:tc>
            </w:tr>
            <w:tr w:rsidR="00475F71" w14:paraId="2A221C61" w14:textId="77777777" w:rsidTr="00461AC3">
              <w:tc>
                <w:tcPr>
                  <w:tcW w:w="1118" w:type="dxa"/>
                </w:tcPr>
                <w:p w14:paraId="097F1CA3" w14:textId="5E72F851" w:rsidR="00475F71" w:rsidRDefault="0018056B" w:rsidP="00475F71">
                  <w:pPr>
                    <w:pStyle w:val="a4"/>
                    <w:ind w:left="0"/>
                    <w:rPr>
                      <w:rFonts w:ascii="Times New Roman" w:eastAsia="Times New Roman" w:hAnsi="Times New Roman" w:cs="Times New Roman"/>
                      <w:bCs/>
                      <w:sz w:val="30"/>
                      <w:szCs w:val="30"/>
                      <w:lang w:val="en-US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18" w:type="dxa"/>
                </w:tcPr>
                <w:p w14:paraId="6C7A47D1" w14:textId="6C01725D" w:rsidR="00475F71" w:rsidRDefault="00475F71" w:rsidP="00475F71">
                  <w:pPr>
                    <w:pStyle w:val="a4"/>
                    <w:ind w:left="0"/>
                    <w:rPr>
                      <w:rFonts w:ascii="Times New Roman" w:eastAsia="Times New Roman" w:hAnsi="Times New Roman" w:cs="Times New Roman"/>
                      <w:bCs/>
                      <w:sz w:val="30"/>
                      <w:szCs w:val="30"/>
                      <w:lang w:val="en-US" w:eastAsia="ru-RU"/>
                    </w:rPr>
                  </w:pPr>
                  <w:r w:rsidRPr="006243E8">
                    <w:rPr>
                      <w:rFonts w:ascii="Times New Roman" w:eastAsia="Times New Roman" w:hAnsi="Times New Roman" w:cs="Times New Roman"/>
                      <w:sz w:val="30"/>
                      <w:szCs w:val="30"/>
                    </w:rPr>
                    <w:t>1.4625</w:t>
                  </w:r>
                </w:p>
              </w:tc>
            </w:tr>
            <w:tr w:rsidR="00475F71" w14:paraId="2B17DD1C" w14:textId="77777777" w:rsidTr="00461AC3">
              <w:tc>
                <w:tcPr>
                  <w:tcW w:w="1118" w:type="dxa"/>
                </w:tcPr>
                <w:p w14:paraId="79A78E06" w14:textId="3C548983" w:rsidR="00475F71" w:rsidRDefault="0018056B" w:rsidP="00475F71">
                  <w:pPr>
                    <w:pStyle w:val="a4"/>
                    <w:ind w:left="0"/>
                    <w:rPr>
                      <w:rFonts w:ascii="Times New Roman" w:eastAsia="Times New Roman" w:hAnsi="Times New Roman" w:cs="Times New Roman"/>
                      <w:bCs/>
                      <w:sz w:val="30"/>
                      <w:szCs w:val="30"/>
                      <w:lang w:val="en-US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eastAsia="ar-SA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18" w:type="dxa"/>
                </w:tcPr>
                <w:p w14:paraId="2C0085C0" w14:textId="4CDAC6E8" w:rsidR="00475F71" w:rsidRDefault="00475F71" w:rsidP="00475F71">
                  <w:pPr>
                    <w:pStyle w:val="a4"/>
                    <w:ind w:left="0"/>
                    <w:rPr>
                      <w:rFonts w:ascii="Times New Roman" w:eastAsia="Times New Roman" w:hAnsi="Times New Roman" w:cs="Times New Roman"/>
                      <w:bCs/>
                      <w:sz w:val="30"/>
                      <w:szCs w:val="30"/>
                      <w:lang w:val="en-US" w:eastAsia="ru-RU"/>
                    </w:rPr>
                  </w:pPr>
                  <w:r w:rsidRPr="006243E8">
                    <w:rPr>
                      <w:rFonts w:ascii="Times New Roman" w:eastAsia="Times New Roman" w:hAnsi="Times New Roman" w:cs="Times New Roman"/>
                      <w:sz w:val="30"/>
                      <w:szCs w:val="30"/>
                    </w:rPr>
                    <w:t>1.4135</w:t>
                  </w:r>
                </w:p>
              </w:tc>
            </w:tr>
            <w:tr w:rsidR="00475F71" w14:paraId="688E71D4" w14:textId="77777777" w:rsidTr="00461AC3">
              <w:tc>
                <w:tcPr>
                  <w:tcW w:w="1118" w:type="dxa"/>
                </w:tcPr>
                <w:p w14:paraId="4D8A4427" w14:textId="43DC2E39" w:rsidR="00475F71" w:rsidRDefault="0018056B" w:rsidP="00475F71">
                  <w:pPr>
                    <w:pStyle w:val="a4"/>
                    <w:ind w:left="0"/>
                    <w:rPr>
                      <w:rFonts w:ascii="Times New Roman" w:eastAsia="Times New Roman" w:hAnsi="Times New Roman" w:cs="Times New Roman"/>
                      <w:bCs/>
                      <w:sz w:val="30"/>
                      <w:szCs w:val="30"/>
                      <w:lang w:val="en-US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eastAsia="ar-SA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18" w:type="dxa"/>
                </w:tcPr>
                <w:p w14:paraId="4C6562DC" w14:textId="49B8399A" w:rsidR="00475F71" w:rsidRDefault="00475F71" w:rsidP="00475F71">
                  <w:pPr>
                    <w:pStyle w:val="a4"/>
                    <w:ind w:left="0"/>
                    <w:rPr>
                      <w:rFonts w:ascii="Times New Roman" w:eastAsia="Times New Roman" w:hAnsi="Times New Roman" w:cs="Times New Roman"/>
                      <w:bCs/>
                      <w:sz w:val="30"/>
                      <w:szCs w:val="30"/>
                      <w:lang w:val="en-US" w:eastAsia="ru-RU"/>
                    </w:rPr>
                  </w:pPr>
                  <w:r w:rsidRPr="006243E8">
                    <w:rPr>
                      <w:rFonts w:ascii="Times New Roman" w:eastAsia="Times New Roman" w:hAnsi="Times New Roman" w:cs="Times New Roman"/>
                      <w:sz w:val="30"/>
                      <w:szCs w:val="30"/>
                    </w:rPr>
                    <w:t>1.470</w:t>
                  </w:r>
                </w:p>
              </w:tc>
            </w:tr>
          </w:tbl>
          <w:p w14:paraId="0628466A" w14:textId="77777777" w:rsidR="00475F71" w:rsidRDefault="00475F71" w:rsidP="00873D1E">
            <w:pPr>
              <w:pStyle w:val="a4"/>
              <w:ind w:left="0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 w:eastAsia="ru-RU"/>
              </w:rPr>
            </w:pPr>
          </w:p>
        </w:tc>
      </w:tr>
    </w:tbl>
    <w:p w14:paraId="4C207ED9" w14:textId="77777777" w:rsidR="00475F71" w:rsidRDefault="00475F71" w:rsidP="00873D1E">
      <w:pPr>
        <w:pStyle w:val="a4"/>
        <w:spacing w:after="0"/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</w:pPr>
    </w:p>
    <w:p w14:paraId="1C5801E0" w14:textId="3C7FFD6B" w:rsidR="002601FB" w:rsidRPr="00475F71" w:rsidRDefault="005502EA" w:rsidP="005502EA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3. </w:t>
      </w:r>
      <w:r w:rsidR="002601FB" w:rsidRPr="005502EA">
        <w:rPr>
          <w:rFonts w:ascii="Times New Roman" w:hAnsi="Times New Roman" w:cs="Times New Roman"/>
          <w:sz w:val="30"/>
          <w:szCs w:val="30"/>
        </w:rPr>
        <w:t>Функция задана таблично. Решить задачу аппроксимации - найти полиномы первой и второй степени методом наименьших квадратов</w:t>
      </w:r>
      <w:r w:rsidR="00475F71" w:rsidRPr="00475F71">
        <w:rPr>
          <w:rFonts w:ascii="Times New Roman" w:hAnsi="Times New Roman" w:cs="Times New Roman"/>
          <w:sz w:val="30"/>
          <w:szCs w:val="30"/>
        </w:rPr>
        <w:t>.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6"/>
        <w:gridCol w:w="1606"/>
      </w:tblGrid>
      <w:tr w:rsidR="002601FB" w:rsidRPr="008411D4" w14:paraId="2C239B64" w14:textId="77777777" w:rsidTr="00C732E7">
        <w:trPr>
          <w:trHeight w:val="1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774C9D0D" w14:textId="77777777" w:rsidR="002601FB" w:rsidRPr="00475F71" w:rsidRDefault="002601FB" w:rsidP="00C732E7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475F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51320225" w14:textId="77777777" w:rsidR="002601FB" w:rsidRPr="008411D4" w:rsidRDefault="002601FB" w:rsidP="00C732E7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06891A30" w14:textId="77777777" w:rsidR="002601FB" w:rsidRPr="008411D4" w:rsidRDefault="002601FB" w:rsidP="00C732E7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54BE679F" w14:textId="77777777" w:rsidR="002601FB" w:rsidRPr="008411D4" w:rsidRDefault="002601FB" w:rsidP="00C732E7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279A23D8" w14:textId="77777777" w:rsidR="002601FB" w:rsidRPr="008411D4" w:rsidRDefault="002601FB" w:rsidP="00C732E7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5F5DCA37" w14:textId="77777777" w:rsidR="002601FB" w:rsidRPr="008411D4" w:rsidRDefault="002601FB" w:rsidP="00C732E7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2601FB" w:rsidRPr="008411D4" w14:paraId="58806E8D" w14:textId="77777777" w:rsidTr="00C732E7">
        <w:trPr>
          <w:trHeight w:val="1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6D0D0505" w14:textId="77777777" w:rsidR="002601FB" w:rsidRPr="00475F71" w:rsidRDefault="002601FB" w:rsidP="00C732E7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475F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27868BC7" w14:textId="77777777" w:rsidR="002601FB" w:rsidRPr="008411D4" w:rsidRDefault="002601FB" w:rsidP="00C732E7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6FAD079D" w14:textId="77777777" w:rsidR="002601FB" w:rsidRPr="008411D4" w:rsidRDefault="002601FB" w:rsidP="00C732E7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5C0A0653" w14:textId="77777777" w:rsidR="002601FB" w:rsidRPr="008411D4" w:rsidRDefault="002601FB" w:rsidP="00C732E7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07A17466" w14:textId="77777777" w:rsidR="002601FB" w:rsidRPr="008411D4" w:rsidRDefault="002601FB" w:rsidP="00C732E7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57FB2327" w14:textId="77777777" w:rsidR="002601FB" w:rsidRPr="008411D4" w:rsidRDefault="002601FB" w:rsidP="00C732E7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</w:tr>
    </w:tbl>
    <w:p w14:paraId="521DF9D4" w14:textId="77777777" w:rsidR="002601FB" w:rsidRDefault="002601FB" w:rsidP="002601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</w:rPr>
      </w:pPr>
    </w:p>
    <w:p w14:paraId="6306155A" w14:textId="1529BA41" w:rsidR="002601FB" w:rsidRPr="00475F71" w:rsidRDefault="005502EA" w:rsidP="005502EA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4. </w:t>
      </w:r>
      <w:r w:rsidR="002601FB" w:rsidRPr="005502EA">
        <w:rPr>
          <w:rFonts w:ascii="Times New Roman" w:hAnsi="Times New Roman" w:cs="Times New Roman"/>
          <w:sz w:val="30"/>
          <w:szCs w:val="30"/>
        </w:rPr>
        <w:t>Функци</w:t>
      </w:r>
      <w:r w:rsidR="005D583D" w:rsidRPr="005502EA">
        <w:rPr>
          <w:rFonts w:ascii="Times New Roman" w:hAnsi="Times New Roman" w:cs="Times New Roman"/>
          <w:sz w:val="30"/>
          <w:szCs w:val="30"/>
        </w:rPr>
        <w:t>и</w:t>
      </w:r>
      <w:r w:rsidR="002601FB" w:rsidRPr="005502EA">
        <w:rPr>
          <w:rFonts w:ascii="Times New Roman" w:hAnsi="Times New Roman" w:cs="Times New Roman"/>
          <w:sz w:val="30"/>
          <w:szCs w:val="30"/>
        </w:rPr>
        <w:t xml:space="preserve"> задан</w:t>
      </w:r>
      <w:r w:rsidR="005D583D" w:rsidRPr="005502EA">
        <w:rPr>
          <w:rFonts w:ascii="Times New Roman" w:hAnsi="Times New Roman" w:cs="Times New Roman"/>
          <w:sz w:val="30"/>
          <w:szCs w:val="30"/>
        </w:rPr>
        <w:t>ы</w:t>
      </w:r>
      <w:r w:rsidR="002601FB" w:rsidRPr="005502EA">
        <w:rPr>
          <w:rFonts w:ascii="Times New Roman" w:hAnsi="Times New Roman" w:cs="Times New Roman"/>
          <w:sz w:val="30"/>
          <w:szCs w:val="30"/>
        </w:rPr>
        <w:t xml:space="preserve"> таблично. Найти линейную аппроксимацию функции методом наименьших квадратов</w:t>
      </w:r>
      <w:r w:rsidR="00475F71" w:rsidRPr="00475F71">
        <w:rPr>
          <w:rFonts w:ascii="Times New Roman" w:hAnsi="Times New Roman" w:cs="Times New Roman"/>
          <w:sz w:val="30"/>
          <w:szCs w:val="30"/>
        </w:rPr>
        <w:t>.</w:t>
      </w:r>
    </w:p>
    <w:p w14:paraId="7B6E07A4" w14:textId="77777777" w:rsidR="002601FB" w:rsidRPr="005D583D" w:rsidRDefault="002601FB" w:rsidP="005D583D">
      <w:pPr>
        <w:pStyle w:val="a4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0"/>
          <w:szCs w:val="30"/>
        </w:rPr>
      </w:pPr>
    </w:p>
    <w:tbl>
      <w:tblPr>
        <w:tblStyle w:val="6"/>
        <w:tblW w:w="9571" w:type="dxa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475F71" w:rsidRPr="005D583D" w14:paraId="3DEABD34" w14:textId="77777777" w:rsidTr="00475F71">
        <w:tc>
          <w:tcPr>
            <w:tcW w:w="1914" w:type="dxa"/>
          </w:tcPr>
          <w:p w14:paraId="298D8421" w14:textId="2F8C7FEF" w:rsidR="00475F71" w:rsidRPr="00475F71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ind w:left="0"/>
              <w:rPr>
                <w:b/>
                <w:bCs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x</m:t>
                </m:r>
              </m:oMath>
            </m:oMathPara>
          </w:p>
        </w:tc>
        <w:tc>
          <w:tcPr>
            <w:tcW w:w="1914" w:type="dxa"/>
          </w:tcPr>
          <w:p w14:paraId="6845FB01" w14:textId="77777777" w:rsidR="00475F71" w:rsidRPr="005D583D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30"/>
                <w:szCs w:val="30"/>
                <w:lang w:eastAsia="en-US"/>
              </w:rPr>
            </w:pPr>
            <w:r w:rsidRPr="005D583D">
              <w:rPr>
                <w:rFonts w:eastAsiaTheme="minorHAnsi"/>
                <w:sz w:val="30"/>
                <w:szCs w:val="30"/>
                <w:lang w:eastAsia="en-US"/>
              </w:rPr>
              <w:t>-1</w:t>
            </w:r>
          </w:p>
        </w:tc>
        <w:tc>
          <w:tcPr>
            <w:tcW w:w="1914" w:type="dxa"/>
          </w:tcPr>
          <w:p w14:paraId="5FBB54BD" w14:textId="77777777" w:rsidR="00475F71" w:rsidRPr="005D583D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30"/>
                <w:szCs w:val="30"/>
                <w:lang w:eastAsia="en-US"/>
              </w:rPr>
            </w:pPr>
            <w:r w:rsidRPr="005D583D">
              <w:rPr>
                <w:rFonts w:eastAsiaTheme="minorHAnsi"/>
                <w:sz w:val="30"/>
                <w:szCs w:val="30"/>
                <w:lang w:eastAsia="en-US"/>
              </w:rPr>
              <w:t>0</w:t>
            </w:r>
          </w:p>
        </w:tc>
        <w:tc>
          <w:tcPr>
            <w:tcW w:w="1914" w:type="dxa"/>
          </w:tcPr>
          <w:p w14:paraId="30AECEC5" w14:textId="77777777" w:rsidR="00475F71" w:rsidRPr="005D583D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30"/>
                <w:szCs w:val="30"/>
                <w:lang w:eastAsia="en-US"/>
              </w:rPr>
            </w:pPr>
            <w:r w:rsidRPr="005D583D">
              <w:rPr>
                <w:rFonts w:eastAsiaTheme="minorHAnsi"/>
                <w:sz w:val="30"/>
                <w:szCs w:val="30"/>
                <w:lang w:eastAsia="en-US"/>
              </w:rPr>
              <w:t>1</w:t>
            </w:r>
          </w:p>
        </w:tc>
        <w:tc>
          <w:tcPr>
            <w:tcW w:w="1915" w:type="dxa"/>
          </w:tcPr>
          <w:p w14:paraId="3D3F3BED" w14:textId="77777777" w:rsidR="00475F71" w:rsidRPr="005D583D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30"/>
                <w:szCs w:val="30"/>
                <w:lang w:eastAsia="en-US"/>
              </w:rPr>
            </w:pPr>
            <w:r w:rsidRPr="005D583D">
              <w:rPr>
                <w:rFonts w:eastAsiaTheme="minorHAnsi"/>
                <w:sz w:val="30"/>
                <w:szCs w:val="30"/>
                <w:lang w:eastAsia="en-US"/>
              </w:rPr>
              <w:t>2</w:t>
            </w:r>
          </w:p>
        </w:tc>
      </w:tr>
      <w:tr w:rsidR="00475F71" w:rsidRPr="005D583D" w14:paraId="31840536" w14:textId="77777777" w:rsidTr="00475F71">
        <w:tc>
          <w:tcPr>
            <w:tcW w:w="1914" w:type="dxa"/>
          </w:tcPr>
          <w:p w14:paraId="2B0B3D0D" w14:textId="3C14C5CC" w:rsidR="00475F71" w:rsidRPr="00475F71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ind w:left="0"/>
              <w:rPr>
                <w:b/>
                <w:bCs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y</m:t>
                </m:r>
              </m:oMath>
            </m:oMathPara>
          </w:p>
        </w:tc>
        <w:tc>
          <w:tcPr>
            <w:tcW w:w="1914" w:type="dxa"/>
          </w:tcPr>
          <w:p w14:paraId="6DC9C845" w14:textId="77777777" w:rsidR="00475F71" w:rsidRPr="005D583D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30"/>
                <w:szCs w:val="30"/>
                <w:lang w:eastAsia="en-US"/>
              </w:rPr>
            </w:pPr>
            <w:r w:rsidRPr="005D583D">
              <w:rPr>
                <w:rFonts w:eastAsiaTheme="minorHAnsi"/>
                <w:sz w:val="30"/>
                <w:szCs w:val="30"/>
                <w:lang w:eastAsia="en-US"/>
              </w:rPr>
              <w:t>-6</w:t>
            </w:r>
          </w:p>
        </w:tc>
        <w:tc>
          <w:tcPr>
            <w:tcW w:w="1914" w:type="dxa"/>
          </w:tcPr>
          <w:p w14:paraId="7114F1C7" w14:textId="77777777" w:rsidR="00475F71" w:rsidRPr="005D583D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30"/>
                <w:szCs w:val="30"/>
                <w:lang w:eastAsia="en-US"/>
              </w:rPr>
            </w:pPr>
            <w:r w:rsidRPr="005D583D">
              <w:rPr>
                <w:rFonts w:eastAsiaTheme="minorHAnsi"/>
                <w:sz w:val="30"/>
                <w:szCs w:val="30"/>
                <w:lang w:eastAsia="en-US"/>
              </w:rPr>
              <w:t>-1</w:t>
            </w:r>
          </w:p>
        </w:tc>
        <w:tc>
          <w:tcPr>
            <w:tcW w:w="1914" w:type="dxa"/>
          </w:tcPr>
          <w:p w14:paraId="4B8C6317" w14:textId="77777777" w:rsidR="00475F71" w:rsidRPr="005D583D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30"/>
                <w:szCs w:val="30"/>
                <w:lang w:eastAsia="en-US"/>
              </w:rPr>
            </w:pPr>
            <w:r w:rsidRPr="005D583D">
              <w:rPr>
                <w:rFonts w:eastAsiaTheme="minorHAnsi"/>
                <w:sz w:val="30"/>
                <w:szCs w:val="30"/>
                <w:lang w:eastAsia="en-US"/>
              </w:rPr>
              <w:t>4</w:t>
            </w:r>
          </w:p>
        </w:tc>
        <w:tc>
          <w:tcPr>
            <w:tcW w:w="1915" w:type="dxa"/>
          </w:tcPr>
          <w:p w14:paraId="63C256AD" w14:textId="77777777" w:rsidR="00475F71" w:rsidRPr="005D583D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30"/>
                <w:szCs w:val="30"/>
                <w:lang w:eastAsia="en-US"/>
              </w:rPr>
            </w:pPr>
            <w:r w:rsidRPr="005D583D">
              <w:rPr>
                <w:rFonts w:eastAsiaTheme="minorHAnsi"/>
                <w:sz w:val="30"/>
                <w:szCs w:val="30"/>
                <w:lang w:eastAsia="en-US"/>
              </w:rPr>
              <w:t>9</w:t>
            </w:r>
          </w:p>
        </w:tc>
      </w:tr>
    </w:tbl>
    <w:p w14:paraId="30C8C4B5" w14:textId="77777777" w:rsidR="00041C1E" w:rsidRDefault="00041C1E" w:rsidP="00041C1E">
      <w:pPr>
        <w:spacing w:after="0" w:line="240" w:lineRule="auto"/>
        <w:ind w:left="720"/>
      </w:pPr>
    </w:p>
    <w:tbl>
      <w:tblPr>
        <w:tblStyle w:val="a3"/>
        <w:tblW w:w="9571" w:type="dxa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475F71" w:rsidRPr="00041C1E" w14:paraId="3CA49A4F" w14:textId="77777777" w:rsidTr="00475F71">
        <w:tc>
          <w:tcPr>
            <w:tcW w:w="1914" w:type="dxa"/>
          </w:tcPr>
          <w:p w14:paraId="42AF90B7" w14:textId="1C62DDFB" w:rsidR="00475F71" w:rsidRPr="00475F71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x</m:t>
                </m:r>
              </m:oMath>
            </m:oMathPara>
          </w:p>
        </w:tc>
        <w:tc>
          <w:tcPr>
            <w:tcW w:w="1914" w:type="dxa"/>
          </w:tcPr>
          <w:p w14:paraId="25910475" w14:textId="77777777" w:rsidR="00475F71" w:rsidRPr="00041C1E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ind w:left="714"/>
              <w:rPr>
                <w:rFonts w:ascii="Times New Roman" w:hAnsi="Times New Roman" w:cs="Times New Roman"/>
                <w:sz w:val="30"/>
                <w:szCs w:val="30"/>
              </w:rPr>
            </w:pPr>
            <w:r w:rsidRPr="00041C1E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4" w:type="dxa"/>
          </w:tcPr>
          <w:p w14:paraId="4764D5F8" w14:textId="77777777" w:rsidR="00475F71" w:rsidRPr="00041C1E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ind w:left="714"/>
              <w:rPr>
                <w:rFonts w:ascii="Times New Roman" w:hAnsi="Times New Roman" w:cs="Times New Roman"/>
                <w:sz w:val="30"/>
                <w:szCs w:val="30"/>
              </w:rPr>
            </w:pPr>
            <w:r w:rsidRPr="00041C1E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914" w:type="dxa"/>
          </w:tcPr>
          <w:p w14:paraId="0271604B" w14:textId="77777777" w:rsidR="00475F71" w:rsidRPr="00041C1E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ind w:left="714"/>
              <w:rPr>
                <w:rFonts w:ascii="Times New Roman" w:hAnsi="Times New Roman" w:cs="Times New Roman"/>
                <w:sz w:val="30"/>
                <w:szCs w:val="30"/>
              </w:rPr>
            </w:pPr>
            <w:r w:rsidRPr="00041C1E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915" w:type="dxa"/>
          </w:tcPr>
          <w:p w14:paraId="5287BE83" w14:textId="77777777" w:rsidR="00475F71" w:rsidRPr="00041C1E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ind w:left="714"/>
              <w:rPr>
                <w:rFonts w:ascii="Times New Roman" w:hAnsi="Times New Roman" w:cs="Times New Roman"/>
                <w:sz w:val="30"/>
                <w:szCs w:val="30"/>
              </w:rPr>
            </w:pPr>
            <w:r w:rsidRPr="00041C1E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</w:tr>
      <w:tr w:rsidR="00475F71" w:rsidRPr="00041C1E" w14:paraId="18BE7B8C" w14:textId="77777777" w:rsidTr="00475F71">
        <w:tc>
          <w:tcPr>
            <w:tcW w:w="1914" w:type="dxa"/>
          </w:tcPr>
          <w:p w14:paraId="5CD652FE" w14:textId="17EA964A" w:rsidR="00475F71" w:rsidRPr="00475F71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y</m:t>
                </m:r>
              </m:oMath>
            </m:oMathPara>
          </w:p>
        </w:tc>
        <w:tc>
          <w:tcPr>
            <w:tcW w:w="1914" w:type="dxa"/>
          </w:tcPr>
          <w:p w14:paraId="24622E3D" w14:textId="77777777" w:rsidR="00475F71" w:rsidRPr="00041C1E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ind w:left="714"/>
              <w:rPr>
                <w:rFonts w:ascii="Times New Roman" w:hAnsi="Times New Roman" w:cs="Times New Roman"/>
                <w:sz w:val="30"/>
                <w:szCs w:val="30"/>
              </w:rPr>
            </w:pPr>
            <w:r w:rsidRPr="00041C1E">
              <w:rPr>
                <w:rFonts w:ascii="Times New Roman" w:hAnsi="Times New Roman" w:cs="Times New Roman"/>
                <w:sz w:val="30"/>
                <w:szCs w:val="30"/>
              </w:rPr>
              <w:t>-2</w:t>
            </w:r>
          </w:p>
        </w:tc>
        <w:tc>
          <w:tcPr>
            <w:tcW w:w="1914" w:type="dxa"/>
          </w:tcPr>
          <w:p w14:paraId="6594B280" w14:textId="77777777" w:rsidR="00475F71" w:rsidRPr="00041C1E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ind w:left="714"/>
              <w:rPr>
                <w:rFonts w:ascii="Times New Roman" w:hAnsi="Times New Roman" w:cs="Times New Roman"/>
                <w:sz w:val="30"/>
                <w:szCs w:val="30"/>
              </w:rPr>
            </w:pPr>
            <w:r w:rsidRPr="00041C1E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914" w:type="dxa"/>
          </w:tcPr>
          <w:p w14:paraId="1490B843" w14:textId="77777777" w:rsidR="00475F71" w:rsidRPr="00041C1E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ind w:left="714"/>
              <w:rPr>
                <w:rFonts w:ascii="Times New Roman" w:hAnsi="Times New Roman" w:cs="Times New Roman"/>
                <w:sz w:val="30"/>
                <w:szCs w:val="30"/>
              </w:rPr>
            </w:pPr>
            <w:r w:rsidRPr="00041C1E"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1915" w:type="dxa"/>
          </w:tcPr>
          <w:p w14:paraId="0EF99B10" w14:textId="77777777" w:rsidR="00475F71" w:rsidRPr="00041C1E" w:rsidRDefault="00475F71" w:rsidP="00475F71">
            <w:pPr>
              <w:pStyle w:val="a4"/>
              <w:autoSpaceDE w:val="0"/>
              <w:autoSpaceDN w:val="0"/>
              <w:adjustRightInd w:val="0"/>
              <w:spacing w:before="60" w:after="60"/>
              <w:ind w:left="714"/>
              <w:rPr>
                <w:rFonts w:ascii="Times New Roman" w:hAnsi="Times New Roman" w:cs="Times New Roman"/>
                <w:sz w:val="30"/>
                <w:szCs w:val="30"/>
              </w:rPr>
            </w:pPr>
            <w:r w:rsidRPr="00041C1E">
              <w:rPr>
                <w:rFonts w:ascii="Times New Roman" w:hAnsi="Times New Roman" w:cs="Times New Roman"/>
                <w:sz w:val="30"/>
                <w:szCs w:val="30"/>
              </w:rPr>
              <w:t>16</w:t>
            </w:r>
          </w:p>
        </w:tc>
      </w:tr>
    </w:tbl>
    <w:p w14:paraId="68688BD6" w14:textId="04E21298" w:rsidR="00C732E7" w:rsidRDefault="00C732E7" w:rsidP="00C732E7">
      <w:pPr>
        <w:pStyle w:val="a4"/>
        <w:autoSpaceDE w:val="0"/>
        <w:autoSpaceDN w:val="0"/>
        <w:adjustRightInd w:val="0"/>
        <w:spacing w:after="0"/>
        <w:ind w:left="714"/>
        <w:rPr>
          <w:rFonts w:ascii="Times New Roman" w:hAnsi="Times New Roman" w:cs="Times New Roman"/>
          <w:sz w:val="30"/>
          <w:szCs w:val="30"/>
        </w:rPr>
      </w:pPr>
    </w:p>
    <w:p w14:paraId="5E966F51" w14:textId="7EF88264" w:rsidR="0064777B" w:rsidRPr="005502EA" w:rsidRDefault="005502EA" w:rsidP="005502EA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5. </w:t>
      </w:r>
      <w:r w:rsidR="0064777B" w:rsidRPr="005502EA">
        <w:rPr>
          <w:rFonts w:ascii="Times New Roman" w:hAnsi="Times New Roman" w:cs="Times New Roman"/>
          <w:sz w:val="30"/>
          <w:szCs w:val="30"/>
        </w:rPr>
        <w:t xml:space="preserve">Дана таблица значений функции </w:t>
      </w:r>
      <m:oMath>
        <m:r>
          <w:rPr>
            <w:rFonts w:ascii="Cambria Math" w:hAnsi="Cambria Math" w:cs="Times New Roman"/>
            <w:sz w:val="30"/>
            <w:szCs w:val="30"/>
          </w:rPr>
          <m:t>f</m:t>
        </m:r>
        <m:d>
          <m:dPr>
            <m:ctrlPr>
              <w:rPr>
                <w:rFonts w:ascii="Cambria Math" w:hAnsi="Cambria Math" w:cs="Times New Roman"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="0064777B" w:rsidRPr="005502EA">
        <w:rPr>
          <w:rFonts w:ascii="Times New Roman" w:hAnsi="Times New Roman" w:cs="Times New Roman"/>
          <w:sz w:val="30"/>
          <w:szCs w:val="30"/>
        </w:rPr>
        <w:t xml:space="preserve">. Вычислить значение функции при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 xml:space="preserve">=321,5 </m:t>
        </m:r>
      </m:oMath>
      <w:r w:rsidR="005A37F7" w:rsidRPr="005502EA">
        <w:rPr>
          <w:rFonts w:ascii="Times New Roman" w:hAnsi="Times New Roman" w:cs="Times New Roman"/>
          <w:sz w:val="30"/>
          <w:szCs w:val="30"/>
        </w:rPr>
        <w:t xml:space="preserve"> </w:t>
      </w:r>
      <w:r w:rsidR="004C6B4A" w:rsidRPr="005502EA">
        <w:rPr>
          <w:rFonts w:ascii="Times New Roman" w:hAnsi="Times New Roman" w:cs="Times New Roman"/>
          <w:sz w:val="30"/>
          <w:szCs w:val="30"/>
        </w:rPr>
        <w:t xml:space="preserve">и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=323,5</m:t>
        </m:r>
      </m:oMath>
      <w:r w:rsidR="005A37F7" w:rsidRPr="005502EA">
        <w:rPr>
          <w:rFonts w:ascii="Times New Roman" w:hAnsi="Times New Roman" w:cs="Times New Roman"/>
          <w:sz w:val="30"/>
          <w:szCs w:val="30"/>
        </w:rPr>
        <w:t>.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8"/>
        <w:gridCol w:w="1928"/>
        <w:gridCol w:w="1928"/>
        <w:gridCol w:w="1928"/>
        <w:gridCol w:w="1928"/>
      </w:tblGrid>
      <w:tr w:rsidR="004C6B4A" w:rsidRPr="008411D4" w14:paraId="7D7A2ADC" w14:textId="77777777" w:rsidTr="00BC178F">
        <w:trPr>
          <w:trHeight w:val="1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C395EE0" w14:textId="167CE3D0" w:rsidR="004C6B4A" w:rsidRPr="005A37F7" w:rsidRDefault="005A37F7" w:rsidP="00C732E7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bookmarkStart w:id="27" w:name="_Hlk126967558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x</m:t>
                </m:r>
              </m:oMath>
            </m:oMathPara>
            <w:bookmarkEnd w:id="27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FF99928" w14:textId="77777777" w:rsidR="004C6B4A" w:rsidRPr="008411D4" w:rsidRDefault="004C6B4A" w:rsidP="00475F71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ind w:left="370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321,0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5756EF2" w14:textId="77777777" w:rsidR="004C6B4A" w:rsidRPr="008411D4" w:rsidRDefault="004C6B4A" w:rsidP="00475F71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ind w:left="370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322,8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52E0477" w14:textId="77777777" w:rsidR="004C6B4A" w:rsidRPr="008411D4" w:rsidRDefault="004C6B4A" w:rsidP="00475F71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ind w:left="370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324,2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16E3F2C" w14:textId="77777777" w:rsidR="004C6B4A" w:rsidRPr="008411D4" w:rsidRDefault="004C6B4A" w:rsidP="00475F71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ind w:left="370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325,0</w:t>
            </w:r>
          </w:p>
        </w:tc>
      </w:tr>
      <w:tr w:rsidR="004C6B4A" w:rsidRPr="008411D4" w14:paraId="46AFD920" w14:textId="77777777" w:rsidTr="00BC178F">
        <w:trPr>
          <w:trHeight w:val="1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2CB3CBF" w14:textId="7162519E" w:rsidR="004C6B4A" w:rsidRPr="005A37F7" w:rsidRDefault="005A37F7" w:rsidP="00C732E7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y</m:t>
                </m:r>
              </m:oMath>
            </m:oMathPara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9E6564F" w14:textId="77777777" w:rsidR="004C6B4A" w:rsidRPr="008411D4" w:rsidRDefault="004C6B4A" w:rsidP="00475F71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ind w:left="370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2,50651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489F641" w14:textId="77777777" w:rsidR="004C6B4A" w:rsidRPr="008411D4" w:rsidRDefault="004C6B4A" w:rsidP="00475F71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ind w:left="370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2,50893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BB9087B" w14:textId="77777777" w:rsidR="004C6B4A" w:rsidRPr="008411D4" w:rsidRDefault="004C6B4A" w:rsidP="00475F71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ind w:left="370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2,51081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487540A" w14:textId="77777777" w:rsidR="004C6B4A" w:rsidRPr="008411D4" w:rsidRDefault="004C6B4A" w:rsidP="00475F71">
            <w:pPr>
              <w:pStyle w:val="a4"/>
              <w:autoSpaceDE w:val="0"/>
              <w:autoSpaceDN w:val="0"/>
              <w:adjustRightInd w:val="0"/>
              <w:spacing w:before="60" w:after="60" w:line="240" w:lineRule="auto"/>
              <w:ind w:left="370"/>
              <w:rPr>
                <w:rFonts w:ascii="Times New Roman" w:hAnsi="Times New Roman" w:cs="Times New Roman"/>
                <w:sz w:val="30"/>
                <w:szCs w:val="30"/>
              </w:rPr>
            </w:pPr>
            <w:r w:rsidRPr="008411D4">
              <w:rPr>
                <w:rFonts w:ascii="Times New Roman" w:hAnsi="Times New Roman" w:cs="Times New Roman"/>
                <w:sz w:val="30"/>
                <w:szCs w:val="30"/>
              </w:rPr>
              <w:t>2,51188</w:t>
            </w:r>
          </w:p>
        </w:tc>
      </w:tr>
    </w:tbl>
    <w:p w14:paraId="63298421" w14:textId="54E51382" w:rsidR="004C6B4A" w:rsidRDefault="004C6B4A" w:rsidP="004C6B4A">
      <w:pPr>
        <w:rPr>
          <w:lang w:val="en-US"/>
        </w:rPr>
      </w:pPr>
    </w:p>
    <w:p w14:paraId="732A4B6C" w14:textId="389C6F56" w:rsidR="009862E3" w:rsidRDefault="009862E3">
      <w:pPr>
        <w:rPr>
          <w:lang w:val="en-US"/>
        </w:rPr>
      </w:pPr>
      <w:r>
        <w:rPr>
          <w:lang w:val="en-US"/>
        </w:rPr>
        <w:br w:type="page"/>
      </w:r>
    </w:p>
    <w:p w14:paraId="4ABEC838" w14:textId="1C29CD28" w:rsidR="002831DF" w:rsidRPr="0014110D" w:rsidRDefault="007F6207" w:rsidP="007F6207">
      <w:pPr>
        <w:pStyle w:val="1"/>
        <w:ind w:left="360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28" w:name="_Toc131462406"/>
      <w:r>
        <w:rPr>
          <w:rFonts w:ascii="Times New Roman" w:eastAsia="Calibri" w:hAnsi="Times New Roman" w:cs="Times New Roman"/>
          <w:color w:val="auto"/>
          <w:sz w:val="30"/>
          <w:szCs w:val="30"/>
        </w:rPr>
        <w:lastRenderedPageBreak/>
        <w:t xml:space="preserve">5. </w:t>
      </w:r>
      <w:r w:rsidR="00455B4E" w:rsidRPr="0014110D">
        <w:rPr>
          <w:rFonts w:ascii="Times New Roman" w:eastAsia="Calibri" w:hAnsi="Times New Roman" w:cs="Times New Roman"/>
          <w:color w:val="auto"/>
          <w:sz w:val="30"/>
          <w:szCs w:val="30"/>
        </w:rPr>
        <w:t>ЧИСЛЕННОЕ ДИФФЕРЕНЦИРОВАНИЕ ФУНКЦИЙ</w:t>
      </w:r>
      <w:bookmarkEnd w:id="28"/>
      <w:r w:rsidR="00455B4E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 </w:t>
      </w:r>
    </w:p>
    <w:p w14:paraId="19DE96CE" w14:textId="77777777" w:rsidR="007F6207" w:rsidRPr="00500565" w:rsidRDefault="007F6207" w:rsidP="002831DF">
      <w:pPr>
        <w:suppressAutoHyphens/>
        <w:spacing w:after="0"/>
        <w:ind w:firstLine="708"/>
        <w:jc w:val="both"/>
        <w:rPr>
          <w:rFonts w:ascii="Times New Roman" w:hAnsi="Times New Roman" w:cs="Times New Roman"/>
          <w:bCs/>
          <w:sz w:val="30"/>
          <w:szCs w:val="30"/>
        </w:rPr>
      </w:pPr>
    </w:p>
    <w:p w14:paraId="5B330214" w14:textId="7A1F326E" w:rsidR="002831DF" w:rsidRPr="002831DF" w:rsidRDefault="002831DF" w:rsidP="00475F71">
      <w:pPr>
        <w:suppressAutoHyphens/>
        <w:spacing w:after="40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Численное дифференцирование применяется в тех случаях, когда: функция </w:t>
      </w:r>
      <m:oMath>
        <m:r>
          <w:rPr>
            <w:rFonts w:ascii="Cambria Math" w:hAnsi="Cambria Math" w:cs="Times New Roman"/>
            <w:sz w:val="30"/>
            <w:szCs w:val="30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задана таблично и, следовательно, методы дифференциального исчисления неприменимы; аналитическое выражение </w:t>
      </w:r>
      <m:oMath>
        <m:r>
          <w:rPr>
            <w:rFonts w:ascii="Cambria Math" w:hAnsi="Cambria Math" w:cs="Times New Roman"/>
            <w:sz w:val="30"/>
            <w:szCs w:val="30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="00C264EA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столь сложно, что вычисления производной представляют значительны трудности. В основе численного дифференцирования лежит следующий прием: исходная функция </w:t>
      </w:r>
      <m:oMath>
        <m:r>
          <w:rPr>
            <w:rFonts w:ascii="Cambria Math" w:hAnsi="Cambria Math" w:cs="Times New Roman"/>
            <w:sz w:val="30"/>
            <w:szCs w:val="30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заменяется на рассматриваемом отрезке </w:t>
      </w:r>
      <m:oMath>
        <m:r>
          <w:rPr>
            <w:rFonts w:ascii="Cambria Math" w:hAnsi="Cambria Math" w:cs="Times New Roman"/>
            <w:sz w:val="30"/>
            <w:szCs w:val="28"/>
          </w:rPr>
          <m:t>[a,b</m:t>
        </m:r>
      </m:oMath>
      <w:r w:rsidR="00E31A98" w:rsidRPr="00113BCF">
        <w:rPr>
          <w:rFonts w:ascii="Times New Roman" w:hAnsi="Times New Roman" w:cs="Times New Roman"/>
          <w:sz w:val="30"/>
          <w:szCs w:val="28"/>
        </w:rPr>
        <w:t>]</w:t>
      </w:r>
      <w:r w:rsidR="00E31A98" w:rsidRPr="00E25EF9">
        <w:rPr>
          <w:rFonts w:ascii="Times New Roman" w:hAnsi="Times New Roman" w:cs="Times New Roman"/>
          <w:sz w:val="30"/>
          <w:szCs w:val="28"/>
        </w:rPr>
        <w:t xml:space="preserve"> </w:t>
      </w: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>интерполяционным полиномом</w:t>
      </w:r>
      <w:r w:rsidR="00C264EA" w:rsidRPr="00C264EA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P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и считается, что</w:t>
      </w:r>
      <w:r w:rsidR="00C264EA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f'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P'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примерно равны, т.е.</w:t>
      </w:r>
      <w:r w:rsidR="00C264EA" w:rsidRPr="00C264EA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f'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P'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Pr="002831DF">
        <w:rPr>
          <w:rFonts w:ascii="Times New Roman" w:eastAsia="Calibri" w:hAnsi="Times New Roman" w:cs="Times New Roman"/>
          <w:i/>
          <w:sz w:val="30"/>
          <w:szCs w:val="30"/>
          <w:lang w:eastAsia="ar-SA"/>
        </w:rPr>
        <w:t>.</w:t>
      </w:r>
    </w:p>
    <w:p w14:paraId="26833A1C" w14:textId="01AFCD63" w:rsidR="007F6207" w:rsidRPr="007F6207" w:rsidRDefault="007F6207" w:rsidP="00500565">
      <w:pPr>
        <w:pStyle w:val="1"/>
        <w:spacing w:before="360" w:after="12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29" w:name="_Toc131462407"/>
      <w:r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5.1. </w:t>
      </w:r>
      <w:r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Численное дифференцирование на основе многочлена </w:t>
      </w:r>
      <w:r>
        <w:rPr>
          <w:rFonts w:ascii="Times New Roman" w:eastAsia="Calibri" w:hAnsi="Times New Roman" w:cs="Times New Roman"/>
          <w:color w:val="auto"/>
          <w:sz w:val="30"/>
          <w:szCs w:val="30"/>
        </w:rPr>
        <w:br/>
      </w:r>
      <w:r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>Лагранжа для равноотстоящих узлов</w:t>
      </w:r>
      <w:bookmarkEnd w:id="29"/>
    </w:p>
    <w:p w14:paraId="4EE3B173" w14:textId="137E81A8" w:rsidR="002831DF" w:rsidRPr="002831DF" w:rsidRDefault="002831DF" w:rsidP="00E50E9D">
      <w:pPr>
        <w:suppressAutoHyphens/>
        <w:spacing w:after="40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Всегда, когда возможно, для численного дифференцирования используется интерполяционный многочлен с равноотстоящими узлами, так как это значительно упрощает формулы численного дифференцирования. При равноотстоящих узлах строится интерполяционный полином Ньютона или Лагранжа, а затем он дифференцируется. </w:t>
      </w:r>
    </w:p>
    <w:p w14:paraId="101B701B" w14:textId="3A21A30E" w:rsidR="006F42E8" w:rsidRPr="00BC178F" w:rsidRDefault="002831DF" w:rsidP="00E50E9D">
      <w:pPr>
        <w:suppressAutoHyphens/>
        <w:spacing w:after="40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При численном дифференцировании интерполяционный полином строится не по всем узлам таблицы, а по трем-пяти близлежащим к точке, в которой требуется вычислить производную. </w:t>
      </w:r>
    </w:p>
    <w:p w14:paraId="2D3C13E4" w14:textId="77777777" w:rsidR="00264B18" w:rsidRDefault="002831DF" w:rsidP="00E50E9D">
      <w:pPr>
        <w:suppressAutoHyphens/>
        <w:spacing w:after="40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Если требуется вычислить производную во всех узлах, то вначале полином строится по первым </w:t>
      </w:r>
      <w:r w:rsidR="00475F71"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трем-пяти </w:t>
      </w: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>узлам и в них вычисляется производная,</w:t>
      </w:r>
      <w:r w:rsidR="00475F71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далее</w:t>
      </w: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полином строится по следующим </w:t>
      </w:r>
      <w:r w:rsidR="00475F71"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трем-пяти </w:t>
      </w: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>узлам и в них вычисляется производная и т. д., пока не будет просчитана вся таблица.</w:t>
      </w:r>
    </w:p>
    <w:p w14:paraId="07A881CC" w14:textId="3D2AC7B4" w:rsidR="002831DF" w:rsidRPr="002831DF" w:rsidRDefault="00274987" w:rsidP="00E50E9D">
      <w:pPr>
        <w:suppressAutoHyphens/>
        <w:spacing w:after="40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Рассмотрим </w:t>
      </w:r>
      <w:r w:rsidR="00500565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производную </w:t>
      </w:r>
      <w:r w:rsidR="00500565"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>полином</w:t>
      </w:r>
      <w:r w:rsidR="00500565">
        <w:rPr>
          <w:rFonts w:ascii="Times New Roman" w:eastAsia="Calibri" w:hAnsi="Times New Roman" w:cs="Times New Roman"/>
          <w:sz w:val="30"/>
          <w:szCs w:val="30"/>
          <w:lang w:eastAsia="ar-SA"/>
        </w:rPr>
        <w:t>а</w:t>
      </w:r>
      <w:r w:rsidR="00500565"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Лагранжа</w:t>
      </w:r>
      <w:r w:rsidR="00500565">
        <w:rPr>
          <w:rFonts w:ascii="Times New Roman" w:eastAsia="Calibri" w:hAnsi="Times New Roman" w:cs="Times New Roman"/>
          <w:sz w:val="30"/>
          <w:szCs w:val="30"/>
          <w:lang w:eastAsia="ar-SA"/>
        </w:rPr>
        <w:t>.</w:t>
      </w:r>
    </w:p>
    <w:p w14:paraId="706D546F" w14:textId="23833ADF" w:rsidR="002831DF" w:rsidRPr="002831DF" w:rsidRDefault="0018056B" w:rsidP="00E50E9D">
      <w:pPr>
        <w:suppressAutoHyphens/>
        <w:spacing w:before="120" w:after="40"/>
        <w:jc w:val="both"/>
        <w:rPr>
          <w:rFonts w:ascii="Times New Roman" w:eastAsia="Calibri" w:hAnsi="Times New Roman" w:cs="Times New Roman"/>
          <w:i/>
          <w:sz w:val="30"/>
          <w:szCs w:val="30"/>
          <w:lang w:val="en-US" w:eastAsia="ar-SA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d(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)</m:t>
              </m:r>
            </m:num>
            <m:den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dx</m:t>
              </m:r>
            </m:den>
          </m:f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d(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)</m:t>
              </m:r>
            </m:num>
            <m:den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dt</m:t>
              </m:r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dt</m:t>
              </m:r>
            </m:num>
            <m:den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dx</m:t>
              </m:r>
            </m:den>
          </m:f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h</m:t>
              </m:r>
            </m:den>
          </m:f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 xml:space="preserve">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d(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)</m:t>
              </m:r>
            </m:num>
            <m:den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,</m:t>
          </m:r>
        </m:oMath>
      </m:oMathPara>
    </w:p>
    <w:p w14:paraId="03A39C9B" w14:textId="18C180E5" w:rsidR="002831DF" w:rsidRPr="002831DF" w:rsidRDefault="002831DF" w:rsidP="00E50E9D">
      <w:pPr>
        <w:suppressAutoHyphens/>
        <w:spacing w:after="40"/>
        <w:jc w:val="both"/>
        <w:rPr>
          <w:rFonts w:ascii="Times New Roman" w:eastAsia="Calibri" w:hAnsi="Times New Roman" w:cs="Times New Roman"/>
          <w:i/>
          <w:sz w:val="30"/>
          <w:szCs w:val="30"/>
          <w:lang w:val="en-US" w:eastAsia="ar-SA"/>
        </w:rPr>
      </w:pPr>
      <m:oMathPara>
        <m:oMath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x-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 xml:space="preserve">=th,dx=hdt,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dt</m:t>
              </m:r>
            </m:num>
            <m:den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dx</m:t>
              </m:r>
            </m:den>
          </m:f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h</m:t>
              </m:r>
            </m:den>
          </m:f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;</m:t>
          </m:r>
        </m:oMath>
      </m:oMathPara>
    </w:p>
    <w:p w14:paraId="36BB8D46" w14:textId="7A46B9D3" w:rsidR="002831DF" w:rsidRPr="00500565" w:rsidRDefault="0018056B" w:rsidP="00E50E9D">
      <w:pPr>
        <w:suppressAutoHyphens/>
        <w:spacing w:after="40"/>
        <w:jc w:val="both"/>
        <w:rPr>
          <w:rFonts w:ascii="Times New Roman" w:eastAsia="Calibri" w:hAnsi="Times New Roman" w:cs="Times New Roman"/>
          <w:i/>
          <w:sz w:val="30"/>
          <w:szCs w:val="30"/>
          <w:lang w:val="en-US" w:eastAsia="ar-S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y</m:t>
              </m:r>
            </m:e>
            <m:sup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'</m:t>
              </m:r>
            </m:sup>
          </m:sSup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≈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n</m:t>
              </m:r>
            </m:sub>
            <m:sup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'</m:t>
              </m:r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i=0</m:t>
              </m:r>
            </m:sub>
            <m:sup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  <w:lang w:val="en-US" w:eastAsia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30"/>
                              <w:szCs w:val="30"/>
                              <w:lang w:val="en-US"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  <w:lang w:val="en-US" w:eastAsia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  <w:lang w:val="en-US" w:eastAsia="ar-SA"/>
                        </w:rPr>
                        <m:t>n-i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i!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  <w:lang w:val="en-US" w:eastAsia="ar-SA"/>
                        </w:rPr>
                        <m:t>n-i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d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  <w:lang w:val="en-US" w:eastAsia="ar-SA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30"/>
                              <w:szCs w:val="30"/>
                              <w:lang w:val="en-US"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  <w:lang w:val="en-US" w:eastAsia="ar-SA"/>
                            </w:rPr>
                            <m:t>t-1</m:t>
                          </m:r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  <w:lang w:val="en-US" w:eastAsia="ar-SA"/>
                        </w:rPr>
                        <m:t>…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30"/>
                              <w:szCs w:val="30"/>
                              <w:lang w:val="en-US"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  <w:lang w:val="en-US" w:eastAsia="ar-SA"/>
                            </w:rPr>
                            <m:t>t-n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  <w:lang w:val="en-US" w:eastAsia="ar-SA"/>
                        </w:rPr>
                        <m:t>t-i</m:t>
                      </m:r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,</m:t>
              </m:r>
            </m:e>
          </m:nary>
          <m:r>
            <m:rPr>
              <m:sty m:val="p"/>
            </m:rP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w:br/>
          </m:r>
        </m:oMath>
        <m:oMath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n=2,3,4,5.</m:t>
          </m:r>
        </m:oMath>
      </m:oMathPara>
    </w:p>
    <w:p w14:paraId="1694F8A7" w14:textId="77777777" w:rsidR="00E50E9D" w:rsidRPr="002831DF" w:rsidRDefault="00E50E9D" w:rsidP="00E50E9D">
      <w:pPr>
        <w:suppressAutoHyphens/>
        <w:spacing w:after="4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09B19CF4" w14:textId="1775AED9" w:rsidR="002831DF" w:rsidRPr="00500565" w:rsidRDefault="002831DF" w:rsidP="00500565">
      <w:pPr>
        <w:suppressAutoHyphens/>
        <w:spacing w:after="40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lastRenderedPageBreak/>
        <w:t>Для квадратичной интерполяции (</w:t>
      </w:r>
      <m:oMath>
        <m:r>
          <w:rPr>
            <w:rFonts w:ascii="Cambria Math" w:eastAsia="Calibri" w:hAnsi="Cambria Math" w:cs="Times New Roman"/>
            <w:sz w:val="30"/>
            <w:szCs w:val="30"/>
            <w:lang w:val="en-US" w:eastAsia="ar-SA"/>
          </w:rPr>
          <m:t>n</m:t>
        </m:r>
        <m:r>
          <w:rPr>
            <w:rFonts w:ascii="Cambria Math" w:eastAsia="Calibri" w:hAnsi="Cambria Math" w:cs="Times New Roman"/>
            <w:sz w:val="30"/>
            <w:szCs w:val="30"/>
            <w:lang w:eastAsia="ar-SA"/>
          </w:rPr>
          <m:t xml:space="preserve">=2, </m:t>
        </m:r>
        <m:r>
          <w:rPr>
            <w:rFonts w:ascii="Cambria Math" w:eastAsia="Calibri" w:hAnsi="Cambria Math" w:cs="Times New Roman"/>
            <w:sz w:val="30"/>
            <w:szCs w:val="30"/>
            <w:lang w:val="en-US" w:eastAsia="ar-SA"/>
          </w:rPr>
          <m:t>i</m:t>
        </m:r>
        <m:r>
          <w:rPr>
            <w:rFonts w:ascii="Cambria Math" w:eastAsia="Calibri" w:hAnsi="Cambria Math" w:cs="Times New Roman"/>
            <w:sz w:val="30"/>
            <w:szCs w:val="30"/>
            <w:lang w:eastAsia="ar-SA"/>
          </w:rPr>
          <m:t>=0,1,2</m:t>
        </m:r>
      </m:oMath>
      <w:r w:rsidR="00500565" w:rsidRPr="00500565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) </w:t>
      </w:r>
      <w:r w:rsidR="00500565">
        <w:rPr>
          <w:rFonts w:ascii="Times New Roman" w:eastAsia="Calibri" w:hAnsi="Times New Roman" w:cs="Times New Roman"/>
          <w:sz w:val="30"/>
          <w:szCs w:val="30"/>
          <w:lang w:eastAsia="ar-SA"/>
        </w:rPr>
        <w:t>формула будет иметь вид</w:t>
      </w:r>
    </w:p>
    <w:p w14:paraId="6D103C2C" w14:textId="5FA608FC" w:rsidR="002831DF" w:rsidRPr="002831DF" w:rsidRDefault="0018056B" w:rsidP="00E50E9D">
      <w:pPr>
        <w:suppressAutoHyphens/>
        <w:spacing w:after="40"/>
        <w:jc w:val="both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2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2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t-1</m:t>
              </m:r>
            </m:e>
          </m:d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t-2</m:t>
              </m: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-t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t-2</m:t>
              </m: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t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t-1</m:t>
              </m: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;</m:t>
          </m:r>
        </m:oMath>
      </m:oMathPara>
    </w:p>
    <w:p w14:paraId="22E14AB7" w14:textId="77777777" w:rsidR="002831DF" w:rsidRPr="002831DF" w:rsidRDefault="0018056B" w:rsidP="00E50E9D">
      <w:pPr>
        <w:suppressAutoHyphens/>
        <w:spacing w:after="40"/>
        <w:jc w:val="both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y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'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≈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2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'</m:t>
              </m:r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h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(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2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2t-3</m:t>
              </m: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2t-2</m:t>
              </m: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+(2t-1)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2</m:t>
              </m:r>
            </m:sub>
          </m:sSub>
        </m:oMath>
      </m:oMathPara>
    </w:p>
    <w:p w14:paraId="5A11E39B" w14:textId="7A8CF430" w:rsidR="002831DF" w:rsidRPr="002831DF" w:rsidRDefault="002831DF" w:rsidP="00500565">
      <w:pPr>
        <w:suppressAutoHyphens/>
        <w:spacing w:after="40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Вычислим значения производных в узлах при </w:t>
      </w:r>
      <m:oMath>
        <m:r>
          <w:rPr>
            <w:rFonts w:ascii="Cambria Math" w:eastAsia="Calibri" w:hAnsi="Cambria Math" w:cs="Times New Roman"/>
            <w:sz w:val="30"/>
            <w:szCs w:val="30"/>
            <w:lang w:val="en-US" w:eastAsia="ar-SA"/>
          </w:rPr>
          <m:t>n</m:t>
        </m:r>
        <m:r>
          <w:rPr>
            <w:rFonts w:ascii="Cambria Math" w:eastAsia="Calibri" w:hAnsi="Cambria Math" w:cs="Times New Roman"/>
            <w:sz w:val="30"/>
            <w:szCs w:val="30"/>
            <w:lang w:eastAsia="ar-SA"/>
          </w:rPr>
          <m:t>=2</m:t>
        </m:r>
      </m:oMath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>:</w:t>
      </w:r>
    </w:p>
    <w:p w14:paraId="7B55957C" w14:textId="0C80C4EF" w:rsidR="002831DF" w:rsidRPr="002831DF" w:rsidRDefault="002831DF" w:rsidP="00E50E9D">
      <w:pPr>
        <w:suppressAutoHyphens/>
        <w:spacing w:after="40"/>
        <w:jc w:val="both"/>
        <w:rPr>
          <w:rFonts w:ascii="Times New Roman" w:eastAsia="Calibri" w:hAnsi="Times New Roman" w:cs="Times New Roman"/>
          <w:sz w:val="30"/>
          <w:szCs w:val="30"/>
          <w:lang w:val="en-US" w:eastAsia="ar-SA"/>
        </w:rPr>
      </w:pPr>
      <m:oMathPara>
        <m:oMath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x=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,t=0,</m:t>
          </m:r>
        </m:oMath>
      </m:oMathPara>
    </w:p>
    <w:p w14:paraId="1D54B0A2" w14:textId="3A169EF0" w:rsidR="002831DF" w:rsidRPr="00500565" w:rsidRDefault="0018056B" w:rsidP="00E50E9D">
      <w:pPr>
        <w:suppressAutoHyphens/>
        <w:spacing w:after="40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o</m:t>
              </m:r>
            </m:sub>
            <m:sup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'</m:t>
              </m:r>
            </m:sup>
          </m:sSubSup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2</m:t>
              </m:r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h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-3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+4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;</m:t>
          </m:r>
        </m:oMath>
      </m:oMathPara>
    </w:p>
    <w:p w14:paraId="5508F09F" w14:textId="69C7E9C4" w:rsidR="002831DF" w:rsidRPr="002831DF" w:rsidRDefault="002831DF" w:rsidP="00E50E9D">
      <w:pPr>
        <w:suppressAutoHyphens/>
        <w:spacing w:after="40"/>
        <w:jc w:val="both"/>
        <w:rPr>
          <w:rFonts w:ascii="Times New Roman" w:eastAsia="Calibri" w:hAnsi="Times New Roman" w:cs="Times New Roman"/>
          <w:sz w:val="30"/>
          <w:szCs w:val="30"/>
          <w:lang w:val="en-US" w:eastAsia="ar-SA"/>
        </w:rPr>
      </w:pPr>
      <m:oMathPara>
        <m:oMath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x=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30"/>
              <w:szCs w:val="30"/>
              <w:lang w:val="en-US" w:eastAsia="ar-SA"/>
            </w:rPr>
            <m:t>,t=1,</m:t>
          </m:r>
        </m:oMath>
      </m:oMathPara>
    </w:p>
    <w:p w14:paraId="22A55F72" w14:textId="29A5C3E0" w:rsidR="00A8559C" w:rsidRDefault="0018056B" w:rsidP="00E50E9D">
      <w:pPr>
        <w:suppressAutoHyphens/>
        <w:spacing w:after="40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30"/>
                  <w:szCs w:val="30"/>
                  <w:lang w:eastAsia="ar-SA"/>
                </w:rPr>
                <m:t>1</m:t>
              </m:r>
            </m:sub>
            <m:sup>
              <m:r>
                <w:rPr>
                  <w:rFonts w:ascii="Cambria Math" w:eastAsia="Calibri" w:hAnsi="Cambria Math" w:cs="Times New Roman"/>
                  <w:sz w:val="30"/>
                  <w:szCs w:val="30"/>
                  <w:lang w:eastAsia="ar-SA"/>
                </w:rPr>
                <m:t>'</m:t>
              </m:r>
            </m:sup>
          </m:sSubSup>
          <m:r>
            <w:rPr>
              <w:rFonts w:ascii="Cambria Math" w:eastAsia="Calibri" w:hAnsi="Cambria Math" w:cs="Times New Roman"/>
              <w:sz w:val="30"/>
              <w:szCs w:val="30"/>
              <w:lang w:eastAsia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 w:val="30"/>
                  <w:szCs w:val="30"/>
                  <w:lang w:eastAsia="ar-SA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eastAsia="ar-SA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0"/>
              <w:szCs w:val="30"/>
              <w:lang w:eastAsia="ar-SA"/>
            </w:rPr>
            <m:t>≈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en-US" w:eastAsia="ar-SA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30"/>
                  <w:szCs w:val="30"/>
                  <w:lang w:eastAsia="ar-SA"/>
                </w:rPr>
                <m:t>2</m:t>
              </m:r>
            </m:sub>
            <m:sup>
              <m:r>
                <w:rPr>
                  <w:rFonts w:ascii="Cambria Math" w:eastAsia="Calibri" w:hAnsi="Cambria Math" w:cs="Times New Roman"/>
                  <w:sz w:val="30"/>
                  <w:szCs w:val="30"/>
                  <w:lang w:eastAsia="ar-SA"/>
                </w:rPr>
                <m:t>'</m:t>
              </m:r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eastAsia="ar-SA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0"/>
              <w:szCs w:val="30"/>
              <w:lang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30"/>
                  <w:szCs w:val="30"/>
                  <w:lang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30"/>
                  <w:szCs w:val="30"/>
                  <w:lang w:eastAsia="ar-SA"/>
                </w:rPr>
                <m:t>2</m:t>
              </m:r>
              <m:r>
                <w:rPr>
                  <w:rFonts w:ascii="Cambria Math" w:eastAsia="Calibri" w:hAnsi="Cambria Math" w:cs="Times New Roman"/>
                  <w:sz w:val="30"/>
                  <w:szCs w:val="30"/>
                  <w:lang w:eastAsia="ar-SA"/>
                </w:rPr>
                <m:t>h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eastAsia="ar-SA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eastAsia="ar-SA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30"/>
                  <w:szCs w:val="30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en-US" w:eastAsia="ar-SA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eastAsia="ar-SA"/>
                    </w:rPr>
                    <m:t>2</m:t>
                  </m:r>
                </m:sub>
              </m:sSub>
            </m:e>
          </m:d>
        </m:oMath>
      </m:oMathPara>
    </w:p>
    <w:p w14:paraId="5303DF53" w14:textId="2AC59FB7" w:rsidR="002831DF" w:rsidRPr="002831DF" w:rsidRDefault="002831DF" w:rsidP="00E50E9D">
      <w:pPr>
        <w:suppressAutoHyphens/>
        <w:spacing w:after="40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>и т</w:t>
      </w:r>
      <w:r w:rsidR="00500565">
        <w:rPr>
          <w:rFonts w:ascii="Times New Roman" w:eastAsia="Calibri" w:hAnsi="Times New Roman" w:cs="Times New Roman"/>
          <w:sz w:val="30"/>
          <w:szCs w:val="30"/>
          <w:lang w:eastAsia="ar-SA"/>
        </w:rPr>
        <w:t>.</w:t>
      </w: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>д.</w:t>
      </w:r>
    </w:p>
    <w:p w14:paraId="242A1446" w14:textId="57582225" w:rsidR="002831DF" w:rsidRPr="007F6207" w:rsidRDefault="007F6207" w:rsidP="00264B18">
      <w:pPr>
        <w:pStyle w:val="1"/>
        <w:spacing w:before="360" w:after="24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30" w:name="_Toc131462408"/>
      <w:r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5.2. </w:t>
      </w:r>
      <w:r w:rsidR="002831DF"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>Численное дифференцирование</w:t>
      </w:r>
      <w:r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 на основе</w:t>
      </w:r>
      <w:r w:rsidR="002831DF"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 </w:t>
      </w:r>
      <w:r>
        <w:rPr>
          <w:rFonts w:ascii="Times New Roman" w:eastAsia="Calibri" w:hAnsi="Times New Roman" w:cs="Times New Roman"/>
          <w:color w:val="auto"/>
          <w:sz w:val="30"/>
          <w:szCs w:val="30"/>
        </w:rPr>
        <w:br/>
      </w:r>
      <w:r w:rsidR="00500565"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>многочлен</w:t>
      </w:r>
      <w:r w:rsidR="00500565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а </w:t>
      </w:r>
      <w:r w:rsidR="002831DF" w:rsidRPr="007F6207">
        <w:rPr>
          <w:rFonts w:ascii="Times New Roman" w:eastAsia="Calibri" w:hAnsi="Times New Roman" w:cs="Times New Roman"/>
          <w:color w:val="auto"/>
          <w:sz w:val="30"/>
          <w:szCs w:val="30"/>
        </w:rPr>
        <w:t>Ньютона для равноотстоящих узлов</w:t>
      </w:r>
      <w:bookmarkEnd w:id="30"/>
    </w:p>
    <w:p w14:paraId="4889376C" w14:textId="5E060030" w:rsidR="002831DF" w:rsidRDefault="002831DF" w:rsidP="00500565">
      <w:pPr>
        <w:suppressAutoHyphens/>
        <w:spacing w:after="40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>Запишем для функции</w:t>
      </w:r>
      <w:r w:rsidR="00C264EA" w:rsidRPr="00C264EA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>,</w:t>
      </w:r>
      <w:r w:rsidR="00C264EA" w:rsidRPr="00C264EA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заданной своими значениями в равноотстоящих узлах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30"/>
                <w:szCs w:val="30"/>
                <w:lang w:val="en-US"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0"/>
                <w:szCs w:val="30"/>
                <w:lang w:eastAsia="ar-SA"/>
              </w:rPr>
              <m:t>o</m:t>
            </m:r>
          </m:sub>
        </m:sSub>
        <m:r>
          <w:rPr>
            <w:rFonts w:ascii="Cambria Math" w:eastAsia="Calibri" w:hAnsi="Cambria Math" w:cs="Times New Roman"/>
            <w:sz w:val="30"/>
            <w:szCs w:val="30"/>
            <w:lang w:eastAsia="ar-SA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30"/>
                <w:szCs w:val="30"/>
                <w:lang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0"/>
                <w:szCs w:val="30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30"/>
            <w:szCs w:val="30"/>
            <w:lang w:eastAsia="ar-SA"/>
          </w:rPr>
          <m:t>,…</m:t>
        </m:r>
        <m:sSub>
          <m:sSubPr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30"/>
                <w:szCs w:val="30"/>
                <w:lang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0"/>
                <w:szCs w:val="30"/>
                <w:lang w:eastAsia="ar-SA"/>
              </w:rPr>
              <m:t>n</m:t>
            </m:r>
          </m:sub>
        </m:sSub>
      </m:oMath>
      <w:r w:rsidR="00500565">
        <w:rPr>
          <w:rFonts w:ascii="Times New Roman" w:eastAsia="Calibri" w:hAnsi="Times New Roman" w:cs="Times New Roman"/>
          <w:sz w:val="30"/>
          <w:szCs w:val="30"/>
          <w:lang w:eastAsia="ar-SA"/>
        </w:rPr>
        <w:t>,</w:t>
      </w:r>
      <w:r w:rsidR="00C264EA" w:rsidRPr="00C264EA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>первый интерполяционный многочлен Ньютона</w:t>
      </w:r>
    </w:p>
    <w:p w14:paraId="3EB06A55" w14:textId="145D02BC" w:rsidR="00C264EA" w:rsidRPr="00C264EA" w:rsidRDefault="0018056B" w:rsidP="00500565">
      <w:pPr>
        <w:spacing w:after="40"/>
        <w:rPr>
          <w:rFonts w:ascii="Times New Roman" w:eastAsia="Calibri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+th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у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+t</m:t>
          </m:r>
          <m:r>
            <w:rPr>
              <w:rFonts w:ascii="Cambria Math" w:hAnsi="Cambria Math" w:cs="Times New Roman"/>
              <w:sz w:val="30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t-2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</m:t>
          </m:r>
        </m:oMath>
      </m:oMathPara>
    </w:p>
    <w:p w14:paraId="02C6EE6B" w14:textId="66934C68" w:rsidR="00C264EA" w:rsidRDefault="00C264EA" w:rsidP="00500565">
      <w:pPr>
        <w:spacing w:after="4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 xml:space="preserve">…+ 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t-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n-1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28"/>
            </w:rPr>
            <m:t>.</m:t>
          </m:r>
        </m:oMath>
      </m:oMathPara>
    </w:p>
    <w:p w14:paraId="7DC1857F" w14:textId="51666586" w:rsidR="00C264EA" w:rsidRPr="002831DF" w:rsidRDefault="00C264EA" w:rsidP="00500565">
      <w:pPr>
        <w:suppressAutoHyphens/>
        <w:spacing w:after="40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2831DF">
        <w:rPr>
          <w:rFonts w:ascii="Times New Roman" w:eastAsia="Times New Roman" w:hAnsi="Times New Roman" w:cs="Times New Roman"/>
          <w:sz w:val="30"/>
          <w:szCs w:val="30"/>
          <w:lang w:eastAsia="ru-RU"/>
        </w:rPr>
        <w:t>Перепишем этот полином, произв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е</w:t>
      </w:r>
      <w:r w:rsidRPr="002831D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дя перемножение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</w:t>
      </w:r>
      <w:r w:rsidRPr="002831DF">
        <w:rPr>
          <w:rFonts w:ascii="Times New Roman" w:eastAsia="Times New Roman" w:hAnsi="Times New Roman" w:cs="Times New Roman"/>
          <w:sz w:val="30"/>
          <w:szCs w:val="30"/>
          <w:lang w:eastAsia="ru-RU"/>
        </w:rPr>
        <w:t>скоб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ках</w:t>
      </w:r>
      <w:r w:rsidR="00264B18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</w:p>
    <w:p w14:paraId="757A0570" w14:textId="77777777" w:rsidR="00863FF4" w:rsidRPr="00863FF4" w:rsidRDefault="0018056B" w:rsidP="00500565">
      <w:pPr>
        <w:spacing w:after="40"/>
        <w:rPr>
          <w:rFonts w:ascii="Times New Roman" w:eastAsia="Calibri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+th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у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+t</m:t>
          </m:r>
          <m:r>
            <w:rPr>
              <w:rFonts w:ascii="Cambria Math" w:hAnsi="Cambria Math" w:cs="Times New Roman"/>
              <w:sz w:val="30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-t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+2t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</m:t>
          </m:r>
        </m:oMath>
      </m:oMathPara>
    </w:p>
    <w:p w14:paraId="3DBD78FD" w14:textId="7F48D4BB" w:rsidR="00C264EA" w:rsidRDefault="00863FF4" w:rsidP="00500565">
      <w:pPr>
        <w:spacing w:after="4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-6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+11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-6t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28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 …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  .</m:t>
          </m:r>
        </m:oMath>
      </m:oMathPara>
    </w:p>
    <w:p w14:paraId="359C2184" w14:textId="429A171F" w:rsidR="002831DF" w:rsidRDefault="002831DF" w:rsidP="00500565">
      <w:pPr>
        <w:shd w:val="clear" w:color="auto" w:fill="FFFFFF"/>
        <w:spacing w:after="40"/>
        <w:ind w:right="300"/>
        <w:rPr>
          <w:rFonts w:ascii="Times New Roman" w:eastAsia="Times New Roman" w:hAnsi="Times New Roman" w:cs="Times New Roman"/>
          <w:color w:val="424242"/>
          <w:sz w:val="30"/>
          <w:szCs w:val="30"/>
          <w:lang w:eastAsia="ru-RU"/>
        </w:rPr>
      </w:pPr>
      <w:r w:rsidRPr="002831DF">
        <w:rPr>
          <w:rFonts w:ascii="Times New Roman" w:eastAsia="Times New Roman" w:hAnsi="Times New Roman" w:cs="Times New Roman"/>
          <w:sz w:val="30"/>
          <w:szCs w:val="30"/>
          <w:lang w:eastAsia="ru-RU"/>
        </w:rPr>
        <w:t>Дифференцируя</w:t>
      </w:r>
      <w:r w:rsidR="00863FF4" w:rsidRPr="00863FF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P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0"/>
                <w:szCs w:val="30"/>
              </w:rPr>
              <m:t>+</m:t>
            </m:r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t</m:t>
            </m:r>
            <m:r>
              <w:rPr>
                <w:rFonts w:ascii="Cambria Math" w:hAnsi="Cambria Math" w:cs="Times New Roman"/>
                <w:sz w:val="30"/>
                <w:szCs w:val="30"/>
              </w:rPr>
              <m:t>h</m:t>
            </m:r>
          </m:e>
        </m:d>
      </m:oMath>
      <w:r w:rsidR="00863FF4" w:rsidRPr="00863FF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2831DF">
        <w:rPr>
          <w:rFonts w:ascii="Times New Roman" w:eastAsia="Times New Roman" w:hAnsi="Times New Roman" w:cs="Times New Roman"/>
          <w:sz w:val="30"/>
          <w:szCs w:val="30"/>
          <w:lang w:eastAsia="ru-RU"/>
        </w:rPr>
        <w:t>по</w:t>
      </w:r>
      <w:r w:rsidR="00863FF4" w:rsidRPr="00863FF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  <w:lang w:val="en-US"/>
          </w:rPr>
          <m:t>t</m:t>
        </m:r>
      </m:oMath>
      <w:r w:rsidRPr="002831DF">
        <w:rPr>
          <w:rFonts w:ascii="Times New Roman" w:eastAsia="Times New Roman" w:hAnsi="Times New Roman" w:cs="Times New Roman"/>
          <w:sz w:val="30"/>
          <w:szCs w:val="30"/>
          <w:lang w:eastAsia="ru-RU"/>
        </w:rPr>
        <w:t>, получим</w:t>
      </w:r>
    </w:p>
    <w:p w14:paraId="04D20AEB" w14:textId="5CE62962" w:rsidR="00863FF4" w:rsidRPr="00863FF4" w:rsidRDefault="006B6FD3" w:rsidP="00500565">
      <w:pPr>
        <w:spacing w:after="40"/>
        <w:rPr>
          <w:rFonts w:ascii="Times New Roman" w:eastAsia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f'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+th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h</m:t>
              </m:r>
            </m:den>
          </m:f>
          <m:d>
            <m:dPr>
              <m:endChr m:val="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2t-1</m:t>
                  </m:r>
                </m:num>
                <m:den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-6t+2</m:t>
                  </m:r>
                </m:num>
                <m:den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</w:rPr>
                <m:t>+</m:t>
              </m:r>
            </m:e>
          </m:d>
        </m:oMath>
      </m:oMathPara>
    </w:p>
    <w:p w14:paraId="3BF325D5" w14:textId="2C75D1DC" w:rsidR="00863FF4" w:rsidRDefault="0018056B" w:rsidP="00500565">
      <w:pPr>
        <w:spacing w:after="4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-9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+11t-3</m:t>
                  </m:r>
                </m:num>
                <m:den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</w:rPr>
                <m:t>+ …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.</m:t>
          </m:r>
        </m:oMath>
      </m:oMathPara>
    </w:p>
    <w:p w14:paraId="4A403383" w14:textId="578257CD" w:rsidR="002831DF" w:rsidRPr="002831DF" w:rsidRDefault="002831DF" w:rsidP="00500565">
      <w:pPr>
        <w:shd w:val="clear" w:color="auto" w:fill="FFFFFF"/>
        <w:spacing w:after="40"/>
        <w:ind w:right="300" w:firstLine="708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lastRenderedPageBreak/>
        <w:t>Подобн</w:t>
      </w:r>
      <w:r w:rsidR="00500565">
        <w:rPr>
          <w:rFonts w:ascii="Times New Roman" w:eastAsia="Calibri" w:hAnsi="Times New Roman" w:cs="Times New Roman"/>
          <w:sz w:val="30"/>
          <w:szCs w:val="30"/>
          <w:lang w:eastAsia="ar-SA"/>
        </w:rPr>
        <w:t>о</w:t>
      </w: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можно получить и производные функции</w:t>
      </w:r>
      <w:r w:rsidR="00AD630F" w:rsidRPr="00AD630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="00AD630F" w:rsidRPr="00AD630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>более высоких порядков. Однако каждый раз, вычисляя значение производной функции</w:t>
      </w:r>
      <w:r w:rsidR="00AD630F" w:rsidRPr="00AD630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="00AD630F" w:rsidRPr="00AD630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>в фиксированной точке</w:t>
      </w:r>
      <w:r w:rsidR="00AD630F" w:rsidRPr="00AD630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</m:oMath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>, в качестве</w:t>
      </w:r>
      <w:r w:rsidR="00AD630F" w:rsidRPr="00AD630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sub>
        </m:sSub>
      </m:oMath>
      <w:r w:rsidR="00AD630F" w:rsidRPr="00AD630F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>следует брать ближайшее слева узловое значение аргумента.</w:t>
      </w:r>
    </w:p>
    <w:p w14:paraId="1C04F9D1" w14:textId="3E6F4956" w:rsidR="002831DF" w:rsidRDefault="002831DF" w:rsidP="00500565">
      <w:pPr>
        <w:shd w:val="clear" w:color="auto" w:fill="FFFFFF"/>
        <w:spacing w:after="40"/>
        <w:ind w:right="301" w:firstLine="70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6B6FD3">
        <w:rPr>
          <w:rFonts w:ascii="Times New Roman" w:eastAsia="Calibri" w:hAnsi="Times New Roman" w:cs="Times New Roman"/>
          <w:sz w:val="30"/>
          <w:szCs w:val="30"/>
          <w:lang w:eastAsia="ar-SA"/>
        </w:rPr>
        <w:t>Если исходным значением</w:t>
      </w:r>
      <w:r w:rsidR="00AD630F" w:rsidRPr="006B6FD3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</m:oMath>
      <w:r w:rsidR="00AD630F" w:rsidRPr="006B6FD3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w:r w:rsidRPr="006B6FD3">
        <w:rPr>
          <w:rFonts w:ascii="Times New Roman" w:eastAsia="Calibri" w:hAnsi="Times New Roman" w:cs="Times New Roman"/>
          <w:sz w:val="30"/>
          <w:szCs w:val="30"/>
          <w:lang w:eastAsia="ar-SA"/>
        </w:rPr>
        <w:t>оказывается один из узлов таблицы, то в этом случае каждый узел можно считать начальным, тогда, принимая</w:t>
      </w:r>
      <w:r w:rsidR="00AD630F" w:rsidRPr="006B6FD3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sub>
        </m:sSub>
      </m:oMath>
      <w:r w:rsidRPr="006B6FD3">
        <w:rPr>
          <w:rFonts w:ascii="Times New Roman" w:eastAsia="Calibri" w:hAnsi="Times New Roman" w:cs="Times New Roman"/>
          <w:sz w:val="30"/>
          <w:szCs w:val="30"/>
          <w:lang w:eastAsia="ar-SA"/>
        </w:rPr>
        <w:t>,</w:t>
      </w:r>
      <w:r w:rsidR="00AD630F" w:rsidRPr="006B6FD3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t</m:t>
        </m:r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>=</m:t>
        </m:r>
        <m:r>
          <w:rPr>
            <w:rFonts w:ascii="Cambria Math" w:hAnsi="Cambria Math" w:cs="Times New Roman"/>
            <w:sz w:val="30"/>
            <w:szCs w:val="30"/>
          </w:rPr>
          <m:t>0</m:t>
        </m:r>
      </m:oMath>
      <w:r w:rsidRPr="006B6FD3">
        <w:rPr>
          <w:rFonts w:ascii="Times New Roman" w:eastAsia="Calibri" w:hAnsi="Times New Roman" w:cs="Times New Roman"/>
          <w:sz w:val="30"/>
          <w:szCs w:val="30"/>
          <w:lang w:eastAsia="ar-SA"/>
        </w:rPr>
        <w:t>,</w:t>
      </w:r>
      <w:r w:rsidR="00AD630F" w:rsidRPr="006B6FD3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w:r w:rsidRPr="006B6FD3">
        <w:rPr>
          <w:rFonts w:ascii="Times New Roman" w:eastAsia="Calibri" w:hAnsi="Times New Roman" w:cs="Times New Roman"/>
          <w:sz w:val="30"/>
          <w:szCs w:val="30"/>
          <w:lang w:eastAsia="ar-SA"/>
        </w:rPr>
        <w:t>получаем</w:t>
      </w:r>
    </w:p>
    <w:p w14:paraId="7FEB25A6" w14:textId="3BAC31A5" w:rsidR="006B6FD3" w:rsidRPr="002831DF" w:rsidRDefault="0018056B" w:rsidP="00500565">
      <w:pPr>
        <w:shd w:val="clear" w:color="auto" w:fill="FFFFFF"/>
        <w:spacing w:after="40"/>
        <w:ind w:right="301" w:firstLine="70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'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30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30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30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0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30"/>
                  <w:szCs w:val="28"/>
                </w:rPr>
                <m:t>…</m:t>
              </m:r>
            </m:e>
          </m:d>
          <m:r>
            <w:rPr>
              <w:rFonts w:ascii="Cambria Math" w:eastAsia="Calibri" w:hAnsi="Cambria Math" w:cs="Times New Roman"/>
              <w:sz w:val="30"/>
              <w:szCs w:val="30"/>
            </w:rPr>
            <m:t>.</m:t>
          </m:r>
        </m:oMath>
      </m:oMathPara>
    </w:p>
    <w:p w14:paraId="680B88F9" w14:textId="77777777" w:rsidR="00C732E7" w:rsidRDefault="00C732E7" w:rsidP="005B52DD">
      <w:pPr>
        <w:spacing w:after="0"/>
        <w:ind w:firstLine="709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4904F0E9" w14:textId="16169DEA" w:rsidR="005B52DD" w:rsidRPr="00500565" w:rsidRDefault="005B52DD" w:rsidP="00500565">
      <w:pPr>
        <w:spacing w:after="0"/>
        <w:ind w:firstLine="709"/>
        <w:rPr>
          <w:rFonts w:ascii="Times New Roman" w:hAnsi="Times New Roman" w:cs="Times New Roman"/>
          <w:bCs/>
          <w:i/>
          <w:iCs/>
          <w:sz w:val="30"/>
          <w:szCs w:val="30"/>
        </w:rPr>
      </w:pPr>
      <w:r w:rsidRPr="00500565">
        <w:rPr>
          <w:rFonts w:ascii="Times New Roman" w:hAnsi="Times New Roman" w:cs="Times New Roman"/>
          <w:bCs/>
          <w:i/>
          <w:iCs/>
          <w:sz w:val="30"/>
          <w:szCs w:val="30"/>
        </w:rPr>
        <w:t>Замечания</w:t>
      </w:r>
      <w:r w:rsidR="00500565" w:rsidRPr="00500565">
        <w:rPr>
          <w:rFonts w:ascii="Times New Roman" w:hAnsi="Times New Roman" w:cs="Times New Roman"/>
          <w:bCs/>
          <w:i/>
          <w:iCs/>
          <w:sz w:val="30"/>
          <w:szCs w:val="30"/>
        </w:rPr>
        <w:t>:</w:t>
      </w:r>
    </w:p>
    <w:p w14:paraId="5D9AFD79" w14:textId="0995D178" w:rsidR="005B52DD" w:rsidRPr="00B16CE1" w:rsidRDefault="005B52DD" w:rsidP="002559A7">
      <w:pPr>
        <w:pStyle w:val="a4"/>
        <w:numPr>
          <w:ilvl w:val="0"/>
          <w:numId w:val="12"/>
        </w:numPr>
        <w:spacing w:after="40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</w:t>
      </w:r>
      <w:r w:rsidRPr="00B16CE1">
        <w:rPr>
          <w:rFonts w:ascii="Times New Roman" w:hAnsi="Times New Roman" w:cs="Times New Roman"/>
          <w:sz w:val="30"/>
          <w:szCs w:val="30"/>
        </w:rPr>
        <w:t xml:space="preserve"> узлах, близких к центральному</w:t>
      </w:r>
      <w:r>
        <w:rPr>
          <w:rFonts w:ascii="Times New Roman" w:hAnsi="Times New Roman" w:cs="Times New Roman"/>
          <w:sz w:val="30"/>
          <w:szCs w:val="30"/>
        </w:rPr>
        <w:t xml:space="preserve"> узлу</w:t>
      </w:r>
      <w:r w:rsidRPr="00B16CE1">
        <w:rPr>
          <w:rFonts w:ascii="Times New Roman" w:hAnsi="Times New Roman" w:cs="Times New Roman"/>
          <w:sz w:val="30"/>
          <w:szCs w:val="30"/>
        </w:rPr>
        <w:t>, формулы численного дифференцирования отличаются большей точностью (меньшей погрешностью), чем в крайних узлах</w:t>
      </w:r>
      <w:r w:rsidR="004E63B0">
        <w:rPr>
          <w:rFonts w:ascii="Times New Roman" w:hAnsi="Times New Roman" w:cs="Times New Roman"/>
          <w:sz w:val="30"/>
          <w:szCs w:val="30"/>
        </w:rPr>
        <w:t>.</w:t>
      </w:r>
    </w:p>
    <w:p w14:paraId="1DFAFB34" w14:textId="24FDC637" w:rsidR="005B52DD" w:rsidRPr="00B16CE1" w:rsidRDefault="005B52DD" w:rsidP="002559A7">
      <w:pPr>
        <w:pStyle w:val="a4"/>
        <w:numPr>
          <w:ilvl w:val="0"/>
          <w:numId w:val="12"/>
        </w:numPr>
        <w:spacing w:after="40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B16CE1">
        <w:rPr>
          <w:rFonts w:ascii="Times New Roman" w:hAnsi="Times New Roman" w:cs="Times New Roman"/>
          <w:sz w:val="30"/>
          <w:szCs w:val="30"/>
        </w:rPr>
        <w:t xml:space="preserve"> увеличением количества узлов точность формул численного дифференцирования повышается</w:t>
      </w:r>
      <w:r w:rsidR="004E63B0">
        <w:rPr>
          <w:rFonts w:ascii="Times New Roman" w:hAnsi="Times New Roman" w:cs="Times New Roman"/>
          <w:sz w:val="30"/>
          <w:szCs w:val="30"/>
        </w:rPr>
        <w:t>.</w:t>
      </w:r>
    </w:p>
    <w:p w14:paraId="4083B11D" w14:textId="36A9FFAD" w:rsidR="005B52DD" w:rsidRDefault="005B52DD" w:rsidP="002559A7">
      <w:pPr>
        <w:pStyle w:val="a4"/>
        <w:numPr>
          <w:ilvl w:val="0"/>
          <w:numId w:val="12"/>
        </w:numPr>
        <w:spacing w:after="40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B16CE1">
        <w:rPr>
          <w:rFonts w:ascii="Times New Roman" w:hAnsi="Times New Roman" w:cs="Times New Roman"/>
          <w:sz w:val="30"/>
          <w:szCs w:val="30"/>
        </w:rPr>
        <w:t xml:space="preserve"> ростом порядка производной точность формул уменьшается (погрешность растет). Это связано с тем, что дифференцирование ухудшает свойства функции (дифференцируемая всюду функция может иметь производную функцию, которая не везде будет дифференцируемой, а непрерывная функция может перейти в разрывную)</w:t>
      </w:r>
      <w:r w:rsidR="004E63B0">
        <w:rPr>
          <w:rFonts w:ascii="Times New Roman" w:hAnsi="Times New Roman" w:cs="Times New Roman"/>
          <w:sz w:val="30"/>
          <w:szCs w:val="30"/>
        </w:rPr>
        <w:t>.</w:t>
      </w:r>
    </w:p>
    <w:p w14:paraId="7036A559" w14:textId="77777777" w:rsidR="005B52DD" w:rsidRPr="00B16CE1" w:rsidRDefault="005B52DD" w:rsidP="005B52DD">
      <w:pPr>
        <w:pStyle w:val="a4"/>
        <w:spacing w:after="0"/>
        <w:ind w:left="851"/>
        <w:jc w:val="both"/>
        <w:rPr>
          <w:rFonts w:ascii="Times New Roman" w:hAnsi="Times New Roman" w:cs="Times New Roman"/>
          <w:sz w:val="30"/>
          <w:szCs w:val="30"/>
        </w:rPr>
      </w:pPr>
    </w:p>
    <w:p w14:paraId="74FF19D0" w14:textId="77777777" w:rsidR="002831DF" w:rsidRPr="004E63B0" w:rsidRDefault="002831DF" w:rsidP="004E63B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E63B0">
        <w:rPr>
          <w:rFonts w:ascii="Times New Roman" w:hAnsi="Times New Roman" w:cs="Times New Roman"/>
          <w:b/>
          <w:sz w:val="30"/>
          <w:szCs w:val="30"/>
        </w:rPr>
        <w:t>Контрольные вопросы</w:t>
      </w:r>
    </w:p>
    <w:p w14:paraId="798E306D" w14:textId="0032463F" w:rsidR="002831DF" w:rsidRPr="002831DF" w:rsidRDefault="002831DF" w:rsidP="002559A7">
      <w:pPr>
        <w:numPr>
          <w:ilvl w:val="1"/>
          <w:numId w:val="6"/>
        </w:numPr>
        <w:suppressAutoHyphens/>
        <w:spacing w:after="40"/>
        <w:ind w:left="0" w:firstLine="53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>
        <w:rPr>
          <w:rFonts w:ascii="Times New Roman" w:eastAsia="Calibri" w:hAnsi="Times New Roman" w:cs="Times New Roman"/>
          <w:sz w:val="30"/>
          <w:szCs w:val="30"/>
          <w:lang w:eastAsia="ar-SA"/>
        </w:rPr>
        <w:t>В чем сущность</w:t>
      </w: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численного дифференцирования</w:t>
      </w:r>
      <w:r w:rsidR="004E63B0">
        <w:rPr>
          <w:rFonts w:ascii="Times New Roman" w:eastAsia="Calibri" w:hAnsi="Times New Roman" w:cs="Times New Roman"/>
          <w:sz w:val="30"/>
          <w:szCs w:val="30"/>
          <w:lang w:eastAsia="ar-SA"/>
        </w:rPr>
        <w:t>?</w:t>
      </w:r>
    </w:p>
    <w:p w14:paraId="43CD073C" w14:textId="0D88A9B9" w:rsidR="00C732E7" w:rsidRPr="00C732E7" w:rsidRDefault="002831DF" w:rsidP="002559A7">
      <w:pPr>
        <w:numPr>
          <w:ilvl w:val="1"/>
          <w:numId w:val="6"/>
        </w:numPr>
        <w:suppressAutoHyphens/>
        <w:spacing w:after="40"/>
        <w:ind w:left="0" w:firstLine="53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>Интерполяционные полиномы Ньютона и Лагранжа</w:t>
      </w:r>
      <w:r w:rsidR="0064040E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для численного дифференцирования</w:t>
      </w:r>
      <w:r w:rsidR="00C732E7">
        <w:rPr>
          <w:rFonts w:ascii="Times New Roman" w:eastAsia="Calibri" w:hAnsi="Times New Roman" w:cs="Times New Roman"/>
          <w:sz w:val="30"/>
          <w:szCs w:val="30"/>
          <w:lang w:eastAsia="ar-SA"/>
        </w:rPr>
        <w:t>.</w:t>
      </w:r>
    </w:p>
    <w:p w14:paraId="0A9ECE8D" w14:textId="13914807" w:rsidR="002831DF" w:rsidRPr="002831DF" w:rsidRDefault="002831DF" w:rsidP="002559A7">
      <w:pPr>
        <w:numPr>
          <w:ilvl w:val="1"/>
          <w:numId w:val="6"/>
        </w:numPr>
        <w:suppressAutoHyphens/>
        <w:spacing w:after="40"/>
        <w:ind w:left="0" w:firstLine="53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2831DF">
        <w:rPr>
          <w:rFonts w:ascii="Times New Roman" w:eastAsia="Calibri" w:hAnsi="Times New Roman" w:cs="Times New Roman"/>
          <w:sz w:val="30"/>
          <w:szCs w:val="30"/>
          <w:lang w:eastAsia="ar-SA"/>
        </w:rPr>
        <w:t>Приближенные формулы для вычисления первой и второй производной функции</w:t>
      </w:r>
      <w:r w:rsidR="00C732E7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. </w:t>
      </w:r>
    </w:p>
    <w:p w14:paraId="1C8A2DB2" w14:textId="77777777" w:rsidR="00C732E7" w:rsidRDefault="00C732E7" w:rsidP="00BC178F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sz w:val="30"/>
          <w:szCs w:val="30"/>
          <w:lang w:eastAsia="ar-SA"/>
        </w:rPr>
      </w:pPr>
    </w:p>
    <w:p w14:paraId="111AFC54" w14:textId="77777777" w:rsidR="007F6207" w:rsidRDefault="007F6207">
      <w:pPr>
        <w:rPr>
          <w:rFonts w:ascii="Times New Roman" w:eastAsia="Calibri" w:hAnsi="Times New Roman" w:cs="Times New Roman"/>
          <w:b/>
          <w:sz w:val="30"/>
          <w:szCs w:val="30"/>
          <w:lang w:eastAsia="ar-SA"/>
        </w:rPr>
      </w:pPr>
      <w:r>
        <w:rPr>
          <w:rFonts w:ascii="Times New Roman" w:eastAsia="Calibri" w:hAnsi="Times New Roman" w:cs="Times New Roman"/>
          <w:b/>
          <w:sz w:val="30"/>
          <w:szCs w:val="30"/>
          <w:lang w:eastAsia="ar-SA"/>
        </w:rPr>
        <w:br w:type="page"/>
      </w:r>
    </w:p>
    <w:p w14:paraId="1AD35F8B" w14:textId="77777777" w:rsidR="0041397F" w:rsidRPr="00DA3781" w:rsidRDefault="0041397F" w:rsidP="0041397F">
      <w:pPr>
        <w:shd w:val="clear" w:color="auto" w:fill="FFFFFF"/>
        <w:suppressAutoHyphens/>
        <w:spacing w:after="240"/>
        <w:ind w:firstLine="567"/>
        <w:jc w:val="center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DA3781"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  <w:lastRenderedPageBreak/>
        <w:t>ЗАДА</w:t>
      </w:r>
      <w:r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  <w:t>ЧИ</w:t>
      </w:r>
      <w:r w:rsidRPr="00DA3781"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  <w:t xml:space="preserve"> ДЛЯ САМОСТОЯТЕЛЬНОГО РЕШЕНИЯ</w:t>
      </w:r>
    </w:p>
    <w:p w14:paraId="40A15E5E" w14:textId="6F9CBD10" w:rsidR="002831DF" w:rsidRDefault="0064040E" w:rsidP="004E63B0">
      <w:pPr>
        <w:suppressAutoHyphens/>
        <w:spacing w:after="40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1D3857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1. Функция задана таблично. </w:t>
      </w:r>
      <w:r w:rsidR="002831DF" w:rsidRPr="001D3857">
        <w:rPr>
          <w:rFonts w:ascii="Times New Roman" w:eastAsia="Calibri" w:hAnsi="Times New Roman" w:cs="Times New Roman"/>
          <w:sz w:val="30"/>
          <w:szCs w:val="30"/>
          <w:lang w:eastAsia="ar-SA"/>
        </w:rPr>
        <w:t>Найти первую и вторую производную функции в точках х, заданных таблицей, используя интерполяционные многочлены Ньютона. Сравнить со значениями производных, вычисленными по формулам, основанным на интерполировании многочленом Лагранжа.</w:t>
      </w:r>
    </w:p>
    <w:tbl>
      <w:tblPr>
        <w:tblW w:w="5000" w:type="pct"/>
        <w:jc w:val="right"/>
        <w:tblLook w:val="01E0" w:firstRow="1" w:lastRow="1" w:firstColumn="1" w:lastColumn="1" w:noHBand="0" w:noVBand="0"/>
      </w:tblPr>
      <w:tblGrid>
        <w:gridCol w:w="606"/>
        <w:gridCol w:w="4213"/>
        <w:gridCol w:w="606"/>
        <w:gridCol w:w="4213"/>
      </w:tblGrid>
      <w:tr w:rsidR="0041397F" w:rsidRPr="0078422A" w14:paraId="787D1AFD" w14:textId="77777777" w:rsidTr="004E63B0">
        <w:trPr>
          <w:cantSplit/>
          <w:jc w:val="right"/>
        </w:trPr>
        <w:tc>
          <w:tcPr>
            <w:tcW w:w="0" w:type="auto"/>
            <w:shd w:val="clear" w:color="auto" w:fill="auto"/>
          </w:tcPr>
          <w:p w14:paraId="4A2F3B63" w14:textId="77777777" w:rsidR="0041397F" w:rsidRPr="00205F9F" w:rsidRDefault="0041397F" w:rsidP="0041397F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</w:p>
          <w:p w14:paraId="01AD304C" w14:textId="1C095CF8" w:rsidR="0041397F" w:rsidRPr="0041397F" w:rsidRDefault="0041397F" w:rsidP="0064040E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2"/>
                <w:szCs w:val="32"/>
                <w:lang w:val="en-US" w:eastAsia="ar-SA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ar-SA"/>
              </w:rPr>
              <w:t>1.</w:t>
            </w:r>
          </w:p>
        </w:tc>
        <w:tc>
          <w:tcPr>
            <w:tcW w:w="0" w:type="auto"/>
          </w:tcPr>
          <w:p w14:paraId="5BE0627D" w14:textId="77777777" w:rsidR="0041397F" w:rsidRPr="0041397F" w:rsidRDefault="0041397F" w:rsidP="0041397F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99"/>
              <w:gridCol w:w="1326"/>
            </w:tblGrid>
            <w:tr w:rsidR="0041397F" w:rsidRPr="0078422A" w14:paraId="4404CC95" w14:textId="77777777" w:rsidTr="0041397F">
              <w:tc>
                <w:tcPr>
                  <w:tcW w:w="9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B402DF3" w14:textId="77777777" w:rsidR="0041397F" w:rsidRPr="004E63B0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</w:pPr>
                  <w:r w:rsidRPr="004E63B0"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  <w:t>x</w:t>
                  </w:r>
                </w:p>
              </w:tc>
              <w:tc>
                <w:tcPr>
                  <w:tcW w:w="13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2F921B" w14:textId="77777777" w:rsidR="0041397F" w:rsidRPr="004E63B0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eastAsia="ar-SA"/>
                    </w:rPr>
                  </w:pPr>
                  <w:r w:rsidRPr="004E63B0"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  <w:t>y</w:t>
                  </w:r>
                </w:p>
              </w:tc>
            </w:tr>
            <w:tr w:rsidR="0041397F" w:rsidRPr="0078422A" w14:paraId="4BCEFAF2" w14:textId="77777777" w:rsidTr="0041397F">
              <w:tc>
                <w:tcPr>
                  <w:tcW w:w="999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07294181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15</w:t>
                  </w:r>
                </w:p>
              </w:tc>
              <w:tc>
                <w:tcPr>
                  <w:tcW w:w="132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2AF61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4817</w:t>
                  </w:r>
                </w:p>
              </w:tc>
            </w:tr>
            <w:tr w:rsidR="0041397F" w:rsidRPr="0078422A" w14:paraId="1A54072C" w14:textId="77777777" w:rsidTr="0041397F">
              <w:tc>
                <w:tcPr>
                  <w:tcW w:w="999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E7E0688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16</w:t>
                  </w:r>
                </w:p>
              </w:tc>
              <w:tc>
                <w:tcPr>
                  <w:tcW w:w="132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CD6979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9530</w:t>
                  </w:r>
                </w:p>
              </w:tc>
            </w:tr>
            <w:tr w:rsidR="0041397F" w:rsidRPr="0078422A" w14:paraId="43A21A3D" w14:textId="77777777" w:rsidTr="0041397F">
              <w:tc>
                <w:tcPr>
                  <w:tcW w:w="999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24A3F003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17</w:t>
                  </w:r>
                </w:p>
              </w:tc>
              <w:tc>
                <w:tcPr>
                  <w:tcW w:w="132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3B7270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4739</w:t>
                  </w:r>
                </w:p>
              </w:tc>
            </w:tr>
            <w:tr w:rsidR="0041397F" w:rsidRPr="0078422A" w14:paraId="44F34758" w14:textId="77777777" w:rsidTr="0041397F">
              <w:tc>
                <w:tcPr>
                  <w:tcW w:w="999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3CD5710C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18</w:t>
                  </w:r>
                </w:p>
              </w:tc>
              <w:tc>
                <w:tcPr>
                  <w:tcW w:w="132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5EBFDC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0496</w:t>
                  </w:r>
                </w:p>
              </w:tc>
            </w:tr>
            <w:tr w:rsidR="0041397F" w:rsidRPr="0078422A" w14:paraId="02CC4DB3" w14:textId="77777777" w:rsidTr="0041397F">
              <w:tc>
                <w:tcPr>
                  <w:tcW w:w="999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4404CE70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19</w:t>
                  </w:r>
                </w:p>
              </w:tc>
              <w:tc>
                <w:tcPr>
                  <w:tcW w:w="132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77085DE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6859</w:t>
                  </w:r>
                </w:p>
              </w:tc>
            </w:tr>
            <w:tr w:rsidR="0041397F" w:rsidRPr="0078422A" w14:paraId="0BDADCAD" w14:textId="77777777" w:rsidTr="0041397F">
              <w:tc>
                <w:tcPr>
                  <w:tcW w:w="999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72CD7A68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20</w:t>
                  </w:r>
                </w:p>
              </w:tc>
              <w:tc>
                <w:tcPr>
                  <w:tcW w:w="132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DDD255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7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3891</w:t>
                  </w:r>
                </w:p>
              </w:tc>
            </w:tr>
            <w:tr w:rsidR="0041397F" w:rsidRPr="0078422A" w14:paraId="3692743F" w14:textId="77777777" w:rsidTr="0041397F">
              <w:tc>
                <w:tcPr>
                  <w:tcW w:w="999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66508B7F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21</w:t>
                  </w:r>
                </w:p>
              </w:tc>
              <w:tc>
                <w:tcPr>
                  <w:tcW w:w="132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047F3F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8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1662</w:t>
                  </w:r>
                </w:p>
              </w:tc>
            </w:tr>
            <w:tr w:rsidR="0041397F" w:rsidRPr="0078422A" w14:paraId="13FFF1E0" w14:textId="77777777" w:rsidTr="0041397F">
              <w:tc>
                <w:tcPr>
                  <w:tcW w:w="999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2B825EFE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22</w:t>
                  </w:r>
                </w:p>
              </w:tc>
              <w:tc>
                <w:tcPr>
                  <w:tcW w:w="132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3830267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9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0250</w:t>
                  </w:r>
                </w:p>
              </w:tc>
            </w:tr>
            <w:tr w:rsidR="0041397F" w:rsidRPr="0078422A" w14:paraId="06F62CDA" w14:textId="77777777" w:rsidTr="0041397F">
              <w:tc>
                <w:tcPr>
                  <w:tcW w:w="999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CEEEAA7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23</w:t>
                  </w:r>
                </w:p>
              </w:tc>
              <w:tc>
                <w:tcPr>
                  <w:tcW w:w="132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ACDF0F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9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9742</w:t>
                  </w:r>
                </w:p>
              </w:tc>
            </w:tr>
            <w:tr w:rsidR="0041397F" w:rsidRPr="0078422A" w14:paraId="60F4D5DB" w14:textId="77777777" w:rsidTr="0041397F">
              <w:tc>
                <w:tcPr>
                  <w:tcW w:w="999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2D2357FA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24</w:t>
                  </w:r>
                </w:p>
              </w:tc>
              <w:tc>
                <w:tcPr>
                  <w:tcW w:w="132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F2CED0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11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0232</w:t>
                  </w:r>
                </w:p>
              </w:tc>
            </w:tr>
            <w:tr w:rsidR="0041397F" w:rsidRPr="0078422A" w14:paraId="3C33CD9C" w14:textId="77777777" w:rsidTr="0041397F">
              <w:tc>
                <w:tcPr>
                  <w:tcW w:w="999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2BBD19A9" w14:textId="7E580032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25</w:t>
                  </w:r>
                </w:p>
              </w:tc>
              <w:tc>
                <w:tcPr>
                  <w:tcW w:w="132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8E3FD7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12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1825</w:t>
                  </w:r>
                </w:p>
              </w:tc>
            </w:tr>
            <w:tr w:rsidR="0041397F" w:rsidRPr="0078422A" w14:paraId="128399E1" w14:textId="77777777" w:rsidTr="0041397F">
              <w:tc>
                <w:tcPr>
                  <w:tcW w:w="999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A639D7C" w14:textId="275019C0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26</w:t>
                  </w:r>
                </w:p>
              </w:tc>
              <w:tc>
                <w:tcPr>
                  <w:tcW w:w="132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9D6048" w14:textId="77777777" w:rsidR="0041397F" w:rsidRPr="0078422A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13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78422A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4637</w:t>
                  </w:r>
                </w:p>
              </w:tc>
            </w:tr>
          </w:tbl>
          <w:p w14:paraId="4121C91D" w14:textId="527BB3EF" w:rsidR="0041397F" w:rsidRPr="00C732E7" w:rsidRDefault="0041397F" w:rsidP="009D62D5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 w:eastAsia="ar-SA"/>
              </w:rPr>
            </w:pPr>
          </w:p>
        </w:tc>
        <w:tc>
          <w:tcPr>
            <w:tcW w:w="0" w:type="auto"/>
          </w:tcPr>
          <w:p w14:paraId="4FFCE372" w14:textId="77777777" w:rsidR="0041397F" w:rsidRPr="0041397F" w:rsidRDefault="0041397F" w:rsidP="009D62D5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</w:pPr>
          </w:p>
          <w:p w14:paraId="5DE39ACA" w14:textId="2E3C9729" w:rsidR="0041397F" w:rsidRPr="00C732E7" w:rsidRDefault="0041397F" w:rsidP="009D62D5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 w:eastAsia="ar-SA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ar-SA"/>
              </w:rPr>
              <w:t>2.</w:t>
            </w:r>
          </w:p>
        </w:tc>
        <w:tc>
          <w:tcPr>
            <w:tcW w:w="0" w:type="auto"/>
            <w:shd w:val="clear" w:color="auto" w:fill="auto"/>
          </w:tcPr>
          <w:p w14:paraId="2929988B" w14:textId="61E65F51" w:rsidR="0041397F" w:rsidRPr="0041397F" w:rsidRDefault="0041397F" w:rsidP="009D62D5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41397F" w:rsidRPr="009D62D5" w14:paraId="052DFA8A" w14:textId="77777777" w:rsidTr="001752EE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BCDDE05" w14:textId="77777777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CB3144" w14:textId="77777777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  <w:t>y</w:t>
                  </w:r>
                </w:p>
              </w:tc>
            </w:tr>
            <w:tr w:rsidR="0041397F" w:rsidRPr="009D62D5" w14:paraId="703E5801" w14:textId="77777777" w:rsidTr="001752EE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4FF124C6" w14:textId="4A15E5FD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101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1C92F3" w14:textId="7404EC0C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26183</w:t>
                  </w:r>
                </w:p>
              </w:tc>
            </w:tr>
            <w:tr w:rsidR="0041397F" w:rsidRPr="009D62D5" w14:paraId="20C8D6B7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22C31594" w14:textId="382CC023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106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11F81F1" w14:textId="6F2336A6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27644</w:t>
                  </w:r>
                </w:p>
              </w:tc>
            </w:tr>
            <w:tr w:rsidR="0041397F" w:rsidRPr="009D62D5" w14:paraId="04B137D8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3E1EDFD" w14:textId="608AE24E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111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D73F601" w14:textId="1DFA48C6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29122</w:t>
                  </w:r>
                </w:p>
              </w:tc>
            </w:tr>
            <w:tr w:rsidR="0041397F" w:rsidRPr="009D62D5" w14:paraId="7B784ACC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1DB804C8" w14:textId="0D255B0E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116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9C1FAF" w14:textId="513359AE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30617</w:t>
                  </w:r>
                </w:p>
              </w:tc>
            </w:tr>
            <w:tr w:rsidR="0041397F" w:rsidRPr="009D62D5" w14:paraId="75360C1C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0DA6639" w14:textId="6C3161C9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121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908B1F" w14:textId="1209DD56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32130</w:t>
                  </w:r>
                </w:p>
              </w:tc>
            </w:tr>
            <w:tr w:rsidR="0041397F" w:rsidRPr="009D62D5" w14:paraId="5EEEF7E5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357B84EF" w14:textId="2493E149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126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A79AEA" w14:textId="1811DFD1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33660</w:t>
                  </w:r>
                </w:p>
              </w:tc>
            </w:tr>
            <w:tr w:rsidR="0041397F" w:rsidRPr="009D62D5" w14:paraId="26D92D0A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10A8F3D2" w14:textId="3DC5D3AC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131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C9E7AC8" w14:textId="7B918871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35207</w:t>
                  </w:r>
                </w:p>
              </w:tc>
            </w:tr>
            <w:tr w:rsidR="0041397F" w:rsidRPr="009D62D5" w14:paraId="3D96E145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74A19F10" w14:textId="2F84DB1C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136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601F1F" w14:textId="51F47A2A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36773</w:t>
                  </w:r>
                </w:p>
              </w:tc>
            </w:tr>
            <w:tr w:rsidR="0041397F" w:rsidRPr="009D62D5" w14:paraId="4F7A1459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604CFB64" w14:textId="3DD56400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141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5517AE" w14:textId="2660620E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38357</w:t>
                  </w:r>
                </w:p>
              </w:tc>
            </w:tr>
            <w:tr w:rsidR="0041397F" w:rsidRPr="009D62D5" w14:paraId="06E19FF3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196B85A2" w14:textId="0AC0BF08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146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F24F86" w14:textId="0F2C964D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39959</w:t>
                  </w:r>
                </w:p>
              </w:tc>
            </w:tr>
            <w:tr w:rsidR="0041397F" w:rsidRPr="009D62D5" w14:paraId="5621B6F0" w14:textId="77777777" w:rsidTr="001752EE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8C1DFB5" w14:textId="3DEA2EAE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151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AFDF98" w14:textId="49472D22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41579</w:t>
                  </w:r>
                </w:p>
              </w:tc>
            </w:tr>
          </w:tbl>
          <w:p w14:paraId="0BDEAC1A" w14:textId="77777777" w:rsidR="0041397F" w:rsidRPr="0078422A" w:rsidRDefault="0041397F" w:rsidP="0064040E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41397F" w:rsidRPr="009D62D5" w14:paraId="4773E531" w14:textId="77777777" w:rsidTr="004E63B0">
        <w:tblPrEx>
          <w:jc w:val="left"/>
        </w:tblPrEx>
        <w:trPr>
          <w:cantSplit/>
        </w:trPr>
        <w:tc>
          <w:tcPr>
            <w:tcW w:w="0" w:type="auto"/>
            <w:shd w:val="clear" w:color="auto" w:fill="auto"/>
          </w:tcPr>
          <w:p w14:paraId="64D7B763" w14:textId="77777777" w:rsidR="0041397F" w:rsidRPr="009D62D5" w:rsidRDefault="0041397F" w:rsidP="009D62D5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</w:pPr>
          </w:p>
          <w:p w14:paraId="1390A315" w14:textId="3B553A0A" w:rsidR="0041397F" w:rsidRPr="0041397F" w:rsidRDefault="0041397F" w:rsidP="009D62D5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</w:pPr>
            <w:r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3.</w:t>
            </w:r>
          </w:p>
        </w:tc>
        <w:tc>
          <w:tcPr>
            <w:tcW w:w="0" w:type="auto"/>
          </w:tcPr>
          <w:p w14:paraId="7375029D" w14:textId="77777777" w:rsidR="0041397F" w:rsidRPr="0041397F" w:rsidRDefault="0041397F" w:rsidP="009D62D5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41397F" w:rsidRPr="009D62D5" w14:paraId="05FC87F2" w14:textId="77777777" w:rsidTr="003E40A3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A678863" w14:textId="77777777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E82C69" w14:textId="77777777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  <w:t>y</w:t>
                  </w:r>
                </w:p>
              </w:tc>
            </w:tr>
            <w:tr w:rsidR="0041397F" w:rsidRPr="009D62D5" w14:paraId="2EEAFA5A" w14:textId="77777777" w:rsidTr="003E40A3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43F8138C" w14:textId="41BD52B1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50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12CA63" w14:textId="6F6EB2EB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33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1154</w:t>
                  </w:r>
                </w:p>
              </w:tc>
            </w:tr>
            <w:tr w:rsidR="0041397F" w:rsidRPr="009D62D5" w14:paraId="33297529" w14:textId="77777777" w:rsidTr="003E40A3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079325FE" w14:textId="5ECA3B89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2525D7" w14:textId="2838E0C1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34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8133</w:t>
                  </w:r>
                </w:p>
              </w:tc>
            </w:tr>
            <w:tr w:rsidR="0041397F" w:rsidRPr="009D62D5" w14:paraId="2AE63505" w14:textId="77777777" w:rsidTr="003E40A3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8806761" w14:textId="2F17E7C3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10AEB00" w14:textId="5E8434BC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36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5982</w:t>
                  </w:r>
                </w:p>
              </w:tc>
            </w:tr>
            <w:tr w:rsidR="0041397F" w:rsidRPr="009D62D5" w14:paraId="4E155575" w14:textId="77777777" w:rsidTr="003E40A3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C8CC85F" w14:textId="2C8B1A80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EFD043" w14:textId="2D082723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38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4747</w:t>
                  </w:r>
                </w:p>
              </w:tc>
            </w:tr>
            <w:tr w:rsidR="0041397F" w:rsidRPr="009D62D5" w14:paraId="410DFD5D" w14:textId="77777777" w:rsidTr="003E40A3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237C4F69" w14:textId="489E0A0B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70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FF23D1" w14:textId="176867ED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4473</w:t>
                  </w:r>
                </w:p>
              </w:tc>
            </w:tr>
            <w:tr w:rsidR="0041397F" w:rsidRPr="009D62D5" w14:paraId="7B87D530" w14:textId="77777777" w:rsidTr="003E40A3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0BDBD1D" w14:textId="3F834C3D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75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0CE3B2" w14:textId="758C2844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42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5211</w:t>
                  </w:r>
                </w:p>
              </w:tc>
            </w:tr>
            <w:tr w:rsidR="0041397F" w:rsidRPr="009D62D5" w14:paraId="0CD46A09" w14:textId="77777777" w:rsidTr="003E40A3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250A951D" w14:textId="3849B427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80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074AFC" w14:textId="7D0AF395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44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7012</w:t>
                  </w:r>
                </w:p>
              </w:tc>
            </w:tr>
            <w:tr w:rsidR="0041397F" w:rsidRPr="009D62D5" w14:paraId="107CC6C0" w14:textId="77777777" w:rsidTr="003E40A3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4BF48F7F" w14:textId="1F95D5EF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85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31C5C5" w14:textId="46D3ED47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46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9931</w:t>
                  </w:r>
                </w:p>
              </w:tc>
            </w:tr>
            <w:tr w:rsidR="0041397F" w:rsidRPr="009D62D5" w14:paraId="22902C1E" w14:textId="77777777" w:rsidTr="003E40A3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1DE15F5D" w14:textId="08C1E3C8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90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1429B0" w14:textId="52ED49CB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49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4024</w:t>
                  </w:r>
                </w:p>
              </w:tc>
            </w:tr>
            <w:tr w:rsidR="0041397F" w:rsidRPr="009D62D5" w14:paraId="181E1195" w14:textId="77777777" w:rsidTr="003E40A3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0FF932F3" w14:textId="312BDE2E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95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2442A8" w14:textId="28440E8E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9354</w:t>
                  </w:r>
                </w:p>
              </w:tc>
            </w:tr>
            <w:tr w:rsidR="0041397F" w:rsidRPr="009D62D5" w14:paraId="4AB8552C" w14:textId="77777777" w:rsidTr="003E40A3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4953FD8" w14:textId="7DB15FB9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BF1C94" w14:textId="513A4FCB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54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5982</w:t>
                  </w:r>
                </w:p>
              </w:tc>
            </w:tr>
            <w:tr w:rsidR="0041397F" w:rsidRPr="009D62D5" w14:paraId="34AB1A5C" w14:textId="77777777" w:rsidTr="003E40A3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1CA8591F" w14:textId="0690F33E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6FAF77" w14:textId="290F315B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57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3975</w:t>
                  </w:r>
                </w:p>
              </w:tc>
            </w:tr>
            <w:tr w:rsidR="0041397F" w:rsidRPr="009D62D5" w14:paraId="23B4C6A3" w14:textId="77777777" w:rsidTr="003E40A3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31F02C2" w14:textId="2F3E73CD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B98874" w14:textId="650051D9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3403</w:t>
                  </w:r>
                </w:p>
              </w:tc>
            </w:tr>
          </w:tbl>
          <w:p w14:paraId="0AC62323" w14:textId="657FD0AA" w:rsidR="0041397F" w:rsidRPr="009D62D5" w:rsidRDefault="0041397F" w:rsidP="009D62D5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</w:pPr>
          </w:p>
        </w:tc>
        <w:tc>
          <w:tcPr>
            <w:tcW w:w="0" w:type="auto"/>
          </w:tcPr>
          <w:p w14:paraId="3411E86A" w14:textId="77777777" w:rsidR="0041397F" w:rsidRDefault="0041397F" w:rsidP="009D62D5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</w:pPr>
          </w:p>
          <w:p w14:paraId="0740E390" w14:textId="30343E85" w:rsidR="0041397F" w:rsidRPr="009D62D5" w:rsidRDefault="0041397F" w:rsidP="009D62D5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</w:pPr>
            <w:r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4.</w:t>
            </w:r>
          </w:p>
        </w:tc>
        <w:tc>
          <w:tcPr>
            <w:tcW w:w="0" w:type="auto"/>
            <w:shd w:val="clear" w:color="auto" w:fill="auto"/>
          </w:tcPr>
          <w:p w14:paraId="2ECD1B45" w14:textId="7FB61497" w:rsidR="0041397F" w:rsidRPr="009D62D5" w:rsidRDefault="0041397F" w:rsidP="009D62D5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41397F" w:rsidRPr="009D62D5" w14:paraId="6A6F5256" w14:textId="77777777" w:rsidTr="001752EE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0D9BFA37" w14:textId="77777777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DAC2C8" w14:textId="77777777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  <w:t>y</w:t>
                  </w:r>
                </w:p>
              </w:tc>
            </w:tr>
            <w:tr w:rsidR="0041397F" w:rsidRPr="009D62D5" w14:paraId="600A61E5" w14:textId="77777777" w:rsidTr="001752EE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4BB6ABB9" w14:textId="2E9C976B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115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9E6A310" w14:textId="5CA334AF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8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65729</w:t>
                  </w:r>
                </w:p>
              </w:tc>
            </w:tr>
            <w:tr w:rsidR="0041397F" w:rsidRPr="009D62D5" w14:paraId="71263CB1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095A7A2B" w14:textId="170AF58F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120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0D6D47" w14:textId="4A8E9058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8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29329</w:t>
                  </w:r>
                </w:p>
              </w:tc>
            </w:tr>
            <w:tr w:rsidR="0041397F" w:rsidRPr="009D62D5" w14:paraId="06D8AD89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62F354E6" w14:textId="7FD64D6C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125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0CEC79" w14:textId="0AF6EEB8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7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95829</w:t>
                  </w:r>
                </w:p>
              </w:tc>
            </w:tr>
            <w:tr w:rsidR="0041397F" w:rsidRPr="009D62D5" w14:paraId="114D46CF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41861080" w14:textId="534B9CBE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130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33CD06" w14:textId="70BAD02E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7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64893</w:t>
                  </w:r>
                </w:p>
              </w:tc>
            </w:tr>
            <w:tr w:rsidR="0041397F" w:rsidRPr="009D62D5" w14:paraId="1B33E602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CA22EB1" w14:textId="3A72B89A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135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E61EAE" w14:textId="017F5DC7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7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36235</w:t>
                  </w:r>
                </w:p>
              </w:tc>
            </w:tr>
            <w:tr w:rsidR="0041397F" w:rsidRPr="009D62D5" w14:paraId="2D34C628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310BAAAD" w14:textId="2808FBF2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140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9F816C" w14:textId="62AFF9F8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7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09613</w:t>
                  </w:r>
                </w:p>
              </w:tc>
            </w:tr>
            <w:tr w:rsidR="0041397F" w:rsidRPr="009D62D5" w14:paraId="14A01B99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CA2AFAA" w14:textId="1A7D875E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145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3A035E" w14:textId="186C97C6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84815</w:t>
                  </w:r>
                </w:p>
              </w:tc>
            </w:tr>
            <w:tr w:rsidR="0041397F" w:rsidRPr="009D62D5" w14:paraId="6C442E4D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D4F6604" w14:textId="217C7DF4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150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099273" w14:textId="4780609F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61659</w:t>
                  </w:r>
                </w:p>
              </w:tc>
            </w:tr>
            <w:tr w:rsidR="0041397F" w:rsidRPr="009D62D5" w14:paraId="29E2712C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0EB128BA" w14:textId="43079EB5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155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7418A6" w14:textId="75E6C68F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39386</w:t>
                  </w:r>
                </w:p>
              </w:tc>
            </w:tr>
            <w:tr w:rsidR="0041397F" w:rsidRPr="009D62D5" w14:paraId="36654BB0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6F1C68CB" w14:textId="0A0C5E39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160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ED1C59" w14:textId="3F539566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19658</w:t>
                  </w:r>
                </w:p>
              </w:tc>
            </w:tr>
            <w:tr w:rsidR="0041397F" w:rsidRPr="009D62D5" w14:paraId="48D97BDA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6715721B" w14:textId="3FA835EB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165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CC7677A" w14:textId="38962B10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00551</w:t>
                  </w:r>
                </w:p>
              </w:tc>
            </w:tr>
            <w:tr w:rsidR="0041397F" w:rsidRPr="009D62D5" w14:paraId="03A3A691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A712D70" w14:textId="54E76068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170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E91A52" w14:textId="1545CC1C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82558</w:t>
                  </w:r>
                </w:p>
              </w:tc>
            </w:tr>
            <w:tr w:rsidR="0041397F" w:rsidRPr="009D62D5" w14:paraId="7E56BD91" w14:textId="77777777" w:rsidTr="001752E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3839B5EF" w14:textId="4A3DC442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175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056094" w14:textId="60CA1952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65583</w:t>
                  </w:r>
                </w:p>
              </w:tc>
            </w:tr>
            <w:tr w:rsidR="0041397F" w:rsidRPr="009D62D5" w14:paraId="2158F7C0" w14:textId="77777777" w:rsidTr="001752EE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0B35F88" w14:textId="7402E156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180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64C7FC" w14:textId="0BF3E3A0" w:rsidR="0041397F" w:rsidRPr="004E0AE2" w:rsidRDefault="0041397F" w:rsidP="009D62D5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49543</w:t>
                  </w:r>
                </w:p>
              </w:tc>
            </w:tr>
          </w:tbl>
          <w:p w14:paraId="6D25351F" w14:textId="77777777" w:rsidR="0041397F" w:rsidRPr="009D62D5" w:rsidRDefault="0041397F" w:rsidP="009D62D5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eastAsia="ar-SA"/>
              </w:rPr>
            </w:pPr>
          </w:p>
        </w:tc>
      </w:tr>
      <w:tr w:rsidR="0041397F" w:rsidRPr="009D62D5" w14:paraId="18C1E21A" w14:textId="77777777" w:rsidTr="004E63B0">
        <w:tblPrEx>
          <w:jc w:val="left"/>
        </w:tblPrEx>
        <w:trPr>
          <w:cantSplit/>
        </w:trPr>
        <w:tc>
          <w:tcPr>
            <w:tcW w:w="0" w:type="auto"/>
            <w:shd w:val="clear" w:color="auto" w:fill="auto"/>
          </w:tcPr>
          <w:p w14:paraId="13AE644B" w14:textId="5F4F3B32" w:rsidR="0041397F" w:rsidRPr="009D62D5" w:rsidRDefault="0041397F" w:rsidP="009D62D5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</w:pPr>
            <w:r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lastRenderedPageBreak/>
              <w:t>5.</w:t>
            </w:r>
          </w:p>
        </w:tc>
        <w:tc>
          <w:tcPr>
            <w:tcW w:w="0" w:type="auto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41397F" w:rsidRPr="00B851DF" w14:paraId="28FD50EE" w14:textId="77777777" w:rsidTr="00876B32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DEDC285" w14:textId="77777777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4C3E43" w14:textId="77777777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  <w:t>y</w:t>
                  </w:r>
                </w:p>
              </w:tc>
            </w:tr>
            <w:tr w:rsidR="0041397F" w:rsidRPr="00B851DF" w14:paraId="7288AA2A" w14:textId="77777777" w:rsidTr="00876B32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191683F8" w14:textId="37167B2C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340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D17BD7" w14:textId="5D3B75D6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25562</w:t>
                  </w:r>
                </w:p>
              </w:tc>
            </w:tr>
            <w:tr w:rsidR="0041397F" w:rsidRPr="00B851DF" w14:paraId="5E729280" w14:textId="77777777" w:rsidTr="00876B32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7FF4FCE6" w14:textId="6E50802C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345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96F644" w14:textId="0913058E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35325</w:t>
                  </w:r>
                </w:p>
              </w:tc>
            </w:tr>
            <w:tr w:rsidR="0041397F" w:rsidRPr="00B851DF" w14:paraId="63DCB9E7" w14:textId="77777777" w:rsidTr="00876B32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6C6B25D1" w14:textId="63EFCCC5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350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96C3A7" w14:textId="67E1ACA1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45522</w:t>
                  </w:r>
                </w:p>
              </w:tc>
            </w:tr>
            <w:tr w:rsidR="0041397F" w:rsidRPr="00B851DF" w14:paraId="7A8A67A0" w14:textId="77777777" w:rsidTr="00876B32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25D4C3C3" w14:textId="7CF902D9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355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66D871" w14:textId="768252A8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56184</w:t>
                  </w:r>
                </w:p>
              </w:tc>
            </w:tr>
            <w:tr w:rsidR="0041397F" w:rsidRPr="00B851DF" w14:paraId="129F78C2" w14:textId="77777777" w:rsidTr="00876B32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2AB659A4" w14:textId="310CF113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360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99AD70" w14:textId="122879DD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67344</w:t>
                  </w:r>
                </w:p>
              </w:tc>
            </w:tr>
            <w:tr w:rsidR="0041397F" w:rsidRPr="00B851DF" w14:paraId="760985BB" w14:textId="77777777" w:rsidTr="00876B32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0AE86081" w14:textId="24426EFE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365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CAE6EB" w14:textId="30A0B325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79038</w:t>
                  </w:r>
                </w:p>
              </w:tc>
            </w:tr>
            <w:tr w:rsidR="0041397F" w:rsidRPr="00B851DF" w14:paraId="08ECC276" w14:textId="77777777" w:rsidTr="00876B32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665C5842" w14:textId="5C60E2D6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370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B2C998" w14:textId="0ABEBBD7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91306</w:t>
                  </w:r>
                </w:p>
              </w:tc>
            </w:tr>
            <w:tr w:rsidR="0041397F" w:rsidRPr="00B851DF" w14:paraId="356CC2AC" w14:textId="77777777" w:rsidTr="00876B32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7DECCE41" w14:textId="564148C2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375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B185F5" w14:textId="6BFAE2B8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04192</w:t>
                  </w:r>
                </w:p>
              </w:tc>
            </w:tr>
            <w:tr w:rsidR="0041397F" w:rsidRPr="00B851DF" w14:paraId="5C7BDCAE" w14:textId="77777777" w:rsidTr="00876B32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287522F1" w14:textId="5A0F47B2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380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CA506B" w14:textId="1A73F990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17744</w:t>
                  </w:r>
                </w:p>
              </w:tc>
            </w:tr>
            <w:tr w:rsidR="0041397F" w:rsidRPr="00B851DF" w14:paraId="44950D8B" w14:textId="77777777" w:rsidTr="00876B32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16CDE7D0" w14:textId="4C8496A3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385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42DFEA" w14:textId="3BE656B2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32016</w:t>
                  </w:r>
                </w:p>
              </w:tc>
            </w:tr>
            <w:tr w:rsidR="0041397F" w:rsidRPr="00B851DF" w14:paraId="0C67C265" w14:textId="77777777" w:rsidTr="00876B32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253558F3" w14:textId="643D1640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390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A238C0" w14:textId="168C10F8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47069</w:t>
                  </w:r>
                </w:p>
              </w:tc>
            </w:tr>
            <w:tr w:rsidR="0041397F" w:rsidRPr="00B851DF" w14:paraId="4D719996" w14:textId="77777777" w:rsidTr="00876B32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0399495A" w14:textId="02FFDFAE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395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9FBF10" w14:textId="6F10091F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62968</w:t>
                  </w:r>
                </w:p>
              </w:tc>
            </w:tr>
          </w:tbl>
          <w:p w14:paraId="244A5027" w14:textId="0C9F8206" w:rsidR="0041397F" w:rsidRPr="0041397F" w:rsidRDefault="0041397F" w:rsidP="009D62D5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 w:eastAsia="ar-SA"/>
              </w:rPr>
            </w:pPr>
          </w:p>
        </w:tc>
        <w:tc>
          <w:tcPr>
            <w:tcW w:w="0" w:type="auto"/>
          </w:tcPr>
          <w:p w14:paraId="51F19B28" w14:textId="3055BF15" w:rsidR="0041397F" w:rsidRPr="009D62D5" w:rsidRDefault="0041397F" w:rsidP="009D62D5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</w:pPr>
            <w:r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  <w:t>6.</w:t>
            </w: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41397F" w:rsidRPr="00B851DF" w14:paraId="3DE76857" w14:textId="77777777" w:rsidTr="0074236E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415F1562" w14:textId="77777777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C439B9" w14:textId="77777777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ar-SA"/>
                    </w:rPr>
                    <w:t>y</w:t>
                  </w:r>
                </w:p>
              </w:tc>
            </w:tr>
            <w:tr w:rsidR="0041397F" w:rsidRPr="00B851DF" w14:paraId="17E6DF29" w14:textId="77777777" w:rsidTr="0074236E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719AAE70" w14:textId="4F55F395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01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2300E9" w14:textId="5D24BDF1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991824</w:t>
                  </w:r>
                </w:p>
              </w:tc>
            </w:tr>
            <w:tr w:rsidR="0041397F" w:rsidRPr="00B851DF" w14:paraId="6F837A34" w14:textId="77777777" w:rsidTr="0074236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0F0BECAF" w14:textId="3B6A8130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839F4F" w14:textId="0569A892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951935</w:t>
                  </w:r>
                </w:p>
              </w:tc>
            </w:tr>
            <w:tr w:rsidR="0041397F" w:rsidRPr="00B851DF" w14:paraId="0E4B0F37" w14:textId="77777777" w:rsidTr="0074236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21F41B4C" w14:textId="72D7D236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C7F692" w14:textId="3462A612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913650</w:t>
                  </w:r>
                </w:p>
              </w:tc>
            </w:tr>
            <w:tr w:rsidR="0041397F" w:rsidRPr="00B851DF" w14:paraId="2D1315D7" w14:textId="77777777" w:rsidTr="0074236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70937217" w14:textId="40B25E93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16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8CD6A3" w14:textId="0D43DBA8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876905</w:t>
                  </w:r>
                </w:p>
              </w:tc>
            </w:tr>
            <w:tr w:rsidR="0041397F" w:rsidRPr="00B851DF" w14:paraId="48CF724B" w14:textId="77777777" w:rsidTr="0074236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0399ECA" w14:textId="3FFE99B0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21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D8D8260" w14:textId="00719062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841638</w:t>
                  </w:r>
                </w:p>
              </w:tc>
            </w:tr>
            <w:tr w:rsidR="0041397F" w:rsidRPr="00B851DF" w14:paraId="01380937" w14:textId="77777777" w:rsidTr="0074236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96083C8" w14:textId="29BE02D1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26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AC7602" w14:textId="25C45137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807789</w:t>
                  </w:r>
                </w:p>
              </w:tc>
            </w:tr>
            <w:tr w:rsidR="0041397F" w:rsidRPr="00B851DF" w14:paraId="7BD51277" w14:textId="77777777" w:rsidTr="0074236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DC63854" w14:textId="12DFD1C9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6BD4F2" w14:textId="1779E1B0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775301</w:t>
                  </w:r>
                </w:p>
              </w:tc>
            </w:tr>
            <w:tr w:rsidR="0041397F" w:rsidRPr="00B851DF" w14:paraId="00FE82C0" w14:textId="77777777" w:rsidTr="0074236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3832552B" w14:textId="540D2F5C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36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FA28DC" w14:textId="0D318CB8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744120</w:t>
                  </w:r>
                </w:p>
              </w:tc>
            </w:tr>
            <w:tr w:rsidR="0041397F" w:rsidRPr="00B851DF" w14:paraId="199A9292" w14:textId="77777777" w:rsidTr="0074236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3EEAB8EC" w14:textId="31F4C62B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41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DC4FFEA" w14:textId="57D47049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714193</w:t>
                  </w:r>
                </w:p>
              </w:tc>
            </w:tr>
            <w:tr w:rsidR="0041397F" w:rsidRPr="00B851DF" w14:paraId="7AA6459C" w14:textId="77777777" w:rsidTr="0074236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9F5A75B" w14:textId="781EAFD8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 xml:space="preserve">46 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22305D" w14:textId="5B307F50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685470</w:t>
                  </w:r>
                </w:p>
              </w:tc>
            </w:tr>
            <w:tr w:rsidR="0041397F" w:rsidRPr="00B851DF" w14:paraId="27093BE9" w14:textId="77777777" w:rsidTr="0074236E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57C96C1B" w14:textId="406153E7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451A27" w14:textId="4A96672D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657902</w:t>
                  </w:r>
                </w:p>
              </w:tc>
            </w:tr>
            <w:tr w:rsidR="0041397F" w:rsidRPr="00B851DF" w14:paraId="1F3A7053" w14:textId="77777777" w:rsidTr="0074236E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84C2925" w14:textId="5978B905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56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D33F92" w14:textId="4DB310CC" w:rsidR="0041397F" w:rsidRPr="004E0AE2" w:rsidRDefault="0041397F" w:rsidP="0041397F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</w:pP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0</w:t>
                  </w:r>
                  <w:r w:rsidR="004E63B0"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 w:eastAsia="ar-SA"/>
                    </w:rPr>
                    <w:t>,</w:t>
                  </w:r>
                  <w:r w:rsidRPr="004E0AE2">
                    <w:rPr>
                      <w:rFonts w:ascii="Times New Roman" w:eastAsia="Calibri" w:hAnsi="Times New Roman" w:cs="Times New Roman"/>
                      <w:sz w:val="28"/>
                      <w:szCs w:val="28"/>
                      <w:lang w:eastAsia="ar-SA"/>
                    </w:rPr>
                    <w:t>631442</w:t>
                  </w:r>
                </w:p>
              </w:tc>
            </w:tr>
          </w:tbl>
          <w:p w14:paraId="3CDA2B74" w14:textId="1A1DE1FE" w:rsidR="0041397F" w:rsidRPr="009D62D5" w:rsidRDefault="0041397F" w:rsidP="009D62D5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en-US" w:eastAsia="ar-SA"/>
              </w:rPr>
            </w:pPr>
          </w:p>
        </w:tc>
      </w:tr>
    </w:tbl>
    <w:p w14:paraId="114C90B6" w14:textId="77777777" w:rsidR="0041397F" w:rsidRDefault="0041397F" w:rsidP="0078422A">
      <w:pPr>
        <w:suppressAutoHyphens/>
        <w:spacing w:after="0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</w:p>
    <w:p w14:paraId="584A818D" w14:textId="38868A4A" w:rsidR="001D3857" w:rsidRPr="004E63B0" w:rsidRDefault="004E63B0" w:rsidP="004E63B0">
      <w:pPr>
        <w:suppressAutoHyphens/>
        <w:spacing w:after="40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4E63B0">
        <w:rPr>
          <w:rFonts w:ascii="Times New Roman" w:eastAsia="Calibri" w:hAnsi="Times New Roman" w:cs="Times New Roman"/>
          <w:sz w:val="30"/>
          <w:szCs w:val="30"/>
          <w:lang w:eastAsia="ar-SA"/>
        </w:rPr>
        <w:t>2.</w:t>
      </w:r>
      <w:r w:rsidR="00264B18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w:r w:rsidR="008B3971" w:rsidRPr="004E63B0">
        <w:rPr>
          <w:rFonts w:ascii="Times New Roman" w:eastAsia="Calibri" w:hAnsi="Times New Roman" w:cs="Times New Roman"/>
          <w:sz w:val="30"/>
          <w:szCs w:val="30"/>
          <w:lang w:eastAsia="ar-SA"/>
        </w:rPr>
        <w:t>Используя различные методы численного дифференц</w:t>
      </w:r>
      <w:r w:rsidR="001D3857" w:rsidRPr="004E63B0">
        <w:rPr>
          <w:rFonts w:ascii="Times New Roman" w:eastAsia="Calibri" w:hAnsi="Times New Roman" w:cs="Times New Roman"/>
          <w:sz w:val="30"/>
          <w:szCs w:val="30"/>
          <w:lang w:eastAsia="ar-SA"/>
        </w:rPr>
        <w:t>ирования</w:t>
      </w:r>
      <w:r w:rsidR="00264B18">
        <w:rPr>
          <w:rFonts w:ascii="Times New Roman" w:eastAsia="Calibri" w:hAnsi="Times New Roman" w:cs="Times New Roman"/>
          <w:sz w:val="30"/>
          <w:szCs w:val="30"/>
          <w:lang w:eastAsia="ar-SA"/>
        </w:rPr>
        <w:t>,</w:t>
      </w:r>
      <w:r w:rsidR="001D3857" w:rsidRPr="004E63B0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вычислить производную:</w:t>
      </w:r>
    </w:p>
    <w:p w14:paraId="3D58ED6B" w14:textId="01020642" w:rsidR="008B3971" w:rsidRPr="004E63B0" w:rsidRDefault="004E63B0" w:rsidP="004E63B0">
      <w:pPr>
        <w:spacing w:after="0"/>
        <w:ind w:left="708"/>
        <w:jc w:val="both"/>
        <w:rPr>
          <w:rFonts w:ascii="Times New Roman" w:hAnsi="Times New Roman" w:cs="Times New Roman"/>
          <w:sz w:val="30"/>
          <w:szCs w:val="30"/>
        </w:rPr>
      </w:pPr>
      <w:r w:rsidRPr="004E63B0">
        <w:rPr>
          <w:rFonts w:ascii="Times New Roman" w:hAnsi="Times New Roman" w:cs="Times New Roman"/>
          <w:sz w:val="30"/>
          <w:szCs w:val="30"/>
        </w:rPr>
        <w:t xml:space="preserve">1) зная </w:t>
      </w:r>
      <w:r w:rsidR="008B3971" w:rsidRPr="004E63B0">
        <w:rPr>
          <w:rFonts w:ascii="Times New Roman" w:hAnsi="Times New Roman" w:cs="Times New Roman"/>
          <w:sz w:val="30"/>
          <w:szCs w:val="30"/>
        </w:rPr>
        <w:t>значения</w:t>
      </w:r>
      <w:r w:rsidR="006B6FD3" w:rsidRPr="004E63B0">
        <w:rPr>
          <w:rFonts w:ascii="Times New Roman" w:hAnsi="Times New Roman" w:cs="Times New Roman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0"/>
            <w:szCs w:val="30"/>
          </w:rPr>
          <m:t>sin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="008B3971" w:rsidRPr="004E63B0">
        <w:rPr>
          <w:rFonts w:ascii="Times New Roman" w:hAnsi="Times New Roman" w:cs="Times New Roman"/>
          <w:sz w:val="30"/>
          <w:szCs w:val="30"/>
        </w:rPr>
        <w:t xml:space="preserve"> при</w:t>
      </w:r>
      <w:r w:rsidR="006B6FD3" w:rsidRPr="004E63B0">
        <w:rPr>
          <w:rFonts w:ascii="Cambria Math" w:hAnsi="Cambria Math" w:cs="Times New Roman"/>
          <w:i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x=0</m:t>
        </m:r>
      </m:oMath>
      <w:r w:rsidR="008B3971" w:rsidRPr="004E63B0">
        <w:rPr>
          <w:rFonts w:ascii="Times New Roman" w:hAnsi="Times New Roman" w:cs="Times New Roman"/>
          <w:sz w:val="30"/>
          <w:szCs w:val="30"/>
        </w:rPr>
        <w:t xml:space="preserve">,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6</m:t>
            </m:r>
          </m:den>
        </m:f>
      </m:oMath>
      <w:r w:rsidR="008B3971" w:rsidRPr="004E63B0">
        <w:rPr>
          <w:rFonts w:ascii="Times New Roman" w:hAnsi="Times New Roman" w:cs="Times New Roman"/>
          <w:sz w:val="30"/>
          <w:szCs w:val="30"/>
        </w:rPr>
        <w:t xml:space="preserve">,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4</m:t>
            </m:r>
          </m:den>
        </m:f>
      </m:oMath>
      <w:r w:rsidR="008B3971" w:rsidRPr="004E63B0">
        <w:rPr>
          <w:rFonts w:ascii="Times New Roman" w:hAnsi="Times New Roman" w:cs="Times New Roman"/>
          <w:sz w:val="30"/>
          <w:szCs w:val="30"/>
        </w:rPr>
        <w:t xml:space="preserve">,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den>
        </m:f>
      </m:oMath>
      <w:r w:rsidR="008B3971" w:rsidRPr="004E63B0">
        <w:rPr>
          <w:rFonts w:ascii="Times New Roman" w:hAnsi="Times New Roman" w:cs="Times New Roman"/>
          <w:sz w:val="30"/>
          <w:szCs w:val="30"/>
        </w:rPr>
        <w:t xml:space="preserve">,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den>
        </m:f>
      </m:oMath>
      <w:r w:rsidR="008B3971" w:rsidRPr="004E63B0">
        <w:rPr>
          <w:rFonts w:ascii="Times New Roman" w:hAnsi="Times New Roman" w:cs="Times New Roman"/>
          <w:sz w:val="30"/>
          <w:szCs w:val="30"/>
        </w:rPr>
        <w:t>, найти производную при</w:t>
      </w:r>
      <w:r w:rsidR="006B6FD3" w:rsidRPr="004E63B0">
        <w:rPr>
          <w:rFonts w:ascii="Times New Roman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12</m:t>
            </m:r>
          </m:den>
        </m:f>
      </m:oMath>
      <w:r w:rsidR="008B3971" w:rsidRPr="004E63B0">
        <w:rPr>
          <w:rFonts w:ascii="Times New Roman" w:hAnsi="Times New Roman" w:cs="Times New Roman"/>
          <w:sz w:val="30"/>
          <w:szCs w:val="30"/>
        </w:rPr>
        <w:t xml:space="preserve">,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3π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8</m:t>
            </m:r>
          </m:den>
        </m:f>
      </m:oMath>
      <w:r w:rsidR="008B3971" w:rsidRPr="004E63B0">
        <w:rPr>
          <w:rFonts w:ascii="Times New Roman" w:hAnsi="Times New Roman" w:cs="Times New Roman"/>
          <w:sz w:val="30"/>
          <w:szCs w:val="30"/>
        </w:rPr>
        <w:t>. Сравнить с точным значением</w:t>
      </w:r>
      <w:r w:rsidRPr="004E63B0">
        <w:rPr>
          <w:rFonts w:ascii="Times New Roman" w:hAnsi="Times New Roman" w:cs="Times New Roman"/>
          <w:sz w:val="30"/>
          <w:szCs w:val="30"/>
        </w:rPr>
        <w:t>;</w:t>
      </w:r>
    </w:p>
    <w:p w14:paraId="1798EAA1" w14:textId="3FBABF31" w:rsidR="008B3971" w:rsidRPr="004E63B0" w:rsidRDefault="004E63B0" w:rsidP="004E63B0">
      <w:pPr>
        <w:spacing w:after="0"/>
        <w:ind w:left="708"/>
        <w:jc w:val="both"/>
        <w:rPr>
          <w:rFonts w:ascii="Times New Roman" w:hAnsi="Times New Roman" w:cs="Times New Roman"/>
          <w:sz w:val="30"/>
          <w:szCs w:val="30"/>
        </w:rPr>
      </w:pPr>
      <w:r w:rsidRPr="004E63B0">
        <w:rPr>
          <w:rFonts w:ascii="Times New Roman" w:hAnsi="Times New Roman" w:cs="Times New Roman"/>
          <w:sz w:val="30"/>
          <w:szCs w:val="30"/>
        </w:rPr>
        <w:t xml:space="preserve">2) зная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0"/>
            <w:szCs w:val="30"/>
          </w:rPr>
          <m:t>cos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</m:oMath>
      <w:r w:rsidR="008B3971" w:rsidRPr="004E63B0">
        <w:rPr>
          <w:rFonts w:ascii="Times New Roman" w:hAnsi="Times New Roman" w:cs="Times New Roman"/>
          <w:sz w:val="30"/>
          <w:szCs w:val="30"/>
        </w:rPr>
        <w:t xml:space="preserve"> </w:t>
      </w:r>
      <w:r w:rsidR="006B6FD3" w:rsidRPr="004E63B0">
        <w:rPr>
          <w:rFonts w:ascii="Times New Roman" w:hAnsi="Times New Roman" w:cs="Times New Roman"/>
          <w:sz w:val="30"/>
          <w:szCs w:val="30"/>
        </w:rPr>
        <w:t>при</w:t>
      </w:r>
      <w:r w:rsidR="006B6FD3" w:rsidRPr="004E63B0">
        <w:rPr>
          <w:rFonts w:ascii="Cambria Math" w:hAnsi="Cambria Math" w:cs="Times New Roman"/>
          <w:i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x=0</m:t>
        </m:r>
      </m:oMath>
      <w:r w:rsidR="006B6FD3" w:rsidRPr="004E63B0">
        <w:rPr>
          <w:rFonts w:ascii="Times New Roman" w:hAnsi="Times New Roman" w:cs="Times New Roman"/>
          <w:sz w:val="30"/>
          <w:szCs w:val="30"/>
        </w:rPr>
        <w:t xml:space="preserve">,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6</m:t>
            </m:r>
          </m:den>
        </m:f>
      </m:oMath>
      <w:r w:rsidR="006B6FD3" w:rsidRPr="004E63B0">
        <w:rPr>
          <w:rFonts w:ascii="Times New Roman" w:hAnsi="Times New Roman" w:cs="Times New Roman"/>
          <w:sz w:val="30"/>
          <w:szCs w:val="30"/>
        </w:rPr>
        <w:t xml:space="preserve">,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4</m:t>
            </m:r>
          </m:den>
        </m:f>
      </m:oMath>
      <w:r w:rsidR="006B6FD3" w:rsidRPr="004E63B0">
        <w:rPr>
          <w:rFonts w:ascii="Times New Roman" w:hAnsi="Times New Roman" w:cs="Times New Roman"/>
          <w:sz w:val="30"/>
          <w:szCs w:val="30"/>
        </w:rPr>
        <w:t xml:space="preserve">,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den>
        </m:f>
      </m:oMath>
      <w:r w:rsidR="006B6FD3" w:rsidRPr="004E63B0">
        <w:rPr>
          <w:rFonts w:ascii="Times New Roman" w:hAnsi="Times New Roman" w:cs="Times New Roman"/>
          <w:sz w:val="30"/>
          <w:szCs w:val="30"/>
        </w:rPr>
        <w:t xml:space="preserve">,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den>
        </m:f>
      </m:oMath>
      <w:r w:rsidR="006B6FD3" w:rsidRPr="004E63B0">
        <w:rPr>
          <w:rFonts w:ascii="Times New Roman" w:hAnsi="Times New Roman" w:cs="Times New Roman"/>
          <w:sz w:val="30"/>
          <w:szCs w:val="30"/>
        </w:rPr>
        <w:t xml:space="preserve">, найти производную при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12</m:t>
            </m:r>
          </m:den>
        </m:f>
      </m:oMath>
      <w:r w:rsidR="006B6FD3" w:rsidRPr="004E63B0">
        <w:rPr>
          <w:rFonts w:ascii="Times New Roman" w:hAnsi="Times New Roman" w:cs="Times New Roman"/>
          <w:sz w:val="30"/>
          <w:szCs w:val="30"/>
        </w:rPr>
        <w:t xml:space="preserve">,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3π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8</m:t>
            </m:r>
          </m:den>
        </m:f>
      </m:oMath>
      <w:r w:rsidR="006B6FD3" w:rsidRPr="004E63B0">
        <w:rPr>
          <w:rFonts w:ascii="Times New Roman" w:hAnsi="Times New Roman" w:cs="Times New Roman"/>
          <w:sz w:val="30"/>
          <w:szCs w:val="30"/>
        </w:rPr>
        <w:t>. Сравнить с точным значением.</w:t>
      </w:r>
    </w:p>
    <w:p w14:paraId="606DE446" w14:textId="1ED2652C" w:rsidR="000A49EF" w:rsidRPr="004E63B0" w:rsidRDefault="004E63B0" w:rsidP="004E63B0">
      <w:pPr>
        <w:suppressAutoHyphens/>
        <w:spacing w:after="40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4E63B0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3. </w:t>
      </w:r>
      <w:r w:rsidR="008B3971" w:rsidRPr="004E63B0">
        <w:rPr>
          <w:rFonts w:ascii="Times New Roman" w:eastAsia="Calibri" w:hAnsi="Times New Roman" w:cs="Times New Roman"/>
          <w:sz w:val="30"/>
          <w:szCs w:val="30"/>
          <w:lang w:eastAsia="ar-SA"/>
        </w:rPr>
        <w:t>Дана таблица десятичного логарифма</w:t>
      </w:r>
      <w:r w:rsidR="006B6FD3" w:rsidRPr="004E63B0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 w:val="30"/>
            <w:szCs w:val="30"/>
            <w:lang w:eastAsia="ar-SA"/>
          </w:rPr>
          <m:t>lg</m:t>
        </m:r>
        <m:d>
          <m:dPr>
            <m:ctrlPr>
              <w:rPr>
                <w:rFonts w:ascii="Cambria Math" w:eastAsia="Calibri" w:hAnsi="Cambria Math" w:cs="Times New Roman"/>
                <w:sz w:val="30"/>
                <w:szCs w:val="30"/>
                <w:lang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30"/>
                <w:szCs w:val="30"/>
                <w:lang w:eastAsia="ar-SA"/>
              </w:rPr>
              <m:t>x</m:t>
            </m:r>
          </m:e>
        </m:d>
      </m:oMath>
    </w:p>
    <w:p w14:paraId="72DB3DB3" w14:textId="7200563D" w:rsidR="008B3971" w:rsidRPr="004E63B0" w:rsidRDefault="008B3971" w:rsidP="0003435F">
      <w:pPr>
        <w:pStyle w:val="a4"/>
        <w:spacing w:after="0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712"/>
        <w:gridCol w:w="1712"/>
        <w:gridCol w:w="1712"/>
        <w:gridCol w:w="1712"/>
        <w:gridCol w:w="1712"/>
      </w:tblGrid>
      <w:tr w:rsidR="006B6FD3" w14:paraId="0BDC2C42" w14:textId="77777777" w:rsidTr="004E63B0">
        <w:tc>
          <w:tcPr>
            <w:tcW w:w="1712" w:type="dxa"/>
          </w:tcPr>
          <w:p w14:paraId="65691E38" w14:textId="4FA3A3F4" w:rsidR="006B6FD3" w:rsidRPr="004E0AE2" w:rsidRDefault="000A49EF" w:rsidP="0003435F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712" w:type="dxa"/>
          </w:tcPr>
          <w:p w14:paraId="0CB92E60" w14:textId="31BB4919" w:rsidR="006B6FD3" w:rsidRPr="004E0AE2" w:rsidRDefault="006B6FD3" w:rsidP="006B6FD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</w:t>
            </w:r>
          </w:p>
        </w:tc>
        <w:tc>
          <w:tcPr>
            <w:tcW w:w="1712" w:type="dxa"/>
          </w:tcPr>
          <w:p w14:paraId="3734DF29" w14:textId="03C1F54A" w:rsidR="006B6FD3" w:rsidRPr="004E0AE2" w:rsidRDefault="006B6FD3" w:rsidP="006B6FD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1712" w:type="dxa"/>
          </w:tcPr>
          <w:p w14:paraId="0261E9E9" w14:textId="36DDCCD8" w:rsidR="006B6FD3" w:rsidRPr="004E0AE2" w:rsidRDefault="006B6FD3" w:rsidP="006B6FD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1712" w:type="dxa"/>
          </w:tcPr>
          <w:p w14:paraId="01574419" w14:textId="7D8A40A9" w:rsidR="006B6FD3" w:rsidRPr="004E0AE2" w:rsidRDefault="006B6FD3" w:rsidP="006B6FD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370</w:t>
            </w:r>
          </w:p>
        </w:tc>
      </w:tr>
      <w:tr w:rsidR="006B6FD3" w14:paraId="0AC164D7" w14:textId="77777777" w:rsidTr="004E63B0">
        <w:tc>
          <w:tcPr>
            <w:tcW w:w="1712" w:type="dxa"/>
          </w:tcPr>
          <w:p w14:paraId="189A9ACB" w14:textId="67AD9780" w:rsidR="006B6FD3" w:rsidRPr="004E0AE2" w:rsidRDefault="004E63B0" w:rsidP="0003435F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712" w:type="dxa"/>
          </w:tcPr>
          <w:p w14:paraId="7E3114A5" w14:textId="7473387B" w:rsidR="006B6FD3" w:rsidRPr="004E0AE2" w:rsidRDefault="006B6FD3" w:rsidP="006B6FD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AE2">
              <w:rPr>
                <w:rFonts w:ascii="Times New Roman" w:hAnsi="Times New Roman" w:cs="Times New Roman"/>
                <w:sz w:val="28"/>
                <w:szCs w:val="28"/>
              </w:rPr>
              <w:t>2,531</w:t>
            </w:r>
          </w:p>
        </w:tc>
        <w:tc>
          <w:tcPr>
            <w:tcW w:w="1712" w:type="dxa"/>
          </w:tcPr>
          <w:p w14:paraId="3BF20B76" w14:textId="6EB429A2" w:rsidR="006B6FD3" w:rsidRPr="004E0AE2" w:rsidRDefault="006B6FD3" w:rsidP="006B6FD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AE2">
              <w:rPr>
                <w:rFonts w:ascii="Times New Roman" w:hAnsi="Times New Roman" w:cs="Times New Roman"/>
                <w:sz w:val="28"/>
                <w:szCs w:val="28"/>
              </w:rPr>
              <w:t>2,544</w:t>
            </w:r>
          </w:p>
        </w:tc>
        <w:tc>
          <w:tcPr>
            <w:tcW w:w="1712" w:type="dxa"/>
          </w:tcPr>
          <w:p w14:paraId="4FAE9425" w14:textId="51318546" w:rsidR="006B6FD3" w:rsidRPr="004E0AE2" w:rsidRDefault="006B6FD3" w:rsidP="006B6FD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AE2">
              <w:rPr>
                <w:rFonts w:ascii="Times New Roman" w:hAnsi="Times New Roman" w:cs="Times New Roman"/>
                <w:sz w:val="28"/>
                <w:szCs w:val="28"/>
              </w:rPr>
              <w:t>2,556</w:t>
            </w:r>
          </w:p>
        </w:tc>
        <w:tc>
          <w:tcPr>
            <w:tcW w:w="1712" w:type="dxa"/>
          </w:tcPr>
          <w:p w14:paraId="777626F4" w14:textId="69CC0965" w:rsidR="006B6FD3" w:rsidRPr="004E0AE2" w:rsidRDefault="006B6FD3" w:rsidP="006B6FD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AE2">
              <w:rPr>
                <w:rFonts w:ascii="Times New Roman" w:hAnsi="Times New Roman" w:cs="Times New Roman"/>
                <w:sz w:val="28"/>
                <w:szCs w:val="28"/>
              </w:rPr>
              <w:t>2,568</w:t>
            </w:r>
          </w:p>
        </w:tc>
      </w:tr>
    </w:tbl>
    <w:p w14:paraId="12F5C483" w14:textId="77777777" w:rsidR="004E63B0" w:rsidRPr="004E63B0" w:rsidRDefault="004E63B0" w:rsidP="004E63B0">
      <w:pPr>
        <w:pStyle w:val="a4"/>
        <w:spacing w:after="0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4A1EDAE2" w14:textId="758284CB" w:rsidR="006B6FD3" w:rsidRPr="004E63B0" w:rsidRDefault="000A49EF" w:rsidP="004E63B0">
      <w:pPr>
        <w:suppressAutoHyphens/>
        <w:spacing w:after="40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4E63B0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Найти производную при </w:t>
      </w:r>
      <m:oMath>
        <m:r>
          <w:rPr>
            <w:rFonts w:ascii="Cambria Math" w:eastAsia="Calibri" w:hAnsi="Cambria Math" w:cs="Times New Roman"/>
            <w:sz w:val="30"/>
            <w:szCs w:val="30"/>
            <w:lang w:eastAsia="ar-SA"/>
          </w:rPr>
          <m:t>x</m:t>
        </m:r>
        <m:r>
          <m:rPr>
            <m:sty m:val="p"/>
          </m:rPr>
          <w:rPr>
            <w:rFonts w:ascii="Cambria Math" w:eastAsia="Calibri" w:hAnsi="Cambria Math" w:cs="Times New Roman"/>
            <w:sz w:val="30"/>
            <w:szCs w:val="30"/>
            <w:lang w:eastAsia="ar-SA"/>
          </w:rPr>
          <m:t>=345</m:t>
        </m:r>
      </m:oMath>
      <w:r w:rsidRPr="004E63B0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, </w:t>
      </w:r>
      <m:oMath>
        <m:r>
          <w:rPr>
            <w:rFonts w:ascii="Cambria Math" w:eastAsia="Calibri" w:hAnsi="Cambria Math" w:cs="Times New Roman"/>
            <w:sz w:val="30"/>
            <w:szCs w:val="30"/>
            <w:lang w:eastAsia="ar-SA"/>
          </w:rPr>
          <m:t>x</m:t>
        </m:r>
        <m:r>
          <m:rPr>
            <m:sty m:val="p"/>
          </m:rPr>
          <w:rPr>
            <w:rFonts w:ascii="Cambria Math" w:eastAsia="Calibri" w:hAnsi="Cambria Math" w:cs="Times New Roman"/>
            <w:sz w:val="30"/>
            <w:szCs w:val="30"/>
            <w:lang w:eastAsia="ar-SA"/>
          </w:rPr>
          <m:t>=346</m:t>
        </m:r>
      </m:oMath>
      <w:r w:rsidRPr="004E63B0">
        <w:rPr>
          <w:rFonts w:ascii="Times New Roman" w:eastAsia="Calibri" w:hAnsi="Times New Roman" w:cs="Times New Roman"/>
          <w:sz w:val="30"/>
          <w:szCs w:val="30"/>
          <w:lang w:eastAsia="ar-SA"/>
        </w:rPr>
        <w:t>. Сравнить с точным значением.</w:t>
      </w:r>
    </w:p>
    <w:p w14:paraId="5FDAE7EC" w14:textId="59FF9237" w:rsidR="000A49EF" w:rsidRPr="004E63B0" w:rsidRDefault="004E63B0" w:rsidP="004E63B0">
      <w:pPr>
        <w:suppressAutoHyphens/>
        <w:spacing w:after="40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4E63B0">
        <w:rPr>
          <w:rFonts w:ascii="Times New Roman" w:eastAsia="Calibri" w:hAnsi="Times New Roman" w:cs="Times New Roman"/>
          <w:sz w:val="30"/>
          <w:szCs w:val="30"/>
          <w:lang w:eastAsia="ar-SA"/>
        </w:rPr>
        <w:t>4.</w:t>
      </w:r>
      <w:r w:rsidRPr="00205F9F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w:r w:rsidR="008B3971" w:rsidRPr="004E63B0">
        <w:rPr>
          <w:rFonts w:ascii="Times New Roman" w:eastAsia="Calibri" w:hAnsi="Times New Roman" w:cs="Times New Roman"/>
          <w:sz w:val="30"/>
          <w:szCs w:val="30"/>
          <w:lang w:eastAsia="ar-SA"/>
        </w:rPr>
        <w:t>Дана таблица</w:t>
      </w:r>
      <w:r w:rsidR="000A49EF" w:rsidRPr="004E63B0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 w:val="30"/>
            <w:szCs w:val="30"/>
            <w:lang w:eastAsia="ar-SA"/>
          </w:rPr>
          <m:t>arctg</m:t>
        </m:r>
        <m:d>
          <m:dPr>
            <m:ctrlPr>
              <w:rPr>
                <w:rFonts w:ascii="Cambria Math" w:eastAsia="Calibri" w:hAnsi="Cambria Math" w:cs="Times New Roman"/>
                <w:sz w:val="30"/>
                <w:szCs w:val="30"/>
                <w:lang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30"/>
                <w:szCs w:val="30"/>
                <w:lang w:eastAsia="ar-SA"/>
              </w:rPr>
              <m:t>x</m:t>
            </m:r>
          </m:e>
        </m:d>
      </m:oMath>
    </w:p>
    <w:p w14:paraId="655CE1F7" w14:textId="77777777" w:rsidR="000A49EF" w:rsidRPr="004E63B0" w:rsidRDefault="000A49EF" w:rsidP="000A49EF">
      <w:pPr>
        <w:pStyle w:val="a4"/>
        <w:spacing w:after="0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712"/>
        <w:gridCol w:w="1712"/>
        <w:gridCol w:w="1712"/>
        <w:gridCol w:w="1712"/>
        <w:gridCol w:w="1712"/>
      </w:tblGrid>
      <w:tr w:rsidR="000A49EF" w14:paraId="46034643" w14:textId="77777777" w:rsidTr="004E63B0">
        <w:tc>
          <w:tcPr>
            <w:tcW w:w="1712" w:type="dxa"/>
          </w:tcPr>
          <w:p w14:paraId="3755B8D7" w14:textId="77777777" w:rsidR="000A49EF" w:rsidRPr="004E0AE2" w:rsidRDefault="000A49EF" w:rsidP="00B204B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712" w:type="dxa"/>
          </w:tcPr>
          <w:p w14:paraId="6EA0F076" w14:textId="086C8789" w:rsidR="000A49EF" w:rsidRPr="004E0AE2" w:rsidRDefault="000A49EF" w:rsidP="00B204B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AE2">
              <w:rPr>
                <w:rFonts w:ascii="Times New Roman" w:hAnsi="Times New Roman" w:cs="Times New Roman"/>
                <w:sz w:val="28"/>
                <w:szCs w:val="28"/>
              </w:rPr>
              <w:t>0,176</w:t>
            </w:r>
          </w:p>
        </w:tc>
        <w:tc>
          <w:tcPr>
            <w:tcW w:w="1712" w:type="dxa"/>
          </w:tcPr>
          <w:p w14:paraId="2F35CF56" w14:textId="6E075073" w:rsidR="000A49EF" w:rsidRPr="004E0AE2" w:rsidRDefault="000A49EF" w:rsidP="00B204B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AE2">
              <w:rPr>
                <w:rFonts w:ascii="Times New Roman" w:hAnsi="Times New Roman" w:cs="Times New Roman"/>
                <w:sz w:val="28"/>
                <w:szCs w:val="28"/>
              </w:rPr>
              <w:t>0,268</w:t>
            </w:r>
          </w:p>
        </w:tc>
        <w:tc>
          <w:tcPr>
            <w:tcW w:w="1712" w:type="dxa"/>
          </w:tcPr>
          <w:p w14:paraId="3E5FE272" w14:textId="51625D6C" w:rsidR="000A49EF" w:rsidRPr="004E0AE2" w:rsidRDefault="000A49EF" w:rsidP="00B204B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AE2">
              <w:rPr>
                <w:rFonts w:ascii="Times New Roman" w:hAnsi="Times New Roman" w:cs="Times New Roman"/>
                <w:sz w:val="28"/>
                <w:szCs w:val="28"/>
              </w:rPr>
              <w:t>0,364</w:t>
            </w:r>
          </w:p>
        </w:tc>
        <w:tc>
          <w:tcPr>
            <w:tcW w:w="1712" w:type="dxa"/>
          </w:tcPr>
          <w:p w14:paraId="7F7EFED6" w14:textId="1A1C1E95" w:rsidR="000A49EF" w:rsidRPr="004E0AE2" w:rsidRDefault="000A49EF" w:rsidP="00B204B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AE2">
              <w:rPr>
                <w:rFonts w:ascii="Times New Roman" w:hAnsi="Times New Roman" w:cs="Times New Roman"/>
                <w:sz w:val="28"/>
                <w:szCs w:val="28"/>
              </w:rPr>
              <w:t>0,466</w:t>
            </w:r>
          </w:p>
        </w:tc>
      </w:tr>
      <w:tr w:rsidR="000A49EF" w14:paraId="01E0C73A" w14:textId="77777777" w:rsidTr="004E63B0">
        <w:tc>
          <w:tcPr>
            <w:tcW w:w="1712" w:type="dxa"/>
          </w:tcPr>
          <w:p w14:paraId="06AB4F30" w14:textId="5A48C03C" w:rsidR="000A49EF" w:rsidRPr="004E0AE2" w:rsidRDefault="004E63B0" w:rsidP="00B204B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arctg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712" w:type="dxa"/>
          </w:tcPr>
          <w:p w14:paraId="7509858E" w14:textId="0D599427" w:rsidR="000A49EF" w:rsidRPr="004E0AE2" w:rsidRDefault="000A49EF" w:rsidP="00B204B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AE2">
              <w:rPr>
                <w:rFonts w:ascii="Times New Roman" w:hAnsi="Times New Roman" w:cs="Times New Roman"/>
                <w:sz w:val="28"/>
                <w:szCs w:val="28"/>
              </w:rPr>
              <w:t>10°</w:t>
            </w:r>
          </w:p>
        </w:tc>
        <w:tc>
          <w:tcPr>
            <w:tcW w:w="1712" w:type="dxa"/>
          </w:tcPr>
          <w:p w14:paraId="09557D5E" w14:textId="0F2CD86F" w:rsidR="000A49EF" w:rsidRPr="004E0AE2" w:rsidRDefault="000A49EF" w:rsidP="00B204B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AE2">
              <w:rPr>
                <w:rFonts w:ascii="Times New Roman" w:hAnsi="Times New Roman" w:cs="Times New Roman"/>
                <w:sz w:val="28"/>
                <w:szCs w:val="28"/>
              </w:rPr>
              <w:t>15°</w:t>
            </w:r>
          </w:p>
        </w:tc>
        <w:tc>
          <w:tcPr>
            <w:tcW w:w="1712" w:type="dxa"/>
          </w:tcPr>
          <w:p w14:paraId="2FB73E77" w14:textId="085B50C9" w:rsidR="000A49EF" w:rsidRPr="004E0AE2" w:rsidRDefault="000A49EF" w:rsidP="00B204B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AE2">
              <w:rPr>
                <w:rFonts w:ascii="Times New Roman" w:hAnsi="Times New Roman" w:cs="Times New Roman"/>
                <w:sz w:val="28"/>
                <w:szCs w:val="28"/>
              </w:rPr>
              <w:t>20°</w:t>
            </w:r>
          </w:p>
        </w:tc>
        <w:tc>
          <w:tcPr>
            <w:tcW w:w="1712" w:type="dxa"/>
          </w:tcPr>
          <w:p w14:paraId="23E4215E" w14:textId="3D81CD19" w:rsidR="000A49EF" w:rsidRPr="004E0AE2" w:rsidRDefault="000A49EF" w:rsidP="00B204B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AE2">
              <w:rPr>
                <w:rFonts w:ascii="Times New Roman" w:hAnsi="Times New Roman" w:cs="Times New Roman"/>
                <w:sz w:val="28"/>
                <w:szCs w:val="28"/>
              </w:rPr>
              <w:t>25°</w:t>
            </w:r>
          </w:p>
        </w:tc>
      </w:tr>
    </w:tbl>
    <w:p w14:paraId="2747B8C4" w14:textId="77777777" w:rsidR="000A49EF" w:rsidRPr="004E63B0" w:rsidRDefault="000A49EF" w:rsidP="000A49EF">
      <w:pPr>
        <w:pStyle w:val="a4"/>
        <w:spacing w:after="0"/>
        <w:ind w:left="106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55829AC" w14:textId="35824E4E" w:rsidR="000A49EF" w:rsidRPr="004E63B0" w:rsidRDefault="000A49EF" w:rsidP="004E63B0">
      <w:pPr>
        <w:suppressAutoHyphens/>
        <w:spacing w:after="40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4E63B0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Найти производную при </w:t>
      </w:r>
      <m:oMath>
        <m:r>
          <w:rPr>
            <w:rFonts w:ascii="Cambria Math" w:eastAsia="Calibri" w:hAnsi="Cambria Math" w:cs="Times New Roman"/>
            <w:sz w:val="30"/>
            <w:szCs w:val="30"/>
            <w:lang w:eastAsia="ar-SA"/>
          </w:rPr>
          <m:t>x</m:t>
        </m:r>
        <m:r>
          <m:rPr>
            <m:sty m:val="p"/>
          </m:rPr>
          <w:rPr>
            <w:rFonts w:ascii="Cambria Math" w:eastAsia="Calibri" w:hAnsi="Cambria Math" w:cs="Times New Roman"/>
            <w:sz w:val="30"/>
            <w:szCs w:val="30"/>
            <w:lang w:eastAsia="ar-SA"/>
          </w:rPr>
          <m:t>=0.3</m:t>
        </m:r>
      </m:oMath>
      <w:r w:rsidRPr="004E63B0">
        <w:rPr>
          <w:rFonts w:ascii="Times New Roman" w:eastAsia="Calibri" w:hAnsi="Times New Roman" w:cs="Times New Roman"/>
          <w:sz w:val="30"/>
          <w:szCs w:val="30"/>
          <w:lang w:eastAsia="ar-SA"/>
        </w:rPr>
        <w:t>. Сравнить с точным значением.</w:t>
      </w:r>
    </w:p>
    <w:p w14:paraId="41CD9F10" w14:textId="77777777" w:rsidR="000A49EF" w:rsidRDefault="000A49EF" w:rsidP="0003435F">
      <w:pPr>
        <w:pStyle w:val="a4"/>
        <w:spacing w:after="0"/>
        <w:ind w:left="1068"/>
        <w:jc w:val="both"/>
        <w:rPr>
          <w:rFonts w:ascii="Times New Roman" w:hAnsi="Times New Roman" w:cs="Times New Roman"/>
          <w:sz w:val="30"/>
          <w:szCs w:val="30"/>
        </w:rPr>
      </w:pPr>
    </w:p>
    <w:p w14:paraId="69F52B6E" w14:textId="606AFC71" w:rsidR="009862E3" w:rsidRDefault="009862E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5F770DD4" w14:textId="0DFA44B5" w:rsidR="00F222B6" w:rsidRDefault="00921674" w:rsidP="00921674">
      <w:pPr>
        <w:pStyle w:val="1"/>
        <w:ind w:left="360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31" w:name="_Toc131462409"/>
      <w:r>
        <w:rPr>
          <w:rFonts w:ascii="Times New Roman" w:eastAsia="Calibri" w:hAnsi="Times New Roman" w:cs="Times New Roman"/>
          <w:color w:val="auto"/>
          <w:sz w:val="30"/>
          <w:szCs w:val="30"/>
        </w:rPr>
        <w:lastRenderedPageBreak/>
        <w:t xml:space="preserve">6. </w:t>
      </w:r>
      <w:r w:rsidR="00455B4E" w:rsidRPr="0014110D">
        <w:rPr>
          <w:rFonts w:ascii="Times New Roman" w:eastAsia="Calibri" w:hAnsi="Times New Roman" w:cs="Times New Roman"/>
          <w:color w:val="auto"/>
          <w:sz w:val="30"/>
          <w:szCs w:val="30"/>
        </w:rPr>
        <w:t>ЧИСЛЕННОЕ ИНТЕГРИРОВАНИЕ ФУНКЦИЙ</w:t>
      </w:r>
      <w:bookmarkEnd w:id="31"/>
      <w:r w:rsidR="00455B4E" w:rsidRPr="0014110D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 </w:t>
      </w:r>
    </w:p>
    <w:p w14:paraId="49BF2D99" w14:textId="77777777" w:rsidR="00097968" w:rsidRDefault="00097968" w:rsidP="00097968">
      <w:pPr>
        <w:spacing w:after="40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755A59F3" w14:textId="5FF80AB2" w:rsidR="00F222B6" w:rsidRPr="00F222B6" w:rsidRDefault="00F222B6" w:rsidP="00097968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222B6">
        <w:rPr>
          <w:rFonts w:ascii="Times New Roman" w:hAnsi="Times New Roman" w:cs="Times New Roman"/>
          <w:sz w:val="30"/>
          <w:szCs w:val="30"/>
        </w:rPr>
        <w:t>К численному интегрированию обращаются, когда требуется вычислить определённый интеграл от функций, заданных таблично, или функций, непосредственное нахождение первообразной которых затруднительно (интеграл не берётся в элементарных функциях)</w:t>
      </w:r>
      <w:r w:rsidRPr="00F222B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В этом случае значение интеграла можно найти только приближенно, используя тот или иной способ численного интегрирования. </w:t>
      </w:r>
    </w:p>
    <w:p w14:paraId="2639BA9C" w14:textId="471BA754" w:rsidR="002601FB" w:rsidRPr="00BC178F" w:rsidRDefault="00F222B6" w:rsidP="00097968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222B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Численное интегрирование основано на замене подынтегральной функции суммой вида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)</m:t>
            </m:r>
          </m:e>
        </m:nary>
      </m:oMath>
      <w:r w:rsidRPr="00F222B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Такая замена следует из определения интеграла как предела суммы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I=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n→∞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)(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i-1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)</m:t>
                </m:r>
              </m:e>
            </m:nary>
          </m:e>
        </m:func>
      </m:oMath>
      <w:r w:rsidRPr="00F222B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Приближенное равенство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I=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</m:t>
            </m:r>
          </m:sub>
        </m:sSub>
      </m:oMath>
      <w:r w:rsidR="00097968" w:rsidRPr="0009796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222B6">
        <w:rPr>
          <w:rFonts w:ascii="Times New Roman" w:eastAsia="Times New Roman" w:hAnsi="Times New Roman" w:cs="Times New Roman"/>
          <w:sz w:val="30"/>
          <w:szCs w:val="30"/>
          <w:lang w:eastAsia="ru-RU"/>
        </w:rPr>
        <w:t>называется</w:t>
      </w:r>
      <w:r w:rsidR="00097968" w:rsidRPr="0009796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222B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квадратурной формулой</w:t>
      </w:r>
      <w:r w:rsidRPr="00F222B6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="00097968" w:rsidRPr="0009796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097968">
        <w:rPr>
          <w:rFonts w:ascii="Times New Roman" w:eastAsia="Times New Roman" w:hAnsi="Times New Roman" w:cs="Times New Roman"/>
          <w:sz w:val="30"/>
          <w:szCs w:val="30"/>
          <w:lang w:eastAsia="ru-RU"/>
        </w:rPr>
        <w:t>где</w:t>
      </w:r>
      <w:r w:rsidRPr="00F222B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 xml:space="preserve"> </m:t>
        </m:r>
      </m:oMath>
      <w:r w:rsidR="00097968" w:rsidRPr="0009796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097968" w:rsidRPr="00F222B6">
        <w:rPr>
          <w:rFonts w:ascii="Times New Roman" w:eastAsiaTheme="minorEastAsia" w:hAnsi="Times New Roman" w:cs="Times New Roman"/>
          <w:sz w:val="30"/>
          <w:szCs w:val="30"/>
          <w:lang w:eastAsia="ru-RU"/>
        </w:rPr>
        <w:t xml:space="preserve">– </w:t>
      </w:r>
      <w:r w:rsidRPr="00F222B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узлы квадратурной формулы,</w:t>
      </w:r>
      <w:r w:rsidR="000A49EF" w:rsidRPr="000A49EF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</m:oMath>
      <w:r w:rsidR="00097968" w:rsidRPr="00097968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r w:rsidR="00097968" w:rsidRPr="00F222B6">
        <w:rPr>
          <w:rFonts w:ascii="Times New Roman" w:eastAsiaTheme="minorEastAsia" w:hAnsi="Times New Roman" w:cs="Times New Roman"/>
          <w:sz w:val="30"/>
          <w:szCs w:val="30"/>
          <w:lang w:eastAsia="ru-RU"/>
        </w:rPr>
        <w:t xml:space="preserve">– </w:t>
      </w:r>
      <w:r w:rsidRPr="00F222B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коэффициенты квадратурной формулы</w:t>
      </w:r>
      <w:r w:rsidRPr="00F222B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</w:p>
    <w:p w14:paraId="0FB8CBEA" w14:textId="79A9BD64" w:rsidR="00F222B6" w:rsidRDefault="00F222B6" w:rsidP="00097968">
      <w:pPr>
        <w:spacing w:after="40"/>
        <w:ind w:firstLine="709"/>
        <w:jc w:val="both"/>
        <w:rPr>
          <w:rFonts w:ascii="Times New Roman" w:eastAsiaTheme="minorEastAsia" w:hAnsi="Times New Roman" w:cs="Times New Roman"/>
          <w:sz w:val="30"/>
          <w:szCs w:val="30"/>
          <w:lang w:eastAsia="ru-RU"/>
        </w:rPr>
      </w:pPr>
      <w:r w:rsidRPr="00F222B6">
        <w:rPr>
          <w:rFonts w:ascii="Times New Roman" w:hAnsi="Times New Roman" w:cs="Times New Roman"/>
          <w:sz w:val="30"/>
          <w:szCs w:val="30"/>
        </w:rPr>
        <w:t>В зависимости от способа интерполяции подынтегральной функции различают разные методы численного интегрирования (методы прямоугольников, трапеций, парабол и др.).</w:t>
      </w:r>
      <w:r w:rsidRPr="00F222B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качестве точки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i</m:t>
            </m:r>
          </m:sub>
        </m:sSub>
      </m:oMath>
      <w:r w:rsidRPr="00F222B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222B6">
        <w:rPr>
          <w:rFonts w:ascii="Times New Roman" w:hAnsi="Times New Roman" w:cs="Times New Roman"/>
          <w:sz w:val="30"/>
          <w:szCs w:val="30"/>
        </w:rPr>
        <w:t xml:space="preserve">может выбираться любая точка в интервале </w:t>
      </w:r>
      <m:oMath>
        <m:r>
          <w:rPr>
            <w:rFonts w:ascii="Cambria Math" w:hAnsi="Cambria Math" w:cs="Times New Roman"/>
            <w:sz w:val="30"/>
            <w:szCs w:val="30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0"/>
                <w:szCs w:val="30"/>
              </w:rPr>
              <m:t>-1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]</m:t>
        </m:r>
      </m:oMath>
      <w:r w:rsidRPr="00F222B6">
        <w:rPr>
          <w:rFonts w:ascii="Times New Roman" w:hAnsi="Times New Roman" w:cs="Times New Roman"/>
          <w:sz w:val="30"/>
          <w:szCs w:val="30"/>
        </w:rPr>
        <w:t xml:space="preserve">. В зависимости от выбора этой точки различают методы левых, правых и центральных прямоугольников. 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i</m:t>
            </m:r>
          </m:sub>
        </m:sSub>
      </m:oMath>
      <w:r w:rsidRPr="00F222B6">
        <w:rPr>
          <w:rFonts w:ascii="Times New Roman" w:eastAsiaTheme="minorEastAsia" w:hAnsi="Times New Roman" w:cs="Times New Roman"/>
          <w:sz w:val="30"/>
          <w:szCs w:val="30"/>
          <w:lang w:eastAsia="ru-RU"/>
        </w:rPr>
        <w:t xml:space="preserve"> – левая граница интервала, получаем метод левых прямоугольников, 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i</m:t>
            </m:r>
          </m:sub>
        </m:sSub>
      </m:oMath>
      <w:r w:rsidRPr="00F222B6">
        <w:rPr>
          <w:rFonts w:ascii="Times New Roman" w:eastAsiaTheme="minorEastAsia" w:hAnsi="Times New Roman" w:cs="Times New Roman"/>
          <w:sz w:val="30"/>
          <w:szCs w:val="30"/>
          <w:lang w:eastAsia="ru-RU"/>
        </w:rPr>
        <w:t xml:space="preserve"> – середина интервала, метод средних прямоугольников и т.д.</w:t>
      </w:r>
    </w:p>
    <w:p w14:paraId="3F73904C" w14:textId="1FB37BAD" w:rsidR="00F222B6" w:rsidRPr="00921674" w:rsidRDefault="00921674" w:rsidP="00097968">
      <w:pPr>
        <w:pStyle w:val="1"/>
        <w:spacing w:before="360" w:after="12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32" w:name="_Toc131462410"/>
      <w:bookmarkStart w:id="33" w:name="OLE_LINK3"/>
      <w:bookmarkStart w:id="34" w:name="OLE_LINK4"/>
      <w:r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6.1. </w:t>
      </w:r>
      <w:r w:rsidR="00F222B6" w:rsidRPr="00921674">
        <w:rPr>
          <w:rFonts w:ascii="Times New Roman" w:eastAsia="Calibri" w:hAnsi="Times New Roman" w:cs="Times New Roman"/>
          <w:color w:val="auto"/>
          <w:sz w:val="30"/>
          <w:szCs w:val="30"/>
        </w:rPr>
        <w:t>Методы численного интегрирования</w:t>
      </w:r>
      <w:bookmarkEnd w:id="32"/>
    </w:p>
    <w:p w14:paraId="4F73879A" w14:textId="55CEF77B" w:rsidR="00F222B6" w:rsidRPr="00F222B6" w:rsidRDefault="00F222B6" w:rsidP="00097968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222B6">
        <w:rPr>
          <w:rFonts w:ascii="Times New Roman" w:eastAsia="Times New Roman" w:hAnsi="Times New Roman" w:cs="Times New Roman"/>
          <w:sz w:val="30"/>
          <w:szCs w:val="30"/>
          <w:lang w:eastAsia="ru-RU"/>
        </w:rPr>
        <w:t>Вычислим значение определенного интеграла</w:t>
      </w:r>
      <w:r w:rsidR="0009796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I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 w:cs="Times New Roman"/>
                <w:sz w:val="30"/>
                <w:szCs w:val="30"/>
              </w:rPr>
              <m:t>a</m:t>
            </m:r>
          </m:sub>
          <m:sup>
            <m:r>
              <w:rPr>
                <w:rFonts w:ascii="Cambria Math" w:hAnsi="Cambria Math" w:cs="Times New Roman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 w:cs="Times New Roman"/>
                <w:sz w:val="30"/>
                <w:szCs w:val="30"/>
              </w:rPr>
              <m:t>f(x)dx</m:t>
            </m:r>
          </m:e>
        </m:nary>
      </m:oMath>
      <w:r w:rsidR="00A8559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222B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для заданной на отрезке </w:t>
      </w:r>
      <m:oMath>
        <m:r>
          <w:rPr>
            <w:rFonts w:ascii="Cambria Math" w:hAnsi="Cambria Math" w:cs="Times New Roman"/>
            <w:sz w:val="30"/>
            <w:szCs w:val="28"/>
          </w:rPr>
          <m:t>[a,b</m:t>
        </m:r>
      </m:oMath>
      <w:r w:rsidR="00E31A98" w:rsidRPr="00113BCF">
        <w:rPr>
          <w:rFonts w:ascii="Times New Roman" w:hAnsi="Times New Roman" w:cs="Times New Roman"/>
          <w:sz w:val="30"/>
          <w:szCs w:val="28"/>
        </w:rPr>
        <w:t>]</w:t>
      </w:r>
      <w:r w:rsidR="00E31A98" w:rsidRPr="00E25EF9">
        <w:rPr>
          <w:rFonts w:ascii="Times New Roman" w:hAnsi="Times New Roman" w:cs="Times New Roman"/>
          <w:sz w:val="30"/>
          <w:szCs w:val="28"/>
        </w:rPr>
        <w:t xml:space="preserve"> </w:t>
      </w:r>
      <w:r w:rsidRPr="00F222B6">
        <w:rPr>
          <w:rFonts w:ascii="Times New Roman" w:eastAsia="Times New Roman" w:hAnsi="Times New Roman" w:cs="Times New Roman"/>
          <w:sz w:val="30"/>
          <w:szCs w:val="30"/>
          <w:lang w:eastAsia="ru-RU"/>
        </w:rPr>
        <w:t>функции</w:t>
      </w:r>
      <w:r w:rsidR="00A8559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222B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f</w:t>
      </w:r>
      <w:r w:rsidRPr="00F222B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222B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x</w:t>
      </w:r>
      <w:r w:rsidRPr="00F222B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).  </w:t>
      </w:r>
    </w:p>
    <w:bookmarkEnd w:id="33"/>
    <w:bookmarkEnd w:id="34"/>
    <w:p w14:paraId="1E26108A" w14:textId="66C40878" w:rsidR="00F222B6" w:rsidRPr="00F222B6" w:rsidRDefault="00F222B6" w:rsidP="00097968">
      <w:pPr>
        <w:shd w:val="clear" w:color="auto" w:fill="FFFFFF"/>
        <w:spacing w:after="40"/>
        <w:ind w:right="22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222B6">
        <w:rPr>
          <w:rFonts w:ascii="Times New Roman" w:hAnsi="Times New Roman" w:cs="Times New Roman"/>
          <w:sz w:val="30"/>
          <w:szCs w:val="30"/>
        </w:rPr>
        <w:t xml:space="preserve">Разобьем интервал </w:t>
      </w:r>
      <m:oMath>
        <m:r>
          <w:rPr>
            <w:rFonts w:ascii="Cambria Math" w:hAnsi="Cambria Math" w:cs="Times New Roman"/>
            <w:sz w:val="30"/>
            <w:szCs w:val="28"/>
          </w:rPr>
          <m:t>[a,b</m:t>
        </m:r>
      </m:oMath>
      <w:r w:rsidR="00E31A98" w:rsidRPr="00113BCF">
        <w:rPr>
          <w:rFonts w:ascii="Times New Roman" w:hAnsi="Times New Roman" w:cs="Times New Roman"/>
          <w:sz w:val="30"/>
          <w:szCs w:val="28"/>
        </w:rPr>
        <w:t>]</w:t>
      </w:r>
      <w:r w:rsidR="00E31A98" w:rsidRPr="00E25EF9">
        <w:rPr>
          <w:rFonts w:ascii="Times New Roman" w:hAnsi="Times New Roman" w:cs="Times New Roman"/>
          <w:sz w:val="30"/>
          <w:szCs w:val="28"/>
        </w:rPr>
        <w:t xml:space="preserve"> </w:t>
      </w:r>
      <w:r w:rsidRPr="00F222B6">
        <w:rPr>
          <w:rFonts w:ascii="Times New Roman" w:hAnsi="Times New Roman" w:cs="Times New Roman"/>
          <w:sz w:val="30"/>
          <w:szCs w:val="30"/>
        </w:rPr>
        <w:t xml:space="preserve">на </w:t>
      </w:r>
      <m:oMath>
        <m:r>
          <w:rPr>
            <w:rFonts w:ascii="Cambria Math" w:hAnsi="Cambria Math" w:cs="Times New Roman"/>
            <w:sz w:val="30"/>
            <w:szCs w:val="30"/>
          </w:rPr>
          <m:t>n</m:t>
        </m:r>
      </m:oMath>
      <w:r w:rsidRPr="00F222B6">
        <w:rPr>
          <w:rFonts w:ascii="Times New Roman" w:hAnsi="Times New Roman" w:cs="Times New Roman"/>
          <w:sz w:val="30"/>
          <w:szCs w:val="30"/>
        </w:rPr>
        <w:t xml:space="preserve"> отрезков. Обозначая </w:t>
      </w:r>
      <m:oMath>
        <m:r>
          <w:rPr>
            <w:rFonts w:ascii="Cambria Math" w:hAnsi="Cambria Math" w:cs="Times New Roman"/>
            <w:sz w:val="30"/>
            <w:szCs w:val="30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</m:oMath>
      <w:r w:rsidRPr="00F222B6">
        <w:rPr>
          <w:rFonts w:ascii="Times New Roman" w:hAnsi="Times New Roman" w:cs="Times New Roman"/>
          <w:sz w:val="30"/>
          <w:szCs w:val="30"/>
        </w:rPr>
        <w:t>,</w:t>
      </w:r>
      <w:r w:rsidR="00097968">
        <w:rPr>
          <w:rFonts w:ascii="Times New Roman" w:hAnsi="Times New Roman" w:cs="Times New Roman"/>
          <w:sz w:val="30"/>
          <w:szCs w:val="30"/>
        </w:rPr>
        <w:t xml:space="preserve"> </w:t>
      </w:r>
      <w:r w:rsidR="00097968">
        <w:rPr>
          <w:rFonts w:ascii="Times New Roman" w:hAnsi="Times New Roman" w:cs="Times New Roman"/>
          <w:sz w:val="30"/>
          <w:szCs w:val="30"/>
        </w:rPr>
        <w:br/>
      </w:r>
      <w:r w:rsidRPr="00F222B6">
        <w:rPr>
          <w:rFonts w:ascii="Times New Roman" w:hAnsi="Times New Roman" w:cs="Times New Roman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h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</m:oMath>
      <w:r w:rsidRPr="00F222B6">
        <w:rPr>
          <w:rFonts w:ascii="Times New Roman" w:hAnsi="Times New Roman" w:cs="Times New Roman"/>
          <w:sz w:val="30"/>
          <w:szCs w:val="30"/>
        </w:rPr>
        <w:t xml:space="preserve"> </w:t>
      </w:r>
      <w:r w:rsidR="00097968" w:rsidRPr="00F222B6">
        <w:rPr>
          <w:rFonts w:ascii="Times New Roman" w:eastAsiaTheme="minorEastAsia" w:hAnsi="Times New Roman" w:cs="Times New Roman"/>
          <w:sz w:val="30"/>
          <w:szCs w:val="30"/>
          <w:lang w:eastAsia="ru-RU"/>
        </w:rPr>
        <w:t xml:space="preserve">– </w:t>
      </w:r>
      <w:r w:rsidRPr="00F222B6">
        <w:rPr>
          <w:rFonts w:ascii="Times New Roman" w:hAnsi="Times New Roman" w:cs="Times New Roman"/>
          <w:sz w:val="30"/>
          <w:szCs w:val="30"/>
        </w:rPr>
        <w:t xml:space="preserve">длина </w:t>
      </w:r>
      <m:oMath>
        <m:r>
          <w:rPr>
            <w:rFonts w:ascii="Cambria Math" w:hAnsi="Cambria Math" w:cs="Times New Roman"/>
            <w:sz w:val="30"/>
            <w:szCs w:val="30"/>
          </w:rPr>
          <m:t>i</m:t>
        </m:r>
      </m:oMath>
      <w:r w:rsidRPr="00F222B6">
        <w:rPr>
          <w:rFonts w:ascii="Times New Roman" w:hAnsi="Times New Roman" w:cs="Times New Roman"/>
          <w:sz w:val="30"/>
          <w:szCs w:val="30"/>
        </w:rPr>
        <w:t>-го отрезка,</w:t>
      </w:r>
      <w:r w:rsidR="00097968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barPr>
          <m:e>
            <m:r>
              <w:rPr>
                <w:rFonts w:ascii="Cambria Math" w:hAnsi="Cambria Math" w:cs="Times New Roman"/>
                <w:sz w:val="30"/>
                <w:szCs w:val="30"/>
              </w:rPr>
              <m:t>0,n</m:t>
            </m:r>
          </m:e>
        </m:bar>
      </m:oMath>
      <w:r w:rsidRPr="00F222B6">
        <w:rPr>
          <w:rFonts w:ascii="Times New Roman" w:hAnsi="Times New Roman" w:cs="Times New Roman"/>
          <w:sz w:val="30"/>
          <w:szCs w:val="30"/>
        </w:rPr>
        <w:t>, получаем</w:t>
      </w:r>
      <w:r w:rsidR="00F67752">
        <w:rPr>
          <w:rFonts w:ascii="Times New Roman" w:hAnsi="Times New Roman" w:cs="Times New Roman"/>
          <w:sz w:val="30"/>
          <w:szCs w:val="30"/>
        </w:rPr>
        <w:t xml:space="preserve"> следующие</w:t>
      </w:r>
      <w:r w:rsidRPr="00F222B6">
        <w:rPr>
          <w:rFonts w:ascii="Times New Roman" w:hAnsi="Times New Roman" w:cs="Times New Roman"/>
          <w:sz w:val="30"/>
          <w:szCs w:val="30"/>
        </w:rPr>
        <w:t xml:space="preserve"> формулы численного интегрирования</w:t>
      </w:r>
      <w:r w:rsidR="00F67752">
        <w:rPr>
          <w:rFonts w:ascii="Times New Roman" w:hAnsi="Times New Roman" w:cs="Times New Roman"/>
          <w:sz w:val="30"/>
          <w:szCs w:val="30"/>
        </w:rPr>
        <w:t>:</w:t>
      </w:r>
    </w:p>
    <w:p w14:paraId="32EBA1FD" w14:textId="664E7E91" w:rsidR="00E646DF" w:rsidRPr="00097968" w:rsidRDefault="00097968" w:rsidP="002559A7">
      <w:pPr>
        <w:pStyle w:val="a4"/>
        <w:numPr>
          <w:ilvl w:val="0"/>
          <w:numId w:val="19"/>
        </w:numPr>
        <w:shd w:val="clear" w:color="auto" w:fill="FFFFFF"/>
        <w:spacing w:after="40"/>
        <w:ind w:right="22"/>
        <w:rPr>
          <w:rFonts w:ascii="Times New Roman" w:hAnsi="Times New Roman" w:cs="Times New Roman"/>
          <w:sz w:val="30"/>
          <w:szCs w:val="30"/>
        </w:rPr>
      </w:pPr>
      <w:r w:rsidRPr="00097968">
        <w:rPr>
          <w:rFonts w:ascii="Times New Roman" w:hAnsi="Times New Roman" w:cs="Times New Roman"/>
          <w:sz w:val="30"/>
          <w:szCs w:val="30"/>
        </w:rPr>
        <w:t xml:space="preserve">метод </w:t>
      </w:r>
      <w:r w:rsidR="00F222B6" w:rsidRPr="00AC0202">
        <w:rPr>
          <w:rFonts w:ascii="Times New Roman" w:hAnsi="Times New Roman" w:cs="Times New Roman"/>
          <w:bCs/>
          <w:i/>
          <w:iCs/>
          <w:sz w:val="30"/>
          <w:szCs w:val="30"/>
        </w:rPr>
        <w:t>левых</w:t>
      </w:r>
      <w:r w:rsidR="00F222B6" w:rsidRPr="00AC0202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F222B6" w:rsidRPr="00AC0202">
        <w:rPr>
          <w:rFonts w:ascii="Times New Roman" w:hAnsi="Times New Roman" w:cs="Times New Roman"/>
          <w:bCs/>
          <w:i/>
          <w:iCs/>
          <w:sz w:val="30"/>
          <w:szCs w:val="30"/>
        </w:rPr>
        <w:t>прямоугольников</w:t>
      </w:r>
    </w:p>
    <w:p w14:paraId="35553FB2" w14:textId="03F894C6" w:rsidR="00F222B6" w:rsidRPr="00F222B6" w:rsidRDefault="0018056B" w:rsidP="00097968">
      <w:pPr>
        <w:shd w:val="clear" w:color="auto" w:fill="FFFFFF"/>
        <w:spacing w:after="40"/>
        <w:ind w:right="22" w:firstLine="708"/>
        <w:rPr>
          <w:rFonts w:ascii="Times New Roman" w:hAnsi="Times New Roman" w:cs="Times New Roman"/>
          <w:sz w:val="30"/>
          <w:szCs w:val="30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+...+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30"/>
              <w:szCs w:val="30"/>
            </w:rPr>
            <m:t>;</m:t>
          </m:r>
        </m:oMath>
      </m:oMathPara>
    </w:p>
    <w:p w14:paraId="1420464C" w14:textId="65825B41" w:rsidR="00E646DF" w:rsidRPr="00097968" w:rsidRDefault="00097968" w:rsidP="002559A7">
      <w:pPr>
        <w:pStyle w:val="a4"/>
        <w:numPr>
          <w:ilvl w:val="0"/>
          <w:numId w:val="19"/>
        </w:numPr>
        <w:shd w:val="clear" w:color="auto" w:fill="FFFFFF"/>
        <w:spacing w:after="40"/>
        <w:ind w:right="22"/>
        <w:rPr>
          <w:rFonts w:ascii="Times New Roman" w:eastAsiaTheme="minorEastAsia" w:hAnsi="Times New Roman" w:cs="Times New Roman"/>
          <w:sz w:val="30"/>
          <w:szCs w:val="30"/>
        </w:rPr>
      </w:pPr>
      <w:r w:rsidRPr="00097968">
        <w:rPr>
          <w:rFonts w:ascii="Times New Roman" w:hAnsi="Times New Roman" w:cs="Times New Roman"/>
          <w:sz w:val="30"/>
          <w:szCs w:val="30"/>
        </w:rPr>
        <w:t xml:space="preserve">метод </w:t>
      </w:r>
      <w:r w:rsidR="00F222B6" w:rsidRPr="00AC0202">
        <w:rPr>
          <w:rFonts w:ascii="Times New Roman" w:hAnsi="Times New Roman" w:cs="Times New Roman"/>
          <w:bCs/>
          <w:i/>
          <w:iCs/>
          <w:sz w:val="30"/>
          <w:szCs w:val="30"/>
        </w:rPr>
        <w:t>правых</w:t>
      </w:r>
      <w:r w:rsidR="00F222B6" w:rsidRPr="00AC0202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F222B6" w:rsidRPr="00AC0202">
        <w:rPr>
          <w:rFonts w:ascii="Times New Roman" w:hAnsi="Times New Roman" w:cs="Times New Roman"/>
          <w:bCs/>
          <w:i/>
          <w:iCs/>
          <w:sz w:val="30"/>
          <w:szCs w:val="30"/>
        </w:rPr>
        <w:t>прямоугольников</w:t>
      </w:r>
    </w:p>
    <w:p w14:paraId="22796708" w14:textId="3F52BD68" w:rsidR="00F222B6" w:rsidRPr="00097968" w:rsidRDefault="0018056B" w:rsidP="00097968">
      <w:pPr>
        <w:shd w:val="clear" w:color="auto" w:fill="FFFFFF"/>
        <w:spacing w:after="40"/>
        <w:ind w:right="22" w:firstLine="708"/>
        <w:rPr>
          <w:rFonts w:ascii="Times New Roman" w:hAnsi="Times New Roman" w:cs="Times New Roman"/>
          <w:i/>
          <w:sz w:val="30"/>
          <w:szCs w:val="30"/>
          <w:lang w:val="en-US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+...+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30"/>
              <w:szCs w:val="30"/>
              <w:lang w:val="en-US"/>
            </w:rPr>
            <m:t>;</m:t>
          </m:r>
        </m:oMath>
      </m:oMathPara>
    </w:p>
    <w:p w14:paraId="26726FCE" w14:textId="342C5218" w:rsidR="00F222B6" w:rsidRPr="00097968" w:rsidRDefault="00097968" w:rsidP="002559A7">
      <w:pPr>
        <w:pStyle w:val="a4"/>
        <w:numPr>
          <w:ilvl w:val="0"/>
          <w:numId w:val="19"/>
        </w:numPr>
        <w:shd w:val="clear" w:color="auto" w:fill="FFFFFF"/>
        <w:spacing w:after="40"/>
        <w:ind w:right="22"/>
        <w:jc w:val="both"/>
        <w:rPr>
          <w:rFonts w:ascii="Times New Roman" w:hAnsi="Times New Roman" w:cs="Times New Roman"/>
          <w:sz w:val="30"/>
          <w:szCs w:val="30"/>
        </w:rPr>
      </w:pPr>
      <w:r w:rsidRPr="00097968">
        <w:rPr>
          <w:rFonts w:ascii="Times New Roman" w:hAnsi="Times New Roman" w:cs="Times New Roman"/>
          <w:sz w:val="30"/>
          <w:szCs w:val="30"/>
        </w:rPr>
        <w:lastRenderedPageBreak/>
        <w:t xml:space="preserve">метод </w:t>
      </w:r>
      <w:r w:rsidR="00F222B6" w:rsidRPr="00AC0202">
        <w:rPr>
          <w:rFonts w:ascii="Times New Roman" w:hAnsi="Times New Roman" w:cs="Times New Roman"/>
          <w:bCs/>
          <w:i/>
          <w:iCs/>
          <w:sz w:val="30"/>
          <w:szCs w:val="30"/>
        </w:rPr>
        <w:t>центральных</w:t>
      </w:r>
      <w:r w:rsidR="00F222B6" w:rsidRPr="00AC0202">
        <w:rPr>
          <w:rFonts w:ascii="Times New Roman" w:hAnsi="Times New Roman" w:cs="Times New Roman"/>
          <w:bCs/>
          <w:sz w:val="30"/>
          <w:szCs w:val="30"/>
        </w:rPr>
        <w:t xml:space="preserve"> (</w:t>
      </w:r>
      <w:r w:rsidR="00F222B6" w:rsidRPr="00AC0202">
        <w:rPr>
          <w:rFonts w:ascii="Times New Roman" w:hAnsi="Times New Roman" w:cs="Times New Roman"/>
          <w:bCs/>
          <w:i/>
          <w:iCs/>
          <w:sz w:val="30"/>
          <w:szCs w:val="30"/>
        </w:rPr>
        <w:t>средних</w:t>
      </w:r>
      <w:r w:rsidR="00F222B6" w:rsidRPr="00AC0202">
        <w:rPr>
          <w:rFonts w:ascii="Times New Roman" w:hAnsi="Times New Roman" w:cs="Times New Roman"/>
          <w:bCs/>
          <w:sz w:val="30"/>
          <w:szCs w:val="30"/>
        </w:rPr>
        <w:t xml:space="preserve">) </w:t>
      </w:r>
      <w:r w:rsidR="00F222B6" w:rsidRPr="00AC0202">
        <w:rPr>
          <w:rFonts w:ascii="Times New Roman" w:hAnsi="Times New Roman" w:cs="Times New Roman"/>
          <w:bCs/>
          <w:i/>
          <w:iCs/>
          <w:sz w:val="30"/>
          <w:szCs w:val="30"/>
        </w:rPr>
        <w:t>прямоугольников</w:t>
      </w:r>
    </w:p>
    <w:p w14:paraId="7B437C8A" w14:textId="77777777" w:rsidR="00A8559C" w:rsidRDefault="0018056B" w:rsidP="00097968">
      <w:pPr>
        <w:shd w:val="clear" w:color="auto" w:fill="FFFFFF"/>
        <w:spacing w:after="40"/>
        <w:ind w:right="22"/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>
        <m:nary>
          <m:nary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 w:cs="Times New Roman"/>
                <w:sz w:val="30"/>
                <w:szCs w:val="30"/>
              </w:rPr>
              <m:t>a</m:t>
            </m:r>
          </m:sub>
          <m:sup>
            <m:r>
              <w:rPr>
                <w:rFonts w:ascii="Cambria Math" w:hAnsi="Cambria Math" w:cs="Times New Roman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 w:cs="Times New Roman"/>
                <w:sz w:val="30"/>
                <w:szCs w:val="30"/>
              </w:rPr>
              <m:t>f(x)dx</m:t>
            </m:r>
          </m:e>
        </m:nary>
        <m:r>
          <w:rPr>
            <w:rFonts w:ascii="Cambria Math" w:hAnsi="Cambria Math" w:cs="Times New Roman"/>
            <w:sz w:val="30"/>
            <w:szCs w:val="30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 w:cs="Times New Roman"/>
                <w:sz w:val="30"/>
                <w:szCs w:val="30"/>
              </w:rPr>
              <m:t>i=1</m:t>
            </m:r>
          </m:sub>
          <m:sup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0"/>
                <w:szCs w:val="30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i-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30"/>
                <w:szCs w:val="30"/>
              </w:rPr>
              <m:t>)</m:t>
            </m:r>
          </m:e>
        </m:nary>
        <m:r>
          <w:rPr>
            <w:rFonts w:ascii="Cambria Math" w:hAnsi="Cambria Math" w:cs="Times New Roman"/>
            <w:sz w:val="30"/>
            <w:szCs w:val="30"/>
          </w:rPr>
          <m:t>,</m:t>
        </m:r>
      </m:oMath>
      <w:r w:rsidR="00A8559C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</w:p>
    <w:p w14:paraId="0F37F9C5" w14:textId="7CE583C4" w:rsidR="00F222B6" w:rsidRPr="00F222B6" w:rsidRDefault="0018056B" w:rsidP="00097968">
      <w:pPr>
        <w:shd w:val="clear" w:color="auto" w:fill="FFFFFF"/>
        <w:spacing w:after="40"/>
        <w:ind w:right="22"/>
        <w:jc w:val="center"/>
        <w:rPr>
          <w:rFonts w:ascii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 w:cs="Times New Roman"/>
              <w:sz w:val="30"/>
              <w:szCs w:val="30"/>
            </w:rPr>
            <m:t>, i=1,2,...,n;</m:t>
          </m:r>
        </m:oMath>
      </m:oMathPara>
    </w:p>
    <w:p w14:paraId="7175BC6D" w14:textId="706AE33C" w:rsidR="00F222B6" w:rsidRPr="00097968" w:rsidRDefault="00097968" w:rsidP="002559A7">
      <w:pPr>
        <w:pStyle w:val="a4"/>
        <w:numPr>
          <w:ilvl w:val="0"/>
          <w:numId w:val="19"/>
        </w:numPr>
        <w:spacing w:after="40"/>
        <w:rPr>
          <w:rFonts w:ascii="Times New Roman" w:hAnsi="Times New Roman" w:cs="Times New Roman"/>
          <w:sz w:val="30"/>
          <w:szCs w:val="30"/>
        </w:rPr>
      </w:pPr>
      <w:r w:rsidRPr="00097968">
        <w:rPr>
          <w:rFonts w:ascii="Times New Roman" w:hAnsi="Times New Roman" w:cs="Times New Roman"/>
          <w:sz w:val="30"/>
          <w:szCs w:val="30"/>
        </w:rPr>
        <w:t xml:space="preserve">метод </w:t>
      </w:r>
      <w:r w:rsidR="00F222B6" w:rsidRPr="00AC0202">
        <w:rPr>
          <w:rFonts w:ascii="Times New Roman" w:hAnsi="Times New Roman" w:cs="Times New Roman"/>
          <w:bCs/>
          <w:i/>
          <w:iCs/>
          <w:sz w:val="30"/>
          <w:szCs w:val="30"/>
        </w:rPr>
        <w:t>трапеций</w:t>
      </w:r>
    </w:p>
    <w:p w14:paraId="4CCA94D6" w14:textId="53CBB5CA" w:rsidR="00F222B6" w:rsidRPr="00F222B6" w:rsidRDefault="0018056B" w:rsidP="00097968">
      <w:pPr>
        <w:shd w:val="clear" w:color="auto" w:fill="FFFFFF"/>
        <w:spacing w:after="40"/>
        <w:ind w:left="11"/>
        <w:jc w:val="center"/>
        <w:rPr>
          <w:rFonts w:ascii="Times New Roman" w:hAnsi="Times New Roman" w:cs="Times New Roman"/>
          <w:sz w:val="30"/>
          <w:szCs w:val="30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.</m:t>
          </m:r>
        </m:oMath>
      </m:oMathPara>
    </w:p>
    <w:p w14:paraId="6DC5207C" w14:textId="6DA42DF6" w:rsidR="00F222B6" w:rsidRDefault="00F222B6" w:rsidP="00097968">
      <w:pPr>
        <w:shd w:val="clear" w:color="auto" w:fill="FFFFFF"/>
        <w:spacing w:after="40"/>
        <w:ind w:left="11" w:firstLine="698"/>
        <w:jc w:val="both"/>
        <w:rPr>
          <w:rFonts w:ascii="Times New Roman" w:hAnsi="Times New Roman" w:cs="Times New Roman"/>
          <w:sz w:val="30"/>
          <w:szCs w:val="30"/>
        </w:rPr>
      </w:pPr>
      <w:r w:rsidRPr="00F222B6">
        <w:rPr>
          <w:rFonts w:ascii="Times New Roman" w:hAnsi="Times New Roman" w:cs="Times New Roman"/>
          <w:sz w:val="30"/>
          <w:szCs w:val="30"/>
        </w:rPr>
        <w:t>При интегрировании с постоянным шагом</w:t>
      </w:r>
      <w:r w:rsidR="00A8559C">
        <w:rPr>
          <w:rFonts w:ascii="Times New Roman" w:hAnsi="Times New Roman" w:cs="Times New Roman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h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=h=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const</m:t>
        </m:r>
      </m:oMath>
      <w:r w:rsidR="00A8559C" w:rsidRPr="00F222B6">
        <w:rPr>
          <w:rFonts w:ascii="Times New Roman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(i=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barPr>
          <m:e>
            <m:r>
              <w:rPr>
                <w:rFonts w:ascii="Cambria Math" w:hAnsi="Cambria Math" w:cs="Times New Roman"/>
                <w:sz w:val="30"/>
                <w:szCs w:val="30"/>
              </w:rPr>
              <m:t>0,n</m:t>
            </m:r>
          </m:e>
        </m:bar>
        <m:r>
          <w:rPr>
            <w:rFonts w:ascii="Cambria Math" w:hAnsi="Cambria Math" w:cs="Times New Roman"/>
            <w:sz w:val="30"/>
            <w:szCs w:val="30"/>
          </w:rPr>
          <m:t>)</m:t>
        </m:r>
      </m:oMath>
      <w:r w:rsidR="00A8559C">
        <w:rPr>
          <w:rFonts w:ascii="Times New Roman" w:hAnsi="Times New Roman" w:cs="Times New Roman"/>
          <w:sz w:val="30"/>
          <w:szCs w:val="30"/>
        </w:rPr>
        <w:t xml:space="preserve"> получаются следующие формулы численного интегрирования</w:t>
      </w:r>
      <w:r w:rsidRPr="00F222B6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29D045DD" w14:textId="62659606" w:rsidR="00A8559C" w:rsidRPr="00AC0202" w:rsidRDefault="00AC0202" w:rsidP="002559A7">
      <w:pPr>
        <w:pStyle w:val="a4"/>
        <w:numPr>
          <w:ilvl w:val="0"/>
          <w:numId w:val="19"/>
        </w:numPr>
        <w:shd w:val="clear" w:color="auto" w:fill="FFFFFF"/>
        <w:spacing w:after="40"/>
        <w:rPr>
          <w:rFonts w:ascii="Times New Roman" w:hAnsi="Times New Roman" w:cs="Times New Roman"/>
          <w:sz w:val="30"/>
          <w:szCs w:val="30"/>
        </w:rPr>
      </w:pPr>
      <w:r w:rsidRPr="00AC0202">
        <w:rPr>
          <w:rFonts w:ascii="Times New Roman" w:hAnsi="Times New Roman" w:cs="Times New Roman"/>
          <w:sz w:val="30"/>
          <w:szCs w:val="30"/>
        </w:rPr>
        <w:t xml:space="preserve">метод </w:t>
      </w:r>
      <w:r w:rsidR="00A8559C" w:rsidRPr="00AC0202">
        <w:rPr>
          <w:rFonts w:ascii="Times New Roman" w:hAnsi="Times New Roman" w:cs="Times New Roman"/>
          <w:bCs/>
          <w:i/>
          <w:iCs/>
          <w:sz w:val="30"/>
          <w:szCs w:val="30"/>
        </w:rPr>
        <w:t>левых прямоугольников</w:t>
      </w:r>
    </w:p>
    <w:p w14:paraId="5FA18715" w14:textId="273ABE67" w:rsidR="00A8559C" w:rsidRDefault="0018056B" w:rsidP="00097968">
      <w:pPr>
        <w:shd w:val="clear" w:color="auto" w:fill="FFFFFF"/>
        <w:spacing w:after="40"/>
        <w:ind w:left="11"/>
        <w:rPr>
          <w:rFonts w:ascii="Times New Roman" w:hAnsi="Times New Roman" w:cs="Times New Roman"/>
          <w:sz w:val="30"/>
          <w:szCs w:val="3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sup>
            <m:e>
              <m:r>
                <w:rPr>
                  <w:rFonts w:ascii="Cambria Math" w:hAnsi="Cambria Math"/>
                  <w:sz w:val="30"/>
                  <w:szCs w:val="30"/>
                </w:rPr>
                <m:t>f(x)dx</m:t>
              </m:r>
            </m:e>
          </m:nary>
          <m:r>
            <w:rPr>
              <w:rFonts w:ascii="Cambria Math" w:hAnsi="Cambria Math"/>
              <w:sz w:val="30"/>
              <w:szCs w:val="30"/>
            </w:rPr>
            <m:t>=h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i=0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;</m:t>
          </m:r>
        </m:oMath>
      </m:oMathPara>
    </w:p>
    <w:p w14:paraId="49A2AD70" w14:textId="6763B08A" w:rsidR="00A8559C" w:rsidRPr="00AC0202" w:rsidRDefault="00AC0202" w:rsidP="002559A7">
      <w:pPr>
        <w:pStyle w:val="a4"/>
        <w:numPr>
          <w:ilvl w:val="0"/>
          <w:numId w:val="19"/>
        </w:numPr>
        <w:shd w:val="clear" w:color="auto" w:fill="FFFFFF"/>
        <w:spacing w:after="40"/>
        <w:rPr>
          <w:rFonts w:ascii="Times New Roman" w:hAnsi="Times New Roman" w:cs="Times New Roman"/>
          <w:sz w:val="30"/>
          <w:szCs w:val="30"/>
        </w:rPr>
      </w:pPr>
      <w:r w:rsidRPr="00AC0202">
        <w:rPr>
          <w:rFonts w:ascii="Times New Roman" w:hAnsi="Times New Roman" w:cs="Times New Roman"/>
          <w:sz w:val="30"/>
          <w:szCs w:val="30"/>
        </w:rPr>
        <w:t xml:space="preserve">метод </w:t>
      </w:r>
      <w:r w:rsidR="00A8559C" w:rsidRPr="00AC0202">
        <w:rPr>
          <w:rFonts w:ascii="Times New Roman" w:hAnsi="Times New Roman" w:cs="Times New Roman"/>
          <w:bCs/>
          <w:i/>
          <w:iCs/>
          <w:sz w:val="30"/>
          <w:szCs w:val="30"/>
        </w:rPr>
        <w:t>правых</w:t>
      </w:r>
      <w:r w:rsidR="00A8559C" w:rsidRPr="00AC0202">
        <w:rPr>
          <w:rFonts w:ascii="Times New Roman" w:hAnsi="Times New Roman" w:cs="Times New Roman"/>
          <w:i/>
          <w:iCs/>
          <w:sz w:val="30"/>
          <w:szCs w:val="30"/>
        </w:rPr>
        <w:t xml:space="preserve"> прямоугольников</w:t>
      </w:r>
    </w:p>
    <w:p w14:paraId="5B045D74" w14:textId="07D73F10" w:rsidR="00A8559C" w:rsidRDefault="0018056B" w:rsidP="00097968">
      <w:pPr>
        <w:shd w:val="clear" w:color="auto" w:fill="FFFFFF"/>
        <w:spacing w:after="40"/>
        <w:ind w:left="11"/>
        <w:rPr>
          <w:rFonts w:ascii="Times New Roman" w:hAnsi="Times New Roman" w:cs="Times New Roman"/>
          <w:sz w:val="30"/>
          <w:szCs w:val="3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sup>
            <m:e>
              <m:r>
                <w:rPr>
                  <w:rFonts w:ascii="Cambria Math" w:hAnsi="Cambria Math"/>
                  <w:sz w:val="30"/>
                  <w:szCs w:val="30"/>
                </w:rPr>
                <m:t>f(x)dx</m:t>
              </m:r>
            </m:e>
          </m:nary>
          <m:r>
            <w:rPr>
              <w:rFonts w:ascii="Cambria Math" w:hAnsi="Cambria Math"/>
              <w:sz w:val="30"/>
              <w:szCs w:val="30"/>
            </w:rPr>
            <m:t>=h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;</m:t>
          </m:r>
        </m:oMath>
      </m:oMathPara>
    </w:p>
    <w:p w14:paraId="032B7827" w14:textId="5E039979" w:rsidR="00A8559C" w:rsidRPr="00AC0202" w:rsidRDefault="00AC0202" w:rsidP="002559A7">
      <w:pPr>
        <w:pStyle w:val="a4"/>
        <w:numPr>
          <w:ilvl w:val="0"/>
          <w:numId w:val="19"/>
        </w:numPr>
        <w:shd w:val="clear" w:color="auto" w:fill="FFFFFF"/>
        <w:spacing w:after="40"/>
        <w:rPr>
          <w:rFonts w:ascii="Times New Roman" w:hAnsi="Times New Roman" w:cs="Times New Roman"/>
          <w:sz w:val="30"/>
          <w:szCs w:val="30"/>
        </w:rPr>
      </w:pPr>
      <w:r w:rsidRPr="00AC0202">
        <w:rPr>
          <w:rFonts w:ascii="Times New Roman" w:hAnsi="Times New Roman" w:cs="Times New Roman"/>
          <w:sz w:val="30"/>
          <w:szCs w:val="30"/>
        </w:rPr>
        <w:t xml:space="preserve">метод </w:t>
      </w:r>
      <w:r w:rsidR="00A8559C" w:rsidRPr="00AC0202">
        <w:rPr>
          <w:rFonts w:ascii="Times New Roman" w:hAnsi="Times New Roman" w:cs="Times New Roman"/>
          <w:bCs/>
          <w:i/>
          <w:iCs/>
          <w:sz w:val="30"/>
          <w:szCs w:val="30"/>
        </w:rPr>
        <w:t>центральных (средних) прямоугольников</w:t>
      </w:r>
    </w:p>
    <w:p w14:paraId="6EF4DBBE" w14:textId="563DE50A" w:rsidR="00A8559C" w:rsidRDefault="0018056B" w:rsidP="00097968">
      <w:pPr>
        <w:shd w:val="clear" w:color="auto" w:fill="FFFFFF"/>
        <w:spacing w:after="40"/>
        <w:ind w:left="11"/>
        <w:rPr>
          <w:rFonts w:ascii="Times New Roman" w:hAnsi="Times New Roman" w:cs="Times New Roman"/>
          <w:sz w:val="30"/>
          <w:szCs w:val="3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sup>
            <m:e>
              <m:r>
                <w:rPr>
                  <w:rFonts w:ascii="Cambria Math" w:hAnsi="Cambria Math"/>
                  <w:sz w:val="30"/>
                  <w:szCs w:val="30"/>
                </w:rPr>
                <m:t>f(x)dx</m:t>
              </m:r>
            </m:e>
          </m:nary>
          <m:r>
            <w:rPr>
              <w:rFonts w:ascii="Cambria Math" w:hAnsi="Cambria Math"/>
              <w:sz w:val="30"/>
              <w:szCs w:val="30"/>
            </w:rPr>
            <m:t>=h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p>
            <m:e>
              <m:r>
                <w:rPr>
                  <w:rFonts w:ascii="Cambria Math" w:hAnsi="Cambria Math"/>
                  <w:sz w:val="30"/>
                  <w:szCs w:val="30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;</m:t>
          </m:r>
        </m:oMath>
      </m:oMathPara>
    </w:p>
    <w:p w14:paraId="4DE9E65E" w14:textId="31A5A39E" w:rsidR="00A8559C" w:rsidRPr="00AC0202" w:rsidRDefault="00AC0202" w:rsidP="002559A7">
      <w:pPr>
        <w:pStyle w:val="a4"/>
        <w:numPr>
          <w:ilvl w:val="0"/>
          <w:numId w:val="19"/>
        </w:numPr>
        <w:shd w:val="clear" w:color="auto" w:fill="FFFFFF"/>
        <w:spacing w:after="40"/>
        <w:rPr>
          <w:rFonts w:ascii="Times New Roman" w:hAnsi="Times New Roman" w:cs="Times New Roman"/>
          <w:sz w:val="30"/>
          <w:szCs w:val="30"/>
        </w:rPr>
      </w:pPr>
      <w:r w:rsidRPr="00AC0202">
        <w:rPr>
          <w:rFonts w:ascii="Times New Roman" w:hAnsi="Times New Roman" w:cs="Times New Roman"/>
          <w:sz w:val="30"/>
          <w:szCs w:val="30"/>
        </w:rPr>
        <w:t xml:space="preserve">метод </w:t>
      </w:r>
      <w:r w:rsidR="00A8559C" w:rsidRPr="00AC0202">
        <w:rPr>
          <w:rFonts w:ascii="Times New Roman" w:hAnsi="Times New Roman" w:cs="Times New Roman"/>
          <w:bCs/>
          <w:i/>
          <w:iCs/>
          <w:sz w:val="30"/>
          <w:szCs w:val="30"/>
        </w:rPr>
        <w:t>трапеций</w:t>
      </w:r>
    </w:p>
    <w:p w14:paraId="4ABC50B1" w14:textId="58626585" w:rsidR="00A8559C" w:rsidRPr="00F222B6" w:rsidRDefault="0018056B" w:rsidP="00097968">
      <w:pPr>
        <w:shd w:val="clear" w:color="auto" w:fill="FFFFFF"/>
        <w:spacing w:after="40"/>
        <w:ind w:left="11"/>
        <w:rPr>
          <w:rFonts w:ascii="Times New Roman" w:hAnsi="Times New Roman" w:cs="Times New Roman"/>
          <w:sz w:val="30"/>
          <w:szCs w:val="3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sup>
            <m:e>
              <m:r>
                <w:rPr>
                  <w:rFonts w:ascii="Cambria Math" w:hAnsi="Cambria Math"/>
                  <w:sz w:val="30"/>
                  <w:szCs w:val="30"/>
                </w:rPr>
                <m:t>f(x)dx=</m:t>
              </m:r>
            </m:e>
          </m:nary>
          <m:r>
            <w:rPr>
              <w:rFonts w:ascii="Cambria Math" w:hAnsi="Cambria Math"/>
              <w:sz w:val="30"/>
              <w:szCs w:val="3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;</m:t>
          </m:r>
        </m:oMath>
      </m:oMathPara>
    </w:p>
    <w:p w14:paraId="79302A80" w14:textId="254F17F6" w:rsidR="00F222B6" w:rsidRPr="00AC0202" w:rsidRDefault="00AC0202" w:rsidP="002559A7">
      <w:pPr>
        <w:pStyle w:val="a4"/>
        <w:numPr>
          <w:ilvl w:val="0"/>
          <w:numId w:val="19"/>
        </w:numPr>
        <w:spacing w:after="40"/>
        <w:rPr>
          <w:rFonts w:ascii="Times New Roman" w:hAnsi="Times New Roman" w:cs="Times New Roman"/>
          <w:sz w:val="30"/>
          <w:szCs w:val="30"/>
        </w:rPr>
      </w:pPr>
      <w:r w:rsidRPr="00AC0202">
        <w:rPr>
          <w:rFonts w:ascii="Times New Roman" w:hAnsi="Times New Roman" w:cs="Times New Roman"/>
          <w:sz w:val="30"/>
          <w:szCs w:val="30"/>
        </w:rPr>
        <w:t xml:space="preserve">метод </w:t>
      </w:r>
      <w:r w:rsidR="00F222B6" w:rsidRPr="00AC0202">
        <w:rPr>
          <w:rFonts w:ascii="Times New Roman" w:hAnsi="Times New Roman" w:cs="Times New Roman"/>
          <w:b/>
          <w:i/>
          <w:iCs/>
          <w:sz w:val="30"/>
          <w:szCs w:val="30"/>
        </w:rPr>
        <w:t>Симпсона</w:t>
      </w:r>
      <w:r w:rsidR="00F222B6" w:rsidRPr="00AC0202">
        <w:rPr>
          <w:rFonts w:ascii="Times New Roman" w:hAnsi="Times New Roman" w:cs="Times New Roman"/>
          <w:sz w:val="30"/>
          <w:szCs w:val="30"/>
        </w:rPr>
        <w:t xml:space="preserve"> (</w:t>
      </w:r>
      <m:oMath>
        <m:r>
          <w:rPr>
            <w:rFonts w:ascii="Cambria Math" w:hAnsi="Cambria Math" w:cs="Times New Roman"/>
            <w:sz w:val="30"/>
            <w:szCs w:val="30"/>
          </w:rPr>
          <m:t>n</m:t>
        </m:r>
      </m:oMath>
      <w:r w:rsidR="00F222B6" w:rsidRPr="00AC0202">
        <w:rPr>
          <w:rFonts w:ascii="Times New Roman" w:hAnsi="Times New Roman" w:cs="Times New Roman"/>
          <w:sz w:val="30"/>
          <w:szCs w:val="30"/>
        </w:rPr>
        <w:t xml:space="preserve"> – четное, </w:t>
      </w:r>
      <m:oMath>
        <m:r>
          <w:rPr>
            <w:rFonts w:ascii="Cambria Math" w:hAnsi="Cambria Math" w:cs="Times New Roman"/>
            <w:sz w:val="30"/>
            <w:szCs w:val="30"/>
          </w:rPr>
          <m:t>h=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const</m:t>
        </m:r>
      </m:oMath>
      <w:r w:rsidR="00F222B6" w:rsidRPr="00AC0202">
        <w:rPr>
          <w:rFonts w:ascii="Times New Roman" w:hAnsi="Times New Roman" w:cs="Times New Roman"/>
          <w:sz w:val="30"/>
          <w:szCs w:val="30"/>
        </w:rPr>
        <w:t>)</w:t>
      </w:r>
    </w:p>
    <w:p w14:paraId="47DB60AB" w14:textId="75412CAA" w:rsidR="00F222B6" w:rsidRPr="00740F17" w:rsidRDefault="0018056B" w:rsidP="00097968">
      <w:pPr>
        <w:spacing w:after="40"/>
        <w:ind w:left="1416"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f(x)dx=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+...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+...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461856D0" w14:textId="08E8166C" w:rsidR="00740F17" w:rsidRPr="00921674" w:rsidRDefault="00921674" w:rsidP="00097968">
      <w:pPr>
        <w:pStyle w:val="1"/>
        <w:spacing w:before="360" w:after="12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35" w:name="_Toc131462411"/>
      <w:r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6.2. </w:t>
      </w:r>
      <w:r w:rsidR="00740F17" w:rsidRPr="00921674">
        <w:rPr>
          <w:rFonts w:ascii="Times New Roman" w:eastAsia="Calibri" w:hAnsi="Times New Roman" w:cs="Times New Roman"/>
          <w:color w:val="auto"/>
          <w:sz w:val="30"/>
          <w:szCs w:val="30"/>
        </w:rPr>
        <w:t>Погрешность формул численного интегрирования</w:t>
      </w:r>
      <w:bookmarkEnd w:id="35"/>
    </w:p>
    <w:p w14:paraId="0DA55EF5" w14:textId="7B8796EA" w:rsidR="0079220D" w:rsidRDefault="00AC0202" w:rsidP="00097968">
      <w:pPr>
        <w:spacing w:after="40"/>
        <w:ind w:firstLine="709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Приведем формулы расчета погрешностей </w:t>
      </w:r>
      <w:r w:rsidR="0079220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для </w:t>
      </w:r>
      <w:r w:rsidR="0079220D" w:rsidRPr="0079220D">
        <w:rPr>
          <w:rFonts w:ascii="Times New Roman" w:eastAsia="Times New Roman" w:hAnsi="Times New Roman" w:cs="Times New Roman"/>
          <w:sz w:val="30"/>
          <w:szCs w:val="30"/>
          <w:lang w:eastAsia="ru-RU"/>
        </w:rPr>
        <w:t>формул численного интегрирования</w:t>
      </w:r>
      <w:r w:rsidR="0079220D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2EC74979" w14:textId="7E5B3FA3" w:rsidR="00740F17" w:rsidRPr="009862E3" w:rsidRDefault="00740F17" w:rsidP="00097968">
      <w:pPr>
        <w:spacing w:after="40"/>
        <w:ind w:firstLine="709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740F1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Формула </w:t>
      </w:r>
      <w:r w:rsidRPr="0079220D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левых и правых прямоугольников</w:t>
      </w:r>
    </w:p>
    <w:p w14:paraId="2E5A6D9E" w14:textId="23EF33CE" w:rsidR="00740F17" w:rsidRPr="00C264EA" w:rsidRDefault="0018056B" w:rsidP="00097968">
      <w:pPr>
        <w:spacing w:after="4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|R</m:t>
              </m:r>
            </m:e>
            <m:sub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30"/>
              <w:szCs w:val="30"/>
              <w:lang w:eastAsia="ru-RU"/>
            </w:rPr>
            <m:t>|≤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30"/>
                      <w:szCs w:val="30"/>
                      <w:lang w:eastAsia="ru-RU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2</m:t>
              </m:r>
            </m:den>
          </m:f>
          <m:r>
            <w:rPr>
              <w:rFonts w:ascii="Cambria Math" w:eastAsia="Cambria Math" w:hAnsi="Cambria Math" w:cs="Times New Roman"/>
              <w:sz w:val="30"/>
              <w:szCs w:val="30"/>
              <w:lang w:eastAsia="ru-RU"/>
            </w:rPr>
            <m:t>h</m:t>
          </m:r>
          <m:func>
            <m:func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Cambria Math" w:hAnsi="Cambria Math" w:cs="Times New Roman"/>
              <w:sz w:val="30"/>
              <w:szCs w:val="30"/>
              <w:lang w:eastAsia="ru-RU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2n</m:t>
              </m:r>
            </m:den>
          </m:f>
          <m:func>
            <m:funcPr>
              <m:ctrlPr>
                <w:rPr>
                  <w:rFonts w:ascii="Cambria Math" w:eastAsia="Cambria Math" w:hAnsi="Cambria Math" w:cs="Times New Roman"/>
                  <w:i/>
                  <w:sz w:val="30"/>
                  <w:szCs w:val="3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5E2C04E3" w14:textId="0985CF7E" w:rsidR="00740F17" w:rsidRPr="00740F17" w:rsidRDefault="00740F17" w:rsidP="00097968">
      <w:pPr>
        <w:spacing w:after="40"/>
        <w:ind w:firstLine="709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740F17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Формула </w:t>
      </w:r>
      <w:r w:rsidRPr="0079220D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средних прямоугольников</w:t>
      </w:r>
    </w:p>
    <w:p w14:paraId="59C46509" w14:textId="7A72BF3D" w:rsidR="00740F17" w:rsidRPr="00C264EA" w:rsidRDefault="0018056B" w:rsidP="00097968">
      <w:pPr>
        <w:spacing w:after="4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|R</m:t>
              </m:r>
            </m:e>
            <m:sub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30"/>
              <w:szCs w:val="30"/>
              <w:lang w:eastAsia="ru-RU"/>
            </w:rPr>
            <m:t>|≤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30"/>
                      <w:szCs w:val="30"/>
                      <w:lang w:eastAsia="ru-RU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24</m:t>
              </m:r>
            </m:den>
          </m:f>
          <m:sSup>
            <m:sSup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h</m:t>
              </m:r>
            </m:e>
            <m:sup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2</m:t>
              </m:r>
            </m:sup>
          </m:sSup>
          <m:func>
            <m:func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Cambria Math" w:hAnsi="Cambria Math" w:cs="Times New Roman"/>
              <w:sz w:val="30"/>
              <w:szCs w:val="30"/>
              <w:lang w:eastAsia="ru-RU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30"/>
                      <w:szCs w:val="30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24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30"/>
                      <w:szCs w:val="30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Cambria Math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099917CF" w14:textId="6D75DDD3" w:rsidR="009862E3" w:rsidRPr="00740F17" w:rsidRDefault="009862E3" w:rsidP="00097968">
      <w:pPr>
        <w:spacing w:after="40"/>
        <w:ind w:firstLine="709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740F1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Формула </w:t>
      </w:r>
      <w:r w:rsidRPr="0079220D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трапеций</w:t>
      </w:r>
    </w:p>
    <w:p w14:paraId="60B22AC8" w14:textId="2055C641" w:rsidR="00740F17" w:rsidRPr="00C264EA" w:rsidRDefault="0018056B" w:rsidP="00097968">
      <w:pPr>
        <w:spacing w:after="4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|R</m:t>
              </m:r>
            </m:e>
            <m:sub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30"/>
              <w:szCs w:val="30"/>
              <w:lang w:eastAsia="ru-RU"/>
            </w:rPr>
            <m:t>|≤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30"/>
                      <w:szCs w:val="30"/>
                      <w:lang w:eastAsia="ru-RU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12</m:t>
              </m:r>
            </m:den>
          </m:f>
          <m:sSup>
            <m:sSup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h</m:t>
              </m:r>
            </m:e>
            <m:sup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2</m:t>
              </m:r>
            </m:sup>
          </m:sSup>
          <m:func>
            <m:func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Cambria Math" w:hAnsi="Cambria Math" w:cs="Times New Roman"/>
              <w:sz w:val="30"/>
              <w:szCs w:val="30"/>
              <w:lang w:eastAsia="ru-RU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30"/>
                      <w:szCs w:val="30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12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30"/>
                      <w:szCs w:val="30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2E2019D1" w14:textId="5DCBEBAD" w:rsidR="00740F17" w:rsidRPr="00740F17" w:rsidRDefault="00740F17" w:rsidP="00097968">
      <w:pPr>
        <w:spacing w:after="40"/>
        <w:ind w:firstLine="709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740F1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Формула </w:t>
      </w:r>
      <w:r w:rsidRPr="0079220D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Симпсона</w:t>
      </w:r>
    </w:p>
    <w:p w14:paraId="208B34A1" w14:textId="03BD815C" w:rsidR="00740F17" w:rsidRPr="00C264EA" w:rsidRDefault="0018056B" w:rsidP="00097968">
      <w:pPr>
        <w:spacing w:after="4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|R</m:t>
              </m:r>
            </m:e>
            <m:sub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30"/>
              <w:szCs w:val="30"/>
              <w:lang w:eastAsia="ru-RU"/>
            </w:rPr>
            <m:t>|≤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30"/>
                      <w:szCs w:val="30"/>
                      <w:lang w:eastAsia="ru-RU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2880</m:t>
              </m:r>
            </m:den>
          </m:f>
          <m:sSup>
            <m:sSup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h</m:t>
              </m:r>
            </m:e>
            <m:sup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4</m:t>
              </m:r>
            </m:sup>
          </m:sSup>
          <m:func>
            <m:func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30"/>
                              <w:szCs w:val="30"/>
                              <w:lang w:eastAsia="ru-RU"/>
                            </w:rPr>
                            <m:t>4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Cambria Math" w:hAnsi="Cambria Math" w:cs="Times New Roman"/>
              <w:sz w:val="30"/>
              <w:szCs w:val="30"/>
              <w:lang w:eastAsia="ru-RU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30"/>
                      <w:szCs w:val="30"/>
                      <w:lang w:eastAsia="ru-RU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2880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30"/>
                      <w:szCs w:val="30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30"/>
                      <w:szCs w:val="30"/>
                      <w:lang w:eastAsia="ru-RU"/>
                    </w:rPr>
                    <m:t>4</m:t>
                  </m:r>
                </m:sup>
              </m:sSup>
            </m:den>
          </m:f>
          <m:func>
            <m:funcPr>
              <m:ctrlPr>
                <w:rPr>
                  <w:rFonts w:ascii="Cambria Math" w:eastAsia="Cambria Math" w:hAnsi="Cambria Math" w:cs="Times New Roman"/>
                  <w:i/>
                  <w:iCs/>
                  <w:sz w:val="30"/>
                  <w:szCs w:val="3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30"/>
                  <w:szCs w:val="30"/>
                  <w:lang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30"/>
                      <w:szCs w:val="30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30"/>
                              <w:szCs w:val="30"/>
                              <w:lang w:eastAsia="ru-RU"/>
                            </w:rPr>
                            <m:t>4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30"/>
                          <w:szCs w:val="3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176EC5D4" w14:textId="77777777" w:rsidR="00740F17" w:rsidRPr="00740F17" w:rsidRDefault="00740F17" w:rsidP="00097968">
      <w:pPr>
        <w:spacing w:after="40"/>
        <w:ind w:left="1416" w:firstLine="70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01EB6C8F" w14:textId="77777777" w:rsidR="0071350C" w:rsidRPr="0079220D" w:rsidRDefault="0071350C" w:rsidP="0071350C">
      <w:pPr>
        <w:spacing w:after="40"/>
        <w:rPr>
          <w:rFonts w:ascii="Times New Roman" w:hAnsi="Times New Roman" w:cs="Times New Roman"/>
          <w:iCs/>
          <w:sz w:val="30"/>
          <w:szCs w:val="30"/>
        </w:rPr>
      </w:pPr>
      <w:r w:rsidRPr="00F222B6">
        <w:rPr>
          <w:rFonts w:ascii="Times New Roman" w:hAnsi="Times New Roman" w:cs="Times New Roman"/>
          <w:b/>
          <w:sz w:val="30"/>
          <w:szCs w:val="30"/>
        </w:rPr>
        <w:t xml:space="preserve">Пример </w:t>
      </w:r>
      <w:r>
        <w:rPr>
          <w:rFonts w:ascii="Times New Roman" w:hAnsi="Times New Roman" w:cs="Times New Roman"/>
          <w:b/>
          <w:sz w:val="30"/>
          <w:szCs w:val="30"/>
        </w:rPr>
        <w:t>6.1</w:t>
      </w:r>
      <w:r w:rsidRPr="00F222B6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F222B6">
        <w:rPr>
          <w:rFonts w:ascii="Times New Roman" w:hAnsi="Times New Roman" w:cs="Times New Roman"/>
          <w:sz w:val="30"/>
          <w:szCs w:val="30"/>
        </w:rPr>
        <w:t xml:space="preserve">Вычислить интеграл </w:t>
      </w:r>
      <m:oMath>
        <m:r>
          <w:rPr>
            <w:rFonts w:ascii="Cambria Math" w:hAnsi="Cambria Math" w:cs="Times New Roman"/>
            <w:sz w:val="30"/>
            <w:szCs w:val="30"/>
          </w:rPr>
          <m:t>I=</m:t>
        </m:r>
        <m:nary>
          <m:nary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sub>
          <m:sup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30"/>
            <w:szCs w:val="30"/>
          </w:rPr>
          <m:t>,</m:t>
        </m:r>
      </m:oMath>
      <w:r w:rsidRPr="00F222B6">
        <w:rPr>
          <w:rFonts w:ascii="Times New Roman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n</m:t>
        </m:r>
        <m:r>
          <w:rPr>
            <w:rFonts w:ascii="Cambria Math" w:eastAsiaTheme="minorEastAsia" w:hAnsi="Cambria Math" w:cs="Times New Roman"/>
            <w:sz w:val="30"/>
            <w:szCs w:val="30"/>
          </w:rPr>
          <m:t>=10</m:t>
        </m:r>
      </m:oMath>
      <w:r w:rsidRPr="0079220D">
        <w:rPr>
          <w:rFonts w:ascii="Times New Roman" w:hAnsi="Times New Roman" w:cs="Times New Roman"/>
          <w:i/>
          <w:sz w:val="30"/>
          <w:szCs w:val="30"/>
        </w:rPr>
        <w:t>.</w:t>
      </w:r>
    </w:p>
    <w:p w14:paraId="3FB04945" w14:textId="77777777" w:rsidR="0071350C" w:rsidRDefault="0071350C" w:rsidP="0071350C">
      <w:pPr>
        <w:spacing w:after="40"/>
        <w:ind w:firstLine="709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Вычислим значение интеграла аналитически</w:t>
      </w:r>
    </w:p>
    <w:p w14:paraId="68F7B30F" w14:textId="77777777" w:rsidR="0071350C" w:rsidRPr="0087276E" w:rsidRDefault="0071350C" w:rsidP="0071350C">
      <w:pPr>
        <w:spacing w:after="40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arctg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begChr m:val="|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≈0,785398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9D32E0" w14:textId="77777777" w:rsidR="0071350C" w:rsidRDefault="0071350C" w:rsidP="0071350C">
      <w:pPr>
        <w:spacing w:after="40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Рассчитаем шаг </w:t>
      </w:r>
      <m:oMath>
        <m:r>
          <w:rPr>
            <w:rFonts w:ascii="Cambria Math" w:hAnsi="Cambria Math" w:cs="Times New Roman"/>
            <w:sz w:val="30"/>
            <w:szCs w:val="30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b-a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  <m:r>
          <w:rPr>
            <w:rFonts w:ascii="Cambria Math" w:hAnsi="Cambria Math" w:cs="Times New Roman"/>
            <w:sz w:val="30"/>
            <w:szCs w:val="30"/>
          </w:rPr>
          <m:t>=0,1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. </w:t>
      </w:r>
      <w:r w:rsidRPr="00F222B6">
        <w:rPr>
          <w:rFonts w:ascii="Times New Roman" w:hAnsi="Times New Roman" w:cs="Times New Roman"/>
          <w:sz w:val="30"/>
          <w:szCs w:val="30"/>
        </w:rPr>
        <w:t xml:space="preserve">Составим таблицу для </w:t>
      </w:r>
      <w:r>
        <w:rPr>
          <w:rFonts w:ascii="Times New Roman" w:hAnsi="Times New Roman" w:cs="Times New Roman"/>
          <w:sz w:val="30"/>
          <w:szCs w:val="30"/>
        </w:rPr>
        <w:t xml:space="preserve">дальнейших </w:t>
      </w:r>
      <w:r w:rsidRPr="00F222B6">
        <w:rPr>
          <w:rFonts w:ascii="Times New Roman" w:hAnsi="Times New Roman" w:cs="Times New Roman"/>
          <w:sz w:val="30"/>
          <w:szCs w:val="30"/>
        </w:rPr>
        <w:t>вычислений</w:t>
      </w:r>
      <w:r>
        <w:rPr>
          <w:rFonts w:ascii="Times New Roman" w:hAnsi="Times New Roman" w:cs="Times New Roman"/>
          <w:sz w:val="30"/>
          <w:szCs w:val="30"/>
        </w:rPr>
        <w:t xml:space="preserve"> интеграла (табл. </w:t>
      </w:r>
      <w:r w:rsidRPr="00290DFB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.1).</w:t>
      </w:r>
    </w:p>
    <w:p w14:paraId="06B5687C" w14:textId="77777777" w:rsidR="0071350C" w:rsidRPr="00F808BB" w:rsidRDefault="0071350C" w:rsidP="0071350C">
      <w:pPr>
        <w:spacing w:after="0" w:line="360" w:lineRule="auto"/>
        <w:ind w:left="708" w:right="991"/>
        <w:jc w:val="right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6.</w:t>
      </w:r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1</w:t>
      </w:r>
    </w:p>
    <w:p w14:paraId="78761DDC" w14:textId="77777777" w:rsidR="0071350C" w:rsidRPr="00F808BB" w:rsidRDefault="0071350C" w:rsidP="0071350C">
      <w:pPr>
        <w:spacing w:after="0" w:line="360" w:lineRule="auto"/>
        <w:ind w:left="708" w:right="278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Таблица вычислений для примера 6.1</w:t>
      </w:r>
    </w:p>
    <w:tbl>
      <w:tblPr>
        <w:tblStyle w:val="21"/>
        <w:tblW w:w="0" w:type="auto"/>
        <w:jc w:val="center"/>
        <w:tblLook w:val="01E0" w:firstRow="1" w:lastRow="1" w:firstColumn="1" w:lastColumn="1" w:noHBand="0" w:noVBand="0"/>
      </w:tblPr>
      <w:tblGrid>
        <w:gridCol w:w="648"/>
        <w:gridCol w:w="1440"/>
        <w:gridCol w:w="1440"/>
        <w:gridCol w:w="2131"/>
        <w:gridCol w:w="2132"/>
      </w:tblGrid>
      <w:tr w:rsidR="0071350C" w:rsidRPr="00A70A9E" w14:paraId="3B74AAA6" w14:textId="77777777" w:rsidTr="00874960">
        <w:trPr>
          <w:jc w:val="center"/>
        </w:trPr>
        <w:tc>
          <w:tcPr>
            <w:tcW w:w="648" w:type="dxa"/>
          </w:tcPr>
          <w:p w14:paraId="66646AD5" w14:textId="77777777" w:rsidR="0071350C" w:rsidRPr="00A70A9E" w:rsidRDefault="0071350C" w:rsidP="00874960">
            <w:pPr>
              <w:spacing w:before="20" w:after="2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A70A9E">
              <w:rPr>
                <w:b/>
                <w:bCs/>
                <w:sz w:val="26"/>
                <w:szCs w:val="26"/>
                <w:lang w:val="en-US"/>
              </w:rPr>
              <w:t>i</w:t>
            </w:r>
            <w:proofErr w:type="spellEnd"/>
          </w:p>
        </w:tc>
        <w:tc>
          <w:tcPr>
            <w:tcW w:w="1440" w:type="dxa"/>
          </w:tcPr>
          <w:p w14:paraId="356350CF" w14:textId="77777777" w:rsidR="0071350C" w:rsidRPr="00A70A9E" w:rsidRDefault="0071350C" w:rsidP="00874960">
            <w:pPr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3E1FF076" w14:textId="77777777" w:rsidR="0071350C" w:rsidRPr="00A70A9E" w:rsidRDefault="0071350C" w:rsidP="00874960">
            <w:pPr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14:paraId="6A58C1D8" w14:textId="77777777" w:rsidR="0071350C" w:rsidRPr="00A70A9E" w:rsidRDefault="0071350C" w:rsidP="00874960">
            <w:pPr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i-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2132" w:type="dxa"/>
          </w:tcPr>
          <w:p w14:paraId="6A1179A5" w14:textId="77777777" w:rsidR="0071350C" w:rsidRPr="00A70A9E" w:rsidRDefault="0071350C" w:rsidP="00874960">
            <w:pPr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i-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</w:tr>
      <w:tr w:rsidR="0071350C" w:rsidRPr="00A70A9E" w14:paraId="69E50989" w14:textId="77777777" w:rsidTr="00874960">
        <w:trPr>
          <w:jc w:val="center"/>
        </w:trPr>
        <w:tc>
          <w:tcPr>
            <w:tcW w:w="648" w:type="dxa"/>
          </w:tcPr>
          <w:p w14:paraId="05C377E0" w14:textId="77777777" w:rsidR="0071350C" w:rsidRPr="00A70A9E" w:rsidRDefault="0071350C" w:rsidP="00874960">
            <w:pPr>
              <w:spacing w:before="20" w:after="20"/>
              <w:rPr>
                <w:sz w:val="26"/>
                <w:szCs w:val="26"/>
                <w:lang w:val="en-US"/>
              </w:rPr>
            </w:pPr>
            <w:r w:rsidRPr="00A70A9E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40" w:type="dxa"/>
            <w:vAlign w:val="bottom"/>
          </w:tcPr>
          <w:p w14:paraId="36DA907C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</w:t>
            </w:r>
          </w:p>
        </w:tc>
        <w:tc>
          <w:tcPr>
            <w:tcW w:w="1440" w:type="dxa"/>
            <w:vAlign w:val="bottom"/>
          </w:tcPr>
          <w:p w14:paraId="79E5C327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1.000</w:t>
            </w:r>
          </w:p>
        </w:tc>
        <w:tc>
          <w:tcPr>
            <w:tcW w:w="2131" w:type="dxa"/>
          </w:tcPr>
          <w:p w14:paraId="7E7CB4C3" w14:textId="77777777" w:rsidR="0071350C" w:rsidRPr="00A70A9E" w:rsidRDefault="0071350C" w:rsidP="00874960">
            <w:pPr>
              <w:spacing w:before="20" w:after="20"/>
              <w:rPr>
                <w:sz w:val="26"/>
                <w:szCs w:val="26"/>
              </w:rPr>
            </w:pPr>
          </w:p>
        </w:tc>
        <w:tc>
          <w:tcPr>
            <w:tcW w:w="2132" w:type="dxa"/>
          </w:tcPr>
          <w:p w14:paraId="112F97F3" w14:textId="77777777" w:rsidR="0071350C" w:rsidRPr="00A70A9E" w:rsidRDefault="0071350C" w:rsidP="00874960">
            <w:pPr>
              <w:spacing w:before="20" w:after="20"/>
              <w:rPr>
                <w:sz w:val="26"/>
                <w:szCs w:val="26"/>
              </w:rPr>
            </w:pPr>
          </w:p>
        </w:tc>
      </w:tr>
      <w:tr w:rsidR="0071350C" w:rsidRPr="00A70A9E" w14:paraId="47B945B1" w14:textId="77777777" w:rsidTr="00874960">
        <w:trPr>
          <w:jc w:val="center"/>
        </w:trPr>
        <w:tc>
          <w:tcPr>
            <w:tcW w:w="648" w:type="dxa"/>
          </w:tcPr>
          <w:p w14:paraId="12ABB8D2" w14:textId="77777777" w:rsidR="0071350C" w:rsidRPr="00A70A9E" w:rsidRDefault="0071350C" w:rsidP="00874960">
            <w:pPr>
              <w:spacing w:before="20" w:after="20"/>
              <w:rPr>
                <w:sz w:val="26"/>
                <w:szCs w:val="26"/>
                <w:lang w:val="en-US"/>
              </w:rPr>
            </w:pPr>
            <w:r w:rsidRPr="00A70A9E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440" w:type="dxa"/>
            <w:vAlign w:val="bottom"/>
          </w:tcPr>
          <w:p w14:paraId="60DE00EA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0.1</w:t>
            </w:r>
          </w:p>
        </w:tc>
        <w:tc>
          <w:tcPr>
            <w:tcW w:w="1440" w:type="dxa"/>
            <w:vAlign w:val="bottom"/>
          </w:tcPr>
          <w:p w14:paraId="3FD60CCA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0.990</w:t>
            </w:r>
          </w:p>
        </w:tc>
        <w:tc>
          <w:tcPr>
            <w:tcW w:w="2131" w:type="dxa"/>
            <w:vAlign w:val="bottom"/>
          </w:tcPr>
          <w:p w14:paraId="11B57DEC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0.05</w:t>
            </w:r>
          </w:p>
        </w:tc>
        <w:tc>
          <w:tcPr>
            <w:tcW w:w="2132" w:type="dxa"/>
            <w:vAlign w:val="bottom"/>
          </w:tcPr>
          <w:p w14:paraId="7AAC86B8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0.998</w:t>
            </w:r>
          </w:p>
        </w:tc>
      </w:tr>
      <w:tr w:rsidR="0071350C" w:rsidRPr="00A70A9E" w14:paraId="246CEEE7" w14:textId="77777777" w:rsidTr="00874960">
        <w:trPr>
          <w:jc w:val="center"/>
        </w:trPr>
        <w:tc>
          <w:tcPr>
            <w:tcW w:w="648" w:type="dxa"/>
          </w:tcPr>
          <w:p w14:paraId="29B37317" w14:textId="77777777" w:rsidR="0071350C" w:rsidRPr="00A70A9E" w:rsidRDefault="0071350C" w:rsidP="00874960">
            <w:pPr>
              <w:spacing w:before="20" w:after="20"/>
              <w:rPr>
                <w:sz w:val="26"/>
                <w:szCs w:val="26"/>
                <w:lang w:val="en-US"/>
              </w:rPr>
            </w:pPr>
            <w:r w:rsidRPr="00A70A9E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40" w:type="dxa"/>
            <w:vAlign w:val="bottom"/>
          </w:tcPr>
          <w:p w14:paraId="64530063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0.2</w:t>
            </w:r>
          </w:p>
        </w:tc>
        <w:tc>
          <w:tcPr>
            <w:tcW w:w="1440" w:type="dxa"/>
            <w:vAlign w:val="bottom"/>
          </w:tcPr>
          <w:p w14:paraId="5F42B74C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0.962</w:t>
            </w:r>
          </w:p>
        </w:tc>
        <w:tc>
          <w:tcPr>
            <w:tcW w:w="2131" w:type="dxa"/>
            <w:vAlign w:val="bottom"/>
          </w:tcPr>
          <w:p w14:paraId="1D7EB694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0.15</w:t>
            </w:r>
          </w:p>
        </w:tc>
        <w:tc>
          <w:tcPr>
            <w:tcW w:w="2132" w:type="dxa"/>
            <w:vAlign w:val="bottom"/>
          </w:tcPr>
          <w:p w14:paraId="212F08AF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0.978</w:t>
            </w:r>
          </w:p>
        </w:tc>
      </w:tr>
      <w:tr w:rsidR="0071350C" w:rsidRPr="00A70A9E" w14:paraId="50B75863" w14:textId="77777777" w:rsidTr="00874960">
        <w:trPr>
          <w:jc w:val="center"/>
        </w:trPr>
        <w:tc>
          <w:tcPr>
            <w:tcW w:w="648" w:type="dxa"/>
          </w:tcPr>
          <w:p w14:paraId="0215D8C8" w14:textId="77777777" w:rsidR="0071350C" w:rsidRPr="00A70A9E" w:rsidRDefault="0071350C" w:rsidP="00874960">
            <w:pPr>
              <w:spacing w:before="20" w:after="20"/>
              <w:rPr>
                <w:sz w:val="26"/>
                <w:szCs w:val="26"/>
                <w:lang w:val="en-US"/>
              </w:rPr>
            </w:pPr>
            <w:r w:rsidRPr="00A70A9E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40" w:type="dxa"/>
            <w:vAlign w:val="bottom"/>
          </w:tcPr>
          <w:p w14:paraId="1B2A215D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0.3</w:t>
            </w:r>
          </w:p>
        </w:tc>
        <w:tc>
          <w:tcPr>
            <w:tcW w:w="1440" w:type="dxa"/>
            <w:vAlign w:val="bottom"/>
          </w:tcPr>
          <w:p w14:paraId="3A4EA2D0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0.917</w:t>
            </w:r>
          </w:p>
        </w:tc>
        <w:tc>
          <w:tcPr>
            <w:tcW w:w="2131" w:type="dxa"/>
            <w:vAlign w:val="bottom"/>
          </w:tcPr>
          <w:p w14:paraId="75C8CE9D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0.25</w:t>
            </w:r>
          </w:p>
        </w:tc>
        <w:tc>
          <w:tcPr>
            <w:tcW w:w="2132" w:type="dxa"/>
            <w:vAlign w:val="bottom"/>
          </w:tcPr>
          <w:p w14:paraId="33AB610F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0.941</w:t>
            </w:r>
          </w:p>
        </w:tc>
      </w:tr>
      <w:tr w:rsidR="0071350C" w:rsidRPr="00A70A9E" w14:paraId="468D99CC" w14:textId="77777777" w:rsidTr="00874960">
        <w:trPr>
          <w:jc w:val="center"/>
        </w:trPr>
        <w:tc>
          <w:tcPr>
            <w:tcW w:w="648" w:type="dxa"/>
          </w:tcPr>
          <w:p w14:paraId="24C6A2EF" w14:textId="77777777" w:rsidR="0071350C" w:rsidRPr="00A70A9E" w:rsidRDefault="0071350C" w:rsidP="00874960">
            <w:pPr>
              <w:spacing w:before="20" w:after="20"/>
              <w:rPr>
                <w:sz w:val="26"/>
                <w:szCs w:val="26"/>
                <w:lang w:val="en-US"/>
              </w:rPr>
            </w:pPr>
            <w:r w:rsidRPr="00A70A9E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440" w:type="dxa"/>
            <w:vAlign w:val="bottom"/>
          </w:tcPr>
          <w:p w14:paraId="736583E9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0.4</w:t>
            </w:r>
          </w:p>
        </w:tc>
        <w:tc>
          <w:tcPr>
            <w:tcW w:w="1440" w:type="dxa"/>
            <w:vAlign w:val="bottom"/>
          </w:tcPr>
          <w:p w14:paraId="188280BA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0.862</w:t>
            </w:r>
          </w:p>
        </w:tc>
        <w:tc>
          <w:tcPr>
            <w:tcW w:w="2131" w:type="dxa"/>
            <w:vAlign w:val="bottom"/>
          </w:tcPr>
          <w:p w14:paraId="61911571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0.35</w:t>
            </w:r>
          </w:p>
        </w:tc>
        <w:tc>
          <w:tcPr>
            <w:tcW w:w="2132" w:type="dxa"/>
            <w:vAlign w:val="bottom"/>
          </w:tcPr>
          <w:p w14:paraId="15F080E5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0.891</w:t>
            </w:r>
          </w:p>
        </w:tc>
      </w:tr>
      <w:tr w:rsidR="0071350C" w:rsidRPr="00A70A9E" w14:paraId="549510CC" w14:textId="77777777" w:rsidTr="00874960">
        <w:trPr>
          <w:jc w:val="center"/>
        </w:trPr>
        <w:tc>
          <w:tcPr>
            <w:tcW w:w="648" w:type="dxa"/>
          </w:tcPr>
          <w:p w14:paraId="41520153" w14:textId="77777777" w:rsidR="0071350C" w:rsidRPr="00A70A9E" w:rsidRDefault="0071350C" w:rsidP="00874960">
            <w:pPr>
              <w:spacing w:before="20" w:after="20"/>
              <w:rPr>
                <w:sz w:val="26"/>
                <w:szCs w:val="26"/>
                <w:lang w:val="en-US"/>
              </w:rPr>
            </w:pPr>
            <w:r w:rsidRPr="00A70A9E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440" w:type="dxa"/>
            <w:vAlign w:val="bottom"/>
          </w:tcPr>
          <w:p w14:paraId="02099B4F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0.5</w:t>
            </w:r>
          </w:p>
        </w:tc>
        <w:tc>
          <w:tcPr>
            <w:tcW w:w="1440" w:type="dxa"/>
            <w:vAlign w:val="bottom"/>
          </w:tcPr>
          <w:p w14:paraId="4597C41F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0.800</w:t>
            </w:r>
          </w:p>
        </w:tc>
        <w:tc>
          <w:tcPr>
            <w:tcW w:w="2131" w:type="dxa"/>
            <w:vAlign w:val="bottom"/>
          </w:tcPr>
          <w:p w14:paraId="6A4BA95C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0.45</w:t>
            </w:r>
          </w:p>
        </w:tc>
        <w:tc>
          <w:tcPr>
            <w:tcW w:w="2132" w:type="dxa"/>
            <w:vAlign w:val="bottom"/>
          </w:tcPr>
          <w:p w14:paraId="73AD25EE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0.832</w:t>
            </w:r>
          </w:p>
        </w:tc>
      </w:tr>
      <w:tr w:rsidR="0071350C" w:rsidRPr="00A70A9E" w14:paraId="4CD32BAB" w14:textId="77777777" w:rsidTr="00874960">
        <w:trPr>
          <w:jc w:val="center"/>
        </w:trPr>
        <w:tc>
          <w:tcPr>
            <w:tcW w:w="648" w:type="dxa"/>
          </w:tcPr>
          <w:p w14:paraId="75B24D54" w14:textId="77777777" w:rsidR="0071350C" w:rsidRPr="00A70A9E" w:rsidRDefault="0071350C" w:rsidP="00874960">
            <w:pPr>
              <w:spacing w:before="20" w:after="20"/>
              <w:rPr>
                <w:sz w:val="26"/>
                <w:szCs w:val="26"/>
                <w:lang w:val="en-US"/>
              </w:rPr>
            </w:pPr>
            <w:r w:rsidRPr="00A70A9E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440" w:type="dxa"/>
            <w:vAlign w:val="bottom"/>
          </w:tcPr>
          <w:p w14:paraId="544D8CF2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0.6</w:t>
            </w:r>
          </w:p>
        </w:tc>
        <w:tc>
          <w:tcPr>
            <w:tcW w:w="1440" w:type="dxa"/>
            <w:vAlign w:val="bottom"/>
          </w:tcPr>
          <w:p w14:paraId="3E24FC73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0.735</w:t>
            </w:r>
          </w:p>
        </w:tc>
        <w:tc>
          <w:tcPr>
            <w:tcW w:w="2131" w:type="dxa"/>
            <w:vAlign w:val="bottom"/>
          </w:tcPr>
          <w:p w14:paraId="2BF5AE22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0.55</w:t>
            </w:r>
          </w:p>
        </w:tc>
        <w:tc>
          <w:tcPr>
            <w:tcW w:w="2132" w:type="dxa"/>
            <w:vAlign w:val="bottom"/>
          </w:tcPr>
          <w:p w14:paraId="0B26067A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0.768</w:t>
            </w:r>
          </w:p>
        </w:tc>
      </w:tr>
      <w:tr w:rsidR="0071350C" w:rsidRPr="00A70A9E" w14:paraId="78B10AEB" w14:textId="77777777" w:rsidTr="00874960">
        <w:trPr>
          <w:jc w:val="center"/>
        </w:trPr>
        <w:tc>
          <w:tcPr>
            <w:tcW w:w="648" w:type="dxa"/>
          </w:tcPr>
          <w:p w14:paraId="5C3F258C" w14:textId="77777777" w:rsidR="0071350C" w:rsidRPr="00A70A9E" w:rsidRDefault="0071350C" w:rsidP="00874960">
            <w:pPr>
              <w:spacing w:before="20" w:after="20"/>
              <w:rPr>
                <w:sz w:val="26"/>
                <w:szCs w:val="26"/>
                <w:lang w:val="en-US"/>
              </w:rPr>
            </w:pPr>
            <w:r w:rsidRPr="00A70A9E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440" w:type="dxa"/>
            <w:vAlign w:val="bottom"/>
          </w:tcPr>
          <w:p w14:paraId="7D90514F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0.7</w:t>
            </w:r>
          </w:p>
        </w:tc>
        <w:tc>
          <w:tcPr>
            <w:tcW w:w="1440" w:type="dxa"/>
            <w:vAlign w:val="bottom"/>
          </w:tcPr>
          <w:p w14:paraId="248C41A8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0.671</w:t>
            </w:r>
          </w:p>
        </w:tc>
        <w:tc>
          <w:tcPr>
            <w:tcW w:w="2131" w:type="dxa"/>
            <w:vAlign w:val="bottom"/>
          </w:tcPr>
          <w:p w14:paraId="33BF8A8C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0.65</w:t>
            </w:r>
          </w:p>
        </w:tc>
        <w:tc>
          <w:tcPr>
            <w:tcW w:w="2132" w:type="dxa"/>
            <w:vAlign w:val="bottom"/>
          </w:tcPr>
          <w:p w14:paraId="5632DF65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0.703</w:t>
            </w:r>
          </w:p>
        </w:tc>
      </w:tr>
      <w:tr w:rsidR="0071350C" w:rsidRPr="00A70A9E" w14:paraId="07F9229E" w14:textId="77777777" w:rsidTr="00874960">
        <w:trPr>
          <w:jc w:val="center"/>
        </w:trPr>
        <w:tc>
          <w:tcPr>
            <w:tcW w:w="648" w:type="dxa"/>
          </w:tcPr>
          <w:p w14:paraId="3AFCC26C" w14:textId="77777777" w:rsidR="0071350C" w:rsidRPr="00A70A9E" w:rsidRDefault="0071350C" w:rsidP="00874960">
            <w:pPr>
              <w:spacing w:before="20" w:after="20"/>
              <w:rPr>
                <w:sz w:val="26"/>
                <w:szCs w:val="26"/>
                <w:lang w:val="en-US"/>
              </w:rPr>
            </w:pPr>
            <w:r w:rsidRPr="00A70A9E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440" w:type="dxa"/>
            <w:vAlign w:val="bottom"/>
          </w:tcPr>
          <w:p w14:paraId="0DBB7630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0.8</w:t>
            </w:r>
          </w:p>
        </w:tc>
        <w:tc>
          <w:tcPr>
            <w:tcW w:w="1440" w:type="dxa"/>
            <w:vAlign w:val="bottom"/>
          </w:tcPr>
          <w:p w14:paraId="6BB1D7D1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0.610</w:t>
            </w:r>
          </w:p>
        </w:tc>
        <w:tc>
          <w:tcPr>
            <w:tcW w:w="2131" w:type="dxa"/>
            <w:vAlign w:val="bottom"/>
          </w:tcPr>
          <w:p w14:paraId="20B1589A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0.75</w:t>
            </w:r>
          </w:p>
        </w:tc>
        <w:tc>
          <w:tcPr>
            <w:tcW w:w="2132" w:type="dxa"/>
            <w:vAlign w:val="bottom"/>
          </w:tcPr>
          <w:p w14:paraId="4EA0C02B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0.640</w:t>
            </w:r>
          </w:p>
        </w:tc>
      </w:tr>
      <w:tr w:rsidR="0071350C" w:rsidRPr="00A70A9E" w14:paraId="4DAE00CB" w14:textId="77777777" w:rsidTr="00874960">
        <w:trPr>
          <w:jc w:val="center"/>
        </w:trPr>
        <w:tc>
          <w:tcPr>
            <w:tcW w:w="648" w:type="dxa"/>
          </w:tcPr>
          <w:p w14:paraId="7BB1B793" w14:textId="77777777" w:rsidR="0071350C" w:rsidRPr="00A70A9E" w:rsidRDefault="0071350C" w:rsidP="00874960">
            <w:pPr>
              <w:spacing w:before="20" w:after="20"/>
              <w:rPr>
                <w:sz w:val="26"/>
                <w:szCs w:val="26"/>
                <w:lang w:val="en-US"/>
              </w:rPr>
            </w:pPr>
            <w:r w:rsidRPr="00A70A9E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440" w:type="dxa"/>
            <w:vAlign w:val="bottom"/>
          </w:tcPr>
          <w:p w14:paraId="6BDC7ABC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0.9</w:t>
            </w:r>
          </w:p>
        </w:tc>
        <w:tc>
          <w:tcPr>
            <w:tcW w:w="1440" w:type="dxa"/>
            <w:vAlign w:val="bottom"/>
          </w:tcPr>
          <w:p w14:paraId="045D73B7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0.552</w:t>
            </w:r>
          </w:p>
        </w:tc>
        <w:tc>
          <w:tcPr>
            <w:tcW w:w="2131" w:type="dxa"/>
            <w:vAlign w:val="bottom"/>
          </w:tcPr>
          <w:p w14:paraId="102CD8DF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0.85</w:t>
            </w:r>
          </w:p>
        </w:tc>
        <w:tc>
          <w:tcPr>
            <w:tcW w:w="2132" w:type="dxa"/>
            <w:vAlign w:val="bottom"/>
          </w:tcPr>
          <w:p w14:paraId="2388AEFE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0.581</w:t>
            </w:r>
          </w:p>
        </w:tc>
      </w:tr>
      <w:tr w:rsidR="0071350C" w:rsidRPr="00A70A9E" w14:paraId="0F1AFA85" w14:textId="77777777" w:rsidTr="00874960">
        <w:trPr>
          <w:jc w:val="center"/>
        </w:trPr>
        <w:tc>
          <w:tcPr>
            <w:tcW w:w="648" w:type="dxa"/>
          </w:tcPr>
          <w:p w14:paraId="27614044" w14:textId="77777777" w:rsidR="0071350C" w:rsidRPr="00A70A9E" w:rsidRDefault="0071350C" w:rsidP="00874960">
            <w:pPr>
              <w:spacing w:before="20" w:after="20"/>
              <w:rPr>
                <w:sz w:val="26"/>
                <w:szCs w:val="26"/>
                <w:lang w:val="en-US"/>
              </w:rPr>
            </w:pPr>
            <w:r w:rsidRPr="00A70A9E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440" w:type="dxa"/>
            <w:vAlign w:val="bottom"/>
          </w:tcPr>
          <w:p w14:paraId="58EB4658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1</w:t>
            </w:r>
          </w:p>
        </w:tc>
        <w:tc>
          <w:tcPr>
            <w:tcW w:w="1440" w:type="dxa"/>
            <w:vAlign w:val="bottom"/>
          </w:tcPr>
          <w:p w14:paraId="54F68F69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0.500</w:t>
            </w:r>
          </w:p>
        </w:tc>
        <w:tc>
          <w:tcPr>
            <w:tcW w:w="2131" w:type="dxa"/>
            <w:vAlign w:val="bottom"/>
          </w:tcPr>
          <w:p w14:paraId="11E88923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0.95</w:t>
            </w:r>
          </w:p>
        </w:tc>
        <w:tc>
          <w:tcPr>
            <w:tcW w:w="2132" w:type="dxa"/>
            <w:vAlign w:val="bottom"/>
          </w:tcPr>
          <w:p w14:paraId="20E1BCF6" w14:textId="77777777" w:rsidR="0071350C" w:rsidRPr="00A70A9E" w:rsidRDefault="0071350C" w:rsidP="00874960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0.526</w:t>
            </w:r>
          </w:p>
        </w:tc>
      </w:tr>
    </w:tbl>
    <w:p w14:paraId="190968EE" w14:textId="77777777" w:rsidR="0071350C" w:rsidRDefault="0071350C" w:rsidP="0071350C">
      <w:pPr>
        <w:spacing w:after="40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190B372C" w14:textId="77777777" w:rsidR="0071350C" w:rsidRPr="00F222B6" w:rsidRDefault="0071350C" w:rsidP="0071350C">
      <w:pPr>
        <w:spacing w:after="4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222B6">
        <w:rPr>
          <w:rFonts w:ascii="Times New Roman" w:hAnsi="Times New Roman" w:cs="Times New Roman"/>
          <w:sz w:val="30"/>
          <w:szCs w:val="30"/>
        </w:rPr>
        <w:t xml:space="preserve">По формуле </w:t>
      </w:r>
      <w:r w:rsidRPr="004D31FC">
        <w:rPr>
          <w:rFonts w:ascii="Times New Roman" w:hAnsi="Times New Roman" w:cs="Times New Roman"/>
          <w:bCs/>
          <w:sz w:val="30"/>
          <w:szCs w:val="30"/>
        </w:rPr>
        <w:t>левых</w:t>
      </w:r>
      <w:r w:rsidRPr="00F222B6">
        <w:rPr>
          <w:rFonts w:ascii="Times New Roman" w:hAnsi="Times New Roman" w:cs="Times New Roman"/>
          <w:sz w:val="30"/>
          <w:szCs w:val="30"/>
        </w:rPr>
        <w:t xml:space="preserve"> прямоугольников</w:t>
      </w:r>
    </w:p>
    <w:p w14:paraId="5E505C1D" w14:textId="77777777" w:rsidR="0071350C" w:rsidRPr="005417A8" w:rsidRDefault="0071350C" w:rsidP="0071350C">
      <w:pPr>
        <w:spacing w:after="4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ЛП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=0,1(1,000+0,990+0,962+0,917+0,862+0,800+0,735+</m:t>
          </m:r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w:br/>
          </m:r>
        </m:oMath>
        <m:oMath>
          <m:r>
            <w:rPr>
              <w:rFonts w:ascii="Cambria Math" w:hAnsi="Cambria Math" w:cs="Times New Roman"/>
              <w:sz w:val="30"/>
              <w:szCs w:val="30"/>
            </w:rPr>
            <m:t>+0,671+0,610+0,552)=</m:t>
          </m:r>
          <m:r>
            <m:rPr>
              <m:sty m:val="bi"/>
            </m:rPr>
            <w:rPr>
              <w:rFonts w:ascii="Cambria Math" w:hAnsi="Cambria Math" w:cs="Times New Roman"/>
              <w:sz w:val="30"/>
              <w:szCs w:val="30"/>
            </w:rPr>
            <m:t>0,81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0"/>
              <w:szCs w:val="30"/>
            </w:rPr>
            <m:t>.</m:t>
          </m:r>
        </m:oMath>
      </m:oMathPara>
    </w:p>
    <w:p w14:paraId="56E9E323" w14:textId="77777777" w:rsidR="002559A7" w:rsidRDefault="002559A7" w:rsidP="00097968">
      <w:pPr>
        <w:spacing w:after="40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42C64FC4" w14:textId="4D587E16" w:rsidR="00F222B6" w:rsidRPr="00F222B6" w:rsidRDefault="00F222B6" w:rsidP="00097968">
      <w:pPr>
        <w:spacing w:after="4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222B6">
        <w:rPr>
          <w:rFonts w:ascii="Times New Roman" w:hAnsi="Times New Roman" w:cs="Times New Roman"/>
          <w:sz w:val="30"/>
          <w:szCs w:val="30"/>
        </w:rPr>
        <w:t xml:space="preserve">По формуле </w:t>
      </w:r>
      <w:r w:rsidRPr="004D31FC">
        <w:rPr>
          <w:rFonts w:ascii="Times New Roman" w:hAnsi="Times New Roman" w:cs="Times New Roman"/>
          <w:bCs/>
          <w:sz w:val="30"/>
          <w:szCs w:val="30"/>
        </w:rPr>
        <w:t>правых</w:t>
      </w:r>
      <w:r w:rsidRPr="00F222B6">
        <w:rPr>
          <w:rFonts w:ascii="Times New Roman" w:hAnsi="Times New Roman" w:cs="Times New Roman"/>
          <w:sz w:val="30"/>
          <w:szCs w:val="30"/>
        </w:rPr>
        <w:t xml:space="preserve"> прямоугольников</w:t>
      </w:r>
    </w:p>
    <w:p w14:paraId="1CC655B4" w14:textId="2EE132A8" w:rsidR="006E27E6" w:rsidRPr="005417A8" w:rsidRDefault="0018056B" w:rsidP="006E27E6">
      <w:pPr>
        <w:spacing w:after="4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ПП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=0,1(0,990+0,962+0,917+0,862+0,800+0,735+</m:t>
          </m:r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w:br/>
          </m:r>
        </m:oMath>
        <m:oMath>
          <m:r>
            <w:rPr>
              <w:rFonts w:ascii="Cambria Math" w:hAnsi="Cambria Math" w:cs="Times New Roman"/>
              <w:sz w:val="30"/>
              <w:szCs w:val="30"/>
            </w:rPr>
            <m:t>+0,671+0,610+0,552+0,500)=</m:t>
          </m:r>
          <m:r>
            <m:rPr>
              <m:sty m:val="bi"/>
            </m:rPr>
            <w:rPr>
              <w:rFonts w:ascii="Cambria Math" w:hAnsi="Cambria Math" w:cs="Times New Roman"/>
              <w:sz w:val="30"/>
              <w:szCs w:val="30"/>
            </w:rPr>
            <m:t>0,76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0"/>
              <w:szCs w:val="30"/>
            </w:rPr>
            <m:t>.</m:t>
          </m:r>
        </m:oMath>
      </m:oMathPara>
    </w:p>
    <w:p w14:paraId="01FE04F0" w14:textId="084A9D05" w:rsidR="00F222B6" w:rsidRPr="00F222B6" w:rsidRDefault="004D31FC" w:rsidP="00097968">
      <w:pPr>
        <w:spacing w:after="4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222B6">
        <w:rPr>
          <w:rFonts w:ascii="Times New Roman" w:hAnsi="Times New Roman" w:cs="Times New Roman"/>
          <w:sz w:val="30"/>
          <w:szCs w:val="30"/>
        </w:rPr>
        <w:t xml:space="preserve">По формуле </w:t>
      </w:r>
      <w:r w:rsidR="00F222B6" w:rsidRPr="004D31FC">
        <w:rPr>
          <w:rFonts w:ascii="Times New Roman" w:hAnsi="Times New Roman" w:cs="Times New Roman"/>
          <w:bCs/>
          <w:sz w:val="30"/>
          <w:szCs w:val="30"/>
        </w:rPr>
        <w:t>средних</w:t>
      </w:r>
      <w:r w:rsidR="00F222B6" w:rsidRPr="00F222B6">
        <w:rPr>
          <w:rFonts w:ascii="Times New Roman" w:hAnsi="Times New Roman" w:cs="Times New Roman"/>
          <w:sz w:val="30"/>
          <w:szCs w:val="30"/>
        </w:rPr>
        <w:t xml:space="preserve"> прямоугольников</w:t>
      </w:r>
    </w:p>
    <w:p w14:paraId="1EC74995" w14:textId="44D15CC8" w:rsidR="006E27E6" w:rsidRPr="005417A8" w:rsidRDefault="0018056B" w:rsidP="006E27E6">
      <w:pPr>
        <w:spacing w:after="4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СП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=0,1(0,998+0,978+0,941+0,891+0,832+0,768+</m:t>
          </m:r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w:br/>
          </m:r>
        </m:oMath>
        <m:oMath>
          <m:r>
            <w:rPr>
              <w:rFonts w:ascii="Cambria Math" w:hAnsi="Cambria Math" w:cs="Times New Roman"/>
              <w:sz w:val="30"/>
              <w:szCs w:val="30"/>
            </w:rPr>
            <m:t>+0,703+0,640+0,581+0,526)=</m:t>
          </m:r>
          <m:r>
            <m:rPr>
              <m:sty m:val="bi"/>
            </m:rPr>
            <w:rPr>
              <w:rFonts w:ascii="Cambria Math" w:hAnsi="Cambria Math" w:cs="Times New Roman"/>
              <w:sz w:val="30"/>
              <w:szCs w:val="30"/>
            </w:rPr>
            <m:t>0,7856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0"/>
              <w:szCs w:val="30"/>
            </w:rPr>
            <m:t>.</m:t>
          </m:r>
        </m:oMath>
      </m:oMathPara>
    </w:p>
    <w:p w14:paraId="47EB8EA9" w14:textId="6CE42ACB" w:rsidR="00F222B6" w:rsidRPr="00F222B6" w:rsidRDefault="004D31FC" w:rsidP="00097968">
      <w:pPr>
        <w:spacing w:after="4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222B6">
        <w:rPr>
          <w:rFonts w:ascii="Times New Roman" w:hAnsi="Times New Roman" w:cs="Times New Roman"/>
          <w:sz w:val="30"/>
          <w:szCs w:val="30"/>
        </w:rPr>
        <w:t xml:space="preserve">По формуле </w:t>
      </w:r>
      <w:r w:rsidR="00F222B6" w:rsidRPr="004D31FC">
        <w:rPr>
          <w:rFonts w:ascii="Times New Roman" w:hAnsi="Times New Roman" w:cs="Times New Roman"/>
          <w:bCs/>
          <w:sz w:val="30"/>
          <w:szCs w:val="30"/>
        </w:rPr>
        <w:t>трапеций</w:t>
      </w:r>
    </w:p>
    <w:p w14:paraId="3CAC6319" w14:textId="73EE74B5" w:rsidR="004403E9" w:rsidRPr="004403E9" w:rsidRDefault="0018056B" w:rsidP="004403E9">
      <w:pPr>
        <w:spacing w:after="40"/>
        <w:ind w:firstLine="708"/>
        <w:jc w:val="both"/>
        <w:rPr>
          <w:rFonts w:ascii="Times New Roman" w:hAnsi="Times New Roman" w:cs="Times New Roman"/>
          <w:i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=0,1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1,0+0,5</m:t>
                  </m:r>
                </m:num>
                <m:den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30"/>
                  <w:szCs w:val="30"/>
                </w:rPr>
                <m:t>+0,990+0,962+0,917+0,862+0,800+0,735+0,671+0,610+0,552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0"/>
              <w:szCs w:val="30"/>
            </w:rPr>
            <m:t>0,785.</m:t>
          </m:r>
        </m:oMath>
      </m:oMathPara>
    </w:p>
    <w:p w14:paraId="73A3F361" w14:textId="31767241" w:rsidR="00F222B6" w:rsidRPr="00F222B6" w:rsidRDefault="004D31FC" w:rsidP="00097968">
      <w:pPr>
        <w:spacing w:after="4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222B6">
        <w:rPr>
          <w:rFonts w:ascii="Times New Roman" w:hAnsi="Times New Roman" w:cs="Times New Roman"/>
          <w:sz w:val="30"/>
          <w:szCs w:val="30"/>
        </w:rPr>
        <w:t xml:space="preserve">По формуле </w:t>
      </w:r>
      <w:r w:rsidR="00F222B6" w:rsidRPr="004D31FC">
        <w:rPr>
          <w:rFonts w:ascii="Times New Roman" w:hAnsi="Times New Roman" w:cs="Times New Roman"/>
          <w:bCs/>
          <w:sz w:val="30"/>
          <w:szCs w:val="30"/>
        </w:rPr>
        <w:t>Симпсона</w:t>
      </w:r>
    </w:p>
    <w:p w14:paraId="64229CDF" w14:textId="2CAA6EB5" w:rsidR="004403E9" w:rsidRPr="004403E9" w:rsidRDefault="0018056B" w:rsidP="004403E9">
      <w:pPr>
        <w:spacing w:after="40"/>
        <w:ind w:firstLine="708"/>
        <w:jc w:val="both"/>
        <w:rPr>
          <w:rFonts w:ascii="Times New Roman" w:hAnsi="Times New Roman" w:cs="Times New Roman"/>
          <w:i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С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0,1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,000+0,500</m:t>
              </m:r>
              <m:r>
                <w:rPr>
                  <w:rFonts w:ascii="Cambria Math" w:hAnsi="Cambria Math" w:cs="Times New Roman"/>
                  <w:sz w:val="30"/>
                  <w:szCs w:val="30"/>
                </w:rPr>
                <m:t>+4(0,990+0,917+0,800+0,671+0,552)+2(0,962+0,862+0,735+0,610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0"/>
              <w:szCs w:val="30"/>
            </w:rPr>
            <m:t>0,7854.</m:t>
          </m:r>
        </m:oMath>
      </m:oMathPara>
    </w:p>
    <w:p w14:paraId="76C47BA5" w14:textId="77777777" w:rsidR="00210CD7" w:rsidRDefault="00210CD7" w:rsidP="00F222B6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14:paraId="29D25C0C" w14:textId="732BEA32" w:rsidR="00F222B6" w:rsidRPr="000A4FFE" w:rsidRDefault="00F222B6" w:rsidP="00F222B6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30"/>
          <w:szCs w:val="30"/>
        </w:rPr>
      </w:pPr>
      <w:r w:rsidRPr="000A4FFE">
        <w:rPr>
          <w:rFonts w:ascii="Times New Roman" w:hAnsi="Times New Roman" w:cs="Times New Roman"/>
          <w:b/>
          <w:color w:val="000000"/>
          <w:sz w:val="30"/>
          <w:szCs w:val="30"/>
        </w:rPr>
        <w:t>Контрольные вопросы</w:t>
      </w:r>
    </w:p>
    <w:p w14:paraId="0622114E" w14:textId="4F82A53D" w:rsidR="00F222B6" w:rsidRPr="00F222B6" w:rsidRDefault="00F222B6" w:rsidP="002559A7">
      <w:pPr>
        <w:pStyle w:val="a4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F222B6">
        <w:rPr>
          <w:rFonts w:ascii="Times New Roman" w:hAnsi="Times New Roman" w:cs="Times New Roman"/>
          <w:sz w:val="30"/>
          <w:szCs w:val="30"/>
        </w:rPr>
        <w:t>Понятие численного интегрирования</w:t>
      </w:r>
      <w:r w:rsidR="002559A7">
        <w:rPr>
          <w:rFonts w:ascii="Times New Roman" w:hAnsi="Times New Roman" w:cs="Times New Roman"/>
          <w:sz w:val="30"/>
          <w:szCs w:val="30"/>
        </w:rPr>
        <w:t>.</w:t>
      </w:r>
    </w:p>
    <w:p w14:paraId="63FE81C0" w14:textId="77777777" w:rsidR="00F222B6" w:rsidRPr="00F222B6" w:rsidRDefault="00F222B6" w:rsidP="002559A7">
      <w:pPr>
        <w:pStyle w:val="a4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Какие м</w:t>
      </w:r>
      <w:r w:rsidRPr="00F222B6">
        <w:rPr>
          <w:rFonts w:ascii="Times New Roman" w:hAnsi="Times New Roman" w:cs="Times New Roman"/>
          <w:sz w:val="30"/>
          <w:szCs w:val="30"/>
        </w:rPr>
        <w:t>етоды численного интегрирования</w:t>
      </w:r>
      <w:r>
        <w:rPr>
          <w:rFonts w:ascii="Times New Roman" w:hAnsi="Times New Roman" w:cs="Times New Roman"/>
          <w:sz w:val="30"/>
          <w:szCs w:val="30"/>
        </w:rPr>
        <w:t xml:space="preserve"> существуют?</w:t>
      </w:r>
    </w:p>
    <w:p w14:paraId="35C4873B" w14:textId="77777777" w:rsidR="00F222B6" w:rsidRPr="00F222B6" w:rsidRDefault="00F222B6" w:rsidP="002559A7">
      <w:pPr>
        <w:pStyle w:val="a4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чем о</w:t>
      </w:r>
      <w:r w:rsidRPr="00F222B6">
        <w:rPr>
          <w:rFonts w:ascii="Times New Roman" w:hAnsi="Times New Roman" w:cs="Times New Roman"/>
          <w:sz w:val="30"/>
          <w:szCs w:val="30"/>
        </w:rPr>
        <w:t>тличия методов численного интегрирования</w:t>
      </w:r>
      <w:r>
        <w:rPr>
          <w:rFonts w:ascii="Times New Roman" w:hAnsi="Times New Roman" w:cs="Times New Roman"/>
          <w:sz w:val="30"/>
          <w:szCs w:val="30"/>
        </w:rPr>
        <w:t>?</w:t>
      </w:r>
    </w:p>
    <w:p w14:paraId="4F84AC2A" w14:textId="77777777" w:rsidR="00F222B6" w:rsidRPr="00F222B6" w:rsidRDefault="00F222B6" w:rsidP="002559A7">
      <w:pPr>
        <w:pStyle w:val="a4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чем сущность м</w:t>
      </w:r>
      <w:r w:rsidRPr="00F222B6">
        <w:rPr>
          <w:rFonts w:ascii="Times New Roman" w:hAnsi="Times New Roman" w:cs="Times New Roman"/>
          <w:sz w:val="30"/>
          <w:szCs w:val="30"/>
        </w:rPr>
        <w:t>етод</w:t>
      </w:r>
      <w:r>
        <w:rPr>
          <w:rFonts w:ascii="Times New Roman" w:hAnsi="Times New Roman" w:cs="Times New Roman"/>
          <w:sz w:val="30"/>
          <w:szCs w:val="30"/>
        </w:rPr>
        <w:t>ов</w:t>
      </w:r>
      <w:r w:rsidRPr="00F222B6">
        <w:rPr>
          <w:rFonts w:ascii="Times New Roman" w:hAnsi="Times New Roman" w:cs="Times New Roman"/>
          <w:sz w:val="30"/>
          <w:szCs w:val="30"/>
        </w:rPr>
        <w:t xml:space="preserve"> левых, правых и средних прямоугольников</w:t>
      </w:r>
      <w:r>
        <w:rPr>
          <w:rFonts w:ascii="Times New Roman" w:hAnsi="Times New Roman" w:cs="Times New Roman"/>
          <w:sz w:val="30"/>
          <w:szCs w:val="30"/>
        </w:rPr>
        <w:t>?</w:t>
      </w:r>
    </w:p>
    <w:p w14:paraId="2FCD96E8" w14:textId="355B5F7A" w:rsidR="00F222B6" w:rsidRPr="00F222B6" w:rsidRDefault="00F222B6" w:rsidP="002559A7">
      <w:pPr>
        <w:pStyle w:val="a4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чем сущность м</w:t>
      </w:r>
      <w:r w:rsidRPr="00F222B6">
        <w:rPr>
          <w:rFonts w:ascii="Times New Roman" w:hAnsi="Times New Roman" w:cs="Times New Roman"/>
          <w:sz w:val="30"/>
          <w:szCs w:val="30"/>
        </w:rPr>
        <w:t>етод</w:t>
      </w:r>
      <w:r w:rsidR="002559A7">
        <w:rPr>
          <w:rFonts w:ascii="Times New Roman" w:hAnsi="Times New Roman" w:cs="Times New Roman"/>
          <w:sz w:val="30"/>
          <w:szCs w:val="30"/>
        </w:rPr>
        <w:t>а</w:t>
      </w:r>
      <w:r w:rsidRPr="00F222B6">
        <w:rPr>
          <w:rFonts w:ascii="Times New Roman" w:hAnsi="Times New Roman" w:cs="Times New Roman"/>
          <w:sz w:val="30"/>
          <w:szCs w:val="30"/>
        </w:rPr>
        <w:t xml:space="preserve"> трапеций</w:t>
      </w:r>
      <w:r>
        <w:rPr>
          <w:rFonts w:ascii="Times New Roman" w:hAnsi="Times New Roman" w:cs="Times New Roman"/>
          <w:sz w:val="30"/>
          <w:szCs w:val="30"/>
        </w:rPr>
        <w:t>?</w:t>
      </w:r>
    </w:p>
    <w:p w14:paraId="7D231F57" w14:textId="0D6AA683" w:rsidR="00F222B6" w:rsidRDefault="00F222B6" w:rsidP="002559A7">
      <w:pPr>
        <w:pStyle w:val="a4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чем сущность м</w:t>
      </w:r>
      <w:r w:rsidRPr="00F222B6">
        <w:rPr>
          <w:rFonts w:ascii="Times New Roman" w:hAnsi="Times New Roman" w:cs="Times New Roman"/>
          <w:sz w:val="30"/>
          <w:szCs w:val="30"/>
        </w:rPr>
        <w:t>етод</w:t>
      </w:r>
      <w:r w:rsidR="002559A7">
        <w:rPr>
          <w:rFonts w:ascii="Times New Roman" w:hAnsi="Times New Roman" w:cs="Times New Roman"/>
          <w:sz w:val="30"/>
          <w:szCs w:val="30"/>
        </w:rPr>
        <w:t>а</w:t>
      </w:r>
      <w:r w:rsidRPr="00F222B6">
        <w:rPr>
          <w:rFonts w:ascii="Times New Roman" w:hAnsi="Times New Roman" w:cs="Times New Roman"/>
          <w:sz w:val="30"/>
          <w:szCs w:val="30"/>
        </w:rPr>
        <w:t xml:space="preserve"> Симпсона</w:t>
      </w:r>
      <w:r>
        <w:rPr>
          <w:rFonts w:ascii="Times New Roman" w:hAnsi="Times New Roman" w:cs="Times New Roman"/>
          <w:sz w:val="30"/>
          <w:szCs w:val="30"/>
        </w:rPr>
        <w:t>?</w:t>
      </w:r>
    </w:p>
    <w:p w14:paraId="47763D5F" w14:textId="77777777" w:rsidR="00B851DF" w:rsidRDefault="00B851DF" w:rsidP="002559A7">
      <w:pPr>
        <w:pStyle w:val="a4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Какова погрешность формул численного интегрирования?</w:t>
      </w:r>
    </w:p>
    <w:p w14:paraId="1E1D4D97" w14:textId="77777777" w:rsidR="00B851DF" w:rsidRPr="00F222B6" w:rsidRDefault="00B851DF" w:rsidP="002559A7">
      <w:pPr>
        <w:pStyle w:val="a4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Какой из методов численного интегрирования является самым точным?</w:t>
      </w:r>
    </w:p>
    <w:p w14:paraId="01BD145C" w14:textId="77777777" w:rsidR="00921674" w:rsidRDefault="00921674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br w:type="page"/>
      </w:r>
    </w:p>
    <w:p w14:paraId="70F953C3" w14:textId="162013F5" w:rsidR="00F222B6" w:rsidRPr="00F222B6" w:rsidRDefault="00921674" w:rsidP="000A4FFE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222B6">
        <w:rPr>
          <w:rFonts w:ascii="Times New Roman" w:hAnsi="Times New Roman" w:cs="Times New Roman"/>
          <w:b/>
          <w:color w:val="000000"/>
          <w:sz w:val="30"/>
          <w:szCs w:val="30"/>
        </w:rPr>
        <w:lastRenderedPageBreak/>
        <w:t>ЗАДАНИ</w:t>
      </w:r>
      <w:r>
        <w:rPr>
          <w:rFonts w:ascii="Times New Roman" w:hAnsi="Times New Roman" w:cs="Times New Roman"/>
          <w:b/>
          <w:color w:val="000000"/>
          <w:sz w:val="30"/>
          <w:szCs w:val="30"/>
        </w:rPr>
        <w:t>Я</w:t>
      </w:r>
      <w:r w:rsidRPr="00F222B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000000"/>
          <w:sz w:val="30"/>
          <w:szCs w:val="30"/>
        </w:rPr>
        <w:t>ДЛЯ САМОСТОЯТЕЛЬНОГО РЕШЕНИЯ</w:t>
      </w:r>
    </w:p>
    <w:p w14:paraId="6E52156E" w14:textId="5B4B9A83" w:rsidR="005D583D" w:rsidRPr="00097968" w:rsidRDefault="00097968" w:rsidP="00153A26">
      <w:pPr>
        <w:spacing w:after="40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097968">
        <w:rPr>
          <w:rFonts w:ascii="Times New Roman" w:hAnsi="Times New Roman" w:cs="Times New Roman"/>
          <w:sz w:val="30"/>
          <w:szCs w:val="30"/>
        </w:rPr>
        <w:t xml:space="preserve">1. </w:t>
      </w:r>
      <w:r w:rsidR="005D583D" w:rsidRPr="00097968">
        <w:rPr>
          <w:rFonts w:ascii="Times New Roman" w:hAnsi="Times New Roman" w:cs="Times New Roman"/>
          <w:sz w:val="30"/>
          <w:szCs w:val="30"/>
        </w:rPr>
        <w:t>Вычислить интегралы, используя квадратурные формулы прямоугольников, трапеций и парабол</w:t>
      </w:r>
    </w:p>
    <w:p w14:paraId="5E0D1B4A" w14:textId="06456EAB" w:rsidR="005D583D" w:rsidRPr="009862E3" w:rsidRDefault="0018056B" w:rsidP="00153A26">
      <w:pPr>
        <w:pStyle w:val="a4"/>
        <w:spacing w:after="40"/>
        <w:ind w:left="107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p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(7+x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)dx,n=6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7DCC950" w14:textId="30B349E6" w:rsidR="005D583D" w:rsidRPr="009862E3" w:rsidRDefault="0018056B" w:rsidP="00153A26">
      <w:pPr>
        <w:pStyle w:val="a4"/>
        <w:spacing w:after="40"/>
        <w:ind w:left="1077"/>
        <w:contextualSpacing w:val="0"/>
        <w:jc w:val="both"/>
        <w:rPr>
          <w:rFonts w:ascii="Times New Roman" w:hAnsi="Times New Roman" w:cs="Times New Roman"/>
          <w:sz w:val="36"/>
          <w:szCs w:val="36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15</m:t>
              </m:r>
            </m:sup>
            <m:e>
              <m:r>
                <w:rPr>
                  <w:rFonts w:ascii="Cambria Math"/>
                  <w:sz w:val="28"/>
                  <w:szCs w:val="28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/>
                  <w:sz w:val="28"/>
                  <w:szCs w:val="28"/>
                </w:rPr>
                <m:t>)dx,n=6.</m:t>
              </m:r>
            </m:e>
          </m:nary>
        </m:oMath>
      </m:oMathPara>
    </w:p>
    <w:p w14:paraId="2C23DD54" w14:textId="5A8DA926" w:rsidR="00F222B6" w:rsidRDefault="00097968" w:rsidP="00153A26">
      <w:pPr>
        <w:spacing w:after="40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097968">
        <w:rPr>
          <w:rFonts w:ascii="Times New Roman" w:hAnsi="Times New Roman" w:cs="Times New Roman"/>
          <w:sz w:val="30"/>
          <w:szCs w:val="30"/>
        </w:rPr>
        <w:t xml:space="preserve">2. </w:t>
      </w:r>
      <w:r w:rsidR="00F222B6" w:rsidRPr="00097968">
        <w:rPr>
          <w:rFonts w:ascii="Times New Roman" w:hAnsi="Times New Roman" w:cs="Times New Roman"/>
          <w:sz w:val="30"/>
          <w:szCs w:val="30"/>
        </w:rPr>
        <w:t xml:space="preserve">Вычислить интеграл по формулам центральных (средних) прямоугольников, трапеций и формуле Симпсона при </w:t>
      </w:r>
      <m:oMath>
        <m:r>
          <w:rPr>
            <w:rFonts w:ascii="Cambria Math" w:hAnsi="Cambria Math" w:cs="Times New Roman"/>
            <w:sz w:val="30"/>
            <w:szCs w:val="30"/>
          </w:rPr>
          <m:t>n</m:t>
        </m:r>
        <m:r>
          <w:rPr>
            <w:rFonts w:ascii="Cambria Math" w:eastAsiaTheme="minorEastAsia" w:hAnsi="Cambria Math" w:cs="Times New Roman"/>
            <w:sz w:val="30"/>
            <w:szCs w:val="30"/>
          </w:rPr>
          <m:t>=8</m:t>
        </m:r>
      </m:oMath>
      <w:r w:rsidR="00F222B6" w:rsidRPr="00097968">
        <w:rPr>
          <w:rFonts w:ascii="Times New Roman" w:hAnsi="Times New Roman" w:cs="Times New Roman"/>
          <w:sz w:val="30"/>
          <w:szCs w:val="30"/>
        </w:rPr>
        <w:t xml:space="preserve"> и </w:t>
      </w:r>
      <m:oMath>
        <m:r>
          <w:rPr>
            <w:rFonts w:ascii="Cambria Math" w:hAnsi="Cambria Math" w:cs="Times New Roman"/>
            <w:sz w:val="30"/>
            <w:szCs w:val="30"/>
          </w:rPr>
          <m:t>n</m:t>
        </m:r>
        <m:r>
          <w:rPr>
            <w:rFonts w:ascii="Cambria Math" w:eastAsiaTheme="minorEastAsia" w:hAnsi="Cambria Math" w:cs="Times New Roman"/>
            <w:sz w:val="30"/>
            <w:szCs w:val="30"/>
          </w:rPr>
          <m:t>=20</m:t>
        </m:r>
      </m:oMath>
      <w:r w:rsidR="002559A7">
        <w:rPr>
          <w:rFonts w:ascii="Times New Roman" w:eastAsiaTheme="minorEastAsia" w:hAnsi="Times New Roman" w:cs="Times New Roman"/>
          <w:sz w:val="30"/>
          <w:szCs w:val="30"/>
        </w:rPr>
        <w:t>;</w:t>
      </w:r>
      <w:r w:rsidR="00F222B6" w:rsidRPr="00097968">
        <w:rPr>
          <w:rFonts w:ascii="Times New Roman" w:hAnsi="Times New Roman" w:cs="Times New Roman"/>
          <w:sz w:val="30"/>
          <w:szCs w:val="30"/>
        </w:rPr>
        <w:t xml:space="preserve"> оценить погрешность результата.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4110"/>
        <w:gridCol w:w="851"/>
        <w:gridCol w:w="3963"/>
      </w:tblGrid>
      <w:tr w:rsidR="00861EF8" w14:paraId="0EC2BBDA" w14:textId="77777777" w:rsidTr="00153A26">
        <w:tc>
          <w:tcPr>
            <w:tcW w:w="704" w:type="dxa"/>
          </w:tcPr>
          <w:p w14:paraId="2DDF403B" w14:textId="37C52842" w:rsidR="00861EF8" w:rsidRDefault="00861EF8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1.</w:t>
            </w:r>
          </w:p>
        </w:tc>
        <w:tc>
          <w:tcPr>
            <w:tcW w:w="4110" w:type="dxa"/>
          </w:tcPr>
          <w:p w14:paraId="68AFE32F" w14:textId="49B72896" w:rsidR="00861EF8" w:rsidRPr="00861EF8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,2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⁡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(x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2)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51" w:type="dxa"/>
          </w:tcPr>
          <w:p w14:paraId="3EAB746A" w14:textId="01B4A168" w:rsidR="00861EF8" w:rsidRDefault="00861EF8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2.</w:t>
            </w:r>
          </w:p>
        </w:tc>
        <w:tc>
          <w:tcPr>
            <w:tcW w:w="3963" w:type="dxa"/>
          </w:tcPr>
          <w:p w14:paraId="529DE764" w14:textId="0936F317" w:rsidR="00861EF8" w:rsidRPr="00861EF8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,6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2,4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x+1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</w:tr>
      <w:tr w:rsidR="00861EF8" w14:paraId="2F61CF75" w14:textId="77777777" w:rsidTr="00153A26">
        <w:tc>
          <w:tcPr>
            <w:tcW w:w="704" w:type="dxa"/>
          </w:tcPr>
          <w:p w14:paraId="5FAD4979" w14:textId="7D5A897D" w:rsidR="00861EF8" w:rsidRPr="00861EF8" w:rsidRDefault="00861EF8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3.</w:t>
            </w:r>
          </w:p>
        </w:tc>
        <w:tc>
          <w:tcPr>
            <w:tcW w:w="4110" w:type="dxa"/>
          </w:tcPr>
          <w:p w14:paraId="15E89867" w14:textId="279AD098" w:rsidR="00861EF8" w:rsidRPr="00861EF8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,2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tg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⁡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51" w:type="dxa"/>
          </w:tcPr>
          <w:p w14:paraId="172B5B0C" w14:textId="72797704" w:rsidR="00861EF8" w:rsidRP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4.</w:t>
            </w:r>
          </w:p>
        </w:tc>
        <w:tc>
          <w:tcPr>
            <w:tcW w:w="3963" w:type="dxa"/>
          </w:tcPr>
          <w:p w14:paraId="7550949A" w14:textId="1CDB0E16" w:rsidR="00861EF8" w:rsidRPr="00861EF8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,6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1,4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</w:tr>
      <w:tr w:rsidR="00861EF8" w14:paraId="5DCB7E68" w14:textId="77777777" w:rsidTr="00153A26">
        <w:tc>
          <w:tcPr>
            <w:tcW w:w="704" w:type="dxa"/>
          </w:tcPr>
          <w:p w14:paraId="56608A8D" w14:textId="15D5C5A4" w:rsidR="00861EF8" w:rsidRP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5.</w:t>
            </w:r>
          </w:p>
        </w:tc>
        <w:tc>
          <w:tcPr>
            <w:tcW w:w="4110" w:type="dxa"/>
          </w:tcPr>
          <w:p w14:paraId="50B03543" w14:textId="4F0F49A8" w:rsidR="00861EF8" w:rsidRPr="00436413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0,4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1,2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  <m:func>
                      <m:func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51" w:type="dxa"/>
          </w:tcPr>
          <w:p w14:paraId="12F836B7" w14:textId="38D7D734" w:rsidR="00861EF8" w:rsidRP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6.</w:t>
            </w:r>
          </w:p>
        </w:tc>
        <w:tc>
          <w:tcPr>
            <w:tcW w:w="3963" w:type="dxa"/>
          </w:tcPr>
          <w:p w14:paraId="5757C91F" w14:textId="02DD0D94" w:rsidR="00861EF8" w:rsidRPr="00436413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,8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1,2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2x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</w:tr>
      <w:tr w:rsidR="00861EF8" w14:paraId="0D187C30" w14:textId="77777777" w:rsidTr="00153A26">
        <w:tc>
          <w:tcPr>
            <w:tcW w:w="704" w:type="dxa"/>
          </w:tcPr>
          <w:p w14:paraId="62BD34F2" w14:textId="23250318" w:rsidR="00861EF8" w:rsidRP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7.</w:t>
            </w:r>
          </w:p>
        </w:tc>
        <w:tc>
          <w:tcPr>
            <w:tcW w:w="4110" w:type="dxa"/>
          </w:tcPr>
          <w:p w14:paraId="0FA5079A" w14:textId="20917BDA" w:rsidR="00861EF8" w:rsidRPr="00436413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,8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1,6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⁡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+1)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51" w:type="dxa"/>
          </w:tcPr>
          <w:p w14:paraId="492150B3" w14:textId="4B67BE61" w:rsidR="00861EF8" w:rsidRP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8.</w:t>
            </w:r>
          </w:p>
        </w:tc>
        <w:tc>
          <w:tcPr>
            <w:tcW w:w="3963" w:type="dxa"/>
          </w:tcPr>
          <w:p w14:paraId="1E21ADE2" w14:textId="20DB26D2" w:rsidR="00861EF8" w:rsidRPr="00436413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,4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1,2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</w:tr>
      <w:tr w:rsidR="00861EF8" w14:paraId="65B2BB2F" w14:textId="77777777" w:rsidTr="00153A26">
        <w:tc>
          <w:tcPr>
            <w:tcW w:w="704" w:type="dxa"/>
          </w:tcPr>
          <w:p w14:paraId="7F61030B" w14:textId="5DF4722E" w:rsidR="00861EF8" w:rsidRP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9.</w:t>
            </w:r>
          </w:p>
        </w:tc>
        <w:tc>
          <w:tcPr>
            <w:tcW w:w="4110" w:type="dxa"/>
          </w:tcPr>
          <w:p w14:paraId="47BEB362" w14:textId="2FBB1143" w:rsidR="00861EF8" w:rsidRPr="00436413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0,4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1,2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2x+0,5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51" w:type="dxa"/>
          </w:tcPr>
          <w:p w14:paraId="79F49023" w14:textId="65FF7CEE" w:rsidR="00861EF8" w:rsidRP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10.</w:t>
            </w:r>
          </w:p>
        </w:tc>
        <w:tc>
          <w:tcPr>
            <w:tcW w:w="3963" w:type="dxa"/>
          </w:tcPr>
          <w:p w14:paraId="364A913E" w14:textId="72B9CA4C" w:rsidR="00861EF8" w:rsidRPr="00436413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,4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0,8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tg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⁡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+0,5)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1+2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</w:tr>
      <w:tr w:rsidR="00436413" w14:paraId="4D594B3C" w14:textId="77777777" w:rsidTr="00153A26">
        <w:tc>
          <w:tcPr>
            <w:tcW w:w="704" w:type="dxa"/>
          </w:tcPr>
          <w:p w14:paraId="58AC82A6" w14:textId="05CD2CF9" w:rsid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11.</w:t>
            </w:r>
          </w:p>
        </w:tc>
        <w:tc>
          <w:tcPr>
            <w:tcW w:w="4110" w:type="dxa"/>
          </w:tcPr>
          <w:p w14:paraId="6D1D0CDE" w14:textId="302D3129" w:rsidR="00436413" w:rsidRPr="00436413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,18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0,98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51" w:type="dxa"/>
          </w:tcPr>
          <w:p w14:paraId="0E839670" w14:textId="1568B3AB" w:rsid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12.</w:t>
            </w:r>
          </w:p>
        </w:tc>
        <w:tc>
          <w:tcPr>
            <w:tcW w:w="3963" w:type="dxa"/>
          </w:tcPr>
          <w:p w14:paraId="692F0ED7" w14:textId="4C310FA7" w:rsidR="00436413" w:rsidRPr="00153A26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0,18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0.2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x+1</m:t>
                        </m:r>
                      </m:e>
                    </m:rad>
                    <m:func>
                      <m:func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</w:tr>
      <w:tr w:rsidR="00436413" w14:paraId="595BD8CD" w14:textId="77777777" w:rsidTr="00153A26">
        <w:tc>
          <w:tcPr>
            <w:tcW w:w="704" w:type="dxa"/>
          </w:tcPr>
          <w:p w14:paraId="26474147" w14:textId="2B431344" w:rsid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13.</w:t>
            </w:r>
          </w:p>
        </w:tc>
        <w:tc>
          <w:tcPr>
            <w:tcW w:w="4110" w:type="dxa"/>
          </w:tcPr>
          <w:p w14:paraId="16A005F4" w14:textId="61ED9203" w:rsidR="00436413" w:rsidRPr="00153A26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1,4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51" w:type="dxa"/>
          </w:tcPr>
          <w:p w14:paraId="14112E38" w14:textId="6CC16E9A" w:rsid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14.</w:t>
            </w:r>
          </w:p>
        </w:tc>
        <w:tc>
          <w:tcPr>
            <w:tcW w:w="3963" w:type="dxa"/>
          </w:tcPr>
          <w:p w14:paraId="7226E63E" w14:textId="5C1D220E" w:rsidR="00436413" w:rsidRPr="00153A26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,4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2,2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⁡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+2)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x+1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</w:tr>
      <w:tr w:rsidR="00436413" w14:paraId="6ADDDC09" w14:textId="77777777" w:rsidTr="00153A26">
        <w:tc>
          <w:tcPr>
            <w:tcW w:w="704" w:type="dxa"/>
          </w:tcPr>
          <w:p w14:paraId="77B187E8" w14:textId="4746E421" w:rsid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15.</w:t>
            </w:r>
          </w:p>
        </w:tc>
        <w:tc>
          <w:tcPr>
            <w:tcW w:w="4110" w:type="dxa"/>
          </w:tcPr>
          <w:p w14:paraId="70B7BB40" w14:textId="199C8752" w:rsidR="00436413" w:rsidRPr="00153A26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,4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1,2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51" w:type="dxa"/>
          </w:tcPr>
          <w:p w14:paraId="53977CB6" w14:textId="53BCEEB9" w:rsid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16.</w:t>
            </w:r>
          </w:p>
        </w:tc>
        <w:tc>
          <w:tcPr>
            <w:tcW w:w="3963" w:type="dxa"/>
          </w:tcPr>
          <w:p w14:paraId="759832B2" w14:textId="4AF25381" w:rsidR="00436413" w:rsidRPr="00153A26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0,8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1,6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(x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0,5)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</w:tr>
      <w:tr w:rsidR="00436413" w14:paraId="6DF609F5" w14:textId="77777777" w:rsidTr="00153A26">
        <w:tc>
          <w:tcPr>
            <w:tcW w:w="704" w:type="dxa"/>
          </w:tcPr>
          <w:p w14:paraId="3EDCC0FA" w14:textId="05AAAA52" w:rsid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17.</w:t>
            </w:r>
          </w:p>
        </w:tc>
        <w:tc>
          <w:tcPr>
            <w:tcW w:w="4110" w:type="dxa"/>
          </w:tcPr>
          <w:p w14:paraId="35E417B4" w14:textId="08547354" w:rsidR="00436413" w:rsidRPr="00153A26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0,6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1,4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51" w:type="dxa"/>
          </w:tcPr>
          <w:p w14:paraId="0A6E28EA" w14:textId="121F14E3" w:rsid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18.</w:t>
            </w:r>
          </w:p>
        </w:tc>
        <w:tc>
          <w:tcPr>
            <w:tcW w:w="3963" w:type="dxa"/>
          </w:tcPr>
          <w:p w14:paraId="3F24484A" w14:textId="3140C3DF" w:rsidR="00436413" w:rsidRPr="00153A26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,2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⁡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+3)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2x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</w:tr>
      <w:tr w:rsidR="00436413" w14:paraId="56C8A127" w14:textId="77777777" w:rsidTr="00153A26">
        <w:tc>
          <w:tcPr>
            <w:tcW w:w="704" w:type="dxa"/>
          </w:tcPr>
          <w:p w14:paraId="4D6D2FA2" w14:textId="7F54C794" w:rsid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19.</w:t>
            </w:r>
          </w:p>
        </w:tc>
        <w:tc>
          <w:tcPr>
            <w:tcW w:w="4110" w:type="dxa"/>
          </w:tcPr>
          <w:p w14:paraId="70C937CF" w14:textId="7FC4C05D" w:rsidR="00436413" w:rsidRPr="00153A26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2,5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3,3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⁡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+0,8)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51" w:type="dxa"/>
          </w:tcPr>
          <w:p w14:paraId="726EF7DB" w14:textId="4D710E99" w:rsidR="00436413" w:rsidRDefault="00436413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20.</w:t>
            </w:r>
          </w:p>
        </w:tc>
        <w:tc>
          <w:tcPr>
            <w:tcW w:w="3963" w:type="dxa"/>
          </w:tcPr>
          <w:p w14:paraId="26278FE9" w14:textId="3041E133" w:rsidR="00436413" w:rsidRPr="00153A26" w:rsidRDefault="0018056B" w:rsidP="00153A26">
            <w:pPr>
              <w:spacing w:after="4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,5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1,2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tg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⁡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14:paraId="0D4641C8" w14:textId="3652182D" w:rsidR="00861EF8" w:rsidRDefault="00861EF8" w:rsidP="00861EF8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0FFA7790" w14:textId="77777777" w:rsidR="009862E3" w:rsidRDefault="009862E3">
      <w:pPr>
        <w:rPr>
          <w:rFonts w:ascii="Times New Roman" w:eastAsia="Calibri" w:hAnsi="Times New Roman" w:cs="Times New Roman"/>
          <w:b/>
          <w:bCs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br w:type="page"/>
      </w:r>
    </w:p>
    <w:p w14:paraId="389E0F4D" w14:textId="657BE113" w:rsidR="009106D9" w:rsidRPr="0014110D" w:rsidRDefault="00921674" w:rsidP="00921674">
      <w:pPr>
        <w:pStyle w:val="1"/>
        <w:ind w:left="360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36" w:name="_Toc131462412"/>
      <w:r>
        <w:rPr>
          <w:rFonts w:ascii="Times New Roman" w:eastAsia="Calibri" w:hAnsi="Times New Roman" w:cs="Times New Roman"/>
          <w:color w:val="auto"/>
          <w:sz w:val="30"/>
          <w:szCs w:val="30"/>
        </w:rPr>
        <w:lastRenderedPageBreak/>
        <w:t xml:space="preserve">7. </w:t>
      </w:r>
      <w:r w:rsidR="00455B4E" w:rsidRPr="0014110D">
        <w:rPr>
          <w:rFonts w:ascii="Times New Roman" w:eastAsia="Calibri" w:hAnsi="Times New Roman" w:cs="Times New Roman"/>
          <w:color w:val="auto"/>
          <w:sz w:val="30"/>
          <w:szCs w:val="30"/>
        </w:rPr>
        <w:t>ОПРЕДЕЛЕНИЕ СОБСТВЕННЫХ ЧИСЕЛ И СОБСТВЕННЫХ ВЕКТОРОВ МАТРИЦЫ</w:t>
      </w:r>
      <w:bookmarkEnd w:id="36"/>
    </w:p>
    <w:p w14:paraId="22BDDD1C" w14:textId="77777777" w:rsidR="009106D9" w:rsidRPr="009106D9" w:rsidRDefault="009106D9" w:rsidP="009106D9">
      <w:pPr>
        <w:suppressAutoHyphens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</w:p>
    <w:p w14:paraId="68D8305E" w14:textId="77777777" w:rsidR="009106D9" w:rsidRPr="009106D9" w:rsidRDefault="009106D9" w:rsidP="00DD2EDD">
      <w:pPr>
        <w:spacing w:after="40"/>
        <w:ind w:firstLine="68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Большое число научно-технических задач, а также исследования в области вычислительной математики требуют нахождения собственных значений и собственных векторов матриц.</w:t>
      </w:r>
    </w:p>
    <w:p w14:paraId="48C48500" w14:textId="74833567" w:rsidR="009106D9" w:rsidRDefault="009106D9" w:rsidP="00DD2EDD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Рассмотрим квадратную матрицу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n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×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n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размерности </w:t>
      </w:r>
      <m:oMath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n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 действительными элементами.</w:t>
      </w:r>
    </w:p>
    <w:p w14:paraId="4D850981" w14:textId="24AAA618" w:rsidR="009106D9" w:rsidRPr="009106D9" w:rsidRDefault="009106D9" w:rsidP="008A670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Матрица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-λE=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-λ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-λ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...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...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...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...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nn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-λ</m:t>
                  </m:r>
                </m:e>
              </m:mr>
            </m:m>
          </m:e>
        </m:d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называется</w:t>
      </w:r>
      <w:r w:rsidR="008A6700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8A6700">
        <w:rPr>
          <w:rFonts w:ascii="Times New Roman" w:eastAsia="Times New Roman" w:hAnsi="Times New Roman" w:cs="Times New Roman"/>
          <w:b/>
          <w:i/>
          <w:iCs/>
          <w:sz w:val="30"/>
          <w:szCs w:val="30"/>
          <w:lang w:eastAsia="ru-RU"/>
        </w:rPr>
        <w:t>характеристической матрицей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для матрицы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03CA87B6" w14:textId="5F10F5F4" w:rsidR="009106D9" w:rsidRPr="009106D9" w:rsidRDefault="009106D9" w:rsidP="0078422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Определитель</w:t>
      </w:r>
      <w:r w:rsidR="008A670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этой матрицы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-λE</m:t>
            </m:r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funcPr>
          <m:fNam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det</m:t>
            </m:r>
          </m:fName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</m:t>
            </m:r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-λE)=P(λ)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является многочленом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n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-й ст</w:t>
      </w:r>
      <w:proofErr w:type="spellStart"/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епени</w:t>
      </w:r>
      <w:proofErr w:type="spellEnd"/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FC48DD">
        <w:rPr>
          <w:rFonts w:ascii="Times New Roman" w:eastAsia="Times New Roman" w:hAnsi="Times New Roman" w:cs="Times New Roman"/>
          <w:sz w:val="30"/>
          <w:szCs w:val="30"/>
          <w:lang w:eastAsia="ru-RU"/>
        </w:rPr>
        <w:t>и называется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8A6700">
        <w:rPr>
          <w:rFonts w:ascii="Times New Roman" w:eastAsia="Times New Roman" w:hAnsi="Times New Roman" w:cs="Times New Roman"/>
          <w:b/>
          <w:i/>
          <w:iCs/>
          <w:sz w:val="30"/>
          <w:szCs w:val="30"/>
          <w:lang w:eastAsia="ru-RU"/>
        </w:rPr>
        <w:t xml:space="preserve">характеристическим многочленом матрицы </w:t>
      </w:r>
      <m:oMath>
        <m:r>
          <m:rPr>
            <m:sty m:val="b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 При этом коэффициент при старшей степени</w:t>
      </w:r>
      <w:r w:rsidR="00FC48D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этого многочлена равен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n</m:t>
            </m:r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=(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n</m:t>
            </m:r>
          </m:sup>
        </m:sSup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</w:p>
    <w:p w14:paraId="0BC50F89" w14:textId="065630D2" w:rsidR="009106D9" w:rsidRPr="009106D9" w:rsidRDefault="009106D9" w:rsidP="008A6700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Характеристический многочлен</w:t>
      </w:r>
      <w:r w:rsidR="00FC48D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можно записать в виде</w:t>
      </w:r>
    </w:p>
    <w:p w14:paraId="21F1BA03" w14:textId="298E1C1E" w:rsidR="009106D9" w:rsidRPr="009106D9" w:rsidRDefault="009106D9" w:rsidP="0078422A">
      <w:pPr>
        <w:spacing w:before="120" w:after="12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P(λ)=(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1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)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n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n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+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…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5179C441" w14:textId="223835B1" w:rsidR="009106D9" w:rsidRPr="009106D9" w:rsidRDefault="009106D9" w:rsidP="0078422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Корни характеристического многочлена </w:t>
      </w:r>
      <m:oMath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P(λ)=0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FC48DD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,...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)</m:t>
        </m:r>
      </m:oMath>
      <w:r w:rsidR="00FC48D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действительные или мнимые</w:t>
      </w:r>
      <w:r w:rsidR="00FC48DD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называются </w:t>
      </w:r>
      <w:r w:rsidRPr="00FC48D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 xml:space="preserve">характеристическими </w:t>
      </w:r>
      <w:r w:rsidR="00FC48DD" w:rsidRPr="00FC48D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числами</w:t>
      </w:r>
      <w:r w:rsidR="00FC48DD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или </w:t>
      </w:r>
      <w:r w:rsidRPr="00FC48D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собственными значениями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матрицы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</w:p>
    <w:p w14:paraId="476AD02C" w14:textId="2790B4EB" w:rsidR="009106D9" w:rsidRPr="009106D9" w:rsidRDefault="009106D9" w:rsidP="00744207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Ненулевой вектор </w:t>
      </w:r>
      <m:oMath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X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называется </w:t>
      </w:r>
      <w:r w:rsidRPr="00FC48D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собственным вектором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если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X=λX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Каждому собственному значению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i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соответствует свой </w:t>
      </w:r>
      <w:r w:rsidR="00FC48DD" w:rsidRPr="00FC48DD">
        <w:rPr>
          <w:rFonts w:ascii="Times New Roman" w:eastAsia="Times New Roman" w:hAnsi="Times New Roman" w:cs="Times New Roman"/>
          <w:sz w:val="30"/>
          <w:szCs w:val="30"/>
          <w:lang w:eastAsia="ru-RU"/>
        </w:rPr>
        <w:t>собственны</w:t>
      </w:r>
      <w:r w:rsidR="00FC48DD">
        <w:rPr>
          <w:rFonts w:ascii="Times New Roman" w:eastAsia="Times New Roman" w:hAnsi="Times New Roman" w:cs="Times New Roman"/>
          <w:sz w:val="30"/>
          <w:szCs w:val="30"/>
          <w:lang w:eastAsia="ru-RU"/>
        </w:rPr>
        <w:t>й</w:t>
      </w:r>
      <w:r w:rsidR="00FC48DD" w:rsidRPr="00FC48D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вектор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i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73C2FE10" w14:textId="5CB42047" w:rsidR="009106D9" w:rsidRPr="009106D9" w:rsidRDefault="009106D9" w:rsidP="00744207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Для определения собственных векторов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рассматривают характеристическое уравнение: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X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λX=(</m:t>
        </m:r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λ</m:t>
        </m:r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E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)X=0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="00FC48D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Характеристическое уравнение </w:t>
      </w:r>
      <w:r w:rsidR="00FC48D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может быть 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записано в векторной форме, ему соответствует система уравнений</w:t>
      </w:r>
    </w:p>
    <w:p w14:paraId="1A9991A5" w14:textId="0F3B9E05" w:rsidR="009106D9" w:rsidRPr="009106D9" w:rsidRDefault="0018056B" w:rsidP="00744207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λ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=0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val="en-US" w:eastAsia="ru-RU"/>
                      </w:rPr>
                      <m:t>;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λ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=0;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.....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+...+(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λ)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=0.</m:t>
                    </m:r>
                  </m:e>
                </m:mr>
              </m:m>
            </m:e>
          </m:d>
        </m:oMath>
      </m:oMathPara>
    </w:p>
    <w:p w14:paraId="107514BA" w14:textId="77777777" w:rsidR="009106D9" w:rsidRPr="009106D9" w:rsidRDefault="009106D9" w:rsidP="00744207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Определитель этой системы равен нулю (по определению собственных 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i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), поэтому система имеет множество решений.</w:t>
      </w:r>
      <w:r w:rsidR="00B87125" w:rsidRPr="00B8712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Подставляя 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в систему каждое конкретное собственное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,i=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1,n</m:t>
            </m:r>
          </m:e>
        </m:ba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решая систему, находим собственный вектор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i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соответствующий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i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76A8D65E" w14:textId="77777777" w:rsidR="009106D9" w:rsidRPr="009106D9" w:rsidRDefault="009106D9" w:rsidP="00744207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Существует несколько способов нахождения собственных значений и собственных векторов.</w:t>
      </w:r>
    </w:p>
    <w:p w14:paraId="4634DA32" w14:textId="054718B1" w:rsidR="009106D9" w:rsidRPr="00921674" w:rsidRDefault="00921674" w:rsidP="00F226E4">
      <w:pPr>
        <w:pStyle w:val="1"/>
        <w:spacing w:before="360" w:after="12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37" w:name="_Toc131462413"/>
      <w:r w:rsidRPr="00921674">
        <w:rPr>
          <w:rFonts w:ascii="Times New Roman" w:eastAsia="Calibri" w:hAnsi="Times New Roman" w:cs="Times New Roman"/>
          <w:color w:val="auto"/>
          <w:sz w:val="30"/>
          <w:szCs w:val="30"/>
        </w:rPr>
        <w:t>7.1</w:t>
      </w:r>
      <w:r w:rsidR="00F67752">
        <w:rPr>
          <w:rFonts w:ascii="Times New Roman" w:eastAsia="Calibri" w:hAnsi="Times New Roman" w:cs="Times New Roman"/>
          <w:color w:val="auto"/>
          <w:sz w:val="30"/>
          <w:szCs w:val="30"/>
        </w:rPr>
        <w:t>.</w:t>
      </w:r>
      <w:r w:rsidRPr="00921674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 </w:t>
      </w:r>
      <w:r w:rsidR="009106D9" w:rsidRPr="00921674">
        <w:rPr>
          <w:rFonts w:ascii="Times New Roman" w:eastAsia="Calibri" w:hAnsi="Times New Roman" w:cs="Times New Roman"/>
          <w:color w:val="auto"/>
          <w:sz w:val="30"/>
          <w:szCs w:val="30"/>
        </w:rPr>
        <w:t>Метод непосредственного развертывания</w:t>
      </w:r>
      <w:bookmarkEnd w:id="37"/>
    </w:p>
    <w:p w14:paraId="74A3885A" w14:textId="53421E49" w:rsidR="009106D9" w:rsidRPr="009106D9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1</w:t>
      </w:r>
      <w:r w:rsid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Пусть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n=2</m:t>
        </m:r>
      </m:oMath>
      <w:r w:rsidR="00F226E4">
        <w:rPr>
          <w:rFonts w:ascii="Times New Roman" w:eastAsia="Times New Roman" w:hAnsi="Times New Roman" w:cs="Times New Roman"/>
          <w:sz w:val="30"/>
          <w:szCs w:val="30"/>
          <w:lang w:eastAsia="ru-RU"/>
        </w:rPr>
        <w:t>, т.е. р</w:t>
      </w:r>
      <w:proofErr w:type="spellStart"/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ассматриваем</w:t>
      </w:r>
      <w:proofErr w:type="spellEnd"/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матрицу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×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449C83EA" w14:textId="43DD1C27" w:rsidR="00F67752" w:rsidRDefault="009106D9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Рассмотрим характеристическую матрицу</w:t>
      </w:r>
    </w:p>
    <w:p w14:paraId="7F06C7ED" w14:textId="40DCF9F8" w:rsidR="00F67752" w:rsidRDefault="009106D9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A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λE=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40B2DCE1" w14:textId="3E2DD30F" w:rsidR="009106D9" w:rsidRPr="009106D9" w:rsidRDefault="00F226E4" w:rsidP="00F67752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Запишем</w:t>
      </w:r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ее определитель, чтобы найти характеристический многочлен</w:t>
      </w:r>
    </w:p>
    <w:p w14:paraId="28D08B11" w14:textId="42578F34" w:rsidR="009106D9" w:rsidRPr="00F226E4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-λ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-λ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-λ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21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-λ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 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-λ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6373D128" w14:textId="6E267F77" w:rsidR="009106D9" w:rsidRPr="009106D9" w:rsidRDefault="009106D9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Заметим, что коэффициент при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λ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равен сумме диагональных элементов матрицы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2×2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="00F226E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22</m:t>
            </m:r>
          </m:sub>
        </m:sSub>
      </m:oMath>
      <w:r w:rsidR="00F226E4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а свободный член многочлена – определитель матрицы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×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6D2BDE65" w14:textId="32B2F68A" w:rsidR="009106D9" w:rsidRDefault="009106D9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Пусть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n=3</m:t>
        </m:r>
      </m:oMath>
      <w:r w:rsidR="00F226E4">
        <w:rPr>
          <w:rFonts w:ascii="Times New Roman" w:eastAsia="Times New Roman" w:hAnsi="Times New Roman" w:cs="Times New Roman"/>
          <w:sz w:val="30"/>
          <w:szCs w:val="30"/>
          <w:lang w:eastAsia="ru-RU"/>
        </w:rPr>
        <w:t>, т.е. р</w:t>
      </w:r>
      <w:proofErr w:type="spellStart"/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ассматриваем</w:t>
      </w:r>
      <w:proofErr w:type="spellEnd"/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матрицу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3×3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, найдем характеристический многочлен</w:t>
      </w:r>
    </w:p>
    <w:p w14:paraId="3D76AF4D" w14:textId="27510957" w:rsidR="00744207" w:rsidRDefault="00744207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P(λ)=(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1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)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3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A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λE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</m:oMath>
      </m:oMathPara>
    </w:p>
    <w:p w14:paraId="027E6DDD" w14:textId="03A4E902" w:rsidR="00744207" w:rsidRDefault="00744207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</m:oMath>
      </m:oMathPara>
    </w:p>
    <w:p w14:paraId="5B4CE8BD" w14:textId="5C711E56" w:rsidR="00744207" w:rsidRDefault="00914A91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22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</m:oMath>
      </m:oMathPara>
    </w:p>
    <w:p w14:paraId="04DFDB03" w14:textId="11100516" w:rsidR="00744207" w:rsidRDefault="00914A91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31</m:t>
                      </m:r>
                    </m:sub>
                  </m:sSub>
                </m:e>
              </m:d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</m:oMath>
      </m:oMathPara>
    </w:p>
    <w:p w14:paraId="1C935D5B" w14:textId="0FD8FB60" w:rsidR="00914A91" w:rsidRPr="0004762D" w:rsidRDefault="0004762D" w:rsidP="00C11CB0">
      <w:pPr>
        <w:spacing w:after="40"/>
        <w:ind w:right="-2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 xml:space="preserve">+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33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33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</m:oMath>
      </m:oMathPara>
    </w:p>
    <w:p w14:paraId="5B4DE9FE" w14:textId="77777777" w:rsidR="0004762D" w:rsidRDefault="0004762D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=(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1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)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3</m:t>
              </m:r>
            </m:sup>
          </m:sSup>
          <m:d>
            <m:dPr>
              <m:begChr m:val="["/>
              <m:endChr m:val="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33</m:t>
                      </m:r>
                    </m:sub>
                  </m:sSub>
                </m:e>
              </m:d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+</m:t>
              </m:r>
            </m:e>
          </m:d>
        </m:oMath>
      </m:oMathPara>
    </w:p>
    <w:p w14:paraId="3DBF506A" w14:textId="4626E430" w:rsidR="0004762D" w:rsidRPr="0004762D" w:rsidRDefault="0004762D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].</m:t>
          </m:r>
        </m:oMath>
      </m:oMathPara>
    </w:p>
    <w:p w14:paraId="223FDC41" w14:textId="77777777" w:rsidR="00F67752" w:rsidRDefault="00F67752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5FF3CDDD" w14:textId="148DE2BB" w:rsidR="00744207" w:rsidRDefault="0004762D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Коэффициенты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val="en-US" w:eastAsia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характеристического многочлена равны</w:t>
      </w:r>
      <w:r w:rsid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5AA8CEF2" w14:textId="5F6CCFFA" w:rsidR="009106D9" w:rsidRPr="00C11CB0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33</m:t>
            </m:r>
          </m:sub>
        </m:sSub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C11CB0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– </w:t>
      </w:r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сумма диагональных элементов матрицы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×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</m:t>
            </m:r>
          </m:sub>
        </m:sSub>
      </m:oMath>
      <w:r w:rsidR="00C11CB0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</w:p>
    <w:p w14:paraId="1917F22F" w14:textId="64043CDF" w:rsidR="009106D9" w:rsidRPr="009106D9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C11CB0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– </w:t>
      </w:r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сумма диагональных миноров </w:t>
      </w:r>
      <w:r w:rsidR="00C11CB0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матрицы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×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</m:t>
            </m:r>
          </m:sub>
        </m:sSub>
      </m:oMath>
      <w:r w:rsidR="00C11CB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второго порядка</w:t>
      </w:r>
      <w:r w:rsidR="00C11CB0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</w:p>
    <w:p w14:paraId="46B2A780" w14:textId="77777777" w:rsidR="009106D9" w:rsidRPr="009106D9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– определитель матрицы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×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</m:t>
            </m:r>
          </m:sub>
        </m:sSub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4ED0BCB4" w14:textId="7C378D56" w:rsidR="009106D9" w:rsidRPr="009106D9" w:rsidRDefault="009106D9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В общем случае</w:t>
      </w:r>
      <w:r w:rsidR="00C11CB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коэффициенты характеристического многочлена</w:t>
      </w:r>
      <w:r w:rsid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для матрицы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</m:oMath>
    </w:p>
    <w:p w14:paraId="38E4321D" w14:textId="77777777" w:rsidR="009106D9" w:rsidRPr="009106D9" w:rsidRDefault="009106D9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P(λ)=(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1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)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n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n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+...(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n</m:t>
                  </m:r>
                </m:sub>
              </m:sSub>
            </m:e>
          </m:d>
        </m:oMath>
      </m:oMathPara>
    </w:p>
    <w:p w14:paraId="63E6628E" w14:textId="32182516" w:rsidR="00C11CB0" w:rsidRPr="009106D9" w:rsidRDefault="00C11CB0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определяются следующим образом:</w:t>
      </w:r>
    </w:p>
    <w:p w14:paraId="25634B84" w14:textId="54C66719" w:rsidR="009106D9" w:rsidRPr="00F67752" w:rsidRDefault="0018056B" w:rsidP="00F67752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ii</m:t>
                </m:r>
              </m:sub>
            </m:sSub>
          </m:e>
        </m:nary>
      </m:oMath>
      <w:r w:rsidR="009106D9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C11CB0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– </w:t>
      </w:r>
      <w:r w:rsidR="009106D9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сумма диагональных элементов матрицы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</m:oMath>
      <w:r w:rsidR="00C11CB0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</w:p>
    <w:p w14:paraId="6D54DDA5" w14:textId="5A6DFC21" w:rsidR="009106D9" w:rsidRPr="00F67752" w:rsidRDefault="0018056B" w:rsidP="00F67752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nary>
          <m:naryPr>
            <m:chr m:val="∑"/>
            <m:supHide m:val="1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α&lt;β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αα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αβ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βα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ββ</m:t>
                          </m:r>
                        </m:sub>
                      </m:sSub>
                    </m:e>
                  </m:mr>
                </m:m>
              </m:e>
            </m:d>
          </m:e>
        </m:nary>
      </m:oMath>
      <w:r w:rsidR="009106D9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C11CB0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– </w:t>
      </w:r>
      <w:r w:rsidR="009106D9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сумма диагональных миноров </w:t>
      </w:r>
      <w:r w:rsidR="00C11CB0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матрицы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</m:oMath>
      <w:r w:rsidR="00C11CB0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9106D9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>второго порядка</w:t>
      </w:r>
      <w:r w:rsidR="00C11CB0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</w:p>
    <w:p w14:paraId="6BC7E2D9" w14:textId="486E53DB" w:rsidR="009106D9" w:rsidRPr="00F67752" w:rsidRDefault="0018056B" w:rsidP="00F67752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nary>
          <m:naryPr>
            <m:chr m:val="∑"/>
            <m:supHide m:val="1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α&lt;β&lt;γ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αα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αβ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αγ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αβ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ββ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βγ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γα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γβ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γγ</m:t>
                          </m:r>
                        </m:sub>
                      </m:sSub>
                    </m:e>
                  </m:mr>
                </m:m>
              </m:e>
            </m:d>
          </m:e>
        </m:nary>
      </m:oMath>
      <w:r w:rsidR="009106D9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C11CB0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– </w:t>
      </w:r>
      <w:r w:rsidR="009106D9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сумма диагональных миноров </w:t>
      </w:r>
      <w:r w:rsidR="00C11CB0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матрицы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</m:oMath>
      <w:r w:rsidR="00C11CB0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9106D9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>третьего порядка</w:t>
      </w:r>
      <w:r w:rsidR="00C11CB0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</w:p>
    <w:p w14:paraId="6E568BDA" w14:textId="77777777" w:rsidR="009106D9" w:rsidRPr="00F67752" w:rsidRDefault="009106D9" w:rsidP="00F67752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>…</w:t>
      </w:r>
    </w:p>
    <w:p w14:paraId="09400F21" w14:textId="4B93D88B" w:rsidR="009106D9" w:rsidRPr="00F67752" w:rsidRDefault="0018056B" w:rsidP="00F67752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...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...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...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...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9106D9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C11CB0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– </w:t>
      </w:r>
      <w:r w:rsidR="009106D9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определитель матрицы </w:t>
      </w:r>
      <m:oMath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</m:oMath>
      <w:r w:rsidR="009106D9" w:rsidRP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79910BDF" w14:textId="77777777" w:rsidR="009106D9" w:rsidRDefault="009106D9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Однако метод непосредственного развертывания становится очень трудоемким и ресурсоемким с увеличением размерности матрицы. Поэтому предложены и другие методы.</w:t>
      </w:r>
    </w:p>
    <w:p w14:paraId="1D641FD4" w14:textId="0406BF72" w:rsidR="009106D9" w:rsidRPr="00921674" w:rsidRDefault="00921674" w:rsidP="00F67752">
      <w:pPr>
        <w:pStyle w:val="1"/>
        <w:spacing w:before="360" w:after="24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38" w:name="_Toc131462414"/>
      <w:r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7.2. </w:t>
      </w:r>
      <w:r w:rsidR="009106D9" w:rsidRPr="00921674">
        <w:rPr>
          <w:rFonts w:ascii="Times New Roman" w:eastAsia="Calibri" w:hAnsi="Times New Roman" w:cs="Times New Roman"/>
          <w:color w:val="auto"/>
          <w:sz w:val="30"/>
          <w:szCs w:val="30"/>
        </w:rPr>
        <w:t>Метод Крылова</w:t>
      </w:r>
      <w:bookmarkEnd w:id="38"/>
    </w:p>
    <w:p w14:paraId="2525CB9A" w14:textId="7C42FC62" w:rsidR="009106D9" w:rsidRPr="009106D9" w:rsidRDefault="009106D9" w:rsidP="00205F9F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Метод Крылова для нахождения собственных значений и собственных векторов матрицы основан на теореме Гамильтона-Кэли, согласно которой любая квадратная матрица является корнем своего характеристического многочлена. Если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P(λ)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характеристический многочлен м</w:t>
      </w:r>
      <w:proofErr w:type="spellStart"/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атрицы</w:t>
      </w:r>
      <w:proofErr w:type="spellEnd"/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то </w:t>
      </w:r>
      <m:oMath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P(</m:t>
        </m:r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)=0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3600A6A4" w14:textId="62D4A4D8" w:rsidR="009106D9" w:rsidRPr="009106D9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Рассмотрим характеристический многочлен матрицы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виде</w:t>
      </w:r>
    </w:p>
    <w:p w14:paraId="40FA92C2" w14:textId="75BB1B0E" w:rsidR="00205F9F" w:rsidRDefault="00205F9F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λ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n-1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n-2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+...+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6CBB2B75" w14:textId="77777777" w:rsidR="00F67752" w:rsidRDefault="00F67752" w:rsidP="00205F9F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5205B74C" w14:textId="637F23E2" w:rsidR="009106D9" w:rsidRDefault="009106D9" w:rsidP="00205F9F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Подставляя в него матрицу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, получаем уравнение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205F9F" w14:paraId="6F7212C0" w14:textId="77777777" w:rsidTr="000736C7">
        <w:tc>
          <w:tcPr>
            <w:tcW w:w="8784" w:type="dxa"/>
          </w:tcPr>
          <w:p w14:paraId="0EF2DCDC" w14:textId="40589C01" w:rsidR="00205F9F" w:rsidRDefault="0018056B" w:rsidP="000736C7">
            <w:pPr>
              <w:spacing w:before="40" w:after="4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n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+...+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E=0.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160F9920" w14:textId="4FB01541" w:rsidR="00205F9F" w:rsidRDefault="00205F9F" w:rsidP="000736C7">
            <w:pPr>
              <w:spacing w:after="40"/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r w:rsidRPr="008E3A63">
              <w:rPr>
                <w:rFonts w:ascii="Times New Roman" w:eastAsiaTheme="minorEastAsia" w:hAnsi="Times New Roman" w:cs="Times New Roman"/>
                <w:iCs/>
                <w:sz w:val="30"/>
                <w:szCs w:val="30"/>
              </w:rPr>
              <w:t>(</w:t>
            </w:r>
            <w:r>
              <w:rPr>
                <w:rFonts w:ascii="Times New Roman" w:eastAsiaTheme="minorEastAsia" w:hAnsi="Times New Roman" w:cs="Times New Roman"/>
                <w:iCs/>
                <w:sz w:val="30"/>
                <w:szCs w:val="30"/>
              </w:rPr>
              <w:t>7.</w:t>
            </w:r>
            <w:r w:rsidRPr="001451D4">
              <w:rPr>
                <w:rFonts w:ascii="Times New Roman" w:eastAsiaTheme="minorEastAsia" w:hAnsi="Times New Roman" w:cs="Times New Roman"/>
                <w:iCs/>
                <w:sz w:val="30"/>
                <w:szCs w:val="30"/>
              </w:rPr>
              <w:t>1</w:t>
            </w:r>
            <w:r w:rsidRPr="008E3A63">
              <w:rPr>
                <w:rFonts w:ascii="Times New Roman" w:eastAsiaTheme="minorEastAsia" w:hAnsi="Times New Roman" w:cs="Times New Roman"/>
                <w:iCs/>
                <w:sz w:val="30"/>
                <w:szCs w:val="30"/>
              </w:rPr>
              <w:t>)</w:t>
            </w:r>
          </w:p>
        </w:tc>
      </w:tr>
    </w:tbl>
    <w:p w14:paraId="3266F2E6" w14:textId="2E0213B3" w:rsidR="009106D9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Рассмотрим произвольный ненулевой вектор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(0)</m:t>
            </m:r>
          </m:sup>
        </m:sSup>
      </m:oMath>
      <w:r w:rsidR="00205F9F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умнож</w:t>
      </w:r>
      <w:r w:rsidR="00205F9F">
        <w:rPr>
          <w:rFonts w:ascii="Times New Roman" w:eastAsia="Times New Roman" w:hAnsi="Times New Roman" w:cs="Times New Roman"/>
          <w:sz w:val="30"/>
          <w:szCs w:val="30"/>
          <w:lang w:eastAsia="ru-RU"/>
        </w:rPr>
        <w:t>ая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на него справа уравнение (</w:t>
      </w:r>
      <w:r w:rsidR="00205F9F">
        <w:rPr>
          <w:rFonts w:ascii="Times New Roman" w:eastAsia="Times New Roman" w:hAnsi="Times New Roman" w:cs="Times New Roman"/>
          <w:sz w:val="30"/>
          <w:szCs w:val="30"/>
          <w:lang w:eastAsia="ru-RU"/>
        </w:rPr>
        <w:t>7.1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="00205F9F">
        <w:rPr>
          <w:rFonts w:ascii="Times New Roman" w:eastAsia="Times New Roman" w:hAnsi="Times New Roman" w:cs="Times New Roman"/>
          <w:sz w:val="30"/>
          <w:szCs w:val="30"/>
          <w:lang w:eastAsia="ru-RU"/>
        </w:rPr>
        <w:t>, получаем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205F9F" w14:paraId="4EFFF137" w14:textId="77777777" w:rsidTr="00616082">
        <w:tc>
          <w:tcPr>
            <w:tcW w:w="8784" w:type="dxa"/>
          </w:tcPr>
          <w:p w14:paraId="261EF597" w14:textId="560BB0B9" w:rsidR="00205F9F" w:rsidRDefault="0018056B" w:rsidP="00205F9F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(0)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(0)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(0)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+...+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(0)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0CC07973" w14:textId="3AA6DE7F" w:rsidR="00205F9F" w:rsidRDefault="00205F9F" w:rsidP="00C11CB0">
            <w:pPr>
              <w:spacing w:after="4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(7.2)</w:t>
            </w:r>
          </w:p>
        </w:tc>
      </w:tr>
    </w:tbl>
    <w:p w14:paraId="3BCB14B5" w14:textId="05FF4291" w:rsidR="00205F9F" w:rsidRDefault="009106D9" w:rsidP="00205F9F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Положим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(k-1)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(k)</m:t>
            </m:r>
          </m:sup>
        </m:sSup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, тогда</w:t>
      </w:r>
    </w:p>
    <w:p w14:paraId="5051F32E" w14:textId="4505BA6A" w:rsidR="00205F9F" w:rsidRDefault="0018056B" w:rsidP="00205F9F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(o)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 xml:space="preserve">,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(2)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(0)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 xml:space="preserve">, …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n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A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n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23BC18C3" w14:textId="3F214E20" w:rsidR="009106D9" w:rsidRPr="009106D9" w:rsidRDefault="009106D9" w:rsidP="00205F9F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Подставим эти выражения в (</w:t>
      </w:r>
      <w:r w:rsidR="00205F9F">
        <w:rPr>
          <w:rFonts w:ascii="Times New Roman" w:eastAsia="Times New Roman" w:hAnsi="Times New Roman" w:cs="Times New Roman"/>
          <w:sz w:val="30"/>
          <w:szCs w:val="30"/>
          <w:lang w:eastAsia="ru-RU"/>
        </w:rPr>
        <w:t>7.2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</w:p>
    <w:p w14:paraId="020EAB37" w14:textId="6B08FD85" w:rsidR="009106D9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(n)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(n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(n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+...+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(0)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=0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04879A75" w14:textId="2CA96FCC" w:rsidR="00FB175A" w:rsidRPr="00FB175A" w:rsidRDefault="00FB175A" w:rsidP="00FB175A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Перенесем вправо вектор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(n)</m:t>
            </m:r>
          </m:sup>
        </m:sSup>
      </m:oMath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не зависящий от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i</m:t>
            </m:r>
          </m:sub>
        </m:sSub>
      </m:oMath>
      <w:r w:rsid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</w:p>
    <w:p w14:paraId="07CAFD34" w14:textId="6B3A0CF7" w:rsidR="009106D9" w:rsidRPr="009106D9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(n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(n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+...+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(0)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n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11606B6B" w14:textId="797335A7" w:rsidR="009106D9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Рассматривая покомпонентную запись вектора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(0)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(0)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(0)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(0)</m:t>
                      </m:r>
                    </m:sup>
                  </m:sSubSup>
                </m:e>
              </m:mr>
            </m:m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 xml:space="preserve">, </m:t>
        </m:r>
      </m:oMath>
      <w:r w:rsidR="00FB175A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получаем систему</w:t>
      </w:r>
      <w:r w:rsidR="00FB175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уравнений</w:t>
      </w:r>
      <w:r w:rsidR="00FB175A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относительно коэффициентов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</m:oMath>
      <w:r w:rsidR="00FB175A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</w:t>
      </w:r>
      <m:oMath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i=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1,n</m:t>
            </m:r>
          </m:e>
        </m:bar>
      </m:oMath>
      <w:r w:rsidR="00FB175A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) характеристического многочлена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FB175A" w14:paraId="0E7A213D" w14:textId="77777777" w:rsidTr="00FB175A">
        <w:trPr>
          <w:jc w:val="center"/>
        </w:trPr>
        <w:tc>
          <w:tcPr>
            <w:tcW w:w="8784" w:type="dxa"/>
          </w:tcPr>
          <w:p w14:paraId="130A75A8" w14:textId="018414F6" w:rsidR="00FB175A" w:rsidRDefault="0018056B" w:rsidP="00FB175A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(n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(n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2)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+...+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(0)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=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(n)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(n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(n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2)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+...+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(0)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=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(n)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.....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(n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(n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2)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+...+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(0)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=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0"/>
                                  <w:szCs w:val="30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(n)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4" w:type="dxa"/>
            <w:vAlign w:val="center"/>
          </w:tcPr>
          <w:p w14:paraId="13506688" w14:textId="7905DD1E" w:rsidR="00FB175A" w:rsidRDefault="00FB175A" w:rsidP="00FB175A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(7.3)</w:t>
            </w:r>
          </w:p>
        </w:tc>
      </w:tr>
    </w:tbl>
    <w:p w14:paraId="62448E18" w14:textId="0D0C2C06" w:rsidR="009106D9" w:rsidRDefault="009106D9" w:rsidP="00FB175A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Элементы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(1)</m:t>
            </m:r>
          </m:sup>
        </m:sSub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,...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(n)</m:t>
            </m:r>
          </m:sup>
        </m:sSubSup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вычисляются по формулам:</w:t>
      </w:r>
    </w:p>
    <w:p w14:paraId="270199A1" w14:textId="58095EE9" w:rsidR="00FB175A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(1)</m:t>
              </m:r>
            </m:sup>
          </m:sSub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(0)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(0)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;</m:t>
          </m:r>
        </m:oMath>
      </m:oMathPara>
    </w:p>
    <w:p w14:paraId="667C01FC" w14:textId="7207BBB7" w:rsidR="00FB175A" w:rsidRPr="00FB175A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(2)</m:t>
              </m:r>
            </m:sup>
          </m:sSub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(1)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;</m:t>
          </m:r>
        </m:oMath>
      </m:oMathPara>
    </w:p>
    <w:p w14:paraId="2DB94235" w14:textId="2AA9691A" w:rsidR="00FB175A" w:rsidRDefault="00FB175A" w:rsidP="00FB175A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…</w:t>
      </w:r>
    </w:p>
    <w:p w14:paraId="721CF952" w14:textId="7B32A4A5" w:rsidR="00FB175A" w:rsidRPr="009106D9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i</m:t>
              </m:r>
            </m:sub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(n)</m:t>
              </m:r>
            </m:sup>
          </m:sSub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j=1</m:t>
              </m:r>
            </m:sub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(n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1)</m:t>
                  </m:r>
                </m:sup>
              </m:sSubSup>
            </m:e>
          </m:nary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(n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1C31D3C4" w14:textId="6843D340" w:rsidR="009106D9" w:rsidRPr="009106D9" w:rsidRDefault="009106D9" w:rsidP="00FB175A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Координаты первоначального вектора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(0)</m:t>
            </m:r>
          </m:sup>
        </m:sSup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выбираются произвольно, например: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(0)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</m:mr>
            </m:m>
          </m:e>
        </m:d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 Если полученная система (</w:t>
      </w:r>
      <w:r w:rsidR="00FB175A">
        <w:rPr>
          <w:rFonts w:ascii="Times New Roman" w:eastAsia="Times New Roman" w:hAnsi="Times New Roman" w:cs="Times New Roman"/>
          <w:sz w:val="30"/>
          <w:szCs w:val="30"/>
          <w:lang w:eastAsia="ru-RU"/>
        </w:rPr>
        <w:t>7.3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 не имеет единственного решения, то необходимо выбрать другой начальный вектор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(0)</m:t>
            </m:r>
          </m:sup>
        </m:sSup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3E95B662" w14:textId="72DA58FB" w:rsidR="009106D9" w:rsidRPr="009106D9" w:rsidRDefault="009106D9" w:rsidP="00FB175A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После нахождения коэффициентов характеристического многочлена</w:t>
      </w:r>
      <w:r w:rsidR="00FB175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могут быть найдены его корни – собственные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i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10829F94" w14:textId="16E09B5A" w:rsidR="009106D9" w:rsidRPr="009106D9" w:rsidRDefault="00FB175A" w:rsidP="00FB175A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Зная 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собственные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</w:t>
      </w:r>
      <w:proofErr w:type="spellStart"/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обственные</w:t>
      </w:r>
      <w:proofErr w:type="spellEnd"/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векторы находятся по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следующей </w:t>
      </w:r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формуле:</w:t>
      </w:r>
    </w:p>
    <w:p w14:paraId="7E30994C" w14:textId="155A510A" w:rsidR="009106D9" w:rsidRPr="009106D9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(i)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0i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(n-1)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1i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(n-2)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+...+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n-1i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(0)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, i=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bar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1,n</m:t>
              </m:r>
            </m:e>
          </m:ba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2F60E385" w14:textId="44E39971" w:rsidR="009106D9" w:rsidRPr="009106D9" w:rsidRDefault="009106D9" w:rsidP="00FB175A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Коэффициенты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ji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i=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1,n</m:t>
            </m:r>
          </m:e>
        </m:ba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m:oMath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j=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1,n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e>
        </m:ba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) определяются по схеме Горнера по формулам:</w:t>
      </w:r>
      <w:r w:rsidR="00FB175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0i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=1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ji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j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1i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j</m:t>
            </m:r>
          </m:sub>
        </m:sSub>
      </m:oMath>
      <w:r w:rsidR="00FB175A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33052335" w14:textId="50631C9B" w:rsidR="009106D9" w:rsidRPr="00921674" w:rsidRDefault="00921674" w:rsidP="00F67752">
      <w:pPr>
        <w:pStyle w:val="1"/>
        <w:spacing w:before="360" w:after="24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39" w:name="_Toc131462415"/>
      <w:r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7.3. </w:t>
      </w:r>
      <w:r w:rsidR="009106D9" w:rsidRPr="00921674">
        <w:rPr>
          <w:rFonts w:ascii="Times New Roman" w:eastAsia="Calibri" w:hAnsi="Times New Roman" w:cs="Times New Roman"/>
          <w:color w:val="auto"/>
          <w:sz w:val="30"/>
          <w:szCs w:val="30"/>
        </w:rPr>
        <w:t>Метод Данилевского</w:t>
      </w:r>
      <w:bookmarkEnd w:id="39"/>
    </w:p>
    <w:p w14:paraId="67248371" w14:textId="77777777" w:rsidR="009106D9" w:rsidRPr="009106D9" w:rsidRDefault="009106D9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Метод Данилевского для нахождения собственных значений и собственных векторов матрицы основан на преобразованиях подобия матриц.</w:t>
      </w:r>
    </w:p>
    <w:p w14:paraId="7ED3620F" w14:textId="180EA347" w:rsidR="009106D9" w:rsidRPr="009106D9" w:rsidRDefault="009106D9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 xml:space="preserve"> 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B</m:t>
        </m:r>
      </m:oMath>
      <w:r w:rsidR="00FD5AE4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называются подобными (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~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B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), если одна получается из другой путем умножения с помощью неособенной 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S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  <w:r w:rsidR="00FD5AE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B=</m:t>
        </m:r>
        <m:sSup>
          <m:sSupPr>
            <m:ctrlPr>
              <w:rPr>
                <w:rFonts w:ascii="Cambria Math" w:eastAsia="Times New Roman" w:hAnsi="Cambria Math" w:cs="Times New Roman"/>
                <w:iCs/>
                <w:sz w:val="30"/>
                <w:szCs w:val="30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AS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  <w:r w:rsidRPr="00FD5AE4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Неособенная или невырожденная матрица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– квадратная матрица, определитель которой не равен нулю. Подобные матрицы имеют одинаковые характеристические многочлены (соответственно и одинаковые собственные значения).</w:t>
      </w:r>
    </w:p>
    <w:p w14:paraId="0E65DBC1" w14:textId="339A5802" w:rsidR="009106D9" w:rsidRPr="009106D9" w:rsidRDefault="009106D9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методе Данилевского матрица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преобразуется к подобной матрице</w:t>
      </w:r>
      <w:r w:rsidR="00FD5AE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F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FD5AE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следующего специального 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вида</w:t>
      </w:r>
      <w:r w:rsidR="00FD5AE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A~F</m:t>
        </m:r>
      </m:oMath>
      <w:r w:rsidR="00FD5AE4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74AC29CA" w14:textId="3BEDA500" w:rsidR="009106D9" w:rsidRPr="00FD5AE4" w:rsidRDefault="009106D9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F=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</m:m>
            </m:e>
          </m:d>
        </m:oMath>
      </m:oMathPara>
    </w:p>
    <w:p w14:paraId="26DFD82E" w14:textId="5CD54E51" w:rsidR="00FD5AE4" w:rsidRPr="009106D9" w:rsidRDefault="00FD5AE4" w:rsidP="00F67752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Такой вид матрицы называется </w:t>
      </w:r>
      <w:r w:rsidRPr="00FD5AE4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нормальной формой Фробениуса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Характеристический многочлен для матрицы в нормальной форме </w:t>
      </w:r>
      <w:r w:rsidRPr="00FD5AE4">
        <w:rPr>
          <w:rFonts w:ascii="Times New Roman" w:eastAsia="Times New Roman" w:hAnsi="Times New Roman" w:cs="Times New Roman"/>
          <w:sz w:val="30"/>
          <w:szCs w:val="30"/>
          <w:lang w:eastAsia="ru-RU"/>
        </w:rPr>
        <w:t>Фробениуса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будет </w:t>
      </w:r>
      <w:r w:rsidR="00AC4694">
        <w:rPr>
          <w:rFonts w:ascii="Times New Roman" w:eastAsia="Times New Roman" w:hAnsi="Times New Roman" w:cs="Times New Roman"/>
          <w:sz w:val="30"/>
          <w:szCs w:val="30"/>
          <w:lang w:eastAsia="ru-RU"/>
        </w:rPr>
        <w:t>определяться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 формуле</w:t>
      </w:r>
    </w:p>
    <w:p w14:paraId="0BCC30CF" w14:textId="16244795" w:rsidR="009106D9" w:rsidRPr="009106D9" w:rsidRDefault="00FD5AE4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w:lastRenderedPageBreak/>
            <m:t>P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A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λE</m:t>
              </m:r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F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λE</m:t>
              </m:r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36E0CB57" w14:textId="77777777" w:rsidR="00AC4694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Разложим определитель по первой строке:</w:t>
      </w:r>
    </w:p>
    <w:p w14:paraId="12B50141" w14:textId="16CA84ED" w:rsidR="00AC4694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P(λ)=(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-λ)(-λ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n-1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(-λ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n-2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(-λ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n-3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...==(-1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n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n-1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n-2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-...-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41AFD6F1" w14:textId="703760C1" w:rsidR="00CE5DCC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Таким образом</w:t>
      </w:r>
      <w:r w:rsidR="00F67752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матрице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F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первая строка содержит</w:t>
      </w:r>
      <w:r w:rsidR="00AC469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эле</w:t>
      </w:r>
      <w:r w:rsidR="00CE5DCC">
        <w:rPr>
          <w:rFonts w:ascii="Times New Roman" w:eastAsia="Times New Roman" w:hAnsi="Times New Roman" w:cs="Times New Roman"/>
          <w:sz w:val="30"/>
          <w:szCs w:val="30"/>
          <w:lang w:eastAsia="ru-RU"/>
        </w:rPr>
        <w:t>менты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,...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</m:t>
            </m:r>
          </m:sub>
        </m:sSub>
      </m:oMath>
      <w:r w:rsidR="00CE5DCC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CE5DC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которые 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явля</w:t>
      </w:r>
      <w:r w:rsidR="00CE5DCC">
        <w:rPr>
          <w:rFonts w:ascii="Times New Roman" w:eastAsia="Times New Roman" w:hAnsi="Times New Roman" w:cs="Times New Roman"/>
          <w:sz w:val="30"/>
          <w:szCs w:val="30"/>
          <w:lang w:eastAsia="ru-RU"/>
        </w:rPr>
        <w:t>ются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обратными коэффициентами характеристического многочлена</w:t>
      </w:r>
    </w:p>
    <w:p w14:paraId="50B8F6B0" w14:textId="4C419758" w:rsidR="00CE5DCC" w:rsidRDefault="00CE5DCC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n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+...+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n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+...+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,</m:t>
          </m:r>
        </m:oMath>
      </m:oMathPara>
    </w:p>
    <w:p w14:paraId="33792395" w14:textId="21477066" w:rsidR="009106D9" w:rsidRPr="009106D9" w:rsidRDefault="009106D9" w:rsidP="00CE5DCC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а все остальные элементы</w:t>
      </w:r>
      <w:r w:rsidR="00CE5DC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CE5DCC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матрице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F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равны нулю, кроме элементов под главной диагональю, равны</w:t>
      </w:r>
      <w:r w:rsidR="00CE5DCC">
        <w:rPr>
          <w:rFonts w:ascii="Times New Roman" w:eastAsia="Times New Roman" w:hAnsi="Times New Roman" w:cs="Times New Roman"/>
          <w:sz w:val="30"/>
          <w:szCs w:val="30"/>
          <w:lang w:eastAsia="ru-RU"/>
        </w:rPr>
        <w:t>х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1.</w:t>
      </w:r>
    </w:p>
    <w:p w14:paraId="28FA64C3" w14:textId="77777777" w:rsidR="0071350C" w:rsidRPr="00C55A2F" w:rsidRDefault="0071350C" w:rsidP="0071350C">
      <w:pPr>
        <w:spacing w:before="120" w:after="120"/>
        <w:ind w:firstLine="709"/>
        <w:jc w:val="center"/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</w:pPr>
      <w:r w:rsidRPr="00C55A2F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Схема метода Данилевского для преобразования матрицы </w:t>
      </w:r>
      <m:oMath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</m:oMath>
      <w:r w:rsidRPr="00C55A2F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br/>
      </w:r>
      <w:r w:rsidRPr="00C55A2F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нормальной форме Фробениуса</w:t>
      </w:r>
    </w:p>
    <w:p w14:paraId="4956CF50" w14:textId="45FA6123" w:rsidR="009106D9" w:rsidRPr="009106D9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Основные операции</w:t>
      </w:r>
      <w:r w:rsidR="00CE5DCC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225C1525" w14:textId="0C4F6F72" w:rsidR="009106D9" w:rsidRPr="009106D9" w:rsidRDefault="009106D9" w:rsidP="00CE5DCC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1</w:t>
      </w:r>
      <w:r w:rsidR="00CE5DCC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Рассматриваем матрицу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</w:p>
    <w:p w14:paraId="41A3E131" w14:textId="01C82295" w:rsidR="009106D9" w:rsidRPr="009106D9" w:rsidRDefault="00CE5DCC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A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...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...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...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...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,</m:t>
          </m:r>
        </m:oMath>
      </m:oMathPara>
    </w:p>
    <w:p w14:paraId="4702E9D8" w14:textId="0436C89B" w:rsidR="009106D9" w:rsidRPr="009106D9" w:rsidRDefault="000B3CCF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е</w:t>
      </w:r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е последнюю строку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n1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n,n-1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nn</m:t>
                  </m:r>
                </m:sub>
              </m:sSub>
            </m:e>
          </m:mr>
        </m:m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необходимо преобразовать к виду: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mPr>
          <m:m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0</m:t>
              </m:r>
            </m:e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0</m:t>
              </m:r>
            </m:e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…</m:t>
              </m:r>
            </m:e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e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0</m:t>
              </m:r>
            </m:e>
          </m:mr>
        </m:m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Предположим, что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n,n-1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≠0</m:t>
        </m:r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, разделим на этот элемент все элементы (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n-1</m:t>
        </m:r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)-го столбца матрицы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A</m:t>
        </m:r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55D1E387" w14:textId="136C9433" w:rsidR="009106D9" w:rsidRPr="009106D9" w:rsidRDefault="009106D9" w:rsidP="00CE5DCC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="00CE5DCC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Вычтем из всех остальных столбцов 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n-1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)-й столбец, умноженный соответственно на числа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n1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n2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,...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nn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701286A2" w14:textId="703DC9F9" w:rsidR="009106D9" w:rsidRDefault="009106D9" w:rsidP="00CE5DCC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3</w:t>
      </w:r>
      <w:r w:rsidR="00CE5DCC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качестве неособенной матрицы рассматриваем матрицу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n-1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которая получается из единичной матрицы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E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путем таких же преобразований:</w:t>
      </w:r>
    </w:p>
    <w:p w14:paraId="21E96ABD" w14:textId="296BA3C3" w:rsidR="000B3CCF" w:rsidRPr="009106D9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/>
                  <w:sz w:val="26"/>
                  <w:szCs w:val="26"/>
                </w:rPr>
                <m:t>n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…</m:t>
                    </m:r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…</m:t>
                    </m:r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…</m:t>
                    </m:r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…</m:t>
                    </m:r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…</m:t>
                    </m:r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…</m:t>
                    </m:r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n</m:t>
                        </m:r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n</m:t>
                        </m:r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n</m:t>
                        </m:r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1,n</m:t>
                        </m:r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n</m:t>
                        </m:r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…</m:t>
                    </m:r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,</m:t>
          </m:r>
        </m:oMath>
      </m:oMathPara>
    </w:p>
    <w:p w14:paraId="4C07D4E4" w14:textId="37DD7832" w:rsidR="009C64C8" w:rsidRPr="00210CD7" w:rsidRDefault="009C64C8" w:rsidP="00CE5DCC">
      <w:pPr>
        <w:spacing w:after="4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0CD7">
        <w:rPr>
          <w:rFonts w:ascii="Times New Roman" w:hAnsi="Times New Roman" w:cs="Times New Roman"/>
          <w:sz w:val="30"/>
          <w:szCs w:val="30"/>
        </w:rPr>
        <w:t>где</w:t>
      </w:r>
      <w:r w:rsidRPr="009106D9">
        <w:rPr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m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n-1,i</m:t>
            </m:r>
          </m:sub>
        </m:sSub>
        <m:r>
          <w:rPr>
            <w:rFonts w:ascii="Cambria Math" w:hAnsi="Cambria Math"/>
            <w:sz w:val="30"/>
            <w:szCs w:val="30"/>
          </w:rPr>
          <m:t>=-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n,i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n,n-1</m:t>
                </m:r>
              </m:sub>
            </m:sSub>
          </m:den>
        </m:f>
        <m:r>
          <w:rPr>
            <w:rFonts w:ascii="Cambria Math"/>
            <w:sz w:val="30"/>
            <w:szCs w:val="30"/>
          </w:rPr>
          <m:t>,(i=</m:t>
        </m:r>
        <m:bar>
          <m:barPr>
            <m:pos m:val="to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barPr>
          <m:e>
            <m:r>
              <w:rPr>
                <w:rFonts w:ascii="Cambria Math"/>
                <w:sz w:val="30"/>
                <w:szCs w:val="30"/>
              </w:rPr>
              <m:t>1,n</m:t>
            </m:r>
          </m:e>
        </m:bar>
        <m:r>
          <w:rPr>
            <w:rFonts w:ascii="Cambria Math"/>
            <w:sz w:val="30"/>
            <w:szCs w:val="30"/>
          </w:rPr>
          <m:t>;</m:t>
        </m:r>
        <m:r>
          <w:rPr>
            <w:rFonts w:ascii="Cambria Math"/>
            <w:sz w:val="30"/>
            <w:szCs w:val="30"/>
          </w:rPr>
          <m:t> </m:t>
        </m:r>
        <m:r>
          <w:rPr>
            <w:rFonts w:ascii="Cambria Math"/>
            <w:sz w:val="30"/>
            <w:szCs w:val="30"/>
          </w:rPr>
          <m:t>i</m:t>
        </m:r>
        <m:r>
          <w:rPr>
            <w:rFonts w:ascii="Cambria Math"/>
            <w:sz w:val="30"/>
            <w:szCs w:val="30"/>
          </w:rPr>
          <m:t>≠</m:t>
        </m:r>
        <m:r>
          <w:rPr>
            <w:rFonts w:ascii="Cambria Math"/>
            <w:sz w:val="30"/>
            <w:szCs w:val="30"/>
          </w:rPr>
          <m:t>n</m:t>
        </m:r>
        <m:r>
          <w:rPr>
            <w:rFonts w:ascii="Cambria Math"/>
            <w:sz w:val="30"/>
            <w:szCs w:val="30"/>
          </w:rPr>
          <m:t>-</m:t>
        </m:r>
        <m:r>
          <w:rPr>
            <w:rFonts w:ascii="Cambria Math"/>
            <w:sz w:val="30"/>
            <w:szCs w:val="30"/>
          </w:rPr>
          <m:t>1</m:t>
        </m:r>
      </m:oMath>
      <w:r w:rsidRPr="009106D9">
        <w:rPr>
          <w:sz w:val="30"/>
          <w:szCs w:val="30"/>
        </w:rPr>
        <w:t>);</w:t>
      </w:r>
      <w:r w:rsidR="00CE5DCC">
        <w:rPr>
          <w:sz w:val="30"/>
          <w:szCs w:val="30"/>
        </w:rPr>
        <w:t xml:space="preserve"> </w:t>
      </w:r>
      <w:r w:rsidRPr="00210CD7">
        <w:rPr>
          <w:rFonts w:ascii="Times New Roman" w:hAnsi="Times New Roman" w:cs="Times New Roman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m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n-1,n-1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n,n-1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0"/>
            <w:szCs w:val="30"/>
          </w:rPr>
          <m:t>.</m:t>
        </m:r>
      </m:oMath>
    </w:p>
    <w:p w14:paraId="637F037F" w14:textId="51E25AF0" w:rsidR="009106D9" w:rsidRDefault="009106D9" w:rsidP="00CE5DCC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Матрица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B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получ</w:t>
      </w:r>
      <w:proofErr w:type="spellStart"/>
      <w:r w:rsidR="00CE5DCC">
        <w:rPr>
          <w:rFonts w:ascii="Times New Roman" w:eastAsia="Times New Roman" w:hAnsi="Times New Roman" w:cs="Times New Roman"/>
          <w:sz w:val="30"/>
          <w:szCs w:val="30"/>
          <w:lang w:eastAsia="ru-RU"/>
        </w:rPr>
        <w:t>а</w:t>
      </w:r>
      <w:r w:rsidR="00C55A2F">
        <w:rPr>
          <w:rFonts w:ascii="Times New Roman" w:eastAsia="Times New Roman" w:hAnsi="Times New Roman" w:cs="Times New Roman"/>
          <w:sz w:val="30"/>
          <w:szCs w:val="30"/>
          <w:lang w:eastAsia="ru-RU"/>
        </w:rPr>
        <w:t>ется</w:t>
      </w:r>
      <w:proofErr w:type="spellEnd"/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умножением 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на матрицу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n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справа:</w:t>
      </w:r>
    </w:p>
    <w:p w14:paraId="441C6310" w14:textId="212B2BDF" w:rsidR="000A49EF" w:rsidRPr="000A49EF" w:rsidRDefault="00CE5DCC" w:rsidP="00C11CB0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r>
          <m:rPr>
            <m:sty m:val="p"/>
          </m:rPr>
          <w:rPr>
            <w:rFonts w:ascii="Cambria Math"/>
            <w:sz w:val="30"/>
            <w:szCs w:val="30"/>
          </w:rPr>
          <m:t>B</m:t>
        </m:r>
        <m:r>
          <w:rPr>
            <w:rFonts w:ascii="Cambria Math"/>
            <w:sz w:val="30"/>
            <w:szCs w:val="30"/>
          </w:rPr>
          <m:t>=</m:t>
        </m:r>
        <m:r>
          <m:rPr>
            <m:sty m:val="p"/>
          </m:rPr>
          <w:rPr>
            <w:rFonts w:ascii="Cambria Math"/>
            <w:sz w:val="30"/>
            <w:szCs w:val="30"/>
          </w:rPr>
          <m:t>A</m:t>
        </m:r>
        <m:r>
          <w:rPr>
            <w:rFonts w:ascii="Cambria Math" w:hAnsi="Cambria Math" w:cs="Cambria Math"/>
            <w:sz w:val="30"/>
            <w:szCs w:val="30"/>
          </w:rPr>
          <m:t>⋅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M</m:t>
            </m:r>
          </m:e>
          <m:sub>
            <m:r>
              <w:rPr>
                <w:rFonts w:ascii="Cambria Math"/>
                <w:sz w:val="30"/>
                <w:szCs w:val="30"/>
              </w:rPr>
              <m:t>n</m:t>
            </m:r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/>
                <w:sz w:val="30"/>
                <w:szCs w:val="30"/>
              </w:rPr>
              <m:t>1</m:t>
            </m:r>
          </m:sub>
        </m:sSub>
        <m:r>
          <w:rPr>
            <w:rFonts w:ascii="Cambria Math"/>
            <w:sz w:val="30"/>
            <w:szCs w:val="30"/>
          </w:rPr>
          <m:t>=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1n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2n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n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n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1,2</m:t>
                      </m:r>
                    </m:sub>
                  </m:sSub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n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1,n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n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</m:m>
          </m:e>
        </m:d>
      </m:oMath>
      <w:r w:rsidR="000A49EF" w:rsidRPr="000A49EF">
        <w:rPr>
          <w:rFonts w:ascii="Times New Roman" w:eastAsia="Times New Roman" w:hAnsi="Times New Roman" w:cs="Times New Roman"/>
          <w:sz w:val="30"/>
          <w:szCs w:val="30"/>
        </w:rPr>
        <w:t>,</w:t>
      </w:r>
    </w:p>
    <w:p w14:paraId="1C0A91C5" w14:textId="077EF9FB" w:rsidR="000A49EF" w:rsidRPr="000A49EF" w:rsidRDefault="000A49EF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где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i,n-1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n-1,j</m:t>
            </m:r>
          </m:sub>
        </m:sSub>
      </m:oMath>
      <w:r w:rsidRPr="000A49E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при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i=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1,n</m:t>
            </m:r>
          </m:e>
        </m:ba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; j≠n-1</m:t>
        </m:r>
      </m:oMath>
      <w:r w:rsidR="00CE5DC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; </w:t>
      </w:r>
    </w:p>
    <w:p w14:paraId="071D02CD" w14:textId="3EF8FEF0" w:rsidR="000A49EF" w:rsidRPr="000A49EF" w:rsidRDefault="0018056B" w:rsidP="00CE5DCC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i,n-1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i,n-1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n-1,n-1</m:t>
            </m:r>
          </m:sub>
        </m:sSub>
      </m:oMath>
      <w:r w:rsidR="000A49EF" w:rsidRPr="000A49EF">
        <w:rPr>
          <w:rFonts w:ascii="Times New Roman" w:eastAsia="Times New Roman" w:hAnsi="Times New Roman" w:cs="Times New Roman"/>
          <w:sz w:val="30"/>
          <w:szCs w:val="30"/>
          <w:lang w:eastAsia="ru-RU"/>
        </w:rPr>
        <w:t>, при</w:t>
      </w:r>
      <w:r w:rsidR="000A49E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i=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1,n</m:t>
            </m:r>
          </m:e>
        </m:bar>
      </m:oMath>
      <w:r w:rsidR="000A49EF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6AFFA29A" w14:textId="14E26EF3" w:rsidR="000A49EF" w:rsidRDefault="000A49EF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A49E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Матрица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B</m:t>
        </m:r>
      </m:oMath>
      <w:r w:rsidRPr="000A49E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не является подобной матрице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</m:oMath>
      <w:r w:rsidRPr="000A49E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Умножим матрицу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B</m:t>
        </m:r>
      </m:oMath>
      <w:r w:rsidRPr="000A49E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слева на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n-1</m:t>
            </m:r>
          </m:sub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-1</m:t>
            </m:r>
          </m:sup>
        </m:sSubSup>
      </m:oMath>
      <w:r w:rsidRPr="000A49E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– обратную матрицу к матрице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n-1</m:t>
            </m:r>
          </m:sub>
        </m:sSub>
      </m:oMath>
      <w:r w:rsidRPr="000A49E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C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n-1</m:t>
            </m:r>
          </m:sub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-1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B</m:t>
        </m:r>
      </m:oMath>
      <w:r w:rsidRPr="000A49E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Матрица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n-1</m:t>
            </m:r>
          </m:sub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-1</m:t>
            </m:r>
          </m:sup>
        </m:sSubSup>
      </m:oMath>
      <w:r w:rsidRPr="000A49E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имеет</w:t>
      </w:r>
      <w:r w:rsidR="00CE5DC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следующий</w:t>
      </w:r>
      <w:r w:rsidRPr="000A49E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вид:</w:t>
      </w:r>
    </w:p>
    <w:p w14:paraId="6F181B70" w14:textId="6B308F0E" w:rsidR="000A49EF" w:rsidRDefault="0018056B" w:rsidP="00C11CB0">
      <w:pPr>
        <w:spacing w:after="40"/>
        <w:ind w:firstLine="709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M</m:t>
            </m:r>
          </m:e>
          <m:sub>
            <m:r>
              <w:rPr>
                <w:rFonts w:ascii="Cambria Math"/>
                <w:sz w:val="30"/>
                <w:szCs w:val="30"/>
              </w:rPr>
              <m:t>n</m:t>
            </m:r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/>
                <w:sz w:val="30"/>
                <w:szCs w:val="30"/>
              </w:rPr>
              <m:t>1</m:t>
            </m:r>
          </m:sub>
          <m:sup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/>
                <w:sz w:val="30"/>
                <w:szCs w:val="30"/>
              </w:rPr>
              <m:t>1</m:t>
            </m:r>
          </m:sup>
        </m:sSubSup>
        <m:r>
          <w:rPr>
            <w:rFonts w:ascii="Cambria Math"/>
            <w:sz w:val="30"/>
            <w:szCs w:val="30"/>
          </w:rPr>
          <m:t>=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n,1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n,2</m:t>
                      </m:r>
                    </m:sub>
                  </m:sSub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n,n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n,n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</m:m>
          </m:e>
        </m:d>
      </m:oMath>
      <w:r w:rsidR="000A49EF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84F05B5" w14:textId="5E7E6C4F" w:rsidR="000A49EF" w:rsidRDefault="000A49EF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П</w:t>
      </w:r>
      <w:r w:rsidRPr="000A49E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ри этом матрица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C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n-1</m:t>
            </m:r>
          </m:sub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-1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B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n-1</m:t>
            </m:r>
          </m:sub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-1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n-1</m:t>
            </m:r>
          </m:sub>
        </m:sSub>
      </m:oMath>
      <w:r w:rsidRPr="000A49E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является подобной матрице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</m:oMath>
      <w:r w:rsidRPr="000A49E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имеет последнюю строку, приведенную к форме Фробениуса:</w:t>
      </w:r>
    </w:p>
    <w:p w14:paraId="7C6F9C83" w14:textId="358B175C" w:rsidR="000A49EF" w:rsidRDefault="000A49EF" w:rsidP="00C11CB0">
      <w:pPr>
        <w:spacing w:after="40"/>
        <w:ind w:firstLine="708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r>
          <w:rPr>
            <w:rFonts w:ascii="Cambria Math"/>
            <w:sz w:val="30"/>
            <w:szCs w:val="30"/>
          </w:rPr>
          <m:t>C=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1n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2n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n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n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1,2</m:t>
                      </m:r>
                    </m:sub>
                  </m:sSub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n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1,n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n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/>
                          <w:sz w:val="30"/>
                          <w:szCs w:val="30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6D48C091" w14:textId="1443236F" w:rsidR="009106D9" w:rsidRPr="009106D9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n-1,n-2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≠0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, то повторяем операции 1</w:t>
      </w:r>
      <w:r w:rsidR="00CE5DCC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–</w:t>
      </w:r>
      <w:r w:rsidR="00CE5DCC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4, взяв за основу</w:t>
      </w:r>
      <w:r w:rsidR="00CE5DCC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n-2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)-ю строчку 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C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D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C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⋅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n-2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G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n-2</m:t>
            </m:r>
          </m:sub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-1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D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n-2</m:t>
            </m:r>
          </m:sub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-1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C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n-2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Операции повторяем до тех пор, пока не придем к форме Фробениуса </w:t>
      </w:r>
      <m:oMath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F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</w:p>
    <w:p w14:paraId="1B106F91" w14:textId="1687528E" w:rsidR="009106D9" w:rsidRPr="009106D9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Как уже </w:t>
      </w:r>
      <w:r w:rsidR="00151235">
        <w:rPr>
          <w:rFonts w:ascii="Times New Roman" w:eastAsia="Times New Roman" w:hAnsi="Times New Roman" w:cs="Times New Roman"/>
          <w:sz w:val="30"/>
          <w:szCs w:val="30"/>
          <w:lang w:eastAsia="ru-RU"/>
        </w:rPr>
        <w:t>отмечалось,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характеристический многочлен 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F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совпадает с характеристическим многочленом исходной 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, соот</w:t>
      </w:r>
      <w:proofErr w:type="spellStart"/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ветственно</w:t>
      </w:r>
      <w:proofErr w:type="spellEnd"/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равны и их собственные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,...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n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6094CEF0" w14:textId="37B99EE8" w:rsidR="009106D9" w:rsidRPr="009106D9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Рассмотрим конкретное собственное значение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λ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найдем соответствующий ему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Z=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– собственный вектор 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F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По определению собственных векторов </w:t>
      </w:r>
      <m:oMath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(</m:t>
        </m:r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F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λ</m:t>
        </m:r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E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)Z=0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47D3AF0B" w14:textId="26A33837" w:rsidR="009106D9" w:rsidRPr="009106D9" w:rsidRDefault="009106D9" w:rsidP="00C55A2F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w:lastRenderedPageBreak/>
            <m:t>(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F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λ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E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)Z=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mbria Math"/>
                        <w:sz w:val="30"/>
                        <w:szCs w:val="30"/>
                        <w:lang w:eastAsia="ru-RU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=0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12A3798B" w14:textId="77777777" w:rsidR="00C55A2F" w:rsidRPr="00C55A2F" w:rsidRDefault="00C55A2F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14:paraId="1EEF1B61" w14:textId="4F127871" w:rsidR="009106D9" w:rsidRPr="009106D9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Умножая матриц</w:t>
      </w:r>
      <w:r w:rsidR="00151235">
        <w:rPr>
          <w:rFonts w:ascii="Times New Roman" w:eastAsia="Times New Roman" w:hAnsi="Times New Roman" w:cs="Times New Roman"/>
          <w:sz w:val="30"/>
          <w:szCs w:val="30"/>
          <w:lang w:eastAsia="ru-RU"/>
        </w:rPr>
        <w:t>у и вектор</w:t>
      </w:r>
      <w:r w:rsidR="00C55A2F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можно получить систему уравнений</w:t>
      </w:r>
    </w:p>
    <w:p w14:paraId="55FA1EAB" w14:textId="6C52F361" w:rsidR="009106D9" w:rsidRPr="009106D9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&amp;(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λ)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=0;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=0;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=0;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&amp;...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=0.</m:t>
                  </m:r>
                </m:e>
              </m:eqArr>
            </m:e>
          </m:d>
        </m:oMath>
      </m:oMathPara>
    </w:p>
    <w:p w14:paraId="29F79854" w14:textId="77777777" w:rsidR="00151235" w:rsidRPr="00151235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Положим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=1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тогда </w:t>
      </w:r>
    </w:p>
    <w:p w14:paraId="77777C6E" w14:textId="3D2AB1E6" w:rsidR="009106D9" w:rsidRPr="009106D9" w:rsidRDefault="0018056B" w:rsidP="00151235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=λ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=λ</m:t>
        </m:r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n-2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=λ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</m:t>
            </m:r>
          </m:sup>
        </m:sSup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, …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n</m:t>
            </m:r>
          </m:sup>
        </m:sSup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, т.е.</w:t>
      </w:r>
    </w:p>
    <w:p w14:paraId="3DED80E5" w14:textId="5D0B23D3" w:rsidR="009106D9" w:rsidRPr="00151235" w:rsidRDefault="009106D9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Z=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n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Cambria Math" w:cs="Cambria Math"/>
                        <w:sz w:val="30"/>
                        <w:szCs w:val="30"/>
                        <w:lang w:eastAsia="ru-RU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5B76B19F" w14:textId="17157D9B" w:rsidR="009106D9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Для нахождения собственного вектора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X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соответствующего собственному значению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λ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необходимо вектор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Z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умножить слева на матрицы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n-1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n-2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, которые были рассчитаны при преобразованиях по методу Данилевского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616082" w14:paraId="75D08432" w14:textId="77777777" w:rsidTr="000736C7">
        <w:tc>
          <w:tcPr>
            <w:tcW w:w="8784" w:type="dxa"/>
          </w:tcPr>
          <w:p w14:paraId="10E97C84" w14:textId="68F48A98" w:rsidR="00616082" w:rsidRDefault="00616082" w:rsidP="000736C7">
            <w:pPr>
              <w:spacing w:before="40" w:after="4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X=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...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Z.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685A9344" w14:textId="6A8350DC" w:rsidR="00616082" w:rsidRDefault="00616082" w:rsidP="000736C7">
            <w:pPr>
              <w:spacing w:after="40"/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r w:rsidRPr="008E3A63">
              <w:rPr>
                <w:rFonts w:ascii="Times New Roman" w:eastAsiaTheme="minorEastAsia" w:hAnsi="Times New Roman" w:cs="Times New Roman"/>
                <w:iCs/>
                <w:sz w:val="30"/>
                <w:szCs w:val="30"/>
              </w:rPr>
              <w:t>(</w:t>
            </w:r>
            <w:r>
              <w:rPr>
                <w:rFonts w:ascii="Times New Roman" w:eastAsiaTheme="minorEastAsia" w:hAnsi="Times New Roman" w:cs="Times New Roman"/>
                <w:iCs/>
                <w:sz w:val="30"/>
                <w:szCs w:val="30"/>
              </w:rPr>
              <w:t>7.4</w:t>
            </w:r>
            <w:r w:rsidRPr="008E3A63">
              <w:rPr>
                <w:rFonts w:ascii="Times New Roman" w:eastAsiaTheme="minorEastAsia" w:hAnsi="Times New Roman" w:cs="Times New Roman"/>
                <w:iCs/>
                <w:sz w:val="30"/>
                <w:szCs w:val="30"/>
              </w:rPr>
              <w:t>)</w:t>
            </w:r>
          </w:p>
        </w:tc>
      </w:tr>
    </w:tbl>
    <w:p w14:paraId="6D722488" w14:textId="12C9B45B" w:rsidR="009106D9" w:rsidRPr="00151235" w:rsidRDefault="009106D9" w:rsidP="00151235">
      <w:pPr>
        <w:spacing w:before="360" w:after="120"/>
        <w:jc w:val="center"/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</w:pPr>
      <w:r w:rsidRPr="00151235">
        <w:rPr>
          <w:rFonts w:ascii="Times New Roman" w:eastAsia="Times New Roman" w:hAnsi="Times New Roman" w:cs="Times New Roman"/>
          <w:b/>
          <w:i/>
          <w:iCs/>
          <w:sz w:val="30"/>
          <w:szCs w:val="30"/>
          <w:lang w:eastAsia="ru-RU"/>
        </w:rPr>
        <w:t>Особ</w:t>
      </w:r>
      <w:r w:rsidR="00720CB0" w:rsidRPr="00151235">
        <w:rPr>
          <w:rFonts w:ascii="Times New Roman" w:eastAsia="Times New Roman" w:hAnsi="Times New Roman" w:cs="Times New Roman"/>
          <w:b/>
          <w:i/>
          <w:iCs/>
          <w:sz w:val="30"/>
          <w:szCs w:val="30"/>
          <w:lang w:eastAsia="ru-RU"/>
        </w:rPr>
        <w:t>ые</w:t>
      </w:r>
      <w:r w:rsidRPr="00151235">
        <w:rPr>
          <w:rFonts w:ascii="Times New Roman" w:eastAsia="Times New Roman" w:hAnsi="Times New Roman" w:cs="Times New Roman"/>
          <w:b/>
          <w:i/>
          <w:iCs/>
          <w:sz w:val="30"/>
          <w:szCs w:val="30"/>
          <w:lang w:eastAsia="ru-RU"/>
        </w:rPr>
        <w:t xml:space="preserve"> случаи метода Данилевского</w:t>
      </w:r>
    </w:p>
    <w:p w14:paraId="4EF064AD" w14:textId="58DF8DBA" w:rsidR="009106D9" w:rsidRPr="009106D9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Может возникнуть ситуация, когда элемент, относительно которого совершаются очередные преобразования матрицы, равен нулю. Пусть на некотором шаге пришли к виду</w:t>
      </w:r>
    </w:p>
    <w:p w14:paraId="775310A5" w14:textId="03C55830" w:rsidR="009106D9" w:rsidRPr="009106D9" w:rsidRDefault="00151235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D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1,n-1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2,n-1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2,n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k1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k2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kk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k,n-1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k,n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 xml:space="preserve">, причем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k,k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=0.</m:t>
          </m:r>
        </m:oMath>
      </m:oMathPara>
    </w:p>
    <w:p w14:paraId="48B274F0" w14:textId="325920A0" w:rsidR="009106D9" w:rsidRPr="009106D9" w:rsidRDefault="00151235" w:rsidP="00151235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1.</w:t>
      </w:r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Если в (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k-1</m:t>
        </m:r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)-й строке левее элемента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k,k-1</m:t>
            </m:r>
          </m:sub>
        </m:sSub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есть ненулевой элемент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l,k-1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≠0</m:t>
        </m:r>
      </m:oMath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1≤l&lt;k-1</m:t>
        </m:r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), то меняем местами (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k-1</m:t>
        </m:r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)-й и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l</m:t>
        </m:r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-й столбцы </w:t>
      </w:r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и (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k-1</m:t>
        </m:r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)-ю и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l</m:t>
        </m:r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-ю строки для сохранения подобия. Теперь элемент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будет</w:t>
      </w:r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d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'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k,k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≠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0</m:t>
        </m:r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можно продолжать преобразования.</w:t>
      </w:r>
    </w:p>
    <w:p w14:paraId="013D03B7" w14:textId="3406E637" w:rsidR="009106D9" w:rsidRPr="009106D9" w:rsidRDefault="00151235" w:rsidP="00151235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2. </w:t>
      </w:r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Если все элементы (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k-1</m:t>
        </m:r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)-й строки левее элемента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k,k-1</m:t>
            </m:r>
          </m:sub>
        </m:sSub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равны нулю, то матрица</w:t>
      </w:r>
      <w:r w:rsidR="009106D9" w:rsidRPr="008B2097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D</m:t>
        </m:r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будет иметь </w:t>
      </w:r>
      <w:r w:rsidR="0002540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следующий </w:t>
      </w:r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вид:</w:t>
      </w:r>
    </w:p>
    <w:p w14:paraId="13C70F4E" w14:textId="06EA5A54" w:rsidR="00D15EA6" w:rsidRPr="00025400" w:rsidRDefault="00025400" w:rsidP="00025400">
      <w:pPr>
        <w:spacing w:after="40"/>
        <w:ind w:left="-142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D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1,k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1,k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1,n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k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k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k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1,k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k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1,k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k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1,n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k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kk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k,n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kn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DD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14:paraId="30B92CF1" w14:textId="295713C5" w:rsidR="009106D9" w:rsidRPr="009106D9" w:rsidRDefault="009106D9" w:rsidP="0002540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этом случае характеристический определитель 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D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будет равен произведению определителей м</w:t>
      </w:r>
      <w:proofErr w:type="spellStart"/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атриц</w:t>
      </w:r>
      <w:proofErr w:type="spellEnd"/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</w:p>
    <w:p w14:paraId="7249DFA4" w14:textId="17C8A2C9" w:rsidR="00616082" w:rsidRPr="00616082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D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E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Cs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E</m:t>
                  </m:r>
                </m:e>
              </m:d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Cs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E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0AEC4AE3" w14:textId="75869B3C" w:rsidR="009106D9" w:rsidRPr="009106D9" w:rsidRDefault="009106D9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При этом матрица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уже имеет форму Фробениуса, поэтому метод Данилевского применяют в дальнейшем только к</w:t>
      </w:r>
      <w:r w:rsidR="0002540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матрице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b>
        </m:sSub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2601A867" w14:textId="77777777" w:rsidR="009106D9" w:rsidRPr="009106D9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Рассмотрим метод Данилевского более подробно для матриц второго и третьего порядка.</w:t>
      </w:r>
    </w:p>
    <w:p w14:paraId="00D26213" w14:textId="77777777" w:rsidR="00025400" w:rsidRDefault="00025400" w:rsidP="0002540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25400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Матрица второго порядка</w:t>
      </w:r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(n=2)</m:t>
        </m:r>
      </m:oMath>
      <w:r w:rsidR="009106D9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</w:p>
    <w:p w14:paraId="28A64B44" w14:textId="5EA26C90" w:rsidR="009106D9" w:rsidRPr="009106D9" w:rsidRDefault="009106D9" w:rsidP="0002540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Рассматриваем матрицу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2×2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12</m:t>
                      </m:r>
                    </m:sub>
                  </m:sSub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21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Ищем подобную ей матрицу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~A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вида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F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</m:mr>
            </m:m>
          </m:e>
        </m:d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0EA22CFF" w14:textId="64E4C80A" w:rsidR="009106D9" w:rsidRPr="009106D9" w:rsidRDefault="00025400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B=A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30"/>
                  <w:szCs w:val="3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, F=</m:t>
          </m:r>
          <m:sSubSup>
            <m:sSubSupPr>
              <m:ctrlPr>
                <w:rPr>
                  <w:rFonts w:ascii="Cambria Math" w:eastAsia="Times New Roman" w:hAnsi="Cambria Math" w:cs="Times New Roman"/>
                  <w:iCs/>
                  <w:sz w:val="30"/>
                  <w:szCs w:val="30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B=</m:t>
          </m:r>
          <m:sSubSup>
            <m:sSubSupPr>
              <m:ctrlPr>
                <w:rPr>
                  <w:rFonts w:ascii="Cambria Math" w:eastAsia="Times New Roman" w:hAnsi="Cambria Math" w:cs="Times New Roman"/>
                  <w:iCs/>
                  <w:sz w:val="30"/>
                  <w:szCs w:val="30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A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30"/>
                  <w:szCs w:val="3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26A43D05" w14:textId="182BC9D9" w:rsidR="00627BF7" w:rsidRDefault="009106D9" w:rsidP="0002540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≠0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, тогда</w:t>
      </w:r>
    </w:p>
    <w:p w14:paraId="7EA4FC70" w14:textId="6C4ADEEC" w:rsidR="009106D9" w:rsidRPr="009106D9" w:rsidRDefault="0018056B" w:rsidP="00025400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21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22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21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;</m:t>
        </m:r>
      </m:oMath>
      <w:r w:rsidR="00025400" w:rsidRPr="001F296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.</m:t>
        </m:r>
      </m:oMath>
    </w:p>
    <w:p w14:paraId="1A7551AC" w14:textId="0F5703CA" w:rsidR="009106D9" w:rsidRPr="009106D9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Характеристический многочлен</w:t>
      </w:r>
    </w:p>
    <w:p w14:paraId="21CAE610" w14:textId="14FEB71A" w:rsidR="009106D9" w:rsidRPr="009106D9" w:rsidRDefault="00627BF7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F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E</m:t>
              </m:r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</m:d>
          <m:d>
            <m:dPr>
              <m:ctrlPr>
                <w:rPr>
                  <w:rFonts w:ascii="Cambria Math" w:eastAsia="Times New Roman" w:hAnsi="Times New Roman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λ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35E9ED95" w14:textId="08359282" w:rsidR="004A058C" w:rsidRDefault="004A058C" w:rsidP="004A058C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25400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Матрица</w:t>
      </w:r>
      <w:r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третьего</w:t>
      </w:r>
      <w:r w:rsidRPr="00025400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порядка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(n=3)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</w:p>
    <w:p w14:paraId="3C68B8B3" w14:textId="78D7A704" w:rsidR="00B540BB" w:rsidRDefault="009106D9" w:rsidP="004A058C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Рассматриваем матрицу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3×3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32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Ищем подобную ей матрицу вида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F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</m:mr>
            </m:m>
          </m:e>
        </m:d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</w:p>
    <w:p w14:paraId="7FE8BE96" w14:textId="4642EFF7" w:rsidR="009106D9" w:rsidRDefault="009106D9" w:rsidP="00C11CB0">
      <w:pPr>
        <w:spacing w:after="40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Пусть</w:t>
      </w:r>
      <w:r w:rsidR="008B209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матрице </w:t>
      </w:r>
      <m:oMath>
        <m:r>
          <m:rPr>
            <m:sty m:val="p"/>
          </m:rPr>
          <w:rPr>
            <w:rFonts w:ascii="Cambria Math"/>
            <w:sz w:val="30"/>
            <w:szCs w:val="30"/>
          </w:rPr>
          <m:t>A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32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≠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0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r w:rsidR="00B540BB">
        <w:rPr>
          <w:rFonts w:ascii="Times New Roman" w:eastAsia="Times New Roman" w:hAnsi="Times New Roman" w:cs="Times New Roman"/>
          <w:sz w:val="30"/>
          <w:szCs w:val="30"/>
          <w:lang w:eastAsia="ru-RU"/>
        </w:rPr>
        <w:t>тогда</w:t>
      </w:r>
    </w:p>
    <w:tbl>
      <w:tblPr>
        <w:tblStyle w:val="3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4"/>
        <w:gridCol w:w="4678"/>
      </w:tblGrid>
      <w:tr w:rsidR="00B540BB" w:rsidRPr="008B2097" w14:paraId="6561A81E" w14:textId="77777777" w:rsidTr="008B2097">
        <w:trPr>
          <w:jc w:val="center"/>
        </w:trPr>
        <w:tc>
          <w:tcPr>
            <w:tcW w:w="3964" w:type="dxa"/>
          </w:tcPr>
          <w:p w14:paraId="5632D7C8" w14:textId="0432A396" w:rsidR="00B540BB" w:rsidRPr="008B2097" w:rsidRDefault="0018056B" w:rsidP="00C11CB0">
            <w:pPr>
              <w:spacing w:after="40" w:line="276" w:lineRule="auto"/>
              <w:jc w:val="both"/>
              <w:rPr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30"/>
                      <w:szCs w:val="30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30"/>
                      <w:szCs w:val="3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30"/>
                  <w:szCs w:val="3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,</m:t>
              </m:r>
            </m:oMath>
            <w:r w:rsidR="004A058C" w:rsidRPr="008B2097">
              <w:rPr>
                <w:sz w:val="30"/>
                <w:szCs w:val="30"/>
              </w:rPr>
              <w:t xml:space="preserve"> где</w:t>
            </w:r>
          </w:p>
        </w:tc>
        <w:tc>
          <w:tcPr>
            <w:tcW w:w="4678" w:type="dxa"/>
            <w:vAlign w:val="center"/>
          </w:tcPr>
          <w:p w14:paraId="7634DF26" w14:textId="217799E0" w:rsidR="00B540BB" w:rsidRPr="008B2097" w:rsidRDefault="0018056B" w:rsidP="008B2097">
            <w:pPr>
              <w:spacing w:after="40" w:line="276" w:lineRule="auto"/>
              <w:jc w:val="both"/>
              <w:rPr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30"/>
                      <w:szCs w:val="30"/>
                    </w:rPr>
                    <m:t>22</m:t>
                  </m:r>
                </m:sub>
              </m:sSub>
              <m:r>
                <w:rPr>
                  <w:rFonts w:ascii="Cambria Math"/>
                  <w:sz w:val="30"/>
                  <w:szCs w:val="3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32</m:t>
                      </m:r>
                    </m:sub>
                  </m:sSub>
                </m:den>
              </m:f>
            </m:oMath>
            <w:r w:rsidR="00B540BB" w:rsidRPr="008B2097">
              <w:rPr>
                <w:sz w:val="30"/>
                <w:szCs w:val="30"/>
              </w:rPr>
              <w:t>;</w:t>
            </w:r>
            <w:r w:rsidR="008B2097" w:rsidRPr="008B2097">
              <w:rPr>
                <w:sz w:val="30"/>
                <w:szCs w:val="3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32</m:t>
                      </m:r>
                    </m:sub>
                  </m:sSub>
                </m:den>
              </m:f>
            </m:oMath>
            <w:r w:rsidR="00B540BB" w:rsidRPr="008B2097">
              <w:rPr>
                <w:i/>
                <w:iCs/>
                <w:sz w:val="30"/>
                <w:szCs w:val="30"/>
              </w:rPr>
              <w:t xml:space="preserve">, </w:t>
            </w:r>
            <m:oMath>
              <m:r>
                <w:rPr>
                  <w:rFonts w:ascii="Cambria Math"/>
                  <w:sz w:val="30"/>
                  <w:szCs w:val="30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30"/>
                  <w:szCs w:val="30"/>
                </w:rPr>
                <m:t>=1,3;</m:t>
              </m:r>
            </m:oMath>
          </w:p>
        </w:tc>
      </w:tr>
    </w:tbl>
    <w:p w14:paraId="7516A97C" w14:textId="7D7DB035" w:rsidR="00B540BB" w:rsidRDefault="008B2097" w:rsidP="008B2097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r>
          <m:rPr>
            <m:sty m:val="p"/>
          </m:rPr>
          <w:rPr>
            <w:rFonts w:ascii="Cambria Math"/>
            <w:sz w:val="30"/>
            <w:szCs w:val="30"/>
          </w:rPr>
          <m:t>B=A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M</m:t>
            </m:r>
          </m:e>
          <m:sub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2</m:t>
            </m:r>
          </m:sub>
        </m:sSub>
        <m:r>
          <w:rPr>
            <w:rFonts w:ascii="Cambria Math"/>
            <w:sz w:val="30"/>
            <w:szCs w:val="3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30"/>
            <w:szCs w:val="30"/>
          </w:rPr>
          <m:t>;</m:t>
        </m:r>
      </m:oMath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/>
                    <w:sz w:val="30"/>
                    <w:szCs w:val="30"/>
                  </w:rPr>
                  <m:t>2</m:t>
                </m:r>
              </m:sub>
            </m:sSub>
          </m:e>
          <m:sup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/>
                <w:sz w:val="30"/>
                <w:szCs w:val="30"/>
              </w:rPr>
              <m:t>1</m:t>
            </m:r>
          </m:sup>
        </m:sSup>
        <m:r>
          <w:rPr>
            <w:rFonts w:ascii="Cambria Math"/>
            <w:sz w:val="30"/>
            <w:szCs w:val="3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33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30"/>
            <w:szCs w:val="30"/>
          </w:rPr>
          <m:t>.</m:t>
        </m:r>
      </m:oMath>
    </w:p>
    <w:p w14:paraId="7046DCEE" w14:textId="7D668351" w:rsidR="004A058C" w:rsidRDefault="008B2097" w:rsidP="00C11CB0">
      <w:pPr>
        <w:spacing w:after="40"/>
        <w:ind w:firstLine="70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На первом этапе получ</w:t>
      </w:r>
      <w:r w:rsidR="002218FB">
        <w:rPr>
          <w:rFonts w:ascii="Times New Roman" w:eastAsia="Times New Roman" w:hAnsi="Times New Roman" w:cs="Times New Roman"/>
          <w:sz w:val="30"/>
          <w:szCs w:val="30"/>
          <w:lang w:eastAsia="ru-RU"/>
        </w:rPr>
        <w:t>или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следующую матрицу:</w:t>
      </w:r>
    </w:p>
    <w:tbl>
      <w:tblPr>
        <w:tblStyle w:val="3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2164"/>
      </w:tblGrid>
      <w:tr w:rsidR="008B2097" w:rsidRPr="009106D9" w14:paraId="03BDC3EF" w14:textId="77777777" w:rsidTr="008B2097">
        <w:trPr>
          <w:jc w:val="center"/>
        </w:trPr>
        <w:tc>
          <w:tcPr>
            <w:tcW w:w="4815" w:type="dxa"/>
          </w:tcPr>
          <w:p w14:paraId="220C86ED" w14:textId="78BB9F7F" w:rsidR="008B2097" w:rsidRPr="009106D9" w:rsidRDefault="008B2097" w:rsidP="00AF1DFE">
            <w:pPr>
              <w:spacing w:after="40" w:line="276" w:lineRule="auto"/>
              <w:jc w:val="both"/>
              <w:rPr>
                <w:sz w:val="30"/>
                <w:szCs w:val="30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30"/>
                  <w:szCs w:val="30"/>
                </w:rPr>
                <m:t>C</m:t>
              </m:r>
              <m:r>
                <w:rPr>
                  <w:rFonts w:ascii="Cambria Math"/>
                  <w:sz w:val="30"/>
                  <w:szCs w:val="3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30"/>
                          <w:szCs w:val="30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 w:val="30"/>
                      <w:szCs w:val="30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  <w:sz w:val="30"/>
                  <w:szCs w:val="30"/>
                </w:rPr>
                <m:t>B</m:t>
              </m:r>
              <m:r>
                <w:rPr>
                  <w:rFonts w:ascii="Cambria Math"/>
                  <w:sz w:val="30"/>
                  <w:szCs w:val="3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30"/>
                                    <w:szCs w:val="3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30"/>
                                    <w:szCs w:val="30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,</m:t>
              </m:r>
            </m:oMath>
            <w:r>
              <w:rPr>
                <w:sz w:val="30"/>
                <w:szCs w:val="30"/>
              </w:rPr>
              <w:t xml:space="preserve"> где</w:t>
            </w:r>
          </w:p>
        </w:tc>
        <w:tc>
          <w:tcPr>
            <w:tcW w:w="2164" w:type="dxa"/>
            <w:vAlign w:val="center"/>
          </w:tcPr>
          <w:p w14:paraId="1BE6E3CC" w14:textId="5F6E53A0" w:rsidR="008B2097" w:rsidRPr="008B2097" w:rsidRDefault="0018056B" w:rsidP="00AF1DFE">
            <w:pPr>
              <w:spacing w:after="40" w:line="276" w:lineRule="auto"/>
              <w:jc w:val="both"/>
              <w:rPr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/>
                      <w:sz w:val="30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30"/>
                      <w:szCs w:val="30"/>
                    </w:rPr>
                    <m:t>1i</m:t>
                  </m:r>
                </m:sub>
              </m:sSub>
              <m:r>
                <w:rPr>
                  <w:rFonts w:ascii="Cambria Math"/>
                  <w:sz w:val="30"/>
                  <w:szCs w:val="3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/>
                      <w:sz w:val="30"/>
                      <w:szCs w:val="30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30"/>
                      <w:szCs w:val="30"/>
                    </w:rPr>
                    <m:t>1i</m:t>
                  </m:r>
                </m:sub>
              </m:sSub>
            </m:oMath>
            <w:r w:rsidR="008B2097" w:rsidRPr="009106D9">
              <w:rPr>
                <w:sz w:val="30"/>
                <w:szCs w:val="30"/>
                <w:lang w:val="en-US"/>
              </w:rPr>
              <w:t>.</w:t>
            </w:r>
          </w:p>
        </w:tc>
      </w:tr>
    </w:tbl>
    <w:p w14:paraId="00F12410" w14:textId="10FCC182" w:rsidR="009106D9" w:rsidRPr="009106D9" w:rsidRDefault="009106D9" w:rsidP="00C11CB0">
      <w:pPr>
        <w:spacing w:after="40"/>
        <w:ind w:firstLine="70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Пусть</w:t>
      </w:r>
      <w:r w:rsidR="008B209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матрице </w:t>
      </w:r>
      <m:oMath>
        <m:r>
          <m:rPr>
            <m:sty m:val="p"/>
          </m:rPr>
          <w:rPr>
            <w:rFonts w:ascii="Cambria Math"/>
            <w:sz w:val="30"/>
            <w:szCs w:val="30"/>
          </w:rPr>
          <m:t>C</m:t>
        </m:r>
      </m:oMath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21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≠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0</m:t>
        </m:r>
      </m:oMath>
      <w:r w:rsidR="00B540BB">
        <w:rPr>
          <w:rFonts w:ascii="Times New Roman" w:eastAsia="Times New Roman" w:hAnsi="Times New Roman" w:cs="Times New Roman"/>
          <w:sz w:val="30"/>
          <w:szCs w:val="30"/>
          <w:lang w:eastAsia="ru-RU"/>
        </w:rPr>
        <w:t>, тогда</w:t>
      </w:r>
    </w:p>
    <w:tbl>
      <w:tblPr>
        <w:tblStyle w:val="3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4"/>
        <w:gridCol w:w="4536"/>
      </w:tblGrid>
      <w:tr w:rsidR="00B540BB" w:rsidRPr="009106D9" w14:paraId="27A47F70" w14:textId="77777777" w:rsidTr="00616082">
        <w:trPr>
          <w:jc w:val="center"/>
        </w:trPr>
        <w:tc>
          <w:tcPr>
            <w:tcW w:w="3964" w:type="dxa"/>
          </w:tcPr>
          <w:p w14:paraId="1386E834" w14:textId="1DC7ACAE" w:rsidR="00B540BB" w:rsidRPr="009106D9" w:rsidRDefault="0018056B" w:rsidP="00C11CB0">
            <w:pPr>
              <w:spacing w:after="40" w:line="276" w:lineRule="auto"/>
              <w:jc w:val="both"/>
              <w:rPr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/>
                  <w:sz w:val="30"/>
                  <w:szCs w:val="3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30"/>
                                <w:szCs w:val="30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,</m:t>
              </m:r>
            </m:oMath>
            <w:r w:rsidR="008B2097">
              <w:rPr>
                <w:sz w:val="30"/>
                <w:szCs w:val="30"/>
              </w:rPr>
              <w:t xml:space="preserve"> где</w:t>
            </w:r>
          </w:p>
        </w:tc>
        <w:tc>
          <w:tcPr>
            <w:tcW w:w="4536" w:type="dxa"/>
            <w:vAlign w:val="center"/>
          </w:tcPr>
          <w:p w14:paraId="046EBF10" w14:textId="23002296" w:rsidR="00B540BB" w:rsidRPr="009106D9" w:rsidRDefault="0018056B" w:rsidP="008B2097">
            <w:pPr>
              <w:spacing w:after="40" w:line="276" w:lineRule="auto"/>
              <w:jc w:val="both"/>
              <w:rPr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30"/>
                      <w:szCs w:val="30"/>
                    </w:rPr>
                    <m:t>11</m:t>
                  </m:r>
                </m:sub>
              </m:sSub>
              <m:r>
                <w:rPr>
                  <w:rFonts w:ascii="Cambria Math"/>
                  <w:sz w:val="30"/>
                  <w:szCs w:val="3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21</m:t>
                      </m:r>
                    </m:sub>
                  </m:sSub>
                </m:den>
              </m:f>
            </m:oMath>
            <w:r w:rsidR="00B540BB" w:rsidRPr="009106D9">
              <w:rPr>
                <w:sz w:val="30"/>
                <w:szCs w:val="30"/>
              </w:rPr>
              <w:t>;</w:t>
            </w:r>
            <w:r w:rsidR="008B2097">
              <w:rPr>
                <w:sz w:val="30"/>
                <w:szCs w:val="3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1i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21</m:t>
                      </m:r>
                    </m:sub>
                  </m:sSub>
                </m:den>
              </m:f>
            </m:oMath>
            <w:r w:rsidR="00B540BB" w:rsidRPr="009106D9">
              <w:rPr>
                <w:sz w:val="30"/>
                <w:szCs w:val="30"/>
              </w:rPr>
              <w:t xml:space="preserve">, </w:t>
            </w:r>
            <m:oMath>
              <m:r>
                <w:rPr>
                  <w:rFonts w:ascii="Cambria Math"/>
                  <w:sz w:val="30"/>
                  <w:szCs w:val="30"/>
                </w:rPr>
                <m:t>i=2,3;</m:t>
              </m:r>
            </m:oMath>
          </w:p>
        </w:tc>
      </w:tr>
    </w:tbl>
    <w:p w14:paraId="29D44DFB" w14:textId="678F356C" w:rsidR="00B540BB" w:rsidRPr="001F2960" w:rsidRDefault="008B2097" w:rsidP="008B2097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r>
          <m:rPr>
            <m:sty m:val="p"/>
          </m:rPr>
          <w:rPr>
            <w:rFonts w:ascii="Cambria Math"/>
            <w:sz w:val="30"/>
            <w:szCs w:val="30"/>
          </w:rPr>
          <m:t>D=C</m:t>
        </m:r>
        <m:sSub>
          <m:sSubPr>
            <m:ctrlPr>
              <w:rPr>
                <w:rFonts w:ascii="Cambria Math" w:hAnsi="Cambria Math"/>
                <w:iCs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M</m:t>
            </m:r>
          </m:e>
          <m:sub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1</m:t>
            </m:r>
          </m:sub>
        </m:sSub>
        <m:r>
          <w:rPr>
            <w:rFonts w:ascii="Cambria Math"/>
            <w:sz w:val="30"/>
            <w:szCs w:val="3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30"/>
            <w:szCs w:val="30"/>
          </w:rPr>
          <m:t>;</m:t>
        </m:r>
      </m:oMath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/>
                    <w:sz w:val="30"/>
                    <w:szCs w:val="30"/>
                  </w:rPr>
                  <m:t>1</m:t>
                </m:r>
              </m:sub>
            </m:sSub>
          </m:e>
          <m:sup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/>
                <w:sz w:val="30"/>
                <w:szCs w:val="30"/>
              </w:rPr>
              <m:t>1</m:t>
            </m:r>
          </m:sup>
        </m:sSup>
        <m:r>
          <w:rPr>
            <w:rFonts w:ascii="Cambria Math"/>
            <w:sz w:val="30"/>
            <w:szCs w:val="3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30"/>
            <w:szCs w:val="30"/>
          </w:rPr>
          <m:t>.</m:t>
        </m:r>
      </m:oMath>
    </w:p>
    <w:p w14:paraId="78230CAE" w14:textId="4B98457C" w:rsidR="008B2097" w:rsidRDefault="008B2097" w:rsidP="008B2097">
      <w:pPr>
        <w:spacing w:after="40"/>
        <w:ind w:firstLine="70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 </w:t>
      </w:r>
      <w:r w:rsidR="002218FB">
        <w:rPr>
          <w:rFonts w:ascii="Times New Roman" w:eastAsia="Times New Roman" w:hAnsi="Times New Roman" w:cs="Times New Roman"/>
          <w:sz w:val="30"/>
          <w:szCs w:val="30"/>
          <w:lang w:eastAsia="ru-RU"/>
        </w:rPr>
        <w:t>втором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этапе </w:t>
      </w:r>
      <w:r w:rsidR="002218FB">
        <w:rPr>
          <w:rFonts w:ascii="Times New Roman" w:eastAsia="Times New Roman" w:hAnsi="Times New Roman" w:cs="Times New Roman"/>
          <w:sz w:val="30"/>
          <w:szCs w:val="30"/>
          <w:lang w:eastAsia="ru-RU"/>
        </w:rPr>
        <w:t>получили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матрицу</w:t>
      </w:r>
      <w:r w:rsidR="002218F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</w:t>
      </w:r>
      <w:r w:rsidR="002218FB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форм</w:t>
      </w:r>
      <w:r w:rsidR="002218FB">
        <w:rPr>
          <w:rFonts w:ascii="Times New Roman" w:eastAsia="Times New Roman" w:hAnsi="Times New Roman" w:cs="Times New Roman"/>
          <w:sz w:val="30"/>
          <w:szCs w:val="30"/>
          <w:lang w:eastAsia="ru-RU"/>
        </w:rPr>
        <w:t>е</w:t>
      </w:r>
      <w:r w:rsidR="002218FB"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Фробениуса</w:t>
      </w:r>
    </w:p>
    <w:p w14:paraId="1CC8D5E2" w14:textId="31AABAFE" w:rsidR="00B540BB" w:rsidRPr="00DD2EDD" w:rsidRDefault="002218FB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m:t>F</m:t>
          </m:r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/>
              <w:sz w:val="28"/>
              <w:szCs w:val="28"/>
            </w:rPr>
            <m:t>D</m:t>
          </m:r>
          <m: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14:paraId="67A1BB0B" w14:textId="4C7C9623" w:rsidR="009106D9" w:rsidRDefault="009106D9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Характеристический многочлен</w:t>
      </w:r>
      <w:r w:rsidR="002218F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этой матрицы</w:t>
      </w:r>
    </w:p>
    <w:p w14:paraId="62989966" w14:textId="178F22E4" w:rsidR="002218FB" w:rsidRDefault="002218FB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P(λ)=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F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E</m:t>
              </m:r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</m:oMath>
      </m:oMathPara>
    </w:p>
    <w:p w14:paraId="5F2F5036" w14:textId="7CDA1C09" w:rsidR="002218FB" w:rsidRDefault="002218FB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</m:d>
          <m:d>
            <m:dPr>
              <m:ctrlPr>
                <w:rPr>
                  <w:rFonts w:ascii="Cambria Math" w:eastAsia="Times New Roman" w:hAnsi="Times New Roman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</m:d>
          <m:d>
            <m:dPr>
              <m:ctrlPr>
                <w:rPr>
                  <w:rFonts w:ascii="Cambria Math" w:eastAsia="Times New Roman" w:hAnsi="Times New Roman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</m:oMath>
      </m:oMathPara>
    </w:p>
    <w:p w14:paraId="681A52A6" w14:textId="70E8CD79" w:rsidR="002218FB" w:rsidRPr="00616082" w:rsidRDefault="002218FB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λ+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2E1F9159" w14:textId="0FA6550B" w:rsidR="00616082" w:rsidRDefault="00616082" w:rsidP="00C11CB0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Найдя корни характеристического уравнения, 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собственные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, по формуле (7.4) можно найти собственные вектора.</w:t>
      </w:r>
    </w:p>
    <w:p w14:paraId="6E6AEF06" w14:textId="77777777" w:rsidR="002218FB" w:rsidRPr="00C55A2F" w:rsidRDefault="002218FB" w:rsidP="00C55A2F">
      <w:pPr>
        <w:spacing w:after="40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42BCF872" w14:textId="6E4A7AE5" w:rsidR="009106D9" w:rsidRPr="009C64C8" w:rsidRDefault="009106D9" w:rsidP="002218FB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Пример </w:t>
      </w:r>
      <w:r w:rsidR="003D1E8F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7.1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Дана матрица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×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4</m:t>
                  </m:r>
                </m:e>
              </m:mr>
            </m:m>
          </m:e>
        </m:d>
      </m:oMath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, найти ее собственные числа и собственные векторы.</w:t>
      </w:r>
    </w:p>
    <w:p w14:paraId="669411BE" w14:textId="77777777" w:rsidR="009106D9" w:rsidRPr="009C64C8" w:rsidRDefault="009106D9" w:rsidP="002218FB">
      <w:pPr>
        <w:spacing w:after="40"/>
        <w:ind w:firstLine="709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1. Метод непосредственного развертывания</w:t>
      </w:r>
    </w:p>
    <w:p w14:paraId="5979882E" w14:textId="7CFBA6B4" w:rsidR="009106D9" w:rsidRDefault="009106D9" w:rsidP="002218FB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Характеристический многочлен</w:t>
      </w:r>
    </w:p>
    <w:p w14:paraId="4E2D9E3A" w14:textId="7ED497B9" w:rsidR="002218FB" w:rsidRPr="002218FB" w:rsidRDefault="002218FB" w:rsidP="002218FB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P(λ)=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A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λE</m:t>
              </m:r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3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4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</m:oMath>
      </m:oMathPara>
    </w:p>
    <w:p w14:paraId="3CCD9708" w14:textId="0316C9BF" w:rsidR="002218FB" w:rsidRPr="009C64C8" w:rsidRDefault="002218FB" w:rsidP="002218FB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=(3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λ)(4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λ)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2=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7λ+10.</m:t>
          </m:r>
        </m:oMath>
      </m:oMathPara>
    </w:p>
    <w:p w14:paraId="510B0442" w14:textId="381E9F05" w:rsidR="009106D9" w:rsidRPr="009C64C8" w:rsidRDefault="009106D9" w:rsidP="00C11CB0">
      <w:pPr>
        <w:spacing w:after="40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Корни характеристического многочлена – собственные числа 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</m:oMath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=2</m:t>
        </m:r>
      </m:oMath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=5</m:t>
        </m:r>
      </m:oMath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2EAF296D" w14:textId="58D2ED51" w:rsidR="009106D9" w:rsidRPr="009C64C8" w:rsidRDefault="009106D9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Рассмотрим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=2</m:t>
        </m:r>
      </m:oMath>
      <w:r w:rsidR="00627BF7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найдем </w:t>
      </w:r>
      <w:r w:rsidR="002218FB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соответствующий 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собственный вектор</w:t>
      </w:r>
      <w:r w:rsidR="00627BF7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10D4FF16" w14:textId="33159748" w:rsidR="009106D9" w:rsidRPr="009C64C8" w:rsidRDefault="009106D9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AX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=(A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E)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=0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3ED22F85" w14:textId="090408D7" w:rsidR="00627BF7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&amp;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=0;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&amp;2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=0.</m:t>
                  </m:r>
                </m:e>
              </m:eqArr>
            </m:e>
          </m:d>
        </m:oMath>
      </m:oMathPara>
    </w:p>
    <w:p w14:paraId="564AA337" w14:textId="4FED7094" w:rsidR="009106D9" w:rsidRPr="009C64C8" w:rsidRDefault="002218F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О</w:t>
      </w:r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тсюда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(1)</m:t>
            </m:r>
          </m:sup>
        </m:sSup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значит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-1</m:t>
                  </m:r>
                </m:e>
              </m:mr>
            </m:m>
          </m:e>
        </m:d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, например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или любой другой коллинеарный вектор.</w:t>
      </w:r>
    </w:p>
    <w:p w14:paraId="086465FA" w14:textId="2C3E29EB" w:rsidR="009106D9" w:rsidRPr="009C64C8" w:rsidRDefault="002218FB" w:rsidP="002218FB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Н</w:t>
      </w:r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айдем собственный вектор, соответствующий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=5</m:t>
        </m:r>
      </m:oMath>
      <w:r w:rsidR="00C55A2F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0EA8D801" w14:textId="60076D5A" w:rsidR="009106D9" w:rsidRPr="009C64C8" w:rsidRDefault="009106D9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AX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A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E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=0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1D7527F1" w14:textId="082E2CDC" w:rsidR="00627BF7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&amp;-2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=0;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&amp;2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=0.</m:t>
                  </m:r>
                </m:e>
              </m:eqArr>
            </m:e>
          </m:d>
        </m:oMath>
      </m:oMathPara>
    </w:p>
    <w:p w14:paraId="7E7349F8" w14:textId="6D98A4F6" w:rsidR="009106D9" w:rsidRPr="009C64C8" w:rsidRDefault="002218F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О</w:t>
      </w:r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тсюда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(2)</m:t>
            </m:r>
          </m:sup>
        </m:sSup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значит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например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(2)</m:t>
            </m:r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mr>
            </m:m>
          </m:e>
        </m:d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или любой другой коллинеарный вектор.</w:t>
      </w:r>
    </w:p>
    <w:p w14:paraId="27E9A45C" w14:textId="77777777" w:rsidR="009106D9" w:rsidRPr="009C64C8" w:rsidRDefault="009106D9" w:rsidP="002218FB">
      <w:pPr>
        <w:spacing w:after="40"/>
        <w:ind w:firstLine="709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2. Метод Крылова</w:t>
      </w:r>
    </w:p>
    <w:p w14:paraId="245869F3" w14:textId="17EC967E" w:rsidR="00627BF7" w:rsidRPr="00627BF7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(0)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;</m:t>
          </m:r>
        </m:oMath>
      </m:oMathPara>
    </w:p>
    <w:p w14:paraId="712B7B5C" w14:textId="6A562FDF" w:rsidR="00627BF7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(0)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;</m:t>
          </m:r>
        </m:oMath>
      </m:oMathPara>
    </w:p>
    <w:p w14:paraId="49531B3D" w14:textId="07775E86" w:rsidR="009106D9" w:rsidRPr="009C64C8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(2)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1448C762" w14:textId="0AE6AABD" w:rsidR="009106D9" w:rsidRPr="009C64C8" w:rsidRDefault="000B3CCF" w:rsidP="002218FB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Характеристический многочлен: </w:t>
      </w:r>
      <m:oMath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P(λ)=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λ+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="002218F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Его коэффициенты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</m:oMath>
      <w:r w:rsidR="002218F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</m:t>
            </m:r>
          </m:sub>
        </m:sSub>
      </m:oMath>
      <w:r w:rsidR="002218F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вычисляем из следующих уравнений:</w:t>
      </w:r>
    </w:p>
    <w:p w14:paraId="5ACD4C2C" w14:textId="77777777" w:rsidR="00974132" w:rsidRPr="00974132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;</m:t>
          </m:r>
        </m:oMath>
      </m:oMathPara>
    </w:p>
    <w:p w14:paraId="4715B45F" w14:textId="10F0232E" w:rsidR="009106D9" w:rsidRPr="009C64C8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14:paraId="26B57C13" w14:textId="5426BE5F" w:rsidR="009106D9" w:rsidRPr="009C64C8" w:rsidRDefault="009106D9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Получаем систему уравнений</w:t>
      </w:r>
    </w:p>
    <w:p w14:paraId="1B65BD65" w14:textId="771CA284" w:rsidR="009106D9" w:rsidRPr="009C64C8" w:rsidRDefault="0018056B" w:rsidP="006C4904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&amp;3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=-11;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&amp;2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=-14.</m:t>
                  </m:r>
                </m:e>
              </m:eqArr>
            </m:e>
          </m:d>
        </m:oMath>
      </m:oMathPara>
    </w:p>
    <w:p w14:paraId="291F9306" w14:textId="10405A0F" w:rsidR="009106D9" w:rsidRPr="009C64C8" w:rsidRDefault="00974132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Ее решения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 xml:space="preserve">=-7,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=10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.</m:t>
        </m:r>
      </m:oMath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Характеристический многочлен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P(λ)=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-7λ+10</m:t>
        </m:r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Его корни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=2</m:t>
        </m:r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=5</m:t>
        </m:r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3B582406" w14:textId="7D9AF037" w:rsidR="009106D9" w:rsidRDefault="009106D9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Находим коэффициенты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q</m:t>
        </m:r>
      </m:oMath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 схеме Горнера</w:t>
      </w:r>
      <w:r w:rsidR="0097413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 формулам: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0i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=1</m:t>
        </m:r>
      </m:oMath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ji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j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1i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j</m:t>
            </m:r>
          </m:sub>
        </m:sSub>
      </m:oMath>
      <w:r w:rsidR="00D871A4">
        <w:rPr>
          <w:rFonts w:ascii="Times New Roman" w:eastAsia="Times New Roman" w:hAnsi="Times New Roman" w:cs="Times New Roman"/>
          <w:sz w:val="30"/>
          <w:szCs w:val="30"/>
          <w:lang w:eastAsia="ru-RU"/>
        </w:rPr>
        <w:t>, их можно записать в табл</w:t>
      </w:r>
      <w:r w:rsidR="00A70A9E">
        <w:rPr>
          <w:rFonts w:ascii="Times New Roman" w:eastAsia="Times New Roman" w:hAnsi="Times New Roman" w:cs="Times New Roman"/>
          <w:sz w:val="30"/>
          <w:szCs w:val="30"/>
          <w:lang w:eastAsia="ru-RU"/>
        </w:rPr>
        <w:t>. 7.1.</w:t>
      </w:r>
    </w:p>
    <w:p w14:paraId="71058DA5" w14:textId="30B0C819" w:rsidR="00A70A9E" w:rsidRPr="00F808BB" w:rsidRDefault="00A70A9E" w:rsidP="00974132">
      <w:pPr>
        <w:spacing w:after="0" w:line="360" w:lineRule="auto"/>
        <w:ind w:left="708" w:right="991"/>
        <w:jc w:val="right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7.</w:t>
      </w:r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1</w:t>
      </w:r>
    </w:p>
    <w:p w14:paraId="7D17EAAC" w14:textId="46AD54F4" w:rsidR="00A70A9E" w:rsidRPr="00F808BB" w:rsidRDefault="00A70A9E" w:rsidP="00A70A9E">
      <w:pPr>
        <w:spacing w:after="0" w:line="360" w:lineRule="auto"/>
        <w:ind w:left="708" w:right="278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70A9E">
        <w:rPr>
          <w:rFonts w:ascii="Times New Roman" w:eastAsia="Times New Roman" w:hAnsi="Times New Roman" w:cs="Times New Roman"/>
          <w:b/>
          <w:bCs/>
          <w:sz w:val="26"/>
          <w:szCs w:val="26"/>
        </w:rPr>
        <w:t>Коэффициенты, вычисленные по схеме Горнера</w:t>
      </w:r>
    </w:p>
    <w:tbl>
      <w:tblPr>
        <w:tblStyle w:val="31"/>
        <w:tblW w:w="0" w:type="auto"/>
        <w:tblInd w:w="648" w:type="dxa"/>
        <w:tblLook w:val="01E0" w:firstRow="1" w:lastRow="1" w:firstColumn="1" w:lastColumn="1" w:noHBand="0" w:noVBand="0"/>
      </w:tblPr>
      <w:tblGrid>
        <w:gridCol w:w="1260"/>
        <w:gridCol w:w="1440"/>
        <w:gridCol w:w="1800"/>
        <w:gridCol w:w="1800"/>
        <w:gridCol w:w="1800"/>
      </w:tblGrid>
      <w:tr w:rsidR="009106D9" w:rsidRPr="00A70A9E" w14:paraId="0142E6E5" w14:textId="77777777" w:rsidTr="009106D9">
        <w:tc>
          <w:tcPr>
            <w:tcW w:w="2700" w:type="dxa"/>
            <w:gridSpan w:val="2"/>
          </w:tcPr>
          <w:p w14:paraId="3E945E96" w14:textId="77777777" w:rsidR="009106D9" w:rsidRPr="00A70A9E" w:rsidRDefault="009106D9" w:rsidP="00273AC6">
            <w:pPr>
              <w:spacing w:line="276" w:lineRule="auto"/>
              <w:ind w:right="414"/>
              <w:jc w:val="right"/>
              <w:rPr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j</m:t>
                </m:r>
              </m:oMath>
            </m:oMathPara>
          </w:p>
        </w:tc>
        <w:tc>
          <w:tcPr>
            <w:tcW w:w="1800" w:type="dxa"/>
          </w:tcPr>
          <w:p w14:paraId="5CFD8605" w14:textId="77777777" w:rsidR="009106D9" w:rsidRPr="00A70A9E" w:rsidRDefault="009106D9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j=0</m:t>
                </m:r>
              </m:oMath>
            </m:oMathPara>
          </w:p>
        </w:tc>
        <w:tc>
          <w:tcPr>
            <w:tcW w:w="1800" w:type="dxa"/>
          </w:tcPr>
          <w:p w14:paraId="050B4C61" w14:textId="77777777" w:rsidR="009106D9" w:rsidRPr="00A70A9E" w:rsidRDefault="009106D9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j=1</m:t>
                </m:r>
              </m:oMath>
            </m:oMathPara>
          </w:p>
        </w:tc>
        <w:tc>
          <w:tcPr>
            <w:tcW w:w="1800" w:type="dxa"/>
          </w:tcPr>
          <w:p w14:paraId="1D7DE18F" w14:textId="77777777" w:rsidR="009106D9" w:rsidRPr="00A70A9E" w:rsidRDefault="009106D9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j=2</m:t>
                </m:r>
              </m:oMath>
            </m:oMathPara>
          </w:p>
        </w:tc>
      </w:tr>
      <w:tr w:rsidR="009106D9" w:rsidRPr="00A70A9E" w14:paraId="4A340773" w14:textId="77777777" w:rsidTr="009106D9">
        <w:tc>
          <w:tcPr>
            <w:tcW w:w="2700" w:type="dxa"/>
            <w:gridSpan w:val="2"/>
          </w:tcPr>
          <w:p w14:paraId="7EA09EA7" w14:textId="77777777" w:rsidR="009106D9" w:rsidRPr="00A70A9E" w:rsidRDefault="0018056B" w:rsidP="00273AC6">
            <w:pPr>
              <w:spacing w:line="276" w:lineRule="auto"/>
              <w:ind w:right="414"/>
              <w:jc w:val="right"/>
              <w:rPr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</w:rPr>
                      <m:t>ji</m:t>
                    </m:r>
                  </m:sub>
                </m:sSub>
              </m:oMath>
            </m:oMathPara>
          </w:p>
        </w:tc>
        <w:tc>
          <w:tcPr>
            <w:tcW w:w="1800" w:type="dxa"/>
          </w:tcPr>
          <w:p w14:paraId="72F36719" w14:textId="77777777" w:rsidR="009106D9" w:rsidRPr="00A70A9E" w:rsidRDefault="0018056B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</w:rPr>
                      <m:t>0i</m:t>
                    </m:r>
                  </m:sub>
                </m:sSub>
              </m:oMath>
            </m:oMathPara>
          </w:p>
        </w:tc>
        <w:tc>
          <w:tcPr>
            <w:tcW w:w="1800" w:type="dxa"/>
          </w:tcPr>
          <w:p w14:paraId="7EC72E2D" w14:textId="77777777" w:rsidR="009106D9" w:rsidRPr="00A70A9E" w:rsidRDefault="0018056B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1800" w:type="dxa"/>
          </w:tcPr>
          <w:p w14:paraId="3A437D8B" w14:textId="77777777" w:rsidR="009106D9" w:rsidRPr="00A70A9E" w:rsidRDefault="0018056B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</w:rPr>
                      <m:t>2i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</w:rPr>
                  <m:t>=0</m:t>
                </m:r>
              </m:oMath>
            </m:oMathPara>
          </w:p>
        </w:tc>
      </w:tr>
      <w:tr w:rsidR="009106D9" w:rsidRPr="00A70A9E" w14:paraId="0E7D4F76" w14:textId="77777777" w:rsidTr="009106D9">
        <w:tc>
          <w:tcPr>
            <w:tcW w:w="2700" w:type="dxa"/>
            <w:gridSpan w:val="2"/>
          </w:tcPr>
          <w:p w14:paraId="490EAB55" w14:textId="77777777" w:rsidR="009106D9" w:rsidRPr="00A70A9E" w:rsidRDefault="0018056B" w:rsidP="00273AC6">
            <w:pPr>
              <w:spacing w:line="276" w:lineRule="auto"/>
              <w:ind w:right="414"/>
              <w:jc w:val="right"/>
              <w:rPr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800" w:type="dxa"/>
          </w:tcPr>
          <w:p w14:paraId="52CFAC93" w14:textId="77777777" w:rsidR="009106D9" w:rsidRPr="00A70A9E" w:rsidRDefault="0018056B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</w:rPr>
                  <m:t>=1</m:t>
                </m:r>
              </m:oMath>
            </m:oMathPara>
          </w:p>
        </w:tc>
        <w:tc>
          <w:tcPr>
            <w:tcW w:w="1800" w:type="dxa"/>
          </w:tcPr>
          <w:p w14:paraId="041C754C" w14:textId="77777777" w:rsidR="009106D9" w:rsidRPr="00A70A9E" w:rsidRDefault="0018056B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</w:rPr>
                  <m:t>=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7</m:t>
                </m:r>
              </m:oMath>
            </m:oMathPara>
          </w:p>
        </w:tc>
        <w:tc>
          <w:tcPr>
            <w:tcW w:w="1800" w:type="dxa"/>
          </w:tcPr>
          <w:p w14:paraId="52CC9BAE" w14:textId="77777777" w:rsidR="009106D9" w:rsidRPr="00A70A9E" w:rsidRDefault="0018056B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</w:rPr>
                  <m:t>=10</m:t>
                </m:r>
              </m:oMath>
            </m:oMathPara>
          </w:p>
        </w:tc>
      </w:tr>
      <w:tr w:rsidR="009106D9" w:rsidRPr="00A70A9E" w14:paraId="6B97DD84" w14:textId="77777777" w:rsidTr="009106D9">
        <w:tc>
          <w:tcPr>
            <w:tcW w:w="1260" w:type="dxa"/>
          </w:tcPr>
          <w:p w14:paraId="785E0EE5" w14:textId="77777777" w:rsidR="009106D9" w:rsidRPr="00A70A9E" w:rsidRDefault="009106D9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/>
                    <w:sz w:val="26"/>
                    <w:szCs w:val="26"/>
                  </w:rPr>
                  <m:t>i=1</m:t>
                </m:r>
              </m:oMath>
            </m:oMathPara>
          </w:p>
        </w:tc>
        <w:tc>
          <w:tcPr>
            <w:tcW w:w="1440" w:type="dxa"/>
          </w:tcPr>
          <w:p w14:paraId="4B6E6DC3" w14:textId="77777777" w:rsidR="009106D9" w:rsidRPr="00A70A9E" w:rsidRDefault="0018056B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</w:rPr>
                  <m:t>=2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6675B45E" w14:textId="77777777" w:rsidR="009106D9" w:rsidRPr="00A70A9E" w:rsidRDefault="009106D9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1</w:t>
            </w:r>
          </w:p>
        </w:tc>
        <w:tc>
          <w:tcPr>
            <w:tcW w:w="1800" w:type="dxa"/>
            <w:vAlign w:val="center"/>
          </w:tcPr>
          <w:p w14:paraId="4C9574E1" w14:textId="77777777" w:rsidR="009106D9" w:rsidRPr="00A70A9E" w:rsidRDefault="009106D9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–5</w:t>
            </w:r>
          </w:p>
        </w:tc>
        <w:tc>
          <w:tcPr>
            <w:tcW w:w="1800" w:type="dxa"/>
            <w:vAlign w:val="center"/>
          </w:tcPr>
          <w:p w14:paraId="1CB1C9CF" w14:textId="77777777" w:rsidR="009106D9" w:rsidRPr="00A70A9E" w:rsidRDefault="009106D9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</w:t>
            </w:r>
          </w:p>
        </w:tc>
      </w:tr>
      <w:tr w:rsidR="009106D9" w:rsidRPr="00A70A9E" w14:paraId="3AB5F727" w14:textId="77777777" w:rsidTr="009106D9">
        <w:tc>
          <w:tcPr>
            <w:tcW w:w="1260" w:type="dxa"/>
          </w:tcPr>
          <w:p w14:paraId="3C1A108E" w14:textId="77777777" w:rsidR="009106D9" w:rsidRPr="00A70A9E" w:rsidRDefault="009106D9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/>
                    <w:sz w:val="26"/>
                    <w:szCs w:val="26"/>
                  </w:rPr>
                  <m:t>i=2</m:t>
                </m:r>
              </m:oMath>
            </m:oMathPara>
          </w:p>
        </w:tc>
        <w:tc>
          <w:tcPr>
            <w:tcW w:w="1440" w:type="dxa"/>
          </w:tcPr>
          <w:p w14:paraId="4EF9FE50" w14:textId="77777777" w:rsidR="009106D9" w:rsidRPr="00A70A9E" w:rsidRDefault="0018056B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</w:rPr>
                  <m:t>=5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679E1E06" w14:textId="77777777" w:rsidR="009106D9" w:rsidRPr="00A70A9E" w:rsidRDefault="009106D9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1</w:t>
            </w:r>
          </w:p>
        </w:tc>
        <w:tc>
          <w:tcPr>
            <w:tcW w:w="1800" w:type="dxa"/>
            <w:vAlign w:val="center"/>
          </w:tcPr>
          <w:p w14:paraId="37F2B9A7" w14:textId="77777777" w:rsidR="009106D9" w:rsidRPr="00A70A9E" w:rsidRDefault="009106D9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–2</w:t>
            </w:r>
          </w:p>
        </w:tc>
        <w:tc>
          <w:tcPr>
            <w:tcW w:w="1800" w:type="dxa"/>
            <w:vAlign w:val="center"/>
          </w:tcPr>
          <w:p w14:paraId="75C8FD9A" w14:textId="77777777" w:rsidR="009106D9" w:rsidRPr="00A70A9E" w:rsidRDefault="009106D9" w:rsidP="009C64C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A70A9E">
              <w:rPr>
                <w:sz w:val="26"/>
                <w:szCs w:val="26"/>
              </w:rPr>
              <w:t>0</w:t>
            </w:r>
          </w:p>
        </w:tc>
      </w:tr>
    </w:tbl>
    <w:p w14:paraId="60B62F4E" w14:textId="77777777" w:rsidR="009106D9" w:rsidRPr="009C64C8" w:rsidRDefault="009106D9" w:rsidP="009C64C8">
      <w:pPr>
        <w:spacing w:after="12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4841A14C" w14:textId="5DC72AF4" w:rsidR="009106D9" w:rsidRPr="009C64C8" w:rsidRDefault="00C376E0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Определим</w:t>
      </w:r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собственные векторы: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(i)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0i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1i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(0)</m:t>
            </m:r>
          </m:sup>
        </m:sSup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m:oMath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i=1,2</m:t>
        </m:r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18D5B1E9" w14:textId="4C7B2491" w:rsidR="009106D9" w:rsidRPr="009C64C8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01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(0)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5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;</m:t>
          </m:r>
        </m:oMath>
      </m:oMathPara>
    </w:p>
    <w:p w14:paraId="5916EE31" w14:textId="6F6946E3" w:rsidR="009106D9" w:rsidRPr="009C64C8" w:rsidRDefault="0018056B" w:rsidP="00974132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(2)</m:t>
            </m:r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02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(0)</m:t>
            </m:r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=1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2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mr>
            </m:m>
          </m:e>
        </m:d>
      </m:oMath>
      <w:r w:rsidR="00974132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5FBCB0A1" w14:textId="77777777" w:rsidR="009106D9" w:rsidRPr="009C64C8" w:rsidRDefault="009106D9" w:rsidP="00974132">
      <w:pPr>
        <w:spacing w:after="40"/>
        <w:ind w:firstLine="709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3. Метод Данилевского</w:t>
      </w:r>
    </w:p>
    <w:p w14:paraId="6FC804E1" w14:textId="0B224EFF" w:rsidR="00627BF7" w:rsidRDefault="0018056B" w:rsidP="00C11CB0">
      <w:pPr>
        <w:spacing w:after="40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=2≠0</m:t>
        </m:r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, тогда</w:t>
      </w:r>
    </w:p>
    <w:p w14:paraId="64D100BB" w14:textId="48E508E8" w:rsidR="009106D9" w:rsidRPr="009C64C8" w:rsidRDefault="0018056B" w:rsidP="004C3F41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21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22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21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</m:oMath>
      <w:r w:rsidR="004C3F4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;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;</m:t>
        </m:r>
      </m:oMath>
    </w:p>
    <w:p w14:paraId="4115E385" w14:textId="299ABDF2" w:rsidR="009106D9" w:rsidRPr="009C64C8" w:rsidRDefault="00616082" w:rsidP="004C3F41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B=A</m:t>
        </m:r>
        <m:sSub>
          <m:sSubPr>
            <m:ctrlPr>
              <w:rPr>
                <w:rFonts w:ascii="Cambria Math" w:eastAsia="Times New Roman" w:hAnsi="Cambria Math" w:cs="Times New Roman"/>
                <w:iCs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</m:mr>
            </m:m>
          </m:e>
        </m:d>
      </m:oMath>
      <w:r w:rsidR="004C3F41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</w:p>
    <w:p w14:paraId="630A6F6F" w14:textId="3E3D479B" w:rsidR="004C3F41" w:rsidRDefault="004C3F41" w:rsidP="004C3F41">
      <w:pPr>
        <w:spacing w:after="40"/>
        <w:ind w:firstLine="70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Получили матрицу в 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форм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е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Фробениуса</w:t>
      </w:r>
    </w:p>
    <w:p w14:paraId="7FC63A22" w14:textId="77890292" w:rsidR="009106D9" w:rsidRPr="009C64C8" w:rsidRDefault="00616082" w:rsidP="004C3F41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F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Cs/>
                <w:sz w:val="30"/>
                <w:szCs w:val="30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p>
        </m:sSubSup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B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</m:mr>
            </m:m>
          </m:e>
        </m:d>
      </m:oMath>
      <w:r w:rsidR="004C3F41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72B11BDD" w14:textId="652C7871" w:rsidR="009106D9" w:rsidRPr="009C64C8" w:rsidRDefault="009106D9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Характеристический многочлен</w:t>
      </w:r>
      <w:r w:rsidR="004C3F4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этой матрицы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P(λ)=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-7λ+10</m:t>
        </m:r>
      </m:oMath>
      <w:r w:rsidR="004C3F41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4C3F41">
        <w:rPr>
          <w:rFonts w:ascii="Times New Roman" w:eastAsia="Times New Roman" w:hAnsi="Times New Roman" w:cs="Times New Roman"/>
          <w:sz w:val="30"/>
          <w:szCs w:val="30"/>
          <w:lang w:eastAsia="ru-RU"/>
        </w:rPr>
        <w:t>е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го корни: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=2</m:t>
        </m:r>
      </m:oMath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=5</m:t>
        </m:r>
      </m:oMath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="004C3F4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Для каждого корня </w:t>
      </w:r>
      <w:r w:rsidR="0061608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находим </w:t>
      </w:r>
      <w:r w:rsidR="007A034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следующие </w:t>
      </w:r>
      <w:r w:rsidR="0061608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собственные вектора матрицы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F</m:t>
        </m:r>
      </m:oMath>
      <w:r w:rsidR="007A0344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:</w:t>
      </w:r>
      <w:r w:rsidR="00616082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</m:oMath>
      <w:r w:rsidR="007A034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</m:oMath>
      <w:r w:rsidR="00616082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. По формуле (7.4) определяем собственные вектор</w:t>
      </w:r>
      <w:r w:rsidR="006C4904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ы</w:t>
      </w:r>
      <w:r w:rsidR="00616082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исходной матрицы</w:t>
      </w:r>
      <w:r w:rsidR="006C4904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:</w:t>
      </w:r>
    </w:p>
    <w:p w14:paraId="0F86F4AF" w14:textId="213A8209" w:rsidR="009106D9" w:rsidRPr="009C64C8" w:rsidRDefault="0018056B" w:rsidP="007A0344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Z</m:t>
            </m:r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=(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1)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476599BE" w14:textId="4C65FA04" w:rsidR="009106D9" w:rsidRPr="009C64C8" w:rsidRDefault="0018056B" w:rsidP="007A0344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(2)</m:t>
            </m:r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Z</m:t>
            </m:r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(2)</m:t>
            </m:r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mr>
            </m:m>
          </m:e>
        </m:d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1FC7E265" w14:textId="77777777" w:rsidR="009106D9" w:rsidRPr="009C64C8" w:rsidRDefault="009106D9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52450466" w14:textId="38EC8CC8" w:rsidR="009106D9" w:rsidRPr="009C64C8" w:rsidRDefault="009106D9" w:rsidP="00C376E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lastRenderedPageBreak/>
        <w:t xml:space="preserve">Пример </w:t>
      </w:r>
      <w:r w:rsidR="00F96723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7</w:t>
      </w:r>
      <w:r w:rsidR="003D1E8F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.2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Дана матрица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×</m:t>
            </m:r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6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7</m:t>
                  </m:r>
                </m:e>
              </m:mr>
            </m:m>
          </m:e>
        </m:d>
      </m:oMath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, найти ее собственные числа и собственные векторы.</w:t>
      </w:r>
    </w:p>
    <w:p w14:paraId="3CC69060" w14:textId="77777777" w:rsidR="009106D9" w:rsidRPr="009C64C8" w:rsidRDefault="009106D9" w:rsidP="004C3F41">
      <w:pPr>
        <w:spacing w:after="40"/>
        <w:ind w:firstLine="709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1. Метод непосредственного развертывания</w:t>
      </w:r>
    </w:p>
    <w:p w14:paraId="289D8C1E" w14:textId="7CF414D1" w:rsidR="009106D9" w:rsidRPr="009C64C8" w:rsidRDefault="009106D9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P(λ)=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A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E</m:t>
              </m:r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7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7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5λ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3)=0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3F151B30" w14:textId="457DA73D" w:rsidR="009106D9" w:rsidRPr="009C64C8" w:rsidRDefault="009106D9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Корни характеристического многочлена – собственные числа 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</m:oMath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=-1</m:t>
        </m:r>
      </m:oMath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=-1</m:t>
        </m:r>
      </m:oMath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=3</m:t>
        </m:r>
      </m:oMath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27C0D46F" w14:textId="77777777" w:rsidR="009106D9" w:rsidRPr="009C64C8" w:rsidRDefault="0018056B" w:rsidP="00C376E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1,2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1</m:t>
        </m:r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2BA2718E" w14:textId="05ACAB92" w:rsidR="009106D9" w:rsidRPr="00B540BB" w:rsidRDefault="004C3F41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A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X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=(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A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E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)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8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=0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72B10032" w14:textId="49DB19BB" w:rsidR="009106D9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/>
                      <w:sz w:val="30"/>
                      <w:szCs w:val="30"/>
                    </w:rPr>
                    <m:t>&amp;2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=0;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&amp;4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=0;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&amp;6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=0.</m:t>
                  </m:r>
                </m:e>
              </m:eqArr>
            </m:e>
          </m:d>
        </m:oMath>
      </m:oMathPara>
    </w:p>
    <w:p w14:paraId="5E530B4B" w14:textId="0311EAAD" w:rsidR="00B540BB" w:rsidRDefault="00B540BB" w:rsidP="00C11CB0">
      <w:pPr>
        <w:spacing w:after="40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540BB">
        <w:rPr>
          <w:rFonts w:ascii="Times New Roman" w:eastAsia="Times New Roman" w:hAnsi="Times New Roman" w:cs="Times New Roman"/>
          <w:sz w:val="30"/>
          <w:szCs w:val="30"/>
          <w:lang w:eastAsia="ru-RU"/>
        </w:rPr>
        <w:t>Первое и второе уравнение линейно</w:t>
      </w:r>
      <w:r w:rsidR="006C490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B540BB">
        <w:rPr>
          <w:rFonts w:ascii="Times New Roman" w:eastAsia="Times New Roman" w:hAnsi="Times New Roman" w:cs="Times New Roman"/>
          <w:sz w:val="30"/>
          <w:szCs w:val="30"/>
          <w:lang w:eastAsia="ru-RU"/>
        </w:rPr>
        <w:t>зависимые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, значит</w:t>
      </w:r>
      <w:r w:rsidRPr="00B540B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второе можем не рассматривать</w:t>
      </w:r>
      <w:r w:rsidR="006C4904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1E052832" w14:textId="47049BBC" w:rsidR="00B540BB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/>
                      <w:sz w:val="30"/>
                      <w:szCs w:val="30"/>
                    </w:rPr>
                    <m:t>&amp;2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30"/>
                          <w:szCs w:val="30"/>
                        </w:rPr>
                        <m:t>(1)</m:t>
                      </m:r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30"/>
                          <w:szCs w:val="30"/>
                        </w:rPr>
                        <m:t>(1)</m:t>
                      </m:r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30"/>
                          <w:szCs w:val="30"/>
                        </w:rPr>
                        <m:t>(1)</m:t>
                      </m:r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=0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&amp;6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=0.</m:t>
                  </m:r>
                </m:e>
              </m:eqArr>
            </m:e>
          </m:d>
        </m:oMath>
      </m:oMathPara>
    </w:p>
    <w:p w14:paraId="1B2268E5" w14:textId="6164AED6" w:rsidR="00B540BB" w:rsidRDefault="00B540BB" w:rsidP="00C11CB0">
      <w:pPr>
        <w:spacing w:after="40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540BB">
        <w:rPr>
          <w:rFonts w:ascii="Times New Roman" w:eastAsia="Times New Roman" w:hAnsi="Times New Roman" w:cs="Times New Roman"/>
          <w:sz w:val="30"/>
          <w:szCs w:val="30"/>
          <w:lang w:eastAsia="ru-RU"/>
        </w:rPr>
        <w:t>Умножим первое уравнение на 3 и вычтем его из второго уравнения</w:t>
      </w:r>
      <w:r w:rsidR="006C4904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450891FD" w14:textId="305C70B9" w:rsidR="00B540BB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/>
                      <w:sz w:val="30"/>
                      <w:szCs w:val="30"/>
                    </w:rPr>
                    <m:t>&amp;2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=0;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&amp;</m:t>
                  </m:r>
                  <m:r>
                    <w:rPr>
                      <w:rFonts w:ascii="Cambria Math"/>
                      <w:sz w:val="30"/>
                      <w:szCs w:val="30"/>
                    </w:rPr>
                    <m:t>  </m:t>
                  </m:r>
                  <m:r>
                    <w:rPr>
                      <w:rFonts w:ascii="Cambria Math"/>
                      <w:i/>
                      <w:sz w:val="30"/>
                      <w:szCs w:val="30"/>
                    </w:rPr>
                    <m:t> </m:t>
                  </m:r>
                  <m:r>
                    <w:rPr>
                      <w:rFonts w:ascii="Cambria Math"/>
                      <w:i/>
                      <w:sz w:val="30"/>
                      <w:szCs w:val="30"/>
                    </w:rPr>
                    <m:t> </m:t>
                  </m:r>
                  <m:r>
                    <w:rPr>
                      <w:rFonts w:ascii="Cambria Math"/>
                      <w:sz w:val="30"/>
                      <w:szCs w:val="3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=0.</m:t>
                  </m:r>
                </m:e>
              </m:eqArr>
            </m:e>
          </m:d>
        </m:oMath>
      </m:oMathPara>
    </w:p>
    <w:p w14:paraId="4609A537" w14:textId="6E94263A" w:rsidR="00C376E0" w:rsidRDefault="00C376E0" w:rsidP="00C11CB0">
      <w:pPr>
        <w:spacing w:after="40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Решая систему, получаем</w:t>
      </w:r>
    </w:p>
    <w:p w14:paraId="6FB4710D" w14:textId="18D308AB" w:rsidR="00B540BB" w:rsidRPr="009C64C8" w:rsidRDefault="0018056B" w:rsidP="00C376E0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3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(1)</m:t>
            </m:r>
          </m:sup>
        </m:sSup>
      </m:oMath>
      <w:r w:rsidR="00B540BB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-4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3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3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(1)</m:t>
            </m:r>
          </m:sup>
        </m:sSup>
      </m:oMath>
      <w:r w:rsidR="00B540BB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3</m:t>
                </m:r>
              </m:sub>
            </m:sSub>
          </m:e>
          <m:sup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(1)</m:t>
            </m:r>
          </m:sup>
        </m:sSup>
      </m:oMath>
      <w:r w:rsidR="00C376E0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09876920" w14:textId="448B71C9" w:rsidR="00715430" w:rsidRDefault="00715430" w:rsidP="0071543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Н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айдем собственны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е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вектор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а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, соответствующи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е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1,2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1</m:t>
        </m:r>
      </m:oMath>
      <w:r w:rsidR="006C4904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7861FE20" w14:textId="5F601AB8" w:rsidR="00B540BB" w:rsidRPr="009C64C8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(2)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(1)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(1)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0B616066" w14:textId="77777777" w:rsidR="009106D9" w:rsidRPr="009C64C8" w:rsidRDefault="0018056B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=3</m:t>
        </m:r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31BBE1A0" w14:textId="6D043C4F" w:rsidR="009106D9" w:rsidRPr="00B540BB" w:rsidRDefault="00715430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A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X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=(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A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E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)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=0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6258A0D3" w14:textId="775B6A94" w:rsidR="00B540BB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/>
                      <w:sz w:val="30"/>
                      <w:szCs w:val="30"/>
                    </w:rPr>
                    <m:t>&amp;</m:t>
                  </m:r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=0;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&amp;4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=0;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&amp;6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=0.</m:t>
                  </m:r>
                </m:e>
              </m:eqArr>
            </m:e>
          </m:d>
        </m:oMath>
      </m:oMathPara>
    </w:p>
    <w:p w14:paraId="51867DD5" w14:textId="6E0C9462" w:rsidR="00B540BB" w:rsidRPr="00B540BB" w:rsidRDefault="00B540BB" w:rsidP="006C4904">
      <w:pPr>
        <w:spacing w:after="40"/>
        <w:ind w:right="-77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540BB">
        <w:rPr>
          <w:rFonts w:ascii="Times New Roman" w:eastAsia="Times New Roman" w:hAnsi="Times New Roman" w:cs="Times New Roman"/>
          <w:sz w:val="30"/>
          <w:szCs w:val="30"/>
          <w:lang w:eastAsia="ru-RU"/>
        </w:rPr>
        <w:t>Третье уравнение является разностью между вторым и первым, его можно исключить.</w:t>
      </w:r>
      <w:r w:rsidR="00627BF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B540BB">
        <w:rPr>
          <w:rFonts w:ascii="Times New Roman" w:eastAsia="Times New Roman" w:hAnsi="Times New Roman" w:cs="Times New Roman"/>
          <w:sz w:val="30"/>
          <w:szCs w:val="30"/>
          <w:lang w:eastAsia="ru-RU"/>
        </w:rPr>
        <w:t>Умножим первое уравнение на 2 и прибавим ко второму</w:t>
      </w:r>
      <w:r w:rsidR="006C4904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1A17A816" w14:textId="07595448" w:rsidR="00B540BB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/>
                      <w:sz w:val="30"/>
                      <w:szCs w:val="30"/>
                    </w:rPr>
                    <m:t>&amp;</m:t>
                  </m:r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=0;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&amp;</m:t>
                  </m:r>
                  <m:r>
                    <w:rPr>
                      <w:rFonts w:ascii="Cambria Math"/>
                      <w:sz w:val="30"/>
                      <w:szCs w:val="30"/>
                    </w:rPr>
                    <m:t>   -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+16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30"/>
                      <w:szCs w:val="30"/>
                    </w:rPr>
                    <m:t>=0.</m:t>
                  </m:r>
                </m:e>
              </m:eqArr>
            </m:e>
          </m:d>
        </m:oMath>
      </m:oMathPara>
    </w:p>
    <w:p w14:paraId="52FBD790" w14:textId="7228B642" w:rsidR="00715430" w:rsidRDefault="00715430" w:rsidP="00715430">
      <w:pPr>
        <w:spacing w:after="40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Решая систему, получаем</w:t>
      </w:r>
    </w:p>
    <w:p w14:paraId="27697B0A" w14:textId="603F1E68" w:rsidR="009106D9" w:rsidRPr="009C64C8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(3)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(3)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, 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(3)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=-3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3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+4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3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3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3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3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 xml:space="preserve">,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193EECBB" w14:textId="1EE4F824" w:rsidR="00715430" w:rsidRDefault="00715430" w:rsidP="0071543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Н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айдем собственны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й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вектор, соответствующи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й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=3</m:t>
        </m:r>
      </m:oMath>
      <w:r w:rsidR="00273AC6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14A1E496" w14:textId="7DEBBBCB" w:rsidR="009106D9" w:rsidRPr="009C64C8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(3)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(3)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(3)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(3)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(3)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(3)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30"/>
                                <w:szCs w:val="30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m:t>(3)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21CAF994" w14:textId="3B3C9B1E" w:rsidR="009106D9" w:rsidRPr="009C64C8" w:rsidRDefault="009106D9" w:rsidP="00273AC6">
      <w:pPr>
        <w:spacing w:before="120" w:after="40"/>
        <w:ind w:firstLine="709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2. Метод Крылова</w:t>
      </w:r>
    </w:p>
    <w:p w14:paraId="02D56741" w14:textId="374A8123" w:rsidR="009106D9" w:rsidRPr="00715430" w:rsidRDefault="0018056B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(0)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14:paraId="7C524832" w14:textId="476BF801" w:rsidR="00B540BB" w:rsidRPr="00715430" w:rsidRDefault="0018056B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(0)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14:paraId="4FE6DCD6" w14:textId="6097BF96" w:rsidR="009106D9" w:rsidRPr="00715430" w:rsidRDefault="0018056B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(2)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14:paraId="57D52FDA" w14:textId="18048D3B" w:rsidR="00B540BB" w:rsidRPr="00715430" w:rsidRDefault="0018056B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(3)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(2)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50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14:paraId="691F942B" w14:textId="77777777" w:rsidR="00273AC6" w:rsidRPr="00273AC6" w:rsidRDefault="00273AC6" w:rsidP="0071543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14:paraId="144AF772" w14:textId="2F870034" w:rsidR="00715430" w:rsidRPr="009C64C8" w:rsidRDefault="00715430" w:rsidP="0071543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Характеристический многочлен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λ+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 xml:space="preserve">. </m:t>
        </m:r>
      </m:oMath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Его коэффициенты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вычисляем из следующих уравнений:</w:t>
      </w:r>
    </w:p>
    <w:p w14:paraId="5994C136" w14:textId="331A519E" w:rsidR="00715430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(2)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(0)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797D8FD7" w14:textId="77B8AB82" w:rsidR="009106D9" w:rsidRPr="009C64C8" w:rsidRDefault="009106D9" w:rsidP="0071543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Получаем систему уравнений</w:t>
      </w:r>
    </w:p>
    <w:p w14:paraId="087DBD3D" w14:textId="31BCF1E4" w:rsidR="00715430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&amp;13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=-21,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&amp;24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=-44,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&amp;20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=-50.</m:t>
                  </m:r>
                </m:e>
              </m:eqArr>
            </m:e>
          </m:d>
        </m:oMath>
      </m:oMathPara>
    </w:p>
    <w:p w14:paraId="5AAFE743" w14:textId="136CE3A9" w:rsidR="002446FE" w:rsidRPr="009C64C8" w:rsidRDefault="002446FE" w:rsidP="002446FE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Решая систему из двух последних</w:t>
      </w: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уравнений</w:t>
      </w:r>
      <w:r w:rsidR="001E630A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можно получить</w:t>
      </w:r>
    </w:p>
    <w:p w14:paraId="57A09B6F" w14:textId="5BC59CC7" w:rsidR="001E630A" w:rsidRPr="001E630A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&amp;6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=-11,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&amp;10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=-25.</m:t>
                  </m:r>
                </m:e>
              </m:eqArr>
            </m:e>
          </m:d>
        </m:oMath>
      </m:oMathPara>
    </w:p>
    <w:p w14:paraId="61041A5F" w14:textId="0298A539" w:rsidR="009106D9" w:rsidRPr="009C64C8" w:rsidRDefault="00C73784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w:lastRenderedPageBreak/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=8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7574A4AC" w14:textId="4AA4C9D4" w:rsidR="009106D9" w:rsidRPr="009C64C8" w:rsidRDefault="001E630A" w:rsidP="001E630A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Отсюда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=-1</m:t>
        </m:r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=-5</m:t>
        </m:r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=3</m:t>
        </m:r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16DE457C" w14:textId="2B278335" w:rsidR="009106D9" w:rsidRDefault="001E630A" w:rsidP="001E630A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Характеристическое уравнение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P(λ)=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-5λ-3=0</m:t>
        </m:r>
      </m:oMath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, его к</w:t>
      </w:r>
      <w:proofErr w:type="spellStart"/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орни</w:t>
      </w:r>
      <w:proofErr w:type="spellEnd"/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=-1</m:t>
        </m:r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=3</m:t>
        </m:r>
      </m:oMath>
      <w:r w:rsidR="009106D9"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4590BFD2" w14:textId="442BD7EC" w:rsidR="00A70A9E" w:rsidRPr="009C64C8" w:rsidRDefault="00A70A9E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Находим коэффициенты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q</m:t>
        </m:r>
      </m:oMath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 схеме Горнера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(табл. 7.2).</w:t>
      </w:r>
    </w:p>
    <w:p w14:paraId="60781379" w14:textId="0E759EF0" w:rsidR="00A70A9E" w:rsidRPr="00F808BB" w:rsidRDefault="00A70A9E" w:rsidP="001E630A">
      <w:pPr>
        <w:keepNext/>
        <w:tabs>
          <w:tab w:val="left" w:pos="9214"/>
        </w:tabs>
        <w:spacing w:after="0" w:line="360" w:lineRule="auto"/>
        <w:ind w:left="709" w:right="278"/>
        <w:jc w:val="right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7.2</w:t>
      </w:r>
    </w:p>
    <w:p w14:paraId="798FEF88" w14:textId="77777777" w:rsidR="00A70A9E" w:rsidRPr="00F808BB" w:rsidRDefault="00A70A9E" w:rsidP="000B3CCF">
      <w:pPr>
        <w:keepNext/>
        <w:spacing w:after="0" w:line="360" w:lineRule="auto"/>
        <w:ind w:left="709" w:right="278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70A9E">
        <w:rPr>
          <w:rFonts w:ascii="Times New Roman" w:eastAsia="Times New Roman" w:hAnsi="Times New Roman" w:cs="Times New Roman"/>
          <w:b/>
          <w:bCs/>
          <w:sz w:val="26"/>
          <w:szCs w:val="26"/>
        </w:rPr>
        <w:t>Коэффициенты, вычисленные по схеме Горнера</w:t>
      </w:r>
    </w:p>
    <w:tbl>
      <w:tblPr>
        <w:tblStyle w:val="31"/>
        <w:tblW w:w="9262" w:type="dxa"/>
        <w:tblInd w:w="137" w:type="dxa"/>
        <w:tblLook w:val="01E0" w:firstRow="1" w:lastRow="1" w:firstColumn="1" w:lastColumn="1" w:noHBand="0" w:noVBand="0"/>
      </w:tblPr>
      <w:tblGrid>
        <w:gridCol w:w="1134"/>
        <w:gridCol w:w="1648"/>
        <w:gridCol w:w="1620"/>
        <w:gridCol w:w="1620"/>
        <w:gridCol w:w="1620"/>
        <w:gridCol w:w="1620"/>
      </w:tblGrid>
      <w:tr w:rsidR="00273AC6" w:rsidRPr="009C64C8" w14:paraId="27575E01" w14:textId="77777777" w:rsidTr="00C95618">
        <w:tc>
          <w:tcPr>
            <w:tcW w:w="2782" w:type="dxa"/>
            <w:gridSpan w:val="2"/>
          </w:tcPr>
          <w:p w14:paraId="7054C6D8" w14:textId="5A7D8442" w:rsidR="00273AC6" w:rsidRPr="00273AC6" w:rsidRDefault="0018056B" w:rsidP="00273AC6">
            <w:pPr>
              <w:ind w:right="259"/>
              <w:jc w:val="right"/>
              <w:rPr>
                <w:sz w:val="30"/>
                <w:szCs w:val="3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</w:rPr>
                      <m:t>ji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14:paraId="7F5D46E6" w14:textId="77777777" w:rsidR="00273AC6" w:rsidRPr="009C64C8" w:rsidRDefault="0018056B" w:rsidP="00273AC6">
            <w:pPr>
              <w:jc w:val="center"/>
              <w:rPr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30"/>
                        <w:szCs w:val="30"/>
                      </w:rPr>
                      <m:t>0i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14:paraId="3875DE44" w14:textId="77777777" w:rsidR="00273AC6" w:rsidRPr="009C64C8" w:rsidRDefault="0018056B" w:rsidP="00273AC6">
            <w:pPr>
              <w:jc w:val="center"/>
              <w:rPr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30"/>
                        <w:szCs w:val="30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14:paraId="1CDCA229" w14:textId="77777777" w:rsidR="00273AC6" w:rsidRPr="009C64C8" w:rsidRDefault="0018056B" w:rsidP="00273AC6">
            <w:pPr>
              <w:jc w:val="center"/>
              <w:rPr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30"/>
                        <w:szCs w:val="30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14:paraId="5745AEFF" w14:textId="77777777" w:rsidR="00273AC6" w:rsidRPr="009C64C8" w:rsidRDefault="0018056B" w:rsidP="00273AC6">
            <w:pPr>
              <w:jc w:val="center"/>
              <w:rPr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30"/>
                        <w:szCs w:val="30"/>
                      </w:rPr>
                      <m:t>3i</m:t>
                    </m:r>
                  </m:sub>
                </m:sSub>
                <m:r>
                  <w:rPr>
                    <w:rFonts w:ascii="Cambria Math"/>
                    <w:sz w:val="30"/>
                    <w:szCs w:val="30"/>
                  </w:rPr>
                  <m:t>=0</m:t>
                </m:r>
              </m:oMath>
            </m:oMathPara>
          </w:p>
        </w:tc>
      </w:tr>
      <w:tr w:rsidR="00273AC6" w:rsidRPr="009C64C8" w14:paraId="3971BAA9" w14:textId="77777777" w:rsidTr="00C95618">
        <w:tc>
          <w:tcPr>
            <w:tcW w:w="2782" w:type="dxa"/>
            <w:gridSpan w:val="2"/>
          </w:tcPr>
          <w:p w14:paraId="5DBE1F62" w14:textId="1C47B770" w:rsidR="00273AC6" w:rsidRPr="00273AC6" w:rsidRDefault="0018056B" w:rsidP="00273AC6">
            <w:pPr>
              <w:ind w:right="259"/>
              <w:jc w:val="right"/>
              <w:rPr>
                <w:sz w:val="30"/>
                <w:szCs w:val="3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14:paraId="61C6D654" w14:textId="77777777" w:rsidR="00273AC6" w:rsidRPr="009C64C8" w:rsidRDefault="0018056B" w:rsidP="00273AC6">
            <w:pPr>
              <w:jc w:val="center"/>
              <w:rPr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30"/>
                        <w:szCs w:val="30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30"/>
                    <w:szCs w:val="30"/>
                  </w:rPr>
                  <m:t>=1</m:t>
                </m:r>
              </m:oMath>
            </m:oMathPara>
          </w:p>
        </w:tc>
        <w:tc>
          <w:tcPr>
            <w:tcW w:w="1620" w:type="dxa"/>
          </w:tcPr>
          <w:p w14:paraId="24194BA7" w14:textId="77777777" w:rsidR="00273AC6" w:rsidRPr="009C64C8" w:rsidRDefault="0018056B" w:rsidP="00273AC6">
            <w:pPr>
              <w:jc w:val="center"/>
              <w:rPr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30"/>
                        <w:szCs w:val="30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30"/>
                    <w:szCs w:val="30"/>
                  </w:rPr>
                  <m:t>=</m:t>
                </m:r>
                <m:r>
                  <w:rPr>
                    <w:rFonts w:asci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/>
                    <w:sz w:val="30"/>
                    <w:szCs w:val="30"/>
                  </w:rPr>
                  <m:t>1</m:t>
                </m:r>
              </m:oMath>
            </m:oMathPara>
          </w:p>
        </w:tc>
        <w:tc>
          <w:tcPr>
            <w:tcW w:w="1620" w:type="dxa"/>
          </w:tcPr>
          <w:p w14:paraId="79781829" w14:textId="77777777" w:rsidR="00273AC6" w:rsidRPr="009C64C8" w:rsidRDefault="0018056B" w:rsidP="00273AC6">
            <w:pPr>
              <w:jc w:val="center"/>
              <w:rPr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30"/>
                        <w:szCs w:val="30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30"/>
                    <w:szCs w:val="30"/>
                  </w:rPr>
                  <m:t>=</m:t>
                </m:r>
                <m:r>
                  <w:rPr>
                    <w:rFonts w:asci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/>
                    <w:sz w:val="30"/>
                    <w:szCs w:val="30"/>
                  </w:rPr>
                  <m:t>5</m:t>
                </m:r>
              </m:oMath>
            </m:oMathPara>
          </w:p>
        </w:tc>
        <w:tc>
          <w:tcPr>
            <w:tcW w:w="1620" w:type="dxa"/>
          </w:tcPr>
          <w:p w14:paraId="0F43DC93" w14:textId="77777777" w:rsidR="00273AC6" w:rsidRPr="009C64C8" w:rsidRDefault="0018056B" w:rsidP="00273AC6">
            <w:pPr>
              <w:jc w:val="center"/>
              <w:rPr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30"/>
                        <w:szCs w:val="30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30"/>
                    <w:szCs w:val="30"/>
                  </w:rPr>
                  <m:t>=</m:t>
                </m:r>
                <m:r>
                  <w:rPr>
                    <w:rFonts w:asci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/>
                    <w:sz w:val="30"/>
                    <w:szCs w:val="30"/>
                  </w:rPr>
                  <m:t>3</m:t>
                </m:r>
              </m:oMath>
            </m:oMathPara>
          </w:p>
        </w:tc>
      </w:tr>
      <w:tr w:rsidR="00A70A9E" w:rsidRPr="009C64C8" w14:paraId="0472604F" w14:textId="77777777" w:rsidTr="00C95618">
        <w:tc>
          <w:tcPr>
            <w:tcW w:w="1134" w:type="dxa"/>
          </w:tcPr>
          <w:p w14:paraId="5B12B544" w14:textId="77777777" w:rsidR="00A70A9E" w:rsidRPr="009C64C8" w:rsidRDefault="00A70A9E" w:rsidP="00C95618">
            <w:pPr>
              <w:jc w:val="center"/>
              <w:rPr>
                <w:sz w:val="30"/>
                <w:szCs w:val="30"/>
              </w:rPr>
            </w:pPr>
            <m:oMathPara>
              <m:oMath>
                <m:r>
                  <w:rPr>
                    <w:rFonts w:ascii="Cambria Math"/>
                    <w:sz w:val="30"/>
                    <w:szCs w:val="30"/>
                  </w:rPr>
                  <m:t>i=1,2</m:t>
                </m:r>
              </m:oMath>
            </m:oMathPara>
          </w:p>
        </w:tc>
        <w:tc>
          <w:tcPr>
            <w:tcW w:w="1648" w:type="dxa"/>
          </w:tcPr>
          <w:p w14:paraId="77C0E3AA" w14:textId="77777777" w:rsidR="00A70A9E" w:rsidRPr="009C64C8" w:rsidRDefault="0018056B" w:rsidP="00C95618">
            <w:pPr>
              <w:jc w:val="center"/>
              <w:rPr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30"/>
                        <w:szCs w:val="30"/>
                      </w:rPr>
                      <m:t>1,2</m:t>
                    </m:r>
                  </m:sub>
                </m:sSub>
                <m:r>
                  <w:rPr>
                    <w:rFonts w:ascii="Cambria Math"/>
                    <w:sz w:val="30"/>
                    <w:szCs w:val="30"/>
                  </w:rPr>
                  <m:t>=</m:t>
                </m:r>
                <m:r>
                  <w:rPr>
                    <w:rFonts w:asci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/>
                    <w:sz w:val="30"/>
                    <w:szCs w:val="30"/>
                  </w:rPr>
                  <m:t>1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3DEAFB87" w14:textId="77777777" w:rsidR="00A70A9E" w:rsidRPr="009C64C8" w:rsidRDefault="00A70A9E" w:rsidP="00C95618">
            <w:pPr>
              <w:jc w:val="center"/>
              <w:rPr>
                <w:sz w:val="30"/>
                <w:szCs w:val="30"/>
              </w:rPr>
            </w:pPr>
            <w:r w:rsidRPr="009C64C8">
              <w:rPr>
                <w:sz w:val="30"/>
                <w:szCs w:val="30"/>
              </w:rPr>
              <w:t>1</w:t>
            </w:r>
          </w:p>
        </w:tc>
        <w:tc>
          <w:tcPr>
            <w:tcW w:w="1620" w:type="dxa"/>
            <w:vAlign w:val="center"/>
          </w:tcPr>
          <w:p w14:paraId="7AC02CCD" w14:textId="77777777" w:rsidR="00A70A9E" w:rsidRPr="009C64C8" w:rsidRDefault="00A70A9E" w:rsidP="00C95618">
            <w:pPr>
              <w:jc w:val="center"/>
              <w:rPr>
                <w:sz w:val="30"/>
                <w:szCs w:val="30"/>
              </w:rPr>
            </w:pPr>
            <w:r w:rsidRPr="009C64C8">
              <w:rPr>
                <w:sz w:val="30"/>
                <w:szCs w:val="30"/>
              </w:rPr>
              <w:t>–2</w:t>
            </w:r>
          </w:p>
        </w:tc>
        <w:tc>
          <w:tcPr>
            <w:tcW w:w="1620" w:type="dxa"/>
            <w:vAlign w:val="center"/>
          </w:tcPr>
          <w:p w14:paraId="3983AE9B" w14:textId="77777777" w:rsidR="00A70A9E" w:rsidRPr="009C64C8" w:rsidRDefault="00A70A9E" w:rsidP="00C95618">
            <w:pPr>
              <w:jc w:val="center"/>
              <w:rPr>
                <w:sz w:val="30"/>
                <w:szCs w:val="30"/>
              </w:rPr>
            </w:pPr>
            <w:r w:rsidRPr="009C64C8">
              <w:rPr>
                <w:sz w:val="30"/>
                <w:szCs w:val="30"/>
              </w:rPr>
              <w:t>–3</w:t>
            </w:r>
          </w:p>
        </w:tc>
        <w:tc>
          <w:tcPr>
            <w:tcW w:w="1620" w:type="dxa"/>
            <w:vAlign w:val="center"/>
          </w:tcPr>
          <w:p w14:paraId="0BCE4D26" w14:textId="77777777" w:rsidR="00A70A9E" w:rsidRPr="009C64C8" w:rsidRDefault="00A70A9E" w:rsidP="00C95618">
            <w:pPr>
              <w:jc w:val="center"/>
              <w:rPr>
                <w:sz w:val="30"/>
                <w:szCs w:val="30"/>
              </w:rPr>
            </w:pPr>
            <w:r w:rsidRPr="009C64C8">
              <w:rPr>
                <w:sz w:val="30"/>
                <w:szCs w:val="30"/>
              </w:rPr>
              <w:t>0</w:t>
            </w:r>
          </w:p>
        </w:tc>
      </w:tr>
      <w:tr w:rsidR="00A70A9E" w:rsidRPr="009C64C8" w14:paraId="19115E3D" w14:textId="77777777" w:rsidTr="00C95618">
        <w:tc>
          <w:tcPr>
            <w:tcW w:w="1134" w:type="dxa"/>
          </w:tcPr>
          <w:p w14:paraId="32E55E56" w14:textId="77777777" w:rsidR="00A70A9E" w:rsidRPr="009C64C8" w:rsidRDefault="00A70A9E" w:rsidP="00C95618">
            <w:pPr>
              <w:jc w:val="center"/>
              <w:rPr>
                <w:sz w:val="30"/>
                <w:szCs w:val="30"/>
              </w:rPr>
            </w:pPr>
            <m:oMathPara>
              <m:oMath>
                <m:r>
                  <w:rPr>
                    <w:rFonts w:ascii="Cambria Math"/>
                    <w:sz w:val="30"/>
                    <w:szCs w:val="30"/>
                  </w:rPr>
                  <m:t>i=3</m:t>
                </m:r>
              </m:oMath>
            </m:oMathPara>
          </w:p>
        </w:tc>
        <w:tc>
          <w:tcPr>
            <w:tcW w:w="1648" w:type="dxa"/>
          </w:tcPr>
          <w:p w14:paraId="2460E674" w14:textId="77777777" w:rsidR="00A70A9E" w:rsidRPr="009C64C8" w:rsidRDefault="0018056B" w:rsidP="00C95618">
            <w:pPr>
              <w:jc w:val="center"/>
              <w:rPr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30"/>
                        <w:szCs w:val="30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30"/>
                    <w:szCs w:val="30"/>
                  </w:rPr>
                  <m:t>=3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3475C87B" w14:textId="77777777" w:rsidR="00A70A9E" w:rsidRPr="009C64C8" w:rsidRDefault="00A70A9E" w:rsidP="00C95618">
            <w:pPr>
              <w:jc w:val="center"/>
              <w:rPr>
                <w:sz w:val="30"/>
                <w:szCs w:val="30"/>
              </w:rPr>
            </w:pPr>
            <w:r w:rsidRPr="009C64C8">
              <w:rPr>
                <w:sz w:val="30"/>
                <w:szCs w:val="30"/>
              </w:rPr>
              <w:t>1</w:t>
            </w:r>
          </w:p>
        </w:tc>
        <w:tc>
          <w:tcPr>
            <w:tcW w:w="1620" w:type="dxa"/>
            <w:vAlign w:val="center"/>
          </w:tcPr>
          <w:p w14:paraId="2598F672" w14:textId="77777777" w:rsidR="00A70A9E" w:rsidRPr="009C64C8" w:rsidRDefault="00A70A9E" w:rsidP="00C95618">
            <w:pPr>
              <w:jc w:val="center"/>
              <w:rPr>
                <w:sz w:val="30"/>
                <w:szCs w:val="30"/>
              </w:rPr>
            </w:pPr>
            <w:r w:rsidRPr="009C64C8">
              <w:rPr>
                <w:sz w:val="30"/>
                <w:szCs w:val="30"/>
              </w:rPr>
              <w:t>2</w:t>
            </w:r>
          </w:p>
        </w:tc>
        <w:tc>
          <w:tcPr>
            <w:tcW w:w="1620" w:type="dxa"/>
            <w:vAlign w:val="center"/>
          </w:tcPr>
          <w:p w14:paraId="78332C22" w14:textId="77777777" w:rsidR="00A70A9E" w:rsidRPr="009C64C8" w:rsidRDefault="00A70A9E" w:rsidP="00C95618">
            <w:pPr>
              <w:jc w:val="center"/>
              <w:rPr>
                <w:sz w:val="30"/>
                <w:szCs w:val="30"/>
              </w:rPr>
            </w:pPr>
            <w:r w:rsidRPr="009C64C8">
              <w:rPr>
                <w:sz w:val="30"/>
                <w:szCs w:val="30"/>
              </w:rPr>
              <w:t>1</w:t>
            </w:r>
          </w:p>
        </w:tc>
        <w:tc>
          <w:tcPr>
            <w:tcW w:w="1620" w:type="dxa"/>
            <w:vAlign w:val="center"/>
          </w:tcPr>
          <w:p w14:paraId="5E310172" w14:textId="77777777" w:rsidR="00A70A9E" w:rsidRPr="009C64C8" w:rsidRDefault="00A70A9E" w:rsidP="00C95618">
            <w:pPr>
              <w:jc w:val="center"/>
              <w:rPr>
                <w:sz w:val="30"/>
                <w:szCs w:val="30"/>
              </w:rPr>
            </w:pPr>
            <w:r w:rsidRPr="009C64C8">
              <w:rPr>
                <w:sz w:val="30"/>
                <w:szCs w:val="30"/>
              </w:rPr>
              <w:t>0</w:t>
            </w:r>
          </w:p>
        </w:tc>
      </w:tr>
    </w:tbl>
    <w:p w14:paraId="4AACB1C9" w14:textId="1AB0C2EF" w:rsidR="00A70A9E" w:rsidRDefault="00A70A9E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0A32F8C2" w14:textId="2BB048C5" w:rsidR="001E630A" w:rsidRPr="009C64C8" w:rsidRDefault="001E630A" w:rsidP="001E630A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Находим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собственные вектор</w:t>
      </w:r>
      <w:r w:rsidR="00273AC6">
        <w:rPr>
          <w:rFonts w:ascii="Times New Roman" w:eastAsia="Times New Roman" w:hAnsi="Times New Roman" w:cs="Times New Roman"/>
          <w:sz w:val="30"/>
          <w:szCs w:val="30"/>
          <w:lang w:eastAsia="ru-RU"/>
        </w:rPr>
        <w:t>ы</w:t>
      </w:r>
    </w:p>
    <w:p w14:paraId="7B4D7FD2" w14:textId="77777777" w:rsidR="001E630A" w:rsidRPr="001E630A" w:rsidRDefault="0018056B" w:rsidP="00C11CB0">
      <w:pPr>
        <w:spacing w:after="40"/>
        <w:ind w:right="-192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01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</m:oMath>
      </m:oMathPara>
    </w:p>
    <w:p w14:paraId="39B7FA95" w14:textId="672DA574" w:rsidR="009106D9" w:rsidRPr="009C64C8" w:rsidRDefault="00C73784" w:rsidP="00C11CB0">
      <w:pPr>
        <w:spacing w:after="40"/>
        <w:ind w:right="-192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=8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;</m:t>
          </m:r>
        </m:oMath>
      </m:oMathPara>
    </w:p>
    <w:p w14:paraId="561E465F" w14:textId="2A71A4D3" w:rsidR="00A02A1F" w:rsidRPr="00A02A1F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03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13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</m:oMath>
      </m:oMathPara>
    </w:p>
    <w:p w14:paraId="62150BF4" w14:textId="64CD0D9D" w:rsidR="009106D9" w:rsidRPr="009C64C8" w:rsidRDefault="0045367C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32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=16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5C788A12" w14:textId="77777777" w:rsidR="009106D9" w:rsidRPr="009C64C8" w:rsidRDefault="009106D9" w:rsidP="00273AC6">
      <w:pPr>
        <w:spacing w:before="120" w:after="40"/>
        <w:ind w:firstLine="709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9C64C8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3. Метод Данилевского</w:t>
      </w:r>
    </w:p>
    <w:p w14:paraId="1755CD1A" w14:textId="6E7F29C7" w:rsidR="009106D9" w:rsidRPr="00627BF7" w:rsidRDefault="000C207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A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-3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-7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6</m:t>
                    </m: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-7</m:t>
                        </m:r>
                      </m:e>
                    </m:d>
                  </m:e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32</m:t>
              </m:r>
            </m:sub>
          </m:sSub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7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≠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0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130B8167" w14:textId="0583E817" w:rsidR="00627BF7" w:rsidRDefault="0018056B" w:rsidP="001E630A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M</m:t>
            </m:r>
          </m:e>
          <m:sub>
            <m:r>
              <w:rPr>
                <w:rFonts w:ascii="Cambria Math"/>
                <w:sz w:val="30"/>
                <w:szCs w:val="30"/>
              </w:rPr>
              <m:t>2</m:t>
            </m:r>
          </m:sub>
        </m:sSub>
        <m:r>
          <w:rPr>
            <w:rFonts w:ascii="Cambria Math"/>
            <w:sz w:val="30"/>
            <w:szCs w:val="30"/>
          </w:rPr>
          <m:t>=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</m:m>
          </m:e>
        </m:d>
      </m:oMath>
      <w:r w:rsidR="001E630A"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m:oMath>
        <m:r>
          <m:rPr>
            <m:sty m:val="p"/>
          </m:rPr>
          <w:rPr>
            <w:rFonts w:ascii="Cambria Math"/>
            <w:sz w:val="30"/>
            <w:szCs w:val="30"/>
          </w:rPr>
          <m:t>B=A</m:t>
        </m:r>
        <m:sSub>
          <m:sSubPr>
            <m:ctrlPr>
              <w:rPr>
                <w:rFonts w:ascii="Cambria Math" w:hAnsi="Cambria Math"/>
                <w:iCs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M</m:t>
            </m:r>
          </m:e>
          <m:sub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2</m:t>
            </m:r>
          </m:sub>
        </m:sSub>
        <m:r>
          <w:rPr>
            <w:rFonts w:ascii="Cambria Math"/>
            <w:sz w:val="30"/>
            <w:szCs w:val="30"/>
          </w:rPr>
          <m:t>=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2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</m:m>
          </m:e>
        </m:d>
      </m:oMath>
      <w:r w:rsidR="001E630A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5179B438" w14:textId="715BB69F" w:rsidR="00627BF7" w:rsidRPr="00627BF7" w:rsidRDefault="0018056B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30"/>
                      <w:szCs w:val="30"/>
                    </w:rPr>
                    <m:t>2</m:t>
                  </m:r>
                </m:sub>
              </m:sSub>
            </m:e>
            <m:sup>
              <m:r>
                <w:rPr>
                  <w:rFonts w:ascii="Cambria Math"/>
                  <w:sz w:val="30"/>
                  <w:szCs w:val="30"/>
                </w:rPr>
                <m:t>-</m:t>
              </m:r>
              <m:r>
                <w:rPr>
                  <w:rFonts w:ascii="Cambria Math"/>
                  <w:sz w:val="30"/>
                  <w:szCs w:val="30"/>
                </w:rPr>
                <m:t>1</m:t>
              </m:r>
            </m:sup>
          </m:sSup>
          <m:r>
            <w:rPr>
              <w:rFonts w:ascii="Cambria Math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-</m:t>
                    </m:r>
                    <m:r>
                      <w:rPr>
                        <w:rFonts w:ascii="Cambria Math"/>
                        <w:sz w:val="30"/>
                        <w:szCs w:val="30"/>
                      </w:rPr>
                      <m:t>7</m:t>
                    </m:r>
                  </m:e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</w:rPr>
            <m:t>;</m:t>
          </m:r>
        </m:oMath>
      </m:oMathPara>
    </w:p>
    <w:p w14:paraId="5107548B" w14:textId="2A257C75" w:rsidR="000C207B" w:rsidRDefault="000C207B" w:rsidP="000C207B">
      <w:pPr>
        <w:spacing w:after="40"/>
        <w:ind w:firstLine="70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На первом этапе получили матрицу</w:t>
      </w:r>
    </w:p>
    <w:p w14:paraId="6B138CB3" w14:textId="39CF5379" w:rsidR="00627BF7" w:rsidRDefault="000C207B" w:rsidP="000C207B">
      <w:pPr>
        <w:spacing w:after="40"/>
        <w:ind w:firstLine="709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r>
          <m:rPr>
            <m:sty m:val="p"/>
          </m:rPr>
          <w:rPr>
            <w:rFonts w:ascii="Cambria Math"/>
            <w:sz w:val="30"/>
            <w:szCs w:val="30"/>
          </w:rPr>
          <m:t>C=</m:t>
        </m:r>
        <m:sSup>
          <m:sSupPr>
            <m:ctrlPr>
              <w:rPr>
                <w:rFonts w:ascii="Cambria Math" w:hAnsi="Cambria Math"/>
                <w:iCs/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Cs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30"/>
                    <w:szCs w:val="30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30"/>
                    <w:szCs w:val="30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-</m:t>
            </m:r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1</m:t>
            </m:r>
          </m:sup>
        </m:sSup>
        <m:r>
          <m:rPr>
            <m:sty m:val="p"/>
          </m:rPr>
          <w:rPr>
            <w:rFonts w:ascii="Cambria Math"/>
            <w:sz w:val="30"/>
            <w:szCs w:val="30"/>
          </w:rPr>
          <m:t>B</m:t>
        </m:r>
        <m:r>
          <w:rPr>
            <w:rFonts w:ascii="Cambria Math"/>
            <w:sz w:val="30"/>
            <w:szCs w:val="30"/>
          </w:rPr>
          <m:t>=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32</m:t>
                          </m:r>
                        </m:num>
                        <m:den>
                          <m:r>
                            <w:rPr>
                              <w:rFonts w:ascii="Cambria Math" w:eastAsia="Times New Roman" w:hAnsi="Times New Roman" w:cs="Times New Roman"/>
                              <w:sz w:val="30"/>
                              <w:szCs w:val="30"/>
                              <w:lang w:eastAsia="ru-RU"/>
                            </w:rPr>
                            <m:t>7</m:t>
                          </m:r>
                        </m:den>
                      </m:f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1325763" w14:textId="3484EC93" w:rsidR="00C767D5" w:rsidRPr="009106D9" w:rsidRDefault="00C767D5" w:rsidP="00C767D5">
      <w:pPr>
        <w:spacing w:after="40"/>
        <w:ind w:firstLine="70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В последней матрице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21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32</m:t>
            </m:r>
          </m:num>
          <m:den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7</m:t>
            </m:r>
          </m:den>
        </m:f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≠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0</m:t>
        </m:r>
      </m:oMath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, поэтому</w:t>
      </w:r>
    </w:p>
    <w:p w14:paraId="7C471515" w14:textId="3D1FA5D6" w:rsidR="00627BF7" w:rsidRDefault="0018056B" w:rsidP="00C767D5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M</m:t>
            </m:r>
          </m:e>
          <m:sub>
            <m:r>
              <w:rPr>
                <w:rFonts w:ascii="Cambria Math"/>
                <w:sz w:val="30"/>
                <w:szCs w:val="30"/>
              </w:rPr>
              <m:t>1</m:t>
            </m:r>
          </m:sub>
        </m:sSub>
        <m:r>
          <w:rPr>
            <w:rFonts w:ascii="Cambria Math"/>
            <w:sz w:val="30"/>
            <w:szCs w:val="30"/>
          </w:rPr>
          <m:t>=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</m:m>
          </m:e>
        </m:d>
      </m:oMath>
      <w:r w:rsidR="00C767D5"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m:oMath>
        <m:r>
          <m:rPr>
            <m:sty m:val="p"/>
          </m:rPr>
          <w:rPr>
            <w:rFonts w:ascii="Cambria Math"/>
            <w:sz w:val="30"/>
            <w:szCs w:val="30"/>
          </w:rPr>
          <m:t>D=C</m:t>
        </m:r>
        <m:sSub>
          <m:sSubPr>
            <m:ctrlPr>
              <w:rPr>
                <w:rFonts w:ascii="Cambria Math" w:hAnsi="Cambria Math"/>
                <w:iCs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M</m:t>
            </m:r>
          </m:e>
          <m:sub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1</m:t>
            </m:r>
          </m:sub>
        </m:sSub>
        <m:r>
          <w:rPr>
            <w:rFonts w:ascii="Cambria Math"/>
            <w:sz w:val="30"/>
            <w:szCs w:val="30"/>
          </w:rPr>
          <m:t>=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</m:m>
          </m:e>
        </m:d>
      </m:oMath>
      <w:r w:rsidR="00C767D5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0D20DEFE" w14:textId="1B508E2F" w:rsidR="00627BF7" w:rsidRDefault="0018056B" w:rsidP="00C767D5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/>
                    <w:sz w:val="30"/>
                    <w:szCs w:val="30"/>
                  </w:rPr>
                  <m:t>1</m:t>
                </m:r>
              </m:sub>
            </m:sSub>
          </m:e>
          <m:sup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/>
                <w:sz w:val="30"/>
                <w:szCs w:val="30"/>
              </w:rPr>
              <m:t>1</m:t>
            </m:r>
          </m:sup>
        </m:sSup>
        <m:r>
          <w:rPr>
            <w:rFonts w:ascii="Cambria Math"/>
            <w:sz w:val="30"/>
            <w:szCs w:val="30"/>
          </w:rPr>
          <m:t>=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</m:m>
          </m:e>
        </m:d>
      </m:oMath>
      <w:r w:rsidR="00C767D5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ADCFE18" w14:textId="6A74960C" w:rsidR="00C767D5" w:rsidRDefault="00C767D5" w:rsidP="00C767D5">
      <w:pPr>
        <w:spacing w:after="40"/>
        <w:ind w:firstLine="70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 втором этапе получили матрицу в 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>форм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е</w:t>
      </w:r>
      <w:r w:rsidRPr="009106D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Фробениуса</w:t>
      </w:r>
    </w:p>
    <w:p w14:paraId="39076A85" w14:textId="03AD2E82" w:rsidR="00627BF7" w:rsidRDefault="00C767D5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m:rPr>
              <m:sty m:val="p"/>
            </m:rPr>
            <w:rPr>
              <w:rFonts w:ascii="Cambria Math"/>
              <w:sz w:val="30"/>
              <w:szCs w:val="30"/>
            </w:rPr>
            <m:t>F=</m:t>
          </m:r>
          <m:sSup>
            <m:sSupPr>
              <m:ctrlPr>
                <w:rPr>
                  <w:rFonts w:ascii="Cambria Math" w:hAnsi="Cambria Math"/>
                  <w:iCs/>
                  <w:sz w:val="30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Cs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30"/>
                      <w:szCs w:val="30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30"/>
                      <w:szCs w:val="30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/>
                  <w:sz w:val="30"/>
                  <w:szCs w:val="30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30"/>
                  <w:szCs w:val="30"/>
                </w:rPr>
                <m:t>1</m:t>
              </m:r>
            </m:sup>
          </m:sSup>
          <m:r>
            <m:rPr>
              <m:sty m:val="p"/>
            </m:rPr>
            <w:rPr>
              <w:rFonts w:ascii="Cambria Math"/>
              <w:sz w:val="30"/>
              <w:szCs w:val="30"/>
            </w:rPr>
            <m:t>D</m:t>
          </m:r>
          <m:r>
            <w:rPr>
              <w:rFonts w:ascii="Cambria Math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</w:rPr>
            <m:t>.</m:t>
          </m:r>
        </m:oMath>
      </m:oMathPara>
    </w:p>
    <w:p w14:paraId="3A1F84C4" w14:textId="2C13E701" w:rsidR="009106D9" w:rsidRPr="009C64C8" w:rsidRDefault="00C767D5" w:rsidP="00C11CB0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Характеристическое уравнение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P(λ)=-(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-5λ-3)=0</m:t>
        </m:r>
      </m:oMath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, его к</w:t>
      </w:r>
      <w:proofErr w:type="spellStart"/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орни</w:t>
      </w:r>
      <w:proofErr w:type="spellEnd"/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=-1</m:t>
        </m:r>
      </m:oMath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=3</m:t>
        </m:r>
      </m:oMath>
      <w:r w:rsidRPr="009C64C8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66352E17" w14:textId="19A31FF6" w:rsidR="009106D9" w:rsidRPr="009C64C8" w:rsidRDefault="0018056B" w:rsidP="00C11CB0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Z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Z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(2)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 xml:space="preserve">,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Z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(3)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21360EDC" w14:textId="0C0FD949" w:rsidR="009106D9" w:rsidRPr="009C64C8" w:rsidRDefault="004E7146" w:rsidP="004E7146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X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Cs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Z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Z</m:t>
        </m:r>
      </m:oMath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31E4D3FB" w14:textId="79BDE8DE" w:rsidR="009106D9" w:rsidRPr="009C64C8" w:rsidRDefault="0018056B" w:rsidP="004E7146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Cs/>
                <w:sz w:val="30"/>
                <w:szCs w:val="3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</m:oMath>
      <w:r w:rsidR="004E7146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32A517A8" w14:textId="7BF836F0" w:rsidR="009106D9" w:rsidRPr="009C64C8" w:rsidRDefault="0018056B" w:rsidP="004E7146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X</m:t>
            </m:r>
          </m:e>
          <m:sup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30"/>
                    <w:szCs w:val="30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1</m:t>
                </m:r>
              </m:e>
            </m:d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X</m:t>
            </m:r>
          </m:e>
          <m:sup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30"/>
                    <w:szCs w:val="30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2</m:t>
                </m:r>
              </m:e>
            </m:d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0+1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</m:oMath>
      <w:r w:rsidR="004E7146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028948D9" w14:textId="3FB1E093" w:rsidR="009106D9" w:rsidRPr="001F2960" w:rsidRDefault="0018056B" w:rsidP="004E7146">
      <w:pPr>
        <w:spacing w:after="40"/>
        <w:ind w:right="-334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X</m:t>
            </m:r>
          </m:e>
          <m:sup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30"/>
                    <w:szCs w:val="30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 w:val="30"/>
                    <w:szCs w:val="30"/>
                    <w:lang w:eastAsia="ru-RU"/>
                  </w:rPr>
                  <m:t>3</m:t>
                </m:r>
              </m:e>
            </m:d>
          </m:sup>
        </m:sSup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63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54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54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60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32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0+0+1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30"/>
                <w:szCs w:val="30"/>
                <w:lang w:eastAsia="ru-RU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</m:mr>
            </m:m>
          </m:e>
        </m:d>
      </m:oMath>
      <w:r w:rsidR="004E7146" w:rsidRPr="001F2960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67BC64E0" w14:textId="77777777" w:rsidR="009106D9" w:rsidRPr="009106D9" w:rsidRDefault="009106D9" w:rsidP="009106D9">
      <w:pPr>
        <w:suppressLineNumbers/>
        <w:suppressAutoHyphens/>
        <w:spacing w:after="283" w:line="240" w:lineRule="auto"/>
        <w:ind w:left="1179" w:right="102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</w:p>
    <w:p w14:paraId="17FD2709" w14:textId="77777777" w:rsidR="004E7146" w:rsidRDefault="004E7146">
      <w:pPr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</w:pPr>
      <w:bookmarkStart w:id="40" w:name="_Hlk130139439"/>
      <w:r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  <w:br w:type="page"/>
      </w:r>
    </w:p>
    <w:p w14:paraId="4176E07C" w14:textId="2601393A" w:rsidR="009C64C8" w:rsidRPr="00D871A4" w:rsidRDefault="009C64C8" w:rsidP="00273AC6">
      <w:pPr>
        <w:shd w:val="clear" w:color="auto" w:fill="FFFFFF"/>
        <w:suppressAutoHyphens/>
        <w:spacing w:after="240"/>
        <w:ind w:firstLine="567"/>
        <w:jc w:val="center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D871A4"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  <w:lastRenderedPageBreak/>
        <w:t>Контрольные вопросы</w:t>
      </w:r>
      <w:bookmarkEnd w:id="40"/>
    </w:p>
    <w:p w14:paraId="088ED03D" w14:textId="77777777" w:rsidR="009C64C8" w:rsidRPr="00D871A4" w:rsidRDefault="009C64C8" w:rsidP="00C11CB0">
      <w:pPr>
        <w:numPr>
          <w:ilvl w:val="0"/>
          <w:numId w:val="5"/>
        </w:numPr>
        <w:tabs>
          <w:tab w:val="clear" w:pos="720"/>
          <w:tab w:val="num" w:pos="851"/>
        </w:tabs>
        <w:suppressAutoHyphens/>
        <w:spacing w:after="40"/>
        <w:ind w:left="850" w:hanging="493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D871A4">
        <w:rPr>
          <w:rFonts w:ascii="Times New Roman" w:eastAsia="Calibri" w:hAnsi="Times New Roman" w:cs="Times New Roman"/>
          <w:sz w:val="30"/>
          <w:szCs w:val="30"/>
          <w:lang w:eastAsia="ar-SA"/>
        </w:rPr>
        <w:t>Что такое собственное число матрицы?</w:t>
      </w:r>
    </w:p>
    <w:p w14:paraId="69D769CE" w14:textId="77777777" w:rsidR="009C64C8" w:rsidRPr="00D871A4" w:rsidRDefault="009C64C8" w:rsidP="00C11CB0">
      <w:pPr>
        <w:numPr>
          <w:ilvl w:val="0"/>
          <w:numId w:val="5"/>
        </w:numPr>
        <w:tabs>
          <w:tab w:val="clear" w:pos="720"/>
          <w:tab w:val="num" w:pos="851"/>
        </w:tabs>
        <w:suppressAutoHyphens/>
        <w:spacing w:after="40"/>
        <w:ind w:left="850" w:hanging="493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D871A4">
        <w:rPr>
          <w:rFonts w:ascii="Times New Roman" w:eastAsia="Calibri" w:hAnsi="Times New Roman" w:cs="Times New Roman"/>
          <w:sz w:val="30"/>
          <w:szCs w:val="30"/>
          <w:lang w:eastAsia="ar-SA"/>
        </w:rPr>
        <w:t>Что такое собственный вектор матрицы?</w:t>
      </w:r>
    </w:p>
    <w:p w14:paraId="08030624" w14:textId="77777777" w:rsidR="009C64C8" w:rsidRPr="00D871A4" w:rsidRDefault="009C64C8" w:rsidP="00C11CB0">
      <w:pPr>
        <w:numPr>
          <w:ilvl w:val="0"/>
          <w:numId w:val="5"/>
        </w:numPr>
        <w:tabs>
          <w:tab w:val="clear" w:pos="720"/>
          <w:tab w:val="num" w:pos="851"/>
        </w:tabs>
        <w:suppressAutoHyphens/>
        <w:spacing w:after="40"/>
        <w:ind w:left="850" w:hanging="493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D871A4">
        <w:rPr>
          <w:rFonts w:ascii="Times New Roman" w:eastAsia="Calibri" w:hAnsi="Times New Roman" w:cs="Times New Roman"/>
          <w:sz w:val="30"/>
          <w:szCs w:val="30"/>
          <w:lang w:eastAsia="ar-SA"/>
        </w:rPr>
        <w:t>Что называется характеристическим уравнением матрицы?</w:t>
      </w:r>
    </w:p>
    <w:p w14:paraId="770F41AE" w14:textId="77777777" w:rsidR="009C64C8" w:rsidRPr="00D871A4" w:rsidRDefault="009C64C8" w:rsidP="00C11CB0">
      <w:pPr>
        <w:numPr>
          <w:ilvl w:val="0"/>
          <w:numId w:val="5"/>
        </w:numPr>
        <w:tabs>
          <w:tab w:val="clear" w:pos="720"/>
          <w:tab w:val="num" w:pos="851"/>
        </w:tabs>
        <w:suppressAutoHyphens/>
        <w:spacing w:after="40"/>
        <w:ind w:left="850" w:hanging="493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D871A4">
        <w:rPr>
          <w:rFonts w:ascii="Times New Roman" w:eastAsia="Calibri" w:hAnsi="Times New Roman" w:cs="Times New Roman"/>
          <w:sz w:val="30"/>
          <w:szCs w:val="30"/>
          <w:lang w:eastAsia="ar-SA"/>
        </w:rPr>
        <w:t>Что называется характеристическим многочленом матрицы?</w:t>
      </w:r>
    </w:p>
    <w:p w14:paraId="1F57AFAB" w14:textId="77777777" w:rsidR="009C64C8" w:rsidRPr="00D871A4" w:rsidRDefault="009C64C8" w:rsidP="00C11CB0">
      <w:pPr>
        <w:numPr>
          <w:ilvl w:val="0"/>
          <w:numId w:val="5"/>
        </w:numPr>
        <w:tabs>
          <w:tab w:val="clear" w:pos="720"/>
          <w:tab w:val="num" w:pos="851"/>
        </w:tabs>
        <w:suppressAutoHyphens/>
        <w:spacing w:after="40"/>
        <w:ind w:left="850" w:hanging="493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D871A4">
        <w:rPr>
          <w:rFonts w:ascii="Times New Roman" w:eastAsia="Calibri" w:hAnsi="Times New Roman" w:cs="Times New Roman"/>
          <w:sz w:val="30"/>
          <w:szCs w:val="30"/>
          <w:lang w:eastAsia="ar-SA"/>
        </w:rPr>
        <w:t>Что такое характеристическая матрица?</w:t>
      </w:r>
    </w:p>
    <w:p w14:paraId="01FAE58D" w14:textId="77777777" w:rsidR="009C64C8" w:rsidRPr="00D871A4" w:rsidRDefault="009C64C8" w:rsidP="00C11CB0">
      <w:pPr>
        <w:numPr>
          <w:ilvl w:val="0"/>
          <w:numId w:val="5"/>
        </w:numPr>
        <w:tabs>
          <w:tab w:val="clear" w:pos="720"/>
          <w:tab w:val="num" w:pos="851"/>
        </w:tabs>
        <w:suppressAutoHyphens/>
        <w:spacing w:after="40"/>
        <w:ind w:left="850" w:hanging="493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D871A4">
        <w:rPr>
          <w:rFonts w:ascii="Times New Roman" w:eastAsia="Calibri" w:hAnsi="Times New Roman" w:cs="Times New Roman"/>
          <w:sz w:val="30"/>
          <w:szCs w:val="30"/>
          <w:lang w:eastAsia="ar-SA"/>
        </w:rPr>
        <w:t>Какой метод используется для определения корней характеристического многочлена?</w:t>
      </w:r>
    </w:p>
    <w:p w14:paraId="11450F11" w14:textId="77777777" w:rsidR="009C64C8" w:rsidRPr="00D871A4" w:rsidRDefault="009C64C8" w:rsidP="00C11CB0">
      <w:pPr>
        <w:numPr>
          <w:ilvl w:val="0"/>
          <w:numId w:val="5"/>
        </w:numPr>
        <w:tabs>
          <w:tab w:val="clear" w:pos="720"/>
          <w:tab w:val="num" w:pos="851"/>
        </w:tabs>
        <w:suppressAutoHyphens/>
        <w:spacing w:after="40"/>
        <w:ind w:left="850" w:hanging="493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D871A4">
        <w:rPr>
          <w:rFonts w:ascii="Times New Roman" w:eastAsia="Calibri" w:hAnsi="Times New Roman" w:cs="Times New Roman"/>
          <w:sz w:val="30"/>
          <w:szCs w:val="30"/>
          <w:lang w:eastAsia="ar-SA"/>
        </w:rPr>
        <w:t>Какой метод используется для определения коэффициентов характеристического уравнения?</w:t>
      </w:r>
    </w:p>
    <w:p w14:paraId="215FC58A" w14:textId="77777777" w:rsidR="009C64C8" w:rsidRPr="00D871A4" w:rsidRDefault="009C64C8" w:rsidP="00C11CB0">
      <w:pPr>
        <w:numPr>
          <w:ilvl w:val="0"/>
          <w:numId w:val="5"/>
        </w:numPr>
        <w:tabs>
          <w:tab w:val="clear" w:pos="720"/>
          <w:tab w:val="num" w:pos="851"/>
        </w:tabs>
        <w:suppressAutoHyphens/>
        <w:spacing w:after="40"/>
        <w:ind w:left="850" w:hanging="493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D871A4">
        <w:rPr>
          <w:rFonts w:ascii="Times New Roman" w:eastAsia="Calibri" w:hAnsi="Times New Roman" w:cs="Times New Roman"/>
          <w:sz w:val="30"/>
          <w:szCs w:val="30"/>
          <w:lang w:eastAsia="ar-SA"/>
        </w:rPr>
        <w:t>Каким образом определяются координаты собственного вектора?</w:t>
      </w:r>
    </w:p>
    <w:p w14:paraId="7229F8C0" w14:textId="77777777" w:rsidR="009C64C8" w:rsidRPr="00D871A4" w:rsidRDefault="009C64C8" w:rsidP="00C11CB0">
      <w:pPr>
        <w:numPr>
          <w:ilvl w:val="0"/>
          <w:numId w:val="5"/>
        </w:numPr>
        <w:tabs>
          <w:tab w:val="clear" w:pos="720"/>
          <w:tab w:val="num" w:pos="851"/>
        </w:tabs>
        <w:suppressAutoHyphens/>
        <w:spacing w:after="40"/>
        <w:ind w:left="850" w:hanging="493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D871A4">
        <w:rPr>
          <w:rFonts w:ascii="Times New Roman" w:eastAsia="Calibri" w:hAnsi="Times New Roman" w:cs="Times New Roman"/>
          <w:sz w:val="30"/>
          <w:szCs w:val="30"/>
          <w:lang w:eastAsia="ar-SA"/>
        </w:rPr>
        <w:t>В чем сущность метода Крылова?</w:t>
      </w:r>
    </w:p>
    <w:p w14:paraId="4F38D1BD" w14:textId="77777777" w:rsidR="009C64C8" w:rsidRPr="00F96723" w:rsidRDefault="009C64C8" w:rsidP="00C11CB0">
      <w:pPr>
        <w:pStyle w:val="a4"/>
        <w:numPr>
          <w:ilvl w:val="0"/>
          <w:numId w:val="5"/>
        </w:numPr>
        <w:tabs>
          <w:tab w:val="clear" w:pos="720"/>
          <w:tab w:val="num" w:pos="851"/>
        </w:tabs>
        <w:suppressAutoHyphens/>
        <w:spacing w:after="40"/>
        <w:ind w:left="850" w:hanging="493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F96723">
        <w:rPr>
          <w:rFonts w:ascii="Times New Roman" w:eastAsia="Calibri" w:hAnsi="Times New Roman" w:cs="Times New Roman"/>
          <w:sz w:val="30"/>
          <w:szCs w:val="30"/>
          <w:lang w:eastAsia="ar-SA"/>
        </w:rPr>
        <w:t>В чем сущность метода Данилевского?</w:t>
      </w:r>
    </w:p>
    <w:p w14:paraId="51D32064" w14:textId="77777777" w:rsidR="009106D9" w:rsidRPr="009106D9" w:rsidRDefault="009106D9" w:rsidP="009106D9">
      <w:pPr>
        <w:suppressLineNumbers/>
        <w:suppressAutoHyphens/>
        <w:spacing w:after="283" w:line="240" w:lineRule="auto"/>
        <w:ind w:left="1179" w:right="102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</w:p>
    <w:p w14:paraId="5202D8F2" w14:textId="77777777" w:rsidR="00921674" w:rsidRDefault="00921674">
      <w:pPr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</w:pPr>
      <w:r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  <w:br w:type="page"/>
      </w:r>
    </w:p>
    <w:p w14:paraId="2B8E8947" w14:textId="6C1F9D7D" w:rsidR="009106D9" w:rsidRPr="00932E37" w:rsidRDefault="00921674" w:rsidP="009C64C8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</w:pPr>
      <w:bookmarkStart w:id="41" w:name="_Hlk130139456"/>
      <w:r w:rsidRPr="00932E37">
        <w:rPr>
          <w:rFonts w:ascii="Times New Roman" w:eastAsia="Calibri" w:hAnsi="Times New Roman" w:cs="Times New Roman"/>
          <w:b/>
          <w:color w:val="000000"/>
          <w:sz w:val="30"/>
          <w:szCs w:val="30"/>
          <w:lang w:eastAsia="ar-SA"/>
        </w:rPr>
        <w:lastRenderedPageBreak/>
        <w:t>ЗАДАЧИ ДЛЯ САМОСТОЯТЕЛЬНОГО РЕШЕНИЯ</w:t>
      </w:r>
      <w:bookmarkEnd w:id="41"/>
    </w:p>
    <w:p w14:paraId="16352051" w14:textId="77777777" w:rsidR="009C64C8" w:rsidRPr="009106D9" w:rsidRDefault="009C64C8" w:rsidP="009106D9">
      <w:pPr>
        <w:shd w:val="clear" w:color="auto" w:fill="FFFFFF"/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0F258DC2" w14:textId="52E0E540" w:rsidR="009106D9" w:rsidRPr="00CC70C5" w:rsidRDefault="00CC70C5" w:rsidP="00CC70C5">
      <w:pPr>
        <w:suppressAutoHyphens/>
        <w:spacing w:after="40"/>
        <w:ind w:firstLine="720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 w:rsidRPr="00CC70C5">
        <w:rPr>
          <w:rFonts w:ascii="Times New Roman" w:eastAsia="Calibri" w:hAnsi="Times New Roman" w:cs="Times New Roman"/>
          <w:sz w:val="30"/>
          <w:szCs w:val="30"/>
          <w:lang w:eastAsia="ar-SA"/>
        </w:rPr>
        <w:t>1</w:t>
      </w:r>
      <w:r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. </w:t>
      </w:r>
      <w:r w:rsidR="009106D9" w:rsidRPr="00CC70C5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Используя метод Крылова, найти собственные числа и собственные векторы матрицы. Собственные числа определить с четырьмя верными цифрами, а собственные векторы – с тремя десятичными знаками. </w:t>
      </w:r>
      <w:r w:rsidR="0035204F" w:rsidRPr="00CC70C5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Сравнить полученные значения со значениями, </w:t>
      </w:r>
      <w:r w:rsidR="009106D9" w:rsidRPr="00CC70C5">
        <w:rPr>
          <w:rFonts w:ascii="Times New Roman" w:eastAsia="Calibri" w:hAnsi="Times New Roman" w:cs="Times New Roman"/>
          <w:sz w:val="30"/>
          <w:szCs w:val="30"/>
          <w:lang w:eastAsia="ar-SA"/>
        </w:rPr>
        <w:t>полученны</w:t>
      </w:r>
      <w:r w:rsidR="0035204F" w:rsidRPr="00CC70C5">
        <w:rPr>
          <w:rFonts w:ascii="Times New Roman" w:eastAsia="Calibri" w:hAnsi="Times New Roman" w:cs="Times New Roman"/>
          <w:sz w:val="30"/>
          <w:szCs w:val="30"/>
          <w:lang w:eastAsia="ar-SA"/>
        </w:rPr>
        <w:t>ми</w:t>
      </w:r>
      <w:r w:rsidR="009106D9" w:rsidRPr="00CC70C5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по определению.</w:t>
      </w:r>
    </w:p>
    <w:p w14:paraId="2EBC0626" w14:textId="17F98142" w:rsidR="009106D9" w:rsidRDefault="009106D9" w:rsidP="009106D9">
      <w:pPr>
        <w:suppressAutoHyphens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</w:p>
    <w:tbl>
      <w:tblPr>
        <w:tblStyle w:val="a3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685"/>
        <w:gridCol w:w="709"/>
        <w:gridCol w:w="4104"/>
      </w:tblGrid>
      <w:tr w:rsidR="00563856" w14:paraId="4F0A26BE" w14:textId="77777777" w:rsidTr="00CC70C5">
        <w:tc>
          <w:tcPr>
            <w:tcW w:w="846" w:type="dxa"/>
          </w:tcPr>
          <w:p w14:paraId="652F9F29" w14:textId="77777777" w:rsidR="00563856" w:rsidRPr="00563856" w:rsidRDefault="00563856" w:rsidP="00CC70C5">
            <w:pPr>
              <w:pStyle w:val="a4"/>
              <w:numPr>
                <w:ilvl w:val="0"/>
                <w:numId w:val="17"/>
              </w:numPr>
              <w:suppressAutoHyphens/>
              <w:spacing w:line="360" w:lineRule="auto"/>
              <w:ind w:left="457" w:hanging="425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3685" w:type="dxa"/>
          </w:tcPr>
          <w:p w14:paraId="6EF9CE78" w14:textId="76D5F824" w:rsidR="00563856" w:rsidRPr="00CC70C5" w:rsidRDefault="0018056B" w:rsidP="00CC70C5">
            <w:pPr>
              <w:suppressAutoHyphens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1,5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2,5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3,5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2,5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3,5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1,6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1,7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14:paraId="0072C4FD" w14:textId="77777777" w:rsidR="00563856" w:rsidRPr="00563856" w:rsidRDefault="00563856" w:rsidP="002559A7">
            <w:pPr>
              <w:pStyle w:val="a4"/>
              <w:numPr>
                <w:ilvl w:val="0"/>
                <w:numId w:val="17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4104" w:type="dxa"/>
          </w:tcPr>
          <w:p w14:paraId="4DFBC6E5" w14:textId="5F766BB4" w:rsidR="00563856" w:rsidRPr="00CC70C5" w:rsidRDefault="0018056B" w:rsidP="00563856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ar-S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ar-SA"/>
                            </w:rPr>
                            <m:t>1,2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ar-SA"/>
                            </w:rPr>
                            <m:t>1,2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ar-SA"/>
                            </w:rPr>
                            <m:t>-0,5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ar-SA"/>
                            </w:rPr>
                            <m:t>0,6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ar-SA"/>
                            </w:rPr>
                            <m:t>1,2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-0,5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0,6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ar-SA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1,2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63856" w14:paraId="36C18CBF" w14:textId="77777777" w:rsidTr="00CC70C5">
        <w:tc>
          <w:tcPr>
            <w:tcW w:w="846" w:type="dxa"/>
          </w:tcPr>
          <w:p w14:paraId="537D2D60" w14:textId="77777777" w:rsidR="00563856" w:rsidRPr="00563856" w:rsidRDefault="00563856" w:rsidP="002559A7">
            <w:pPr>
              <w:pStyle w:val="a4"/>
              <w:numPr>
                <w:ilvl w:val="0"/>
                <w:numId w:val="17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3685" w:type="dxa"/>
          </w:tcPr>
          <w:p w14:paraId="04429A5D" w14:textId="79D7D54E" w:rsidR="00563856" w:rsidRPr="00CC70C5" w:rsidRDefault="0018056B" w:rsidP="00CC70C5">
            <w:pPr>
              <w:suppressAutoHyphens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1,2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0,4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14:paraId="0A289723" w14:textId="77777777" w:rsidR="00563856" w:rsidRDefault="00563856" w:rsidP="002559A7">
            <w:pPr>
              <w:pStyle w:val="a4"/>
              <w:numPr>
                <w:ilvl w:val="0"/>
                <w:numId w:val="17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4104" w:type="dxa"/>
          </w:tcPr>
          <w:p w14:paraId="523AD9C7" w14:textId="357660CB" w:rsidR="00563856" w:rsidRPr="00CC70C5" w:rsidRDefault="0018056B" w:rsidP="00563856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1.2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63856" w14:paraId="665EDBD9" w14:textId="77777777" w:rsidTr="00CC70C5">
        <w:tc>
          <w:tcPr>
            <w:tcW w:w="846" w:type="dxa"/>
          </w:tcPr>
          <w:p w14:paraId="3A4152FB" w14:textId="77777777" w:rsidR="00563856" w:rsidRPr="00563856" w:rsidRDefault="00563856" w:rsidP="002559A7">
            <w:pPr>
              <w:pStyle w:val="a4"/>
              <w:numPr>
                <w:ilvl w:val="0"/>
                <w:numId w:val="17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3685" w:type="dxa"/>
          </w:tcPr>
          <w:p w14:paraId="7719279E" w14:textId="635A82B4" w:rsidR="00563856" w:rsidRPr="00CC70C5" w:rsidRDefault="0018056B" w:rsidP="00CC70C5">
            <w:pPr>
              <w:suppressAutoHyphens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0,8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0,8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14:paraId="1B11E0B2" w14:textId="77777777" w:rsidR="00563856" w:rsidRDefault="00563856" w:rsidP="002559A7">
            <w:pPr>
              <w:pStyle w:val="a4"/>
              <w:numPr>
                <w:ilvl w:val="0"/>
                <w:numId w:val="17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4104" w:type="dxa"/>
          </w:tcPr>
          <w:p w14:paraId="17E5CFBA" w14:textId="4B822179" w:rsidR="00563856" w:rsidRPr="00CC70C5" w:rsidRDefault="0018056B" w:rsidP="00563856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1,8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1,6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1,7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1,6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2,8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1,7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3,8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1,8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1,3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4,8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63856" w14:paraId="30F02C0A" w14:textId="77777777" w:rsidTr="00CC70C5">
        <w:tc>
          <w:tcPr>
            <w:tcW w:w="846" w:type="dxa"/>
          </w:tcPr>
          <w:p w14:paraId="60250665" w14:textId="77777777" w:rsidR="00563856" w:rsidRPr="00563856" w:rsidRDefault="00563856" w:rsidP="002559A7">
            <w:pPr>
              <w:pStyle w:val="a4"/>
              <w:numPr>
                <w:ilvl w:val="0"/>
                <w:numId w:val="17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3685" w:type="dxa"/>
          </w:tcPr>
          <w:p w14:paraId="0773467C" w14:textId="465D280B" w:rsidR="00563856" w:rsidRPr="00CC70C5" w:rsidRDefault="0018056B" w:rsidP="00CC70C5">
            <w:pPr>
              <w:suppressAutoHyphens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-0,5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-0,5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14:paraId="6C63A4D6" w14:textId="77777777" w:rsidR="00563856" w:rsidRDefault="00563856" w:rsidP="002559A7">
            <w:pPr>
              <w:pStyle w:val="a4"/>
              <w:numPr>
                <w:ilvl w:val="0"/>
                <w:numId w:val="17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4104" w:type="dxa"/>
          </w:tcPr>
          <w:p w14:paraId="45B7A2DF" w14:textId="4DB2ED73" w:rsidR="00563856" w:rsidRPr="00CC70C5" w:rsidRDefault="0018056B" w:rsidP="00563856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-0,5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63856" w14:paraId="1ACA9C5C" w14:textId="77777777" w:rsidTr="00CC70C5">
        <w:tc>
          <w:tcPr>
            <w:tcW w:w="846" w:type="dxa"/>
          </w:tcPr>
          <w:p w14:paraId="08D64C1C" w14:textId="77777777" w:rsidR="00563856" w:rsidRPr="00563856" w:rsidRDefault="00563856" w:rsidP="002559A7">
            <w:pPr>
              <w:pStyle w:val="a4"/>
              <w:numPr>
                <w:ilvl w:val="0"/>
                <w:numId w:val="17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3685" w:type="dxa"/>
          </w:tcPr>
          <w:p w14:paraId="203284CC" w14:textId="6D8B06C1" w:rsidR="00563856" w:rsidRPr="00CC70C5" w:rsidRDefault="0018056B" w:rsidP="00CC70C5">
            <w:pPr>
              <w:suppressAutoHyphens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-1,5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0,2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14:paraId="4D1D498B" w14:textId="77777777" w:rsidR="00563856" w:rsidRDefault="00563856" w:rsidP="002559A7">
            <w:pPr>
              <w:pStyle w:val="a4"/>
              <w:numPr>
                <w:ilvl w:val="0"/>
                <w:numId w:val="17"/>
              </w:numPr>
              <w:suppressAutoHyphens/>
              <w:spacing w:line="360" w:lineRule="auto"/>
              <w:ind w:left="45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4104" w:type="dxa"/>
          </w:tcPr>
          <w:p w14:paraId="779B459D" w14:textId="25F73B72" w:rsidR="00563856" w:rsidRPr="00CC70C5" w:rsidRDefault="0018056B" w:rsidP="00563856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0,4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1,5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1,4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1,3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7E449BE5" w14:textId="060A96A4" w:rsidR="00720CB0" w:rsidRDefault="00720CB0" w:rsidP="009106D9">
      <w:pPr>
        <w:suppressAutoHyphens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</w:p>
    <w:p w14:paraId="7FFDA712" w14:textId="1FAF6135" w:rsidR="00B87125" w:rsidRPr="00CC70C5" w:rsidRDefault="00CC70C5" w:rsidP="00CC70C5">
      <w:pPr>
        <w:suppressAutoHyphens/>
        <w:spacing w:after="0"/>
        <w:ind w:left="720"/>
        <w:jc w:val="both"/>
        <w:rPr>
          <w:rFonts w:ascii="Times New Roman" w:eastAsia="Calibri" w:hAnsi="Times New Roman" w:cs="Times New Roman"/>
          <w:sz w:val="30"/>
          <w:szCs w:val="30"/>
          <w:lang w:eastAsia="ar-SA"/>
        </w:rPr>
      </w:pPr>
      <w:r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2. </w:t>
      </w:r>
      <w:r w:rsidR="00B87125" w:rsidRPr="00CC70C5">
        <w:rPr>
          <w:rFonts w:ascii="Times New Roman" w:eastAsia="Calibri" w:hAnsi="Times New Roman" w:cs="Times New Roman"/>
          <w:sz w:val="30"/>
          <w:szCs w:val="30"/>
          <w:lang w:eastAsia="ar-SA"/>
        </w:rPr>
        <w:t>Найти собственные числа и собственные вектора матрицы</w:t>
      </w:r>
    </w:p>
    <w:p w14:paraId="40FF56EC" w14:textId="77777777" w:rsidR="00B87125" w:rsidRPr="00CC70C5" w:rsidRDefault="0018056B" w:rsidP="00B87125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</m:oMath>
      </m:oMathPara>
    </w:p>
    <w:p w14:paraId="4CAE056A" w14:textId="77777777" w:rsidR="009862E3" w:rsidRDefault="009862E3">
      <w:pPr>
        <w:rPr>
          <w:rFonts w:ascii="Times New Roman" w:eastAsia="Calibri" w:hAnsi="Times New Roman" w:cs="Times New Roman"/>
          <w:b/>
          <w:bCs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br w:type="page"/>
      </w:r>
    </w:p>
    <w:p w14:paraId="5A44C900" w14:textId="220C530C" w:rsidR="0059565B" w:rsidRPr="0014110D" w:rsidRDefault="00921674" w:rsidP="00921674">
      <w:pPr>
        <w:pStyle w:val="1"/>
        <w:ind w:left="360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42" w:name="_Toc131462416"/>
      <w:r>
        <w:rPr>
          <w:rFonts w:ascii="Times New Roman" w:eastAsia="Calibri" w:hAnsi="Times New Roman" w:cs="Times New Roman"/>
          <w:color w:val="auto"/>
          <w:sz w:val="30"/>
          <w:szCs w:val="30"/>
        </w:rPr>
        <w:lastRenderedPageBreak/>
        <w:t xml:space="preserve">8. </w:t>
      </w:r>
      <w:r w:rsidR="00455B4E" w:rsidRPr="0014110D">
        <w:rPr>
          <w:rFonts w:ascii="Times New Roman" w:eastAsia="Calibri" w:hAnsi="Times New Roman" w:cs="Times New Roman"/>
          <w:color w:val="auto"/>
          <w:sz w:val="30"/>
          <w:szCs w:val="30"/>
        </w:rPr>
        <w:t>ПРИБЛИЖЕННОЕ РЕШЕНИЕ ОБЫКНОВЕННЫХ ДИФФЕРЕНЦИАЛЬНЫХ УРАВНЕНИЙ</w:t>
      </w:r>
      <w:bookmarkEnd w:id="42"/>
      <w:r w:rsidR="00455B4E" w:rsidRPr="0014110D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 </w:t>
      </w:r>
    </w:p>
    <w:p w14:paraId="1BDFFDDD" w14:textId="77777777" w:rsidR="0059565B" w:rsidRPr="0059565B" w:rsidRDefault="0059565B" w:rsidP="0059565B">
      <w:pPr>
        <w:suppressAutoHyphens/>
        <w:spacing w:after="0"/>
        <w:rPr>
          <w:rFonts w:ascii="Times New Roman" w:eastAsia="Calibri" w:hAnsi="Times New Roman" w:cs="Times New Roman"/>
          <w:sz w:val="30"/>
          <w:szCs w:val="30"/>
          <w:lang w:eastAsia="ar-SA"/>
        </w:rPr>
      </w:pPr>
    </w:p>
    <w:p w14:paraId="724C8B63" w14:textId="1063BB60" w:rsidR="0059565B" w:rsidRPr="0059565B" w:rsidRDefault="0059565B" w:rsidP="00104E7E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Рассмотрим некоторые численные методы решения </w:t>
      </w:r>
      <w:r w:rsidRPr="00867628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задачи Коши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обыкновенных дифференциальных уравнений первого порядка. Постановка задачи Коши:</w:t>
      </w:r>
      <w:r w:rsidR="00104E7E" w:rsidRPr="00104E7E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104E7E">
        <w:rPr>
          <w:rFonts w:ascii="Times New Roman" w:eastAsia="Times New Roman" w:hAnsi="Times New Roman" w:cs="Times New Roman"/>
          <w:sz w:val="30"/>
          <w:szCs w:val="30"/>
          <w:lang w:eastAsia="ru-RU"/>
        </w:rPr>
        <w:t>н</w:t>
      </w:r>
      <w:r w:rsidRPr="0059565B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еобходимо найти </w:t>
      </w:r>
      <w:r w:rsidRPr="00867628">
        <w:rPr>
          <w:rFonts w:ascii="Times New Roman" w:eastAsia="Calibri" w:hAnsi="Times New Roman" w:cs="Times New Roman"/>
          <w:b/>
          <w:bCs/>
          <w:i/>
          <w:iCs/>
          <w:sz w:val="30"/>
          <w:szCs w:val="30"/>
          <w:lang w:eastAsia="ar-SA"/>
        </w:rPr>
        <w:t>частное решение</w:t>
      </w:r>
      <w:r w:rsidRPr="0059565B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дифференциального уравнения</w:t>
      </w:r>
      <w:r w:rsidR="00104E7E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=F(x,y)</m:t>
        </m:r>
      </m:oMath>
      <w:r w:rsidR="00104E7E">
        <w:rPr>
          <w:rFonts w:ascii="Times New Roman" w:eastAsia="Calibri" w:hAnsi="Times New Roman" w:cs="Times New Roman"/>
          <w:sz w:val="30"/>
          <w:szCs w:val="30"/>
          <w:lang w:eastAsia="ru-RU"/>
        </w:rPr>
        <w:t xml:space="preserve">, </w:t>
      </w:r>
      <w:r w:rsidRPr="0059565B">
        <w:rPr>
          <w:rFonts w:ascii="Times New Roman" w:eastAsia="Calibri" w:hAnsi="Times New Roman" w:cs="Times New Roman"/>
          <w:sz w:val="30"/>
          <w:szCs w:val="30"/>
          <w:lang w:eastAsia="ar-SA"/>
        </w:rPr>
        <w:t xml:space="preserve">удовлетворяющего </w:t>
      </w:r>
      <w:r w:rsidRPr="00867628">
        <w:rPr>
          <w:rFonts w:ascii="Times New Roman" w:eastAsia="Calibri" w:hAnsi="Times New Roman" w:cs="Times New Roman"/>
          <w:sz w:val="30"/>
          <w:szCs w:val="30"/>
          <w:lang w:eastAsia="ar-SA"/>
        </w:rPr>
        <w:t>начальными условиям</w:t>
      </w:r>
      <w:r w:rsidR="00867628" w:rsidRPr="00867628">
        <w:rPr>
          <w:rFonts w:ascii="Times New Roman" w:eastAsia="Calibri" w:hAnsi="Times New Roman" w:cs="Times New Roman"/>
          <w:i/>
          <w:iCs/>
          <w:sz w:val="30"/>
          <w:szCs w:val="30"/>
          <w:lang w:eastAsia="ar-SA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0</m:t>
            </m:r>
          </m:sub>
        </m:sSub>
      </m:oMath>
      <w:r w:rsidR="00104E7E">
        <w:rPr>
          <w:rFonts w:ascii="Times New Roman" w:eastAsia="Calibri" w:hAnsi="Times New Roman" w:cs="Times New Roman"/>
          <w:i/>
          <w:sz w:val="30"/>
          <w:szCs w:val="30"/>
          <w:lang w:eastAsia="ru-RU"/>
        </w:rPr>
        <w:t xml:space="preserve">. </w:t>
      </w:r>
    </w:p>
    <w:p w14:paraId="7D8C4B93" w14:textId="0ADB4343" w:rsidR="0059565B" w:rsidRPr="0059565B" w:rsidRDefault="0059565B" w:rsidP="00104E7E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b/>
          <w:bCs/>
          <w:iCs/>
          <w:sz w:val="30"/>
          <w:szCs w:val="30"/>
          <w:lang w:eastAsia="ru-RU"/>
        </w:rPr>
        <w:t>Численное решение</w:t>
      </w:r>
      <w:r w:rsidRPr="0059565B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</w:t>
      </w:r>
      <w:r w:rsidR="00DB738A" w:rsidRPr="00DB738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дифференциальных уравнений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заключается в вычислении функции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</m:d>
      </m:oMath>
      <w:r w:rsidR="000073C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некоторых заданных точках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2,…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</m:t>
            </m:r>
          </m:sub>
        </m:sSub>
      </m:oMath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лежащих на определенном отрезке, т.е. 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,y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,…y(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)</m:t>
        </m:r>
      </m:oMath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="00C732E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0A3C34ED" w14:textId="0DF08997" w:rsidR="0059565B" w:rsidRPr="0059565B" w:rsidRDefault="0059565B" w:rsidP="00104E7E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Множество 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2,…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n</m:t>
            </m:r>
          </m:sub>
        </m:sSub>
      </m:oMath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в которых определяется значение функции, называют </w:t>
      </w:r>
      <w:r w:rsidRPr="000073CF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сеткой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на которой определена функция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</m:d>
      </m:oMath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Сами координаты при этом называют </w:t>
      </w:r>
      <w:r w:rsidRPr="000073CF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узлами сетки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Чаще всего используются </w:t>
      </w:r>
      <w:r w:rsidRPr="000073CF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равномерные сетки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в которых расстояние между соседними узлами постоянно и называется </w:t>
      </w:r>
      <w:r w:rsidRPr="000073CF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шагом сетки</w:t>
      </w:r>
      <w:r w:rsidRPr="000073CF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</w:t>
      </w:r>
      <w:r w:rsidRPr="000073CF">
        <w:rPr>
          <w:rFonts w:ascii="Times New Roman" w:eastAsia="Times New Roman" w:hAnsi="Times New Roman" w:cs="Times New Roman"/>
          <w:b/>
          <w:bCs/>
          <w:i/>
          <w:sz w:val="30"/>
          <w:szCs w:val="30"/>
          <w:lang w:val="en-US" w:eastAsia="ru-RU"/>
        </w:rPr>
        <w:t>h</w:t>
      </w:r>
      <w:r w:rsidR="000073CF">
        <w:rPr>
          <w:rFonts w:ascii="Times New Roman" w:eastAsia="Times New Roman" w:hAnsi="Times New Roman" w:cs="Times New Roman"/>
          <w:b/>
          <w:bCs/>
          <w:i/>
          <w:sz w:val="30"/>
          <w:szCs w:val="30"/>
          <w:lang w:eastAsia="ru-RU"/>
        </w:rPr>
        <w:t>,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или </w:t>
      </w:r>
      <w:r w:rsidRPr="000073CF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шагом интегрирования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дифференциального уравнения</w:t>
      </w:r>
    </w:p>
    <w:p w14:paraId="42C71894" w14:textId="68E06B63" w:rsidR="0059565B" w:rsidRPr="0059565B" w:rsidRDefault="0059565B" w:rsidP="00104E7E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h=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-1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,</m:t>
          </m:r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i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=1,2,…n.</m:t>
          </m:r>
        </m:oMath>
      </m:oMathPara>
    </w:p>
    <w:p w14:paraId="7A312EA9" w14:textId="3A91BF09" w:rsidR="0059565B" w:rsidRPr="000073CF" w:rsidRDefault="0059565B" w:rsidP="000073CF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Преобразуем уравнение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=F(x,y)</m:t>
        </m:r>
      </m:oMath>
      <w:r w:rsidR="000073CF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="000073CF" w:rsidRPr="000073C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умнож</w:t>
      </w:r>
      <w:r w:rsidR="000073CF">
        <w:rPr>
          <w:rFonts w:ascii="Times New Roman" w:eastAsia="Times New Roman" w:hAnsi="Times New Roman" w:cs="Times New Roman"/>
          <w:sz w:val="30"/>
          <w:szCs w:val="30"/>
          <w:lang w:eastAsia="ru-RU"/>
        </w:rPr>
        <w:t>ив его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на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dx</m:t>
        </m:r>
      </m:oMath>
      <w:r w:rsidR="000073CF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="000073CF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dy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dx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3BBB2FE5" w14:textId="1CCB6910" w:rsidR="0059565B" w:rsidRDefault="000073CF" w:rsidP="000073CF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П</w:t>
      </w:r>
      <w:r w:rsidR="0059565B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роинтегрируем левую и правую части</w:t>
      </w:r>
      <w:r w:rsidR="00273AC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уравнения</w:t>
      </w:r>
      <w:r w:rsidR="0059565B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между</w:t>
      </w:r>
      <w:r w:rsidR="0059565B" w:rsidRPr="0059565B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i</m:t>
        </m:r>
      </m:oMath>
      <w:r w:rsidR="0059565B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-м и</w:t>
      </w:r>
      <w:r w:rsidR="00273AC6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="00C732E7" w:rsidRPr="00C732E7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i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+1</m:t>
        </m:r>
      </m:oMath>
      <w:r w:rsidR="00C732E7" w:rsidRPr="00C732E7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="0059565B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-м узлами сетки</w:t>
      </w:r>
      <w:r w:rsidR="00273AC6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6B6A42C7" w14:textId="5CEDDB4E" w:rsidR="000073CF" w:rsidRDefault="0018056B" w:rsidP="000073CF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i+1</m:t>
                  </m:r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dy</m:t>
              </m:r>
            </m:e>
          </m:nary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i+1</m:t>
                  </m:r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;</m:t>
          </m:r>
        </m:oMath>
      </m:oMathPara>
    </w:p>
    <w:p w14:paraId="25D9E043" w14:textId="20471395" w:rsidR="000073CF" w:rsidRDefault="0018056B" w:rsidP="000073CF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i+1</m:t>
                  </m:r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dy</m:t>
              </m:r>
            </m:e>
          </m:nary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=1</m:t>
          </m:r>
          <m:d>
            <m:dPr>
              <m:begChr m:val="|"/>
              <m:endChr m:val="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i+1</m:t>
                        </m:r>
                      </m:sub>
                    </m:sSub>
                  </m:e>
                </m:m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i+1</m:t>
                  </m:r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.</m:t>
          </m:r>
        </m:oMath>
      </m:oMathPara>
    </w:p>
    <w:p w14:paraId="59363629" w14:textId="1D9E63E7" w:rsidR="000073CF" w:rsidRPr="0059565B" w:rsidRDefault="000073CF" w:rsidP="000073CF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Из последнего уравнения получаем следующую зависимость: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2"/>
        <w:gridCol w:w="976"/>
      </w:tblGrid>
      <w:tr w:rsidR="00A70A9E" w14:paraId="538E2E97" w14:textId="77777777" w:rsidTr="000073CF">
        <w:tc>
          <w:tcPr>
            <w:tcW w:w="8662" w:type="dxa"/>
          </w:tcPr>
          <w:p w14:paraId="0AF63DF9" w14:textId="0E24239C" w:rsidR="00A70A9E" w:rsidRDefault="0018056B" w:rsidP="00104E7E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val="en-US" w:eastAsia="ru-RU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val="en-US" w:eastAsia="ru-RU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i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i+1</m:t>
                        </m:r>
                      </m:sub>
                    </m:sSub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val="en-US"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val="en-US" w:eastAsia="ru-RU"/>
                      </w:rPr>
                      <m:t>dx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.</m:t>
                </m:r>
              </m:oMath>
            </m:oMathPara>
          </w:p>
        </w:tc>
        <w:tc>
          <w:tcPr>
            <w:tcW w:w="976" w:type="dxa"/>
            <w:vAlign w:val="center"/>
          </w:tcPr>
          <w:p w14:paraId="23B43627" w14:textId="1FAF1269" w:rsidR="00A70A9E" w:rsidRDefault="00A70A9E" w:rsidP="00104E7E">
            <w:pPr>
              <w:spacing w:after="40" w:line="276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(8.1)</w:t>
            </w:r>
          </w:p>
        </w:tc>
      </w:tr>
    </w:tbl>
    <w:p w14:paraId="5025563C" w14:textId="77C27D5D" w:rsidR="00932E37" w:rsidRPr="00BC178F" w:rsidRDefault="0059565B" w:rsidP="00104E7E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Мы получили выражение для построения решения в</w:t>
      </w:r>
      <w:r w:rsidR="00170455" w:rsidRPr="0017045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0073CF" w:rsidRPr="00C732E7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i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+1</m:t>
        </m:r>
      </m:oMath>
      <w:r w:rsidR="000073CF" w:rsidRPr="00C732E7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="000073CF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-м</w:t>
      </w:r>
      <w:r w:rsidR="000073C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узле интегрирования через значения 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x</m:t>
        </m:r>
      </m:oMath>
      <w:r w:rsidR="000073CF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и</w:t>
      </w:r>
      <w:r w:rsidR="000073C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y</m:t>
        </m:r>
      </m:oMath>
      <w:r w:rsidR="000073CF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i</m:t>
        </m:r>
      </m:oMath>
      <w:r w:rsidR="000073CF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-м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узле сетки. Но в правой части уравнения</w:t>
      </w:r>
      <w:r w:rsidR="000073C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(8.1)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есть интеграл от неявно заданной функции</w:t>
      </w:r>
      <w:r w:rsidR="000073C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0073CF" w:rsidRPr="000073CF">
        <w:rPr>
          <w:rFonts w:ascii="Cambria Math" w:eastAsia="Times New Roman" w:hAnsi="Cambria Math" w:cs="Times New Roman"/>
          <w:i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F</m:t>
        </m:r>
      </m:oMath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, нахождение которого в аналитическом виде в общем случае невозможно.</w:t>
      </w:r>
    </w:p>
    <w:p w14:paraId="436A237F" w14:textId="4D380933" w:rsidR="0059565B" w:rsidRPr="00BC178F" w:rsidRDefault="0059565B" w:rsidP="00104E7E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Численные методы решения </w:t>
      </w:r>
      <w:r w:rsidR="00DB738A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обыкновенных дифференциальных уравнений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различным способом аппроксимируют (приближают) значение этого интеграла для построения формул численного интегрирования обыкновенных дифференциальных уравнений.</w:t>
      </w:r>
    </w:p>
    <w:p w14:paraId="59E0A7F6" w14:textId="535B072C" w:rsidR="0059565B" w:rsidRDefault="0059565B" w:rsidP="00104E7E">
      <w:pPr>
        <w:suppressAutoHyphens/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Из множества разработанных для решения </w:t>
      </w:r>
      <w:r w:rsidR="00DB738A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обыкновенных дифференциальных уравнений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первого порядка методов рассмотрим методы Эйлера, Рунге-Кутта и Адамса. </w:t>
      </w:r>
    </w:p>
    <w:p w14:paraId="1A9866A1" w14:textId="7DD16C79" w:rsidR="0059565B" w:rsidRPr="00921674" w:rsidRDefault="00921674" w:rsidP="00D46D52">
      <w:pPr>
        <w:pStyle w:val="1"/>
        <w:spacing w:before="360" w:after="12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43" w:name="_Toc131462417"/>
      <w:r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8.1. </w:t>
      </w:r>
      <w:r w:rsidR="0059565B" w:rsidRPr="00921674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Методы численного решения дифференциальных уравнений. </w:t>
      </w:r>
      <w:r w:rsidR="00757C83" w:rsidRPr="00921674">
        <w:rPr>
          <w:rFonts w:ascii="Times New Roman" w:eastAsia="Calibri" w:hAnsi="Times New Roman" w:cs="Times New Roman"/>
          <w:color w:val="auto"/>
          <w:sz w:val="30"/>
          <w:szCs w:val="30"/>
        </w:rPr>
        <w:br/>
      </w:r>
      <w:r w:rsidR="0059565B" w:rsidRPr="00921674">
        <w:rPr>
          <w:rFonts w:ascii="Times New Roman" w:eastAsia="Calibri" w:hAnsi="Times New Roman" w:cs="Times New Roman"/>
          <w:color w:val="auto"/>
          <w:sz w:val="30"/>
          <w:szCs w:val="30"/>
        </w:rPr>
        <w:t>Метод Эйлера</w:t>
      </w:r>
      <w:bookmarkEnd w:id="43"/>
    </w:p>
    <w:p w14:paraId="63A5F54B" w14:textId="3426B056" w:rsidR="0059565B" w:rsidRPr="0059565B" w:rsidRDefault="0059565B" w:rsidP="00104E7E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Наиболее простым способом численного решения задачи Коши для </w:t>
      </w:r>
      <w:r w:rsidR="00DB738A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обыкновенных дифференциальных уравнений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первого порядка является метод Эйлера. В его основе лежит аппроксимация производной отношением конечных приращений зависимой (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y</m:t>
        </m:r>
      </m:oMath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) и независимой (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x</m:t>
        </m:r>
      </m:oMath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) переменных между узлами равномерной сетки:</w:t>
      </w:r>
    </w:p>
    <w:p w14:paraId="70C03109" w14:textId="68EACB2D" w:rsidR="0059565B" w:rsidRPr="0059565B" w:rsidRDefault="0018056B" w:rsidP="00104E7E">
      <w:pPr>
        <w:spacing w:after="4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dy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dx</m:t>
                  </m:r>
                </m:den>
              </m:f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,</m:t>
          </m:r>
        </m:oMath>
      </m:oMathPara>
    </w:p>
    <w:p w14:paraId="18260A9A" w14:textId="5A67955C" w:rsidR="0059565B" w:rsidRPr="0059565B" w:rsidRDefault="0059565B" w:rsidP="00104E7E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i+1</m:t>
            </m:r>
          </m:sub>
        </m:sSub>
      </m:oMath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gramStart"/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- это искомое значение</w:t>
      </w:r>
      <w:proofErr w:type="gramEnd"/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функции в точке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i+1</m:t>
            </m:r>
          </m:sub>
        </m:sSub>
      </m:oMath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067171D1" w14:textId="428A58F6" w:rsidR="0059565B" w:rsidRPr="00D46D52" w:rsidRDefault="0059565B" w:rsidP="00104E7E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Если преобразовать это уравнение и учесть равномерность сетки интегрирования</w:t>
      </w:r>
      <w:r w:rsidR="00D46D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</w:t>
      </w:r>
      <w:r w:rsidR="00D46D52" w:rsidRPr="00D46D52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h</w:t>
      </w:r>
      <w:r w:rsidR="00D46D52" w:rsidRPr="00D46D52">
        <w:rPr>
          <w:rFonts w:ascii="Times New Roman" w:eastAsia="Times New Roman" w:hAnsi="Times New Roman" w:cs="Times New Roman"/>
          <w:sz w:val="30"/>
          <w:szCs w:val="30"/>
          <w:lang w:eastAsia="ru-RU"/>
        </w:rPr>
        <w:t>=</w:t>
      </w:r>
      <w:r w:rsidR="00D46D52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const</w:t>
      </w:r>
      <w:r w:rsidR="00D46D52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, получим итерационную формулу</w:t>
      </w:r>
      <w:r w:rsidR="00D46D52">
        <w:rPr>
          <w:rFonts w:ascii="Times New Roman" w:eastAsia="Times New Roman" w:hAnsi="Times New Roman" w:cs="Times New Roman"/>
          <w:sz w:val="30"/>
          <w:szCs w:val="30"/>
          <w:lang w:eastAsia="ru-RU"/>
        </w:rPr>
        <w:t>, описывающую метод Эйлера</w:t>
      </w:r>
      <w:r w:rsidR="00273AC6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</w:p>
    <w:p w14:paraId="4928176C" w14:textId="55CF9D39" w:rsidR="0059565B" w:rsidRPr="0059565B" w:rsidRDefault="0018056B" w:rsidP="00104E7E">
      <w:pPr>
        <w:spacing w:after="40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h.</m:t>
          </m:r>
        </m:oMath>
      </m:oMathPara>
    </w:p>
    <w:p w14:paraId="2217626D" w14:textId="30BE5482" w:rsidR="0059565B" w:rsidRPr="0059565B" w:rsidRDefault="0059565B" w:rsidP="00104E7E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Очевидно, что для приближенного вычисления интеграла в методе Эйлера используется простейшая формула интегрирования - формула левых прямоугольников. Ошибка метода Эйлера прямо пропорциональна шагу интегрирования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h</m:t>
        </m:r>
      </m:oMath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42622BF1" w14:textId="77777777" w:rsidR="00170455" w:rsidRDefault="0059565B" w:rsidP="00273AC6">
      <w:pPr>
        <w:spacing w:after="40"/>
        <w:ind w:right="-1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 xml:space="preserve">Пример </w:t>
      </w:r>
      <w:r w:rsidR="00F96723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>8</w:t>
      </w:r>
      <w:r w:rsidR="003D1E8F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>.1</w:t>
      </w:r>
      <w:r w:rsidRPr="0059565B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>.</w:t>
      </w:r>
      <w:r w:rsidR="00D46D52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 xml:space="preserve">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Используя метод Эйлера, построить приближенное решение для следующей задачи Коши:</w:t>
      </w:r>
    </w:p>
    <w:p w14:paraId="5DEB2395" w14:textId="4B3C8BAD" w:rsidR="0059565B" w:rsidRDefault="0018056B" w:rsidP="00104E7E">
      <w:pPr>
        <w:spacing w:after="40"/>
        <w:ind w:right="27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=x-y, y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=0</m:t>
        </m:r>
      </m:oMath>
      <w:r w:rsidR="0059565B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на интервале [0,1] с шагом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h=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0,1</m:t>
        </m:r>
      </m:oMath>
      <w:r w:rsidR="00757C83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27EB186A" w14:textId="12610473" w:rsidR="0059565B" w:rsidRPr="00D46D52" w:rsidRDefault="00757C83" w:rsidP="00D46D52">
      <w:pPr>
        <w:spacing w:after="40"/>
        <w:ind w:right="270" w:firstLine="709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757C83">
        <w:rPr>
          <w:rFonts w:ascii="Times New Roman" w:eastAsia="Times New Roman" w:hAnsi="Times New Roman" w:cs="Times New Roman"/>
          <w:sz w:val="30"/>
          <w:szCs w:val="30"/>
          <w:lang w:eastAsia="ru-RU"/>
        </w:rPr>
        <w:t>Аналитическое решение данной задачи</w:t>
      </w:r>
      <w:r w:rsidR="00D46D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y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-1</m:t>
        </m:r>
      </m:oMath>
      <w:r w:rsidR="00D46D52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011474CD" w14:textId="5BDDC8EF" w:rsidR="0059565B" w:rsidRPr="00D46D52" w:rsidRDefault="00D46D52" w:rsidP="00D46D52">
      <w:pPr>
        <w:spacing w:after="40"/>
        <w:ind w:right="270" w:firstLine="709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D46D52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Численное решение</w:t>
      </w:r>
      <w:r w:rsidR="00170455" w:rsidRPr="00170455">
        <w:t xml:space="preserve"> </w:t>
      </w:r>
      <w:r w:rsidR="00170455" w:rsidRPr="00170455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метод</w:t>
      </w:r>
      <w:r w:rsidR="00170455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ом</w:t>
      </w:r>
      <w:r w:rsidR="00170455" w:rsidRPr="00170455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Эйлера</w:t>
      </w:r>
    </w:p>
    <w:p w14:paraId="08D18B3B" w14:textId="69B559DB" w:rsidR="0059565B" w:rsidRPr="0059565B" w:rsidRDefault="0059565B" w:rsidP="00104E7E">
      <w:pPr>
        <w:spacing w:after="40"/>
        <w:ind w:right="27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=x-y.</m:t>
          </m:r>
        </m:oMath>
      </m:oMathPara>
    </w:p>
    <w:p w14:paraId="69D71718" w14:textId="016C3C7E" w:rsidR="0059565B" w:rsidRPr="0059565B" w:rsidRDefault="0059565B" w:rsidP="00D46D52">
      <w:pPr>
        <w:spacing w:after="40"/>
        <w:ind w:right="270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Для первых трех узлов сетки получим</w:t>
      </w:r>
      <w:r w:rsidR="00273AC6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7B9DF60E" w14:textId="0D965287" w:rsidR="0059565B" w:rsidRPr="00D46D52" w:rsidRDefault="0018056B" w:rsidP="00104E7E">
      <w:pPr>
        <w:spacing w:after="40"/>
        <w:ind w:right="270"/>
        <w:jc w:val="both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0,1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=0+0,1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0-0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=0;</m:t>
          </m:r>
        </m:oMath>
      </m:oMathPara>
    </w:p>
    <w:p w14:paraId="75F562AE" w14:textId="014BDE04" w:rsidR="0059565B" w:rsidRPr="00D46D52" w:rsidRDefault="0018056B" w:rsidP="00104E7E">
      <w:pPr>
        <w:spacing w:after="40"/>
        <w:ind w:right="270"/>
        <w:jc w:val="both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0,2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+hF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=0+0,1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0,1-0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=0,01;</m:t>
          </m:r>
        </m:oMath>
      </m:oMathPara>
    </w:p>
    <w:p w14:paraId="61D7A71E" w14:textId="712989E3" w:rsidR="0059565B" w:rsidRPr="00D46D52" w:rsidRDefault="0018056B" w:rsidP="00104E7E">
      <w:pPr>
        <w:spacing w:after="40"/>
        <w:ind w:right="27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0,3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+h</m:t>
          </m:r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=0,01+0,1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0,2-0,01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=0,029.</m:t>
          </m:r>
        </m:oMath>
      </m:oMathPara>
    </w:p>
    <w:p w14:paraId="2933181F" w14:textId="09083EC4" w:rsidR="0059565B" w:rsidRDefault="0059565B" w:rsidP="00104E7E">
      <w:pPr>
        <w:spacing w:after="40"/>
        <w:ind w:right="270"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Результаты вычислений приведены в табл.</w:t>
      </w:r>
      <w:r w:rsidR="00D46D5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8.1.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Во второ</w:t>
      </w:r>
      <w:r w:rsidR="00170455">
        <w:rPr>
          <w:rFonts w:ascii="Times New Roman" w:eastAsia="Times New Roman" w:hAnsi="Times New Roman" w:cs="Times New Roman"/>
          <w:sz w:val="30"/>
          <w:szCs w:val="30"/>
          <w:lang w:eastAsia="ru-RU"/>
        </w:rPr>
        <w:t>м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170455">
        <w:rPr>
          <w:rFonts w:ascii="Times New Roman" w:eastAsia="Times New Roman" w:hAnsi="Times New Roman" w:cs="Times New Roman"/>
          <w:sz w:val="30"/>
          <w:szCs w:val="30"/>
          <w:lang w:eastAsia="ru-RU"/>
        </w:rPr>
        <w:t>столбце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таблицы для сравнения приведены точные значения решения</w:t>
      </w:r>
      <w:r w:rsidR="0017045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уравнения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узлах сетки.</w:t>
      </w:r>
    </w:p>
    <w:p w14:paraId="7AE753F8" w14:textId="5DB56B94" w:rsidR="00A70A9E" w:rsidRPr="00F808BB" w:rsidRDefault="00A70A9E" w:rsidP="00A70A9E">
      <w:pPr>
        <w:spacing w:after="0" w:line="360" w:lineRule="auto"/>
        <w:ind w:left="708" w:right="278"/>
        <w:jc w:val="right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8.1</w:t>
      </w:r>
    </w:p>
    <w:p w14:paraId="178D41F0" w14:textId="22A20F2B" w:rsidR="00A70A9E" w:rsidRPr="00F808BB" w:rsidRDefault="00A70A9E" w:rsidP="00A70A9E">
      <w:pPr>
        <w:spacing w:after="0" w:line="360" w:lineRule="auto"/>
        <w:ind w:left="708" w:right="278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70A9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Решение </w:t>
      </w:r>
      <w:r w:rsidR="00DB738A" w:rsidRPr="00DB738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обыкновенных дифференциальных уравнений </w:t>
      </w:r>
      <w:r w:rsidRPr="00A70A9E">
        <w:rPr>
          <w:rFonts w:ascii="Times New Roman" w:eastAsia="Times New Roman" w:hAnsi="Times New Roman" w:cs="Times New Roman"/>
          <w:b/>
          <w:bCs/>
          <w:sz w:val="26"/>
          <w:szCs w:val="26"/>
        </w:rPr>
        <w:t>методом Эйлера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3118"/>
        <w:gridCol w:w="3544"/>
      </w:tblGrid>
      <w:tr w:rsidR="0059565B" w:rsidRPr="00A70A9E" w14:paraId="6C724D9A" w14:textId="77777777" w:rsidTr="00D46D52">
        <w:trPr>
          <w:jc w:val="center"/>
        </w:trPr>
        <w:tc>
          <w:tcPr>
            <w:tcW w:w="2689" w:type="dxa"/>
            <w:vAlign w:val="bottom"/>
          </w:tcPr>
          <w:p w14:paraId="7E788786" w14:textId="77777777" w:rsidR="0059565B" w:rsidRPr="00F536A7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eastAsia="ru-RU"/>
              </w:rPr>
            </w:pPr>
            <w:r w:rsidRPr="00F536A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eastAsia="ru-RU"/>
              </w:rPr>
              <w:t>x</w:t>
            </w:r>
          </w:p>
        </w:tc>
        <w:tc>
          <w:tcPr>
            <w:tcW w:w="3118" w:type="dxa"/>
            <w:vAlign w:val="bottom"/>
          </w:tcPr>
          <w:p w14:paraId="70F42D71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Точное решение</w:t>
            </w:r>
          </w:p>
        </w:tc>
        <w:tc>
          <w:tcPr>
            <w:tcW w:w="3544" w:type="dxa"/>
            <w:vAlign w:val="bottom"/>
          </w:tcPr>
          <w:p w14:paraId="62803B5D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Приближенное решение</w:t>
            </w:r>
          </w:p>
        </w:tc>
      </w:tr>
      <w:tr w:rsidR="0059565B" w:rsidRPr="00A70A9E" w14:paraId="1ED82C4C" w14:textId="77777777" w:rsidTr="00D46D52">
        <w:trPr>
          <w:jc w:val="center"/>
        </w:trPr>
        <w:tc>
          <w:tcPr>
            <w:tcW w:w="2689" w:type="dxa"/>
            <w:vAlign w:val="bottom"/>
          </w:tcPr>
          <w:p w14:paraId="7817FF95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3118" w:type="dxa"/>
            <w:vAlign w:val="bottom"/>
          </w:tcPr>
          <w:p w14:paraId="4BB4F409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0,000000</w:t>
            </w:r>
          </w:p>
        </w:tc>
        <w:tc>
          <w:tcPr>
            <w:tcW w:w="3544" w:type="dxa"/>
            <w:vAlign w:val="bottom"/>
          </w:tcPr>
          <w:p w14:paraId="7802CF50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0,000000</w:t>
            </w:r>
          </w:p>
        </w:tc>
      </w:tr>
      <w:tr w:rsidR="0059565B" w:rsidRPr="00A70A9E" w14:paraId="7C0B1C0F" w14:textId="77777777" w:rsidTr="00D46D52">
        <w:trPr>
          <w:jc w:val="center"/>
        </w:trPr>
        <w:tc>
          <w:tcPr>
            <w:tcW w:w="2689" w:type="dxa"/>
            <w:vAlign w:val="bottom"/>
          </w:tcPr>
          <w:p w14:paraId="66281961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</w:t>
            </w:r>
          </w:p>
        </w:tc>
        <w:tc>
          <w:tcPr>
            <w:tcW w:w="3118" w:type="dxa"/>
            <w:vAlign w:val="bottom"/>
          </w:tcPr>
          <w:p w14:paraId="2B6279CD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0,004837</w:t>
            </w:r>
          </w:p>
        </w:tc>
        <w:tc>
          <w:tcPr>
            <w:tcW w:w="3544" w:type="dxa"/>
            <w:vAlign w:val="bottom"/>
          </w:tcPr>
          <w:p w14:paraId="7BE785F6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0,000000</w:t>
            </w:r>
          </w:p>
        </w:tc>
      </w:tr>
      <w:tr w:rsidR="0059565B" w:rsidRPr="00A70A9E" w14:paraId="3988AFA5" w14:textId="77777777" w:rsidTr="00D46D52">
        <w:trPr>
          <w:jc w:val="center"/>
        </w:trPr>
        <w:tc>
          <w:tcPr>
            <w:tcW w:w="2689" w:type="dxa"/>
            <w:vAlign w:val="bottom"/>
          </w:tcPr>
          <w:p w14:paraId="514068A7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3118" w:type="dxa"/>
            <w:vAlign w:val="bottom"/>
          </w:tcPr>
          <w:p w14:paraId="2EFBBC97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0,018731</w:t>
            </w:r>
          </w:p>
        </w:tc>
        <w:tc>
          <w:tcPr>
            <w:tcW w:w="3544" w:type="dxa"/>
            <w:vAlign w:val="bottom"/>
          </w:tcPr>
          <w:p w14:paraId="0A7EB23E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0,010000</w:t>
            </w:r>
          </w:p>
        </w:tc>
      </w:tr>
      <w:tr w:rsidR="0059565B" w:rsidRPr="00A70A9E" w14:paraId="38934656" w14:textId="77777777" w:rsidTr="00D46D52">
        <w:trPr>
          <w:jc w:val="center"/>
        </w:trPr>
        <w:tc>
          <w:tcPr>
            <w:tcW w:w="2689" w:type="dxa"/>
            <w:vAlign w:val="bottom"/>
          </w:tcPr>
          <w:p w14:paraId="4BC70C7B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0,3</w:t>
            </w:r>
          </w:p>
        </w:tc>
        <w:tc>
          <w:tcPr>
            <w:tcW w:w="3118" w:type="dxa"/>
            <w:vAlign w:val="bottom"/>
          </w:tcPr>
          <w:p w14:paraId="2E36A5B9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0,040818</w:t>
            </w:r>
          </w:p>
        </w:tc>
        <w:tc>
          <w:tcPr>
            <w:tcW w:w="3544" w:type="dxa"/>
            <w:vAlign w:val="bottom"/>
          </w:tcPr>
          <w:p w14:paraId="01807849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0,029000</w:t>
            </w:r>
          </w:p>
        </w:tc>
      </w:tr>
      <w:tr w:rsidR="0059565B" w:rsidRPr="00A70A9E" w14:paraId="6FD54512" w14:textId="77777777" w:rsidTr="00D46D52">
        <w:trPr>
          <w:jc w:val="center"/>
        </w:trPr>
        <w:tc>
          <w:tcPr>
            <w:tcW w:w="2689" w:type="dxa"/>
            <w:vAlign w:val="bottom"/>
          </w:tcPr>
          <w:p w14:paraId="04FE2577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0,4</w:t>
            </w:r>
          </w:p>
        </w:tc>
        <w:tc>
          <w:tcPr>
            <w:tcW w:w="3118" w:type="dxa"/>
            <w:vAlign w:val="bottom"/>
          </w:tcPr>
          <w:p w14:paraId="24F00B77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0,070320</w:t>
            </w:r>
          </w:p>
        </w:tc>
        <w:tc>
          <w:tcPr>
            <w:tcW w:w="3544" w:type="dxa"/>
            <w:vAlign w:val="bottom"/>
          </w:tcPr>
          <w:p w14:paraId="27F4A7C7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0,056100</w:t>
            </w:r>
          </w:p>
        </w:tc>
      </w:tr>
      <w:tr w:rsidR="0059565B" w:rsidRPr="00A70A9E" w14:paraId="19AAC96C" w14:textId="77777777" w:rsidTr="00D46D52">
        <w:trPr>
          <w:jc w:val="center"/>
        </w:trPr>
        <w:tc>
          <w:tcPr>
            <w:tcW w:w="2689" w:type="dxa"/>
            <w:vAlign w:val="bottom"/>
          </w:tcPr>
          <w:p w14:paraId="63C7C430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0,5</w:t>
            </w:r>
          </w:p>
        </w:tc>
        <w:tc>
          <w:tcPr>
            <w:tcW w:w="3118" w:type="dxa"/>
            <w:vAlign w:val="bottom"/>
          </w:tcPr>
          <w:p w14:paraId="01BE6100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0,106531</w:t>
            </w:r>
          </w:p>
        </w:tc>
        <w:tc>
          <w:tcPr>
            <w:tcW w:w="3544" w:type="dxa"/>
            <w:vAlign w:val="bottom"/>
          </w:tcPr>
          <w:p w14:paraId="7F9BDE44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0,090490</w:t>
            </w:r>
          </w:p>
        </w:tc>
      </w:tr>
      <w:tr w:rsidR="0059565B" w:rsidRPr="00A70A9E" w14:paraId="2DB1DA03" w14:textId="77777777" w:rsidTr="00D46D52">
        <w:trPr>
          <w:jc w:val="center"/>
        </w:trPr>
        <w:tc>
          <w:tcPr>
            <w:tcW w:w="2689" w:type="dxa"/>
            <w:vAlign w:val="bottom"/>
          </w:tcPr>
          <w:p w14:paraId="47FE023C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0,6</w:t>
            </w:r>
          </w:p>
        </w:tc>
        <w:tc>
          <w:tcPr>
            <w:tcW w:w="3118" w:type="dxa"/>
            <w:vAlign w:val="bottom"/>
          </w:tcPr>
          <w:p w14:paraId="76A89501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0,148812</w:t>
            </w:r>
          </w:p>
        </w:tc>
        <w:tc>
          <w:tcPr>
            <w:tcW w:w="3544" w:type="dxa"/>
            <w:vAlign w:val="bottom"/>
          </w:tcPr>
          <w:p w14:paraId="3C694611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0,131441</w:t>
            </w:r>
          </w:p>
        </w:tc>
      </w:tr>
      <w:tr w:rsidR="0059565B" w:rsidRPr="00A70A9E" w14:paraId="6F934F7B" w14:textId="77777777" w:rsidTr="00D46D52">
        <w:trPr>
          <w:jc w:val="center"/>
        </w:trPr>
        <w:tc>
          <w:tcPr>
            <w:tcW w:w="2689" w:type="dxa"/>
            <w:vAlign w:val="bottom"/>
          </w:tcPr>
          <w:p w14:paraId="1B0564C8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0,7</w:t>
            </w:r>
          </w:p>
        </w:tc>
        <w:tc>
          <w:tcPr>
            <w:tcW w:w="3118" w:type="dxa"/>
            <w:vAlign w:val="bottom"/>
          </w:tcPr>
          <w:p w14:paraId="38F80F45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0,196585</w:t>
            </w:r>
          </w:p>
        </w:tc>
        <w:tc>
          <w:tcPr>
            <w:tcW w:w="3544" w:type="dxa"/>
            <w:vAlign w:val="bottom"/>
          </w:tcPr>
          <w:p w14:paraId="1F6E8FE7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0,178297</w:t>
            </w:r>
          </w:p>
        </w:tc>
      </w:tr>
      <w:tr w:rsidR="0059565B" w:rsidRPr="00A70A9E" w14:paraId="60BD2A16" w14:textId="77777777" w:rsidTr="00D46D52">
        <w:trPr>
          <w:jc w:val="center"/>
        </w:trPr>
        <w:tc>
          <w:tcPr>
            <w:tcW w:w="2689" w:type="dxa"/>
            <w:vAlign w:val="bottom"/>
          </w:tcPr>
          <w:p w14:paraId="015D153A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0,8</w:t>
            </w:r>
          </w:p>
        </w:tc>
        <w:tc>
          <w:tcPr>
            <w:tcW w:w="3118" w:type="dxa"/>
            <w:vAlign w:val="bottom"/>
          </w:tcPr>
          <w:p w14:paraId="6B040924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0,249329</w:t>
            </w:r>
          </w:p>
        </w:tc>
        <w:tc>
          <w:tcPr>
            <w:tcW w:w="3544" w:type="dxa"/>
            <w:vAlign w:val="bottom"/>
          </w:tcPr>
          <w:p w14:paraId="14DF9754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0,230467</w:t>
            </w:r>
          </w:p>
        </w:tc>
      </w:tr>
      <w:tr w:rsidR="0059565B" w:rsidRPr="00A70A9E" w14:paraId="661AE928" w14:textId="77777777" w:rsidTr="00D46D52">
        <w:trPr>
          <w:jc w:val="center"/>
        </w:trPr>
        <w:tc>
          <w:tcPr>
            <w:tcW w:w="2689" w:type="dxa"/>
            <w:vAlign w:val="bottom"/>
          </w:tcPr>
          <w:p w14:paraId="54046D26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0,9</w:t>
            </w:r>
          </w:p>
        </w:tc>
        <w:tc>
          <w:tcPr>
            <w:tcW w:w="3118" w:type="dxa"/>
            <w:vAlign w:val="bottom"/>
          </w:tcPr>
          <w:p w14:paraId="48DC3EDE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0,306570</w:t>
            </w:r>
          </w:p>
        </w:tc>
        <w:tc>
          <w:tcPr>
            <w:tcW w:w="3544" w:type="dxa"/>
            <w:vAlign w:val="bottom"/>
          </w:tcPr>
          <w:p w14:paraId="4464B259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0,287420</w:t>
            </w:r>
          </w:p>
        </w:tc>
      </w:tr>
      <w:tr w:rsidR="0059565B" w:rsidRPr="00A70A9E" w14:paraId="7330626B" w14:textId="77777777" w:rsidTr="00D46D52">
        <w:trPr>
          <w:jc w:val="center"/>
        </w:trPr>
        <w:tc>
          <w:tcPr>
            <w:tcW w:w="2689" w:type="dxa"/>
            <w:vAlign w:val="bottom"/>
          </w:tcPr>
          <w:p w14:paraId="316F81CB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3118" w:type="dxa"/>
            <w:vAlign w:val="bottom"/>
          </w:tcPr>
          <w:p w14:paraId="1DD30F8E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0,367879</w:t>
            </w:r>
          </w:p>
        </w:tc>
        <w:tc>
          <w:tcPr>
            <w:tcW w:w="3544" w:type="dxa"/>
            <w:vAlign w:val="bottom"/>
          </w:tcPr>
          <w:p w14:paraId="45088703" w14:textId="77777777" w:rsidR="0059565B" w:rsidRPr="00A70A9E" w:rsidRDefault="0059565B" w:rsidP="00EB3CE6">
            <w:pPr>
              <w:spacing w:before="20"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0A9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0,348678</w:t>
            </w:r>
          </w:p>
        </w:tc>
      </w:tr>
    </w:tbl>
    <w:p w14:paraId="06C83596" w14:textId="0E409333" w:rsidR="0059565B" w:rsidRPr="00921674" w:rsidRDefault="00921674" w:rsidP="00104E7E">
      <w:pPr>
        <w:pStyle w:val="1"/>
        <w:spacing w:before="360" w:after="12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44" w:name="_Toc131462418"/>
      <w:r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8.2. </w:t>
      </w:r>
      <w:r w:rsidR="0059565B" w:rsidRPr="00921674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Усовершенствованный метод Эйлера (метод </w:t>
      </w:r>
      <w:proofErr w:type="spellStart"/>
      <w:r w:rsidR="0059565B" w:rsidRPr="00921674">
        <w:rPr>
          <w:rFonts w:ascii="Times New Roman" w:eastAsia="Calibri" w:hAnsi="Times New Roman" w:cs="Times New Roman"/>
          <w:color w:val="auto"/>
          <w:sz w:val="30"/>
          <w:szCs w:val="30"/>
        </w:rPr>
        <w:t>Гюна</w:t>
      </w:r>
      <w:proofErr w:type="spellEnd"/>
      <w:r w:rsidR="0059565B" w:rsidRPr="00921674">
        <w:rPr>
          <w:rFonts w:ascii="Times New Roman" w:eastAsia="Calibri" w:hAnsi="Times New Roman" w:cs="Times New Roman"/>
          <w:color w:val="auto"/>
          <w:sz w:val="30"/>
          <w:szCs w:val="30"/>
        </w:rPr>
        <w:t>)</w:t>
      </w:r>
      <w:bookmarkEnd w:id="44"/>
    </w:p>
    <w:p w14:paraId="49BC7F61" w14:textId="4B3C0FCC" w:rsidR="0059565B" w:rsidRPr="0059565B" w:rsidRDefault="0059565B" w:rsidP="00104E7E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Точность метода Эйлера можно повысить, если воспользоваться для аппроксимации интеграла в формуле (</w:t>
      </w:r>
      <w:r w:rsidR="00A70A9E">
        <w:rPr>
          <w:rFonts w:ascii="Times New Roman" w:eastAsia="Times New Roman" w:hAnsi="Times New Roman" w:cs="Times New Roman"/>
          <w:sz w:val="30"/>
          <w:szCs w:val="30"/>
          <w:lang w:eastAsia="ru-RU"/>
        </w:rPr>
        <w:t>8.1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) более точной формулой интегрирования – формулой трапеций</w:t>
      </w:r>
    </w:p>
    <w:p w14:paraId="1611409D" w14:textId="7B21E145" w:rsidR="00170455" w:rsidRDefault="0018056B" w:rsidP="00104E7E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i+1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18A545F7" w14:textId="193D825E" w:rsidR="00170455" w:rsidRPr="00170455" w:rsidRDefault="0059565B" w:rsidP="00170455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Данное выражение является уравнением относительно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i+1</m:t>
            </m:r>
          </m:sub>
        </m:sSub>
      </m:oMath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, решить которое можно каким-либо итерационным методом. Также можно поступить иначе и приблизительно вычислить значение функции в</w:t>
      </w:r>
      <w:r w:rsidR="00170455" w:rsidRPr="0017045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170455" w:rsidRPr="00C732E7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i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+1</m:t>
        </m:r>
      </m:oMath>
      <w:r w:rsidR="00170455" w:rsidRPr="00C732E7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="00170455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-м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узле с помощью обычной формулы Эйлер</w:t>
      </w:r>
      <w:r w:rsidR="00170455">
        <w:rPr>
          <w:rFonts w:ascii="Times New Roman" w:eastAsia="Times New Roman" w:hAnsi="Times New Roman" w:cs="Times New Roman"/>
          <w:sz w:val="30"/>
          <w:szCs w:val="30"/>
          <w:lang w:eastAsia="ru-RU"/>
        </w:rPr>
        <w:t>а, формулы (8.1)</w:t>
      </w:r>
    </w:p>
    <w:p w14:paraId="663DC2D9" w14:textId="77777777" w:rsidR="0059565B" w:rsidRPr="0059565B" w:rsidRDefault="0018056B" w:rsidP="00104E7E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+hF(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)</m:t>
          </m:r>
        </m:oMath>
      </m:oMathPara>
    </w:p>
    <w:p w14:paraId="6A68ECF9" w14:textId="67BF0772" w:rsidR="0059565B" w:rsidRPr="0059565B" w:rsidRDefault="0059565B" w:rsidP="00104E7E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Таким образом, для каждого узла интегрирования производится следующая цепочка вычислений</w:t>
      </w:r>
      <w:r w:rsidR="00170455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56580D1C" w14:textId="7CC27C9E" w:rsidR="0059565B" w:rsidRPr="0059565B" w:rsidRDefault="0018056B" w:rsidP="00104E7E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,</m:t>
          </m:r>
        </m:oMath>
      </m:oMathPara>
    </w:p>
    <w:p w14:paraId="382A7230" w14:textId="31E1EB85" w:rsidR="00170455" w:rsidRDefault="0018056B" w:rsidP="00104E7E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i+1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770CBDE8" w14:textId="412E922E" w:rsidR="0059565B" w:rsidRPr="0059565B" w:rsidRDefault="0059565B" w:rsidP="00170455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Данный метод называется модифицированным методом Эйлера</w:t>
      </w:r>
      <w:r w:rsidR="002B500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r w:rsidR="002B500D" w:rsidRPr="00921674">
        <w:rPr>
          <w:rFonts w:ascii="Times New Roman" w:eastAsia="Times New Roman" w:hAnsi="Times New Roman" w:cs="Times New Roman"/>
          <w:sz w:val="30"/>
          <w:szCs w:val="30"/>
          <w:lang w:eastAsia="ru-RU"/>
        </w:rPr>
        <w:t>метод</w:t>
      </w:r>
      <w:r w:rsidR="002B500D">
        <w:rPr>
          <w:rFonts w:ascii="Times New Roman" w:eastAsia="Times New Roman" w:hAnsi="Times New Roman" w:cs="Times New Roman"/>
          <w:sz w:val="30"/>
          <w:szCs w:val="30"/>
          <w:lang w:eastAsia="ru-RU"/>
        </w:rPr>
        <w:t>ом</w:t>
      </w:r>
      <w:r w:rsidR="002B500D" w:rsidRPr="0092167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Эйлера с пересчетом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или </w:t>
      </w:r>
      <w:r w:rsidRPr="00170455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методом </w:t>
      </w:r>
      <w:proofErr w:type="spellStart"/>
      <w:r w:rsidRPr="00170455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Гюна</w:t>
      </w:r>
      <w:proofErr w:type="spellEnd"/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Благодаря более точной формуле интегрирования, погрешность метода </w:t>
      </w:r>
      <w:proofErr w:type="spellStart"/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Гюна</w:t>
      </w:r>
      <w:proofErr w:type="spellEnd"/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пропорциональна уже квадрату шага интегрирования, т.е.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</m:t>
            </m:r>
          </m:sup>
        </m:sSup>
      </m:oMath>
      <w:r w:rsidR="00170455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.</w:t>
      </w:r>
    </w:p>
    <w:p w14:paraId="74B3B008" w14:textId="60F87C93" w:rsidR="0059565B" w:rsidRPr="0059565B" w:rsidRDefault="0059565B" w:rsidP="00273AC6">
      <w:pPr>
        <w:spacing w:after="40"/>
        <w:ind w:right="-1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 xml:space="preserve">Пример </w:t>
      </w:r>
      <w:r w:rsidR="003D1E8F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>8.2.</w:t>
      </w:r>
      <w:r w:rsidR="00170455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 xml:space="preserve">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Используя модифицированный метод Эйлера, построить приближенное решение для следующей задачи Коши:</w:t>
      </w:r>
    </w:p>
    <w:p w14:paraId="70A57EB4" w14:textId="663C4D9B" w:rsidR="00170455" w:rsidRDefault="0018056B" w:rsidP="00170455">
      <w:pPr>
        <w:spacing w:after="40"/>
        <w:ind w:right="27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=x-y,  y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=0</m:t>
        </m:r>
      </m:oMath>
      <w:r w:rsidR="00170455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на интервале [0,1] с шагом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h=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0,1</m:t>
        </m:r>
      </m:oMath>
      <w:r w:rsidR="00170455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4ECF1AD8" w14:textId="61463219" w:rsidR="00170455" w:rsidRPr="00D46D52" w:rsidRDefault="00170455" w:rsidP="00170455">
      <w:pPr>
        <w:spacing w:after="40"/>
        <w:ind w:right="270" w:firstLine="709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D46D52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Численное решение</w:t>
      </w:r>
      <w:r w:rsidRPr="00170455">
        <w:t xml:space="preserve"> </w:t>
      </w:r>
      <w:r w:rsidRPr="00170455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метод</w:t>
      </w:r>
      <w:r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ом</w:t>
      </w:r>
      <w:r w:rsidRPr="00170455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proofErr w:type="spellStart"/>
      <w:r w:rsidRPr="00170455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Гюна</w:t>
      </w:r>
      <w:proofErr w:type="spellEnd"/>
    </w:p>
    <w:p w14:paraId="498DCBF4" w14:textId="5CFCD43A" w:rsidR="0059565B" w:rsidRPr="0059565B" w:rsidRDefault="0059565B" w:rsidP="00104E7E">
      <w:pPr>
        <w:spacing w:after="40"/>
        <w:ind w:right="27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=x-y.</m:t>
          </m:r>
        </m:oMath>
      </m:oMathPara>
    </w:p>
    <w:p w14:paraId="5FD63804" w14:textId="445DC190" w:rsidR="0059565B" w:rsidRPr="00170455" w:rsidRDefault="00170455" w:rsidP="00170455">
      <w:pPr>
        <w:spacing w:after="40"/>
        <w:ind w:right="405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Последовательно для всех узлов вычисляем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</m:oMath>
      <w:r w:rsidR="00273AC6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382FCC44" w14:textId="39FB0587" w:rsidR="0059565B" w:rsidRPr="00170455" w:rsidRDefault="0018056B" w:rsidP="00104E7E">
      <w:pPr>
        <w:spacing w:after="40"/>
        <w:ind w:right="405"/>
        <w:jc w:val="both"/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+F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=0+0,1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0-0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=0,</m:t>
          </m:r>
        </m:oMath>
      </m:oMathPara>
    </w:p>
    <w:p w14:paraId="4F0B24E3" w14:textId="5BD78D40" w:rsidR="00170455" w:rsidRDefault="0018056B" w:rsidP="00104E7E">
      <w:pPr>
        <w:spacing w:after="40"/>
        <w:ind w:right="405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=0+0,05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0-0+0,1-0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=0,005</m:t>
          </m:r>
        </m:oMath>
      </m:oMathPara>
    </w:p>
    <w:p w14:paraId="1CBC2C3D" w14:textId="50E3D264" w:rsidR="0059565B" w:rsidRPr="0059565B" w:rsidRDefault="0059565B" w:rsidP="00104E7E">
      <w:pPr>
        <w:spacing w:after="40"/>
        <w:ind w:right="405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и т.д</w:t>
      </w:r>
      <w:r w:rsidRPr="0059565B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.</w:t>
      </w:r>
    </w:p>
    <w:p w14:paraId="79F9EA56" w14:textId="0CFE580B" w:rsidR="0059565B" w:rsidRDefault="0059565B" w:rsidP="00104E7E">
      <w:pPr>
        <w:spacing w:after="40"/>
        <w:ind w:right="270"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Результаты вычислений приведены в табл.</w:t>
      </w:r>
      <w:r w:rsidR="00A70A9E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8.2.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Во второй колонке таблицы приведены точные значения решения </w:t>
      </w:r>
      <w:r w:rsidR="00EB3CE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равнения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в узлах сетки.</w:t>
      </w:r>
    </w:p>
    <w:p w14:paraId="286C75F5" w14:textId="4665D67D" w:rsidR="00A70A9E" w:rsidRPr="00F808BB" w:rsidRDefault="00A70A9E" w:rsidP="00A70A9E">
      <w:pPr>
        <w:spacing w:after="0" w:line="360" w:lineRule="auto"/>
        <w:ind w:left="708" w:right="278"/>
        <w:jc w:val="right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8.</w:t>
      </w:r>
      <w:r w:rsidR="009E193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2</w:t>
      </w:r>
    </w:p>
    <w:p w14:paraId="039FDEB4" w14:textId="17F2B617" w:rsidR="0059565B" w:rsidRPr="009E1930" w:rsidRDefault="0059565B" w:rsidP="004E0AE2">
      <w:pPr>
        <w:spacing w:after="40" w:line="240" w:lineRule="auto"/>
        <w:ind w:left="709" w:right="278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E19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Решение </w:t>
      </w:r>
      <w:r w:rsidR="00DB738A" w:rsidRPr="00DB738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обыкновенных дифференциальных уравнений </w:t>
      </w:r>
      <w:r w:rsidR="00DB738A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Pr="009E1930">
        <w:rPr>
          <w:rFonts w:ascii="Times New Roman" w:eastAsia="Times New Roman" w:hAnsi="Times New Roman" w:cs="Times New Roman"/>
          <w:b/>
          <w:bCs/>
          <w:sz w:val="26"/>
          <w:szCs w:val="26"/>
        </w:rPr>
        <w:t>модифицированным методом Эйлера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40"/>
        <w:gridCol w:w="2525"/>
        <w:gridCol w:w="3686"/>
      </w:tblGrid>
      <w:tr w:rsidR="0059565B" w:rsidRPr="009E1930" w14:paraId="313017C3" w14:textId="77777777" w:rsidTr="009E1930">
        <w:trPr>
          <w:jc w:val="center"/>
        </w:trPr>
        <w:tc>
          <w:tcPr>
            <w:tcW w:w="3140" w:type="dxa"/>
            <w:vAlign w:val="bottom"/>
          </w:tcPr>
          <w:p w14:paraId="272F63CD" w14:textId="77777777" w:rsidR="0059565B" w:rsidRPr="00F536A7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eastAsia="ru-RU"/>
              </w:rPr>
            </w:pPr>
            <w:r w:rsidRPr="00F536A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eastAsia="ru-RU"/>
              </w:rPr>
              <w:t>x</w:t>
            </w:r>
          </w:p>
        </w:tc>
        <w:tc>
          <w:tcPr>
            <w:tcW w:w="2525" w:type="dxa"/>
            <w:vAlign w:val="bottom"/>
          </w:tcPr>
          <w:p w14:paraId="60148317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Точное решение</w:t>
            </w:r>
          </w:p>
        </w:tc>
        <w:tc>
          <w:tcPr>
            <w:tcW w:w="3686" w:type="dxa"/>
            <w:vAlign w:val="bottom"/>
          </w:tcPr>
          <w:p w14:paraId="0DF5FE79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Приближенное решение</w:t>
            </w:r>
          </w:p>
        </w:tc>
      </w:tr>
      <w:tr w:rsidR="0059565B" w:rsidRPr="009E1930" w14:paraId="6C3B243D" w14:textId="77777777" w:rsidTr="009E1930">
        <w:trPr>
          <w:jc w:val="center"/>
        </w:trPr>
        <w:tc>
          <w:tcPr>
            <w:tcW w:w="3140" w:type="dxa"/>
            <w:vAlign w:val="bottom"/>
          </w:tcPr>
          <w:p w14:paraId="1D0C6956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2525" w:type="dxa"/>
            <w:vAlign w:val="bottom"/>
          </w:tcPr>
          <w:p w14:paraId="0031C563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0,000000</w:t>
            </w:r>
          </w:p>
        </w:tc>
        <w:tc>
          <w:tcPr>
            <w:tcW w:w="3686" w:type="dxa"/>
            <w:vAlign w:val="bottom"/>
          </w:tcPr>
          <w:p w14:paraId="106E22D6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0,00000</w:t>
            </w:r>
          </w:p>
        </w:tc>
      </w:tr>
      <w:tr w:rsidR="0059565B" w:rsidRPr="009E1930" w14:paraId="393B5E7E" w14:textId="77777777" w:rsidTr="009E1930">
        <w:trPr>
          <w:jc w:val="center"/>
        </w:trPr>
        <w:tc>
          <w:tcPr>
            <w:tcW w:w="3140" w:type="dxa"/>
            <w:vAlign w:val="bottom"/>
          </w:tcPr>
          <w:p w14:paraId="33EA1EB8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</w:t>
            </w:r>
          </w:p>
        </w:tc>
        <w:tc>
          <w:tcPr>
            <w:tcW w:w="2525" w:type="dxa"/>
            <w:vAlign w:val="bottom"/>
          </w:tcPr>
          <w:p w14:paraId="37A94DBD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0,004837</w:t>
            </w:r>
          </w:p>
        </w:tc>
        <w:tc>
          <w:tcPr>
            <w:tcW w:w="3686" w:type="dxa"/>
            <w:vAlign w:val="bottom"/>
          </w:tcPr>
          <w:p w14:paraId="75181DC7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0,00500</w:t>
            </w:r>
          </w:p>
        </w:tc>
      </w:tr>
      <w:tr w:rsidR="0059565B" w:rsidRPr="009E1930" w14:paraId="5F681158" w14:textId="77777777" w:rsidTr="009E1930">
        <w:trPr>
          <w:jc w:val="center"/>
        </w:trPr>
        <w:tc>
          <w:tcPr>
            <w:tcW w:w="3140" w:type="dxa"/>
            <w:vAlign w:val="bottom"/>
          </w:tcPr>
          <w:p w14:paraId="35A4E3B6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2525" w:type="dxa"/>
            <w:vAlign w:val="bottom"/>
          </w:tcPr>
          <w:p w14:paraId="11C09217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0,018731</w:t>
            </w:r>
          </w:p>
        </w:tc>
        <w:tc>
          <w:tcPr>
            <w:tcW w:w="3686" w:type="dxa"/>
            <w:vAlign w:val="bottom"/>
          </w:tcPr>
          <w:p w14:paraId="23B12F15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0,01903</w:t>
            </w:r>
          </w:p>
        </w:tc>
      </w:tr>
      <w:tr w:rsidR="0059565B" w:rsidRPr="009E1930" w14:paraId="4B4D0C22" w14:textId="77777777" w:rsidTr="009E1930">
        <w:trPr>
          <w:jc w:val="center"/>
        </w:trPr>
        <w:tc>
          <w:tcPr>
            <w:tcW w:w="3140" w:type="dxa"/>
            <w:vAlign w:val="bottom"/>
          </w:tcPr>
          <w:p w14:paraId="366E3935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0,3</w:t>
            </w:r>
          </w:p>
        </w:tc>
        <w:tc>
          <w:tcPr>
            <w:tcW w:w="2525" w:type="dxa"/>
            <w:vAlign w:val="bottom"/>
          </w:tcPr>
          <w:p w14:paraId="3D9570BC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0,040818</w:t>
            </w:r>
          </w:p>
        </w:tc>
        <w:tc>
          <w:tcPr>
            <w:tcW w:w="3686" w:type="dxa"/>
            <w:vAlign w:val="bottom"/>
          </w:tcPr>
          <w:p w14:paraId="2912A4E7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0,04122</w:t>
            </w:r>
          </w:p>
        </w:tc>
      </w:tr>
      <w:tr w:rsidR="0059565B" w:rsidRPr="009E1930" w14:paraId="445A2AED" w14:textId="77777777" w:rsidTr="009E1930">
        <w:trPr>
          <w:jc w:val="center"/>
        </w:trPr>
        <w:tc>
          <w:tcPr>
            <w:tcW w:w="3140" w:type="dxa"/>
            <w:vAlign w:val="bottom"/>
          </w:tcPr>
          <w:p w14:paraId="65D74280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0,4</w:t>
            </w:r>
          </w:p>
        </w:tc>
        <w:tc>
          <w:tcPr>
            <w:tcW w:w="2525" w:type="dxa"/>
            <w:vAlign w:val="bottom"/>
          </w:tcPr>
          <w:p w14:paraId="0E1F13A7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0,070320</w:t>
            </w:r>
          </w:p>
        </w:tc>
        <w:tc>
          <w:tcPr>
            <w:tcW w:w="3686" w:type="dxa"/>
            <w:vAlign w:val="bottom"/>
          </w:tcPr>
          <w:p w14:paraId="59419767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0,07080</w:t>
            </w:r>
          </w:p>
        </w:tc>
      </w:tr>
      <w:tr w:rsidR="0059565B" w:rsidRPr="009E1930" w14:paraId="59AD566C" w14:textId="77777777" w:rsidTr="009E1930">
        <w:trPr>
          <w:jc w:val="center"/>
        </w:trPr>
        <w:tc>
          <w:tcPr>
            <w:tcW w:w="3140" w:type="dxa"/>
            <w:vAlign w:val="bottom"/>
          </w:tcPr>
          <w:p w14:paraId="522D9E23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0,5</w:t>
            </w:r>
          </w:p>
        </w:tc>
        <w:tc>
          <w:tcPr>
            <w:tcW w:w="2525" w:type="dxa"/>
            <w:vAlign w:val="bottom"/>
          </w:tcPr>
          <w:p w14:paraId="3B188EF7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0,106531</w:t>
            </w:r>
          </w:p>
        </w:tc>
        <w:tc>
          <w:tcPr>
            <w:tcW w:w="3686" w:type="dxa"/>
            <w:vAlign w:val="bottom"/>
          </w:tcPr>
          <w:p w14:paraId="383162F0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0,10708</w:t>
            </w:r>
          </w:p>
        </w:tc>
      </w:tr>
      <w:tr w:rsidR="0059565B" w:rsidRPr="009E1930" w14:paraId="0A9125F1" w14:textId="77777777" w:rsidTr="009E1930">
        <w:trPr>
          <w:jc w:val="center"/>
        </w:trPr>
        <w:tc>
          <w:tcPr>
            <w:tcW w:w="3140" w:type="dxa"/>
            <w:vAlign w:val="bottom"/>
          </w:tcPr>
          <w:p w14:paraId="69D940C7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0,6</w:t>
            </w:r>
          </w:p>
        </w:tc>
        <w:tc>
          <w:tcPr>
            <w:tcW w:w="2525" w:type="dxa"/>
            <w:vAlign w:val="bottom"/>
          </w:tcPr>
          <w:p w14:paraId="4E970070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0,148812</w:t>
            </w:r>
          </w:p>
        </w:tc>
        <w:tc>
          <w:tcPr>
            <w:tcW w:w="3686" w:type="dxa"/>
            <w:vAlign w:val="bottom"/>
          </w:tcPr>
          <w:p w14:paraId="11F8A2FB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0,14940</w:t>
            </w:r>
          </w:p>
        </w:tc>
      </w:tr>
      <w:tr w:rsidR="0059565B" w:rsidRPr="009E1930" w14:paraId="0912E12B" w14:textId="77777777" w:rsidTr="009E1930">
        <w:trPr>
          <w:jc w:val="center"/>
        </w:trPr>
        <w:tc>
          <w:tcPr>
            <w:tcW w:w="3140" w:type="dxa"/>
            <w:vAlign w:val="bottom"/>
          </w:tcPr>
          <w:p w14:paraId="7D694F36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0,7</w:t>
            </w:r>
          </w:p>
        </w:tc>
        <w:tc>
          <w:tcPr>
            <w:tcW w:w="2525" w:type="dxa"/>
            <w:vAlign w:val="bottom"/>
          </w:tcPr>
          <w:p w14:paraId="4C10C174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0,196585</w:t>
            </w:r>
          </w:p>
        </w:tc>
        <w:tc>
          <w:tcPr>
            <w:tcW w:w="3686" w:type="dxa"/>
            <w:vAlign w:val="bottom"/>
          </w:tcPr>
          <w:p w14:paraId="39DA5C47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0,19721</w:t>
            </w:r>
          </w:p>
        </w:tc>
      </w:tr>
      <w:tr w:rsidR="0059565B" w:rsidRPr="009E1930" w14:paraId="6D062942" w14:textId="77777777" w:rsidTr="009E1930">
        <w:trPr>
          <w:jc w:val="center"/>
        </w:trPr>
        <w:tc>
          <w:tcPr>
            <w:tcW w:w="3140" w:type="dxa"/>
            <w:vAlign w:val="bottom"/>
          </w:tcPr>
          <w:p w14:paraId="3454EC23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0,8</w:t>
            </w:r>
          </w:p>
        </w:tc>
        <w:tc>
          <w:tcPr>
            <w:tcW w:w="2525" w:type="dxa"/>
            <w:vAlign w:val="bottom"/>
          </w:tcPr>
          <w:p w14:paraId="38F3D96D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0,249329</w:t>
            </w:r>
          </w:p>
        </w:tc>
        <w:tc>
          <w:tcPr>
            <w:tcW w:w="3686" w:type="dxa"/>
            <w:vAlign w:val="bottom"/>
          </w:tcPr>
          <w:p w14:paraId="7DE8F4D9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0,24998</w:t>
            </w:r>
          </w:p>
        </w:tc>
      </w:tr>
      <w:tr w:rsidR="0059565B" w:rsidRPr="009E1930" w14:paraId="233FFE73" w14:textId="77777777" w:rsidTr="009E1930">
        <w:trPr>
          <w:jc w:val="center"/>
        </w:trPr>
        <w:tc>
          <w:tcPr>
            <w:tcW w:w="3140" w:type="dxa"/>
            <w:vAlign w:val="bottom"/>
          </w:tcPr>
          <w:p w14:paraId="2069AFB5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0,9</w:t>
            </w:r>
          </w:p>
        </w:tc>
        <w:tc>
          <w:tcPr>
            <w:tcW w:w="2525" w:type="dxa"/>
            <w:vAlign w:val="bottom"/>
          </w:tcPr>
          <w:p w14:paraId="1186676F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0,306570</w:t>
            </w:r>
          </w:p>
        </w:tc>
        <w:tc>
          <w:tcPr>
            <w:tcW w:w="3686" w:type="dxa"/>
            <w:vAlign w:val="bottom"/>
          </w:tcPr>
          <w:p w14:paraId="6C3AB509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0,30723</w:t>
            </w:r>
          </w:p>
        </w:tc>
      </w:tr>
      <w:tr w:rsidR="0059565B" w:rsidRPr="009E1930" w14:paraId="6A4246AE" w14:textId="77777777" w:rsidTr="009E1930">
        <w:trPr>
          <w:jc w:val="center"/>
        </w:trPr>
        <w:tc>
          <w:tcPr>
            <w:tcW w:w="3140" w:type="dxa"/>
            <w:vAlign w:val="bottom"/>
          </w:tcPr>
          <w:p w14:paraId="69115612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525" w:type="dxa"/>
            <w:vAlign w:val="bottom"/>
          </w:tcPr>
          <w:p w14:paraId="591FD7A4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0,367879</w:t>
            </w:r>
          </w:p>
        </w:tc>
        <w:tc>
          <w:tcPr>
            <w:tcW w:w="3686" w:type="dxa"/>
            <w:vAlign w:val="bottom"/>
          </w:tcPr>
          <w:p w14:paraId="35A08605" w14:textId="77777777" w:rsidR="0059565B" w:rsidRPr="009E1930" w:rsidRDefault="0059565B" w:rsidP="004E0AE2">
            <w:pPr>
              <w:spacing w:after="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0,36854</w:t>
            </w:r>
          </w:p>
        </w:tc>
      </w:tr>
    </w:tbl>
    <w:p w14:paraId="0B9E6B63" w14:textId="7283C724" w:rsidR="0059565B" w:rsidRDefault="0059565B" w:rsidP="00104E7E">
      <w:pPr>
        <w:spacing w:after="40"/>
        <w:ind w:right="403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Отметим существенное увеличение точности вычислений по сравнению с методом Эйлера. </w:t>
      </w:r>
    </w:p>
    <w:p w14:paraId="578A7733" w14:textId="38453DD8" w:rsidR="0059565B" w:rsidRPr="00921674" w:rsidRDefault="00921674" w:rsidP="003411AF">
      <w:pPr>
        <w:pStyle w:val="1"/>
        <w:spacing w:before="240" w:after="240"/>
        <w:ind w:left="357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45" w:name="_Toc131462419"/>
      <w:r>
        <w:rPr>
          <w:rFonts w:ascii="Times New Roman" w:eastAsia="Calibri" w:hAnsi="Times New Roman" w:cs="Times New Roman"/>
          <w:color w:val="auto"/>
          <w:sz w:val="30"/>
          <w:szCs w:val="30"/>
        </w:rPr>
        <w:lastRenderedPageBreak/>
        <w:t xml:space="preserve">8.3. </w:t>
      </w:r>
      <w:r w:rsidR="0059565B" w:rsidRPr="00921674">
        <w:rPr>
          <w:rFonts w:ascii="Times New Roman" w:eastAsia="Calibri" w:hAnsi="Times New Roman" w:cs="Times New Roman"/>
          <w:color w:val="auto"/>
          <w:sz w:val="30"/>
          <w:szCs w:val="30"/>
        </w:rPr>
        <w:t>Методы Рунге-Кутты</w:t>
      </w:r>
      <w:bookmarkEnd w:id="45"/>
    </w:p>
    <w:p w14:paraId="760BCF3E" w14:textId="0CB3A78A" w:rsidR="0059565B" w:rsidRPr="0059565B" w:rsidRDefault="0059565B" w:rsidP="00693AC4">
      <w:pPr>
        <w:spacing w:after="40"/>
        <w:ind w:right="-1"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Воспользовавшись </w:t>
      </w:r>
      <w:hyperlink r:id="rId14" w:anchor="Simpson_form" w:history="1">
        <w:r w:rsidRPr="0059565B">
          <w:rPr>
            <w:rFonts w:ascii="Times New Roman" w:eastAsia="Times New Roman" w:hAnsi="Times New Roman" w:cs="Times New Roman"/>
            <w:sz w:val="30"/>
            <w:szCs w:val="30"/>
            <w:lang w:eastAsia="ru-RU"/>
          </w:rPr>
          <w:t>формулой Симпсона</w:t>
        </w:r>
      </w:hyperlink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для вычисления интеграла в </w:t>
      </w:r>
      <w:r w:rsidR="00EB3CE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формуле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="00EB3CE6" w:rsidRPr="00EB3CE6">
        <w:rPr>
          <w:rFonts w:ascii="Times New Roman" w:eastAsia="Times New Roman" w:hAnsi="Times New Roman" w:cs="Times New Roman"/>
          <w:sz w:val="30"/>
          <w:szCs w:val="30"/>
          <w:lang w:eastAsia="ru-RU"/>
        </w:rPr>
        <w:t>8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.1), можно получить еще более точную формулу для решения задачи Коши для </w:t>
      </w:r>
      <w:r w:rsidR="00DB738A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обыкновенных дифференциальных уравнений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первого порядка - широко используемого в вычислительной практике метода Рунге-Кутты.</w:t>
      </w:r>
    </w:p>
    <w:p w14:paraId="3E1A770F" w14:textId="7752A537" w:rsidR="0059565B" w:rsidRPr="0059565B" w:rsidRDefault="0059565B" w:rsidP="00693AC4">
      <w:pPr>
        <w:spacing w:after="40"/>
        <w:ind w:right="-1"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</w:t>
      </w:r>
      <w:hyperlink r:id="rId15" w:anchor="Simpson_form" w:history="1">
        <w:r w:rsidRPr="0059565B">
          <w:rPr>
            <w:rFonts w:ascii="Times New Roman" w:eastAsia="Times New Roman" w:hAnsi="Times New Roman" w:cs="Times New Roman"/>
            <w:sz w:val="30"/>
            <w:szCs w:val="30"/>
            <w:lang w:eastAsia="ru-RU"/>
          </w:rPr>
          <w:t>формуле Симпсона</w:t>
        </w:r>
      </w:hyperlink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для приближенного вычисления определенного интеграла используются значения подынтегрального выражения в трех точках. В интеграле их всего две, поэтому введем дополнительную точку в середине отрезка</w:t>
      </w:r>
      <w:r w:rsidR="00EB3CE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[x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i+1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-x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]</m:t>
        </m:r>
      </m:oMath>
      <w:r w:rsidR="00273AC6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</w:p>
    <w:p w14:paraId="185645E8" w14:textId="77777777" w:rsidR="0059565B" w:rsidRPr="0059565B" w:rsidRDefault="0018056B" w:rsidP="00693AC4">
      <w:pPr>
        <w:spacing w:after="40"/>
        <w:ind w:right="-1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i+</m:t>
              </m:r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den>
              </m:f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2</m:t>
              </m:r>
            </m:den>
          </m:f>
        </m:oMath>
      </m:oMathPara>
    </w:p>
    <w:p w14:paraId="40C48563" w14:textId="77777777" w:rsidR="0059565B" w:rsidRPr="0059565B" w:rsidRDefault="0059565B" w:rsidP="00693AC4">
      <w:pPr>
        <w:spacing w:after="40"/>
        <w:ind w:right="-1"/>
        <w:jc w:val="both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тогда:</w:t>
      </w:r>
    </w:p>
    <w:p w14:paraId="4E3DF1F8" w14:textId="287F4EC8" w:rsidR="0059565B" w:rsidRPr="0059565B" w:rsidRDefault="0018056B" w:rsidP="00693AC4">
      <w:pPr>
        <w:spacing w:after="40"/>
        <w:ind w:right="-1"/>
        <w:jc w:val="both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+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2</m:t>
                  </m:r>
                </m:den>
              </m:f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;</m:t>
          </m:r>
        </m:oMath>
      </m:oMathPara>
    </w:p>
    <w:p w14:paraId="39788A1D" w14:textId="7634EE72" w:rsidR="0059565B" w:rsidRPr="0059565B" w:rsidRDefault="0018056B" w:rsidP="00693AC4">
      <w:pPr>
        <w:spacing w:after="40"/>
        <w:ind w:right="-1"/>
        <w:jc w:val="both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+1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+4F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i+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val="en-US" w:eastAsia="ru-RU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val="en-US" w:eastAsia="ru-RU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i+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val="en-US" w:eastAsia="ru-RU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0"/>
                              <w:szCs w:val="30"/>
                              <w:lang w:val="en-US" w:eastAsia="ru-RU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i+1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.</m:t>
          </m:r>
        </m:oMath>
      </m:oMathPara>
    </w:p>
    <w:p w14:paraId="6127618F" w14:textId="77777777" w:rsidR="00EB3CE6" w:rsidRPr="00EB3CE6" w:rsidRDefault="00EB3CE6" w:rsidP="00693AC4">
      <w:pPr>
        <w:spacing w:after="40"/>
        <w:ind w:right="-1"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2C8277B" w14:textId="67AC8997" w:rsidR="0059565B" w:rsidRPr="0059565B" w:rsidRDefault="0059565B" w:rsidP="00693AC4">
      <w:pPr>
        <w:spacing w:after="40"/>
        <w:ind w:right="-1"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Полученное выражение является неявным, так как в правой части содержатся еще не определенные значения функции</w:t>
      </w:r>
      <w:r w:rsidR="00757C8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h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2</m:t>
                </m:r>
              </m:den>
            </m:f>
          </m:sub>
        </m:sSub>
      </m:oMath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+1</m:t>
            </m:r>
          </m:sub>
        </m:sSub>
      </m:oMath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Чтобы воспользоваться этой формулой, надо использовать некоторое приближение для вычисления этих значений. </w:t>
      </w:r>
    </w:p>
    <w:p w14:paraId="239F45D2" w14:textId="3ED6A6E2" w:rsidR="0059565B" w:rsidRPr="0059565B" w:rsidRDefault="0059565B" w:rsidP="00693AC4">
      <w:pPr>
        <w:spacing w:after="40"/>
        <w:ind w:right="-1"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При использовании различных методов приближенного вычисления этих величин получаются выражения для методов Рунге-Кутты различного порядка точности.</w:t>
      </w:r>
    </w:p>
    <w:p w14:paraId="30463C3E" w14:textId="38992E6F" w:rsidR="0059565B" w:rsidRPr="00EB3CE6" w:rsidRDefault="0059565B" w:rsidP="00693AC4">
      <w:pPr>
        <w:spacing w:after="40"/>
        <w:ind w:right="-1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46" w:name="RK3_form"/>
      <w:bookmarkEnd w:id="46"/>
      <w:r w:rsidRPr="0059565B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Алгоритм Рунге-Кутты третьего порядка</w:t>
      </w:r>
      <w:r w:rsidR="00EB3CE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. </w:t>
      </w:r>
      <w:r w:rsidR="00EB3CE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Погрешность вычислений данного алгоритма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3</m:t>
            </m:r>
          </m:sup>
        </m:sSup>
      </m:oMath>
    </w:p>
    <w:p w14:paraId="1181DDC9" w14:textId="318EB1A1" w:rsidR="0059565B" w:rsidRDefault="0018056B" w:rsidP="00104E7E">
      <w:pPr>
        <w:spacing w:after="40"/>
        <w:ind w:right="40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6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,</m:t>
          </m:r>
        </m:oMath>
      </m:oMathPara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8600"/>
      </w:tblGrid>
      <w:tr w:rsidR="00EB3CE6" w14:paraId="12507FBC" w14:textId="77777777" w:rsidTr="00923802">
        <w:tc>
          <w:tcPr>
            <w:tcW w:w="1028" w:type="dxa"/>
          </w:tcPr>
          <w:p w14:paraId="6A099A6E" w14:textId="33AC0FD1" w:rsidR="00EB3CE6" w:rsidRDefault="00923802" w:rsidP="00104E7E">
            <w:pPr>
              <w:spacing w:after="40"/>
              <w:ind w:right="403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59565B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где</w:t>
            </w:r>
          </w:p>
        </w:tc>
        <w:tc>
          <w:tcPr>
            <w:tcW w:w="8600" w:type="dxa"/>
          </w:tcPr>
          <w:p w14:paraId="6C707CC2" w14:textId="77777777" w:rsidR="00EB3CE6" w:rsidRPr="00923802" w:rsidRDefault="0018056B" w:rsidP="00923802">
            <w:pPr>
              <w:spacing w:after="40"/>
              <w:ind w:right="403"/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=hF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;</m:t>
                </m:r>
              </m:oMath>
            </m:oMathPara>
          </w:p>
          <w:p w14:paraId="2469C43C" w14:textId="77777777" w:rsidR="00923802" w:rsidRPr="00923802" w:rsidRDefault="0018056B" w:rsidP="00923802">
            <w:pPr>
              <w:spacing w:after="40"/>
              <w:ind w:right="403"/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=hF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0"/>
                                <w:szCs w:val="3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0"/>
                                <w:szCs w:val="30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0"/>
                                <w:szCs w:val="30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;</m:t>
                </m:r>
              </m:oMath>
            </m:oMathPara>
          </w:p>
          <w:p w14:paraId="0D7666C0" w14:textId="12BB62BF" w:rsidR="00923802" w:rsidRPr="00923802" w:rsidRDefault="0018056B" w:rsidP="00923802">
            <w:pPr>
              <w:spacing w:after="40"/>
              <w:ind w:right="403"/>
              <w:rPr>
                <w:rFonts w:ascii="Times New Roman" w:eastAsia="Times New Roman" w:hAnsi="Times New Roman" w:cs="Times New Roman"/>
                <w:i/>
                <w:sz w:val="30"/>
                <w:szCs w:val="30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val="en-US" w:eastAsia="ru-RU"/>
                      </w:rPr>
                      <m:t xml:space="preserve"> 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=hF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val="en-US" w:eastAsia="ru-RU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val="en-US" w:eastAsia="ru-RU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val="en-US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val="en-US" w:eastAsia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.</m:t>
                </m:r>
              </m:oMath>
            </m:oMathPara>
          </w:p>
        </w:tc>
      </w:tr>
    </w:tbl>
    <w:p w14:paraId="5850F661" w14:textId="6797311D" w:rsidR="0059565B" w:rsidRPr="0059565B" w:rsidRDefault="0059565B" w:rsidP="003411AF">
      <w:pPr>
        <w:spacing w:after="40"/>
        <w:ind w:right="-1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47" w:name="RK4_form"/>
      <w:bookmarkEnd w:id="47"/>
      <w:r w:rsidRPr="0059565B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lastRenderedPageBreak/>
        <w:t>Алгоритм Рунге-Кутты четвертого порядка</w:t>
      </w:r>
      <w:r w:rsidR="00923802" w:rsidRPr="0092380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92380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Погрешность вычислений данного алгоритма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4</m:t>
            </m:r>
          </m:sup>
        </m:sSup>
      </m:oMath>
    </w:p>
    <w:p w14:paraId="3508CAE5" w14:textId="5A84075F" w:rsidR="0059565B" w:rsidRPr="0059565B" w:rsidRDefault="0018056B" w:rsidP="008751C4">
      <w:pPr>
        <w:spacing w:after="0"/>
        <w:ind w:right="40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6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,</m:t>
          </m:r>
        </m:oMath>
      </m:oMathPara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8600"/>
      </w:tblGrid>
      <w:tr w:rsidR="00923802" w14:paraId="57EE2172" w14:textId="77777777" w:rsidTr="000736C7">
        <w:tc>
          <w:tcPr>
            <w:tcW w:w="1028" w:type="dxa"/>
          </w:tcPr>
          <w:p w14:paraId="5EB57D77" w14:textId="77777777" w:rsidR="00923802" w:rsidRDefault="00923802" w:rsidP="00693AC4">
            <w:pPr>
              <w:spacing w:after="40"/>
              <w:ind w:right="403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59565B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где</w:t>
            </w:r>
          </w:p>
        </w:tc>
        <w:tc>
          <w:tcPr>
            <w:tcW w:w="8600" w:type="dxa"/>
          </w:tcPr>
          <w:p w14:paraId="264FA30C" w14:textId="1E0D8325" w:rsidR="00923802" w:rsidRPr="008751C4" w:rsidRDefault="0018056B" w:rsidP="003411AF">
            <w:pPr>
              <w:spacing w:after="40"/>
              <w:ind w:right="40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=hF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=hF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;</m:t>
                </m:r>
              </m:oMath>
            </m:oMathPara>
          </w:p>
          <w:p w14:paraId="56B0CE7B" w14:textId="45098F2F" w:rsidR="00923802" w:rsidRPr="00923802" w:rsidRDefault="0018056B" w:rsidP="003411AF">
            <w:pPr>
              <w:spacing w:after="40"/>
              <w:ind w:right="405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=hF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=hF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</m:oMath>
            </m:oMathPara>
          </w:p>
        </w:tc>
      </w:tr>
    </w:tbl>
    <w:p w14:paraId="402DA16A" w14:textId="710EF5F1" w:rsidR="0059565B" w:rsidRPr="0059565B" w:rsidRDefault="0059565B" w:rsidP="00693AC4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Алгоритмы третьего и четвертого порядков требуют на каждом шаге трех и четырех вычислений функции соответственно, но являются весьма точными.</w:t>
      </w:r>
    </w:p>
    <w:p w14:paraId="6ACF80C1" w14:textId="18838788" w:rsidR="0059565B" w:rsidRPr="0059565B" w:rsidRDefault="0059565B" w:rsidP="00693AC4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>Пример 8</w:t>
      </w:r>
      <w:r w:rsidR="003D1E8F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>.3</w:t>
      </w:r>
      <w:r w:rsidR="00923802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 xml:space="preserve">.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Используя алгоритм Рунге-Кутты третьего и четвертого порядков</w:t>
      </w:r>
      <w:r w:rsidR="00A567F5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решить </w:t>
      </w:r>
      <w:r w:rsidR="00923802">
        <w:rPr>
          <w:rFonts w:ascii="Times New Roman" w:eastAsia="Times New Roman" w:hAnsi="Times New Roman" w:cs="Times New Roman"/>
          <w:sz w:val="30"/>
          <w:szCs w:val="30"/>
          <w:lang w:eastAsia="ru-RU"/>
        </w:rPr>
        <w:t>следующую</w:t>
      </w:r>
      <w:r w:rsidR="00923802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задачу</w:t>
      </w:r>
      <w:r w:rsidR="0092380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Коши</w:t>
      </w:r>
      <w:r w:rsidR="00923802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1D214B49" w14:textId="77777777" w:rsidR="00923802" w:rsidRDefault="0018056B" w:rsidP="00693AC4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=x-y, y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=0</m:t>
        </m:r>
      </m:oMath>
      <w:r w:rsidR="00923802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на интервале [0,1] с шагом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h=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0,1</m:t>
        </m:r>
      </m:oMath>
      <w:r w:rsidR="00923802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75E966EE" w14:textId="2B9715A8" w:rsidR="00923802" w:rsidRPr="00D46D52" w:rsidRDefault="00923802" w:rsidP="00693AC4">
      <w:pPr>
        <w:spacing w:after="40"/>
        <w:ind w:firstLine="709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D46D52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Численное решение</w:t>
      </w:r>
      <w:r w:rsidRPr="00170455">
        <w:t xml:space="preserve"> </w:t>
      </w:r>
      <w:r w:rsidRPr="00923802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метод</w:t>
      </w:r>
      <w:r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ами</w:t>
      </w:r>
      <w:r w:rsidRPr="00923802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Рунге-Кутты</w:t>
      </w:r>
    </w:p>
    <w:p w14:paraId="7C7389A7" w14:textId="51FB3FD3" w:rsidR="0059565B" w:rsidRDefault="0059565B" w:rsidP="00693AC4">
      <w:pPr>
        <w:tabs>
          <w:tab w:val="left" w:pos="9214"/>
        </w:tabs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Для алгоритма третьего порядка для узла</w:t>
      </w:r>
      <w:r w:rsidR="0092380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x=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0,1</m:t>
        </m:r>
      </m:oMath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92380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получаем следующие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вычисления:</w:t>
      </w:r>
    </w:p>
    <w:p w14:paraId="2ECC60E3" w14:textId="380ECA0C" w:rsidR="00923802" w:rsidRPr="00923802" w:rsidRDefault="0018056B" w:rsidP="00104E7E">
      <w:pPr>
        <w:spacing w:after="40"/>
        <w:ind w:right="405" w:firstLine="708"/>
        <w:jc w:val="both"/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=0</m:t>
          </m:r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,1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0-0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=0;</m:t>
          </m:r>
        </m:oMath>
      </m:oMathPara>
    </w:p>
    <w:p w14:paraId="7FE5EF9E" w14:textId="649C82A9" w:rsidR="00923802" w:rsidRPr="00923802" w:rsidRDefault="0018056B" w:rsidP="00923802">
      <w:pPr>
        <w:tabs>
          <w:tab w:val="left" w:pos="9214"/>
        </w:tabs>
        <w:spacing w:after="40"/>
        <w:ind w:right="405"/>
        <w:jc w:val="both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=0,1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0+0,05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0+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=0,005;</m:t>
          </m:r>
        </m:oMath>
      </m:oMathPara>
    </w:p>
    <w:p w14:paraId="592C6759" w14:textId="77777777" w:rsidR="008751C4" w:rsidRPr="008751C4" w:rsidRDefault="0018056B" w:rsidP="00104E7E">
      <w:pPr>
        <w:spacing w:after="40"/>
        <w:ind w:right="405" w:firstLine="708"/>
        <w:jc w:val="both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+h,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</m:t>
          </m:r>
        </m:oMath>
      </m:oMathPara>
    </w:p>
    <w:p w14:paraId="69FA2500" w14:textId="6F1020AA" w:rsidR="00923802" w:rsidRDefault="008751C4" w:rsidP="00104E7E">
      <w:pPr>
        <w:spacing w:after="40"/>
        <w:ind w:right="405"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=0,1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0+0,1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+(0+2*0,005-0)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=0,009;</m:t>
          </m:r>
        </m:oMath>
      </m:oMathPara>
    </w:p>
    <w:p w14:paraId="67511FF8" w14:textId="2AF3458B" w:rsidR="00923802" w:rsidRPr="0059565B" w:rsidRDefault="0018056B" w:rsidP="00104E7E">
      <w:pPr>
        <w:spacing w:after="40"/>
        <w:ind w:right="405"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6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=0,0048333.</m:t>
          </m:r>
        </m:oMath>
      </m:oMathPara>
    </w:p>
    <w:p w14:paraId="42C4BD71" w14:textId="5F94DF6E" w:rsidR="0059565B" w:rsidRDefault="0059565B" w:rsidP="003411AF">
      <w:pPr>
        <w:tabs>
          <w:tab w:val="left" w:pos="9638"/>
        </w:tabs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Для алгоритма четвертого порядка для узла</w:t>
      </w:r>
      <w:r w:rsidR="008751C4" w:rsidRPr="00693AC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=0,1</m:t>
        </m:r>
      </m:oMath>
      <w:r w:rsidR="008751C4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8751C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получаем следующие </w:t>
      </w:r>
      <w:r w:rsidR="008751C4"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вычисления:</w:t>
      </w:r>
    </w:p>
    <w:p w14:paraId="203FB728" w14:textId="77777777" w:rsidR="008751C4" w:rsidRPr="00923802" w:rsidRDefault="0018056B" w:rsidP="008751C4">
      <w:pPr>
        <w:spacing w:after="40"/>
        <w:ind w:right="405" w:firstLine="708"/>
        <w:jc w:val="both"/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=0</m:t>
          </m:r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,1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0-0</m:t>
              </m:r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=0;</m:t>
          </m:r>
        </m:oMath>
      </m:oMathPara>
    </w:p>
    <w:p w14:paraId="6D4C7A71" w14:textId="0C07C9EA" w:rsidR="008751C4" w:rsidRDefault="0018056B" w:rsidP="00104E7E">
      <w:pPr>
        <w:spacing w:after="40"/>
        <w:ind w:right="405"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=0,1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0+0,05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0+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=0,005;</m:t>
          </m:r>
        </m:oMath>
      </m:oMathPara>
    </w:p>
    <w:p w14:paraId="2FC857D1" w14:textId="340C3533" w:rsidR="008751C4" w:rsidRDefault="0018056B" w:rsidP="008751C4">
      <w:pPr>
        <w:tabs>
          <w:tab w:val="left" w:pos="9214"/>
        </w:tabs>
        <w:spacing w:after="40"/>
        <w:ind w:right="405"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=0,1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0+0,05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0+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0,005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=0,00475;</m:t>
          </m:r>
        </m:oMath>
      </m:oMathPara>
    </w:p>
    <w:p w14:paraId="59E36FA1" w14:textId="26D398D4" w:rsidR="008751C4" w:rsidRPr="008751C4" w:rsidRDefault="0018056B" w:rsidP="008751C4">
      <w:pPr>
        <w:spacing w:after="40"/>
        <w:ind w:right="405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+h,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=0,1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0+0,1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0+0,00475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=0,009525.</m:t>
          </m:r>
        </m:oMath>
      </m:oMathPara>
    </w:p>
    <w:p w14:paraId="44F520FC" w14:textId="305D58D8" w:rsidR="008751C4" w:rsidRPr="0059565B" w:rsidRDefault="0018056B" w:rsidP="00104E7E">
      <w:pPr>
        <w:spacing w:after="40"/>
        <w:ind w:right="405"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6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=0,0048375</m:t>
          </m:r>
        </m:oMath>
      </m:oMathPara>
    </w:p>
    <w:p w14:paraId="42C08740" w14:textId="44B01569" w:rsidR="0059565B" w:rsidRDefault="0059565B" w:rsidP="00104E7E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Приведем таблицу</w:t>
      </w:r>
      <w:r w:rsidR="009E193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(табл.8.3)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решения с шагом интегрирования</w:t>
      </w:r>
      <w:r w:rsidR="008751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h=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0,1</m:t>
        </m:r>
      </m:oMath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методов Рунге-Кутты </w:t>
      </w:r>
      <w:r w:rsidR="008751C4">
        <w:rPr>
          <w:rFonts w:ascii="Times New Roman" w:eastAsia="Times New Roman" w:hAnsi="Times New Roman" w:cs="Times New Roman"/>
          <w:sz w:val="30"/>
          <w:szCs w:val="30"/>
          <w:lang w:eastAsia="ru-RU"/>
        </w:rPr>
        <w:t>3-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го и </w:t>
      </w:r>
      <w:r w:rsidR="008751C4">
        <w:rPr>
          <w:rFonts w:ascii="Times New Roman" w:eastAsia="Times New Roman" w:hAnsi="Times New Roman" w:cs="Times New Roman"/>
          <w:sz w:val="30"/>
          <w:szCs w:val="30"/>
          <w:lang w:eastAsia="ru-RU"/>
        </w:rPr>
        <w:t>4-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го порядков на интервале [0,1].</w:t>
      </w:r>
    </w:p>
    <w:p w14:paraId="23412A12" w14:textId="61FB1245" w:rsidR="009E1930" w:rsidRPr="00F808BB" w:rsidRDefault="009E1930" w:rsidP="009E1930">
      <w:pPr>
        <w:spacing w:after="0" w:line="360" w:lineRule="auto"/>
        <w:ind w:left="708" w:right="278"/>
        <w:jc w:val="right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8.</w:t>
      </w:r>
      <w:r w:rsidR="00F536A7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3</w:t>
      </w:r>
    </w:p>
    <w:p w14:paraId="15F7C876" w14:textId="59531DCF" w:rsidR="009E1930" w:rsidRPr="009E1930" w:rsidRDefault="009E1930" w:rsidP="00DB738A">
      <w:pPr>
        <w:spacing w:after="40"/>
        <w:ind w:left="709" w:right="278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E19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Решение </w:t>
      </w:r>
      <w:r w:rsidR="00DB738A" w:rsidRPr="00DB738A">
        <w:rPr>
          <w:rFonts w:ascii="Times New Roman" w:eastAsia="Times New Roman" w:hAnsi="Times New Roman" w:cs="Times New Roman"/>
          <w:b/>
          <w:bCs/>
          <w:sz w:val="26"/>
          <w:szCs w:val="26"/>
        </w:rPr>
        <w:t>обыкновенных дифференциальных уравнений Рунге-Кутты</w:t>
      </w:r>
      <w:r w:rsidR="003411AF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="00DB738A" w:rsidRPr="00DB738A">
        <w:rPr>
          <w:rFonts w:ascii="Times New Roman" w:eastAsia="Times New Roman" w:hAnsi="Times New Roman" w:cs="Times New Roman"/>
          <w:b/>
          <w:bCs/>
          <w:sz w:val="26"/>
          <w:szCs w:val="26"/>
        </w:rPr>
        <w:t>3-го (РК3) и 4-го (РК4) порядков</w:t>
      </w:r>
    </w:p>
    <w:tbl>
      <w:tblPr>
        <w:tblStyle w:val="a3"/>
        <w:tblW w:w="0" w:type="auto"/>
        <w:tblInd w:w="225" w:type="dxa"/>
        <w:tblLook w:val="04A0" w:firstRow="1" w:lastRow="0" w:firstColumn="1" w:lastColumn="0" w:noHBand="0" w:noVBand="1"/>
      </w:tblPr>
      <w:tblGrid>
        <w:gridCol w:w="2038"/>
        <w:gridCol w:w="2552"/>
        <w:gridCol w:w="2341"/>
        <w:gridCol w:w="2341"/>
      </w:tblGrid>
      <w:tr w:rsidR="0059565B" w:rsidRPr="009E1930" w14:paraId="10B185DE" w14:textId="77777777" w:rsidTr="00D13644">
        <w:tc>
          <w:tcPr>
            <w:tcW w:w="2038" w:type="dxa"/>
          </w:tcPr>
          <w:p w14:paraId="0D1D0CAB" w14:textId="77777777" w:rsidR="0059565B" w:rsidRPr="00F536A7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eastAsia="ru-RU"/>
              </w:rPr>
            </w:pPr>
            <w:r w:rsidRPr="00F536A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eastAsia="ru-RU"/>
              </w:rPr>
              <w:t>x</w:t>
            </w:r>
          </w:p>
        </w:tc>
        <w:tc>
          <w:tcPr>
            <w:tcW w:w="2552" w:type="dxa"/>
          </w:tcPr>
          <w:p w14:paraId="2E7BB717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Точное решение</w:t>
            </w:r>
          </w:p>
        </w:tc>
        <w:tc>
          <w:tcPr>
            <w:tcW w:w="2341" w:type="dxa"/>
          </w:tcPr>
          <w:p w14:paraId="5B2BC552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Метод РК3</w:t>
            </w:r>
          </w:p>
        </w:tc>
        <w:tc>
          <w:tcPr>
            <w:tcW w:w="2341" w:type="dxa"/>
          </w:tcPr>
          <w:p w14:paraId="393DBE12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Метод РК4</w:t>
            </w:r>
          </w:p>
        </w:tc>
      </w:tr>
      <w:tr w:rsidR="0059565B" w:rsidRPr="009E1930" w14:paraId="1D780F6F" w14:textId="77777777" w:rsidTr="00D13644">
        <w:tc>
          <w:tcPr>
            <w:tcW w:w="2038" w:type="dxa"/>
            <w:vAlign w:val="bottom"/>
          </w:tcPr>
          <w:p w14:paraId="05695A83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2552" w:type="dxa"/>
            <w:vAlign w:val="bottom"/>
          </w:tcPr>
          <w:p w14:paraId="35C2044B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0,000000</w:t>
            </w:r>
          </w:p>
        </w:tc>
        <w:tc>
          <w:tcPr>
            <w:tcW w:w="2341" w:type="dxa"/>
            <w:vAlign w:val="bottom"/>
          </w:tcPr>
          <w:p w14:paraId="6F2B8DA1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2341" w:type="dxa"/>
            <w:vAlign w:val="bottom"/>
          </w:tcPr>
          <w:p w14:paraId="74E55844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</w:tr>
      <w:tr w:rsidR="0059565B" w:rsidRPr="009E1930" w14:paraId="78242EF6" w14:textId="77777777" w:rsidTr="00D13644">
        <w:tc>
          <w:tcPr>
            <w:tcW w:w="2038" w:type="dxa"/>
            <w:vAlign w:val="bottom"/>
          </w:tcPr>
          <w:p w14:paraId="21F4CA00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</w:t>
            </w:r>
          </w:p>
        </w:tc>
        <w:tc>
          <w:tcPr>
            <w:tcW w:w="2552" w:type="dxa"/>
            <w:vAlign w:val="bottom"/>
          </w:tcPr>
          <w:p w14:paraId="46F63013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0,004837</w:t>
            </w:r>
          </w:p>
        </w:tc>
        <w:tc>
          <w:tcPr>
            <w:tcW w:w="2341" w:type="dxa"/>
            <w:vAlign w:val="bottom"/>
          </w:tcPr>
          <w:p w14:paraId="6D9F2D14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0,00483333</w:t>
            </w:r>
          </w:p>
        </w:tc>
        <w:tc>
          <w:tcPr>
            <w:tcW w:w="2341" w:type="dxa"/>
            <w:vAlign w:val="bottom"/>
          </w:tcPr>
          <w:p w14:paraId="0E9152DA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0,0048375</w:t>
            </w:r>
          </w:p>
        </w:tc>
      </w:tr>
      <w:tr w:rsidR="0059565B" w:rsidRPr="009E1930" w14:paraId="3DC280C9" w14:textId="77777777" w:rsidTr="00D13644">
        <w:tc>
          <w:tcPr>
            <w:tcW w:w="2038" w:type="dxa"/>
            <w:vAlign w:val="bottom"/>
          </w:tcPr>
          <w:p w14:paraId="1F2A954C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2552" w:type="dxa"/>
            <w:vAlign w:val="bottom"/>
          </w:tcPr>
          <w:p w14:paraId="3FAE36E3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0,018731</w:t>
            </w:r>
          </w:p>
        </w:tc>
        <w:tc>
          <w:tcPr>
            <w:tcW w:w="2341" w:type="dxa"/>
            <w:vAlign w:val="bottom"/>
          </w:tcPr>
          <w:p w14:paraId="197C77BC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0,01872336</w:t>
            </w:r>
          </w:p>
        </w:tc>
        <w:tc>
          <w:tcPr>
            <w:tcW w:w="2341" w:type="dxa"/>
            <w:vAlign w:val="bottom"/>
          </w:tcPr>
          <w:p w14:paraId="570A35E5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0,0187309</w:t>
            </w:r>
          </w:p>
        </w:tc>
      </w:tr>
      <w:tr w:rsidR="0059565B" w:rsidRPr="009E1930" w14:paraId="1DC91D71" w14:textId="77777777" w:rsidTr="00D13644">
        <w:tc>
          <w:tcPr>
            <w:tcW w:w="2038" w:type="dxa"/>
            <w:vAlign w:val="bottom"/>
          </w:tcPr>
          <w:p w14:paraId="69D37CC1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0,3</w:t>
            </w:r>
          </w:p>
        </w:tc>
        <w:tc>
          <w:tcPr>
            <w:tcW w:w="2552" w:type="dxa"/>
            <w:vAlign w:val="bottom"/>
          </w:tcPr>
          <w:p w14:paraId="7165DADE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0,040818</w:t>
            </w:r>
          </w:p>
        </w:tc>
        <w:tc>
          <w:tcPr>
            <w:tcW w:w="2341" w:type="dxa"/>
            <w:vAlign w:val="bottom"/>
          </w:tcPr>
          <w:p w14:paraId="6B8A5FEC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0,04080819</w:t>
            </w:r>
          </w:p>
        </w:tc>
        <w:tc>
          <w:tcPr>
            <w:tcW w:w="2341" w:type="dxa"/>
            <w:vAlign w:val="bottom"/>
          </w:tcPr>
          <w:p w14:paraId="368EC284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0,04081842</w:t>
            </w:r>
          </w:p>
        </w:tc>
      </w:tr>
      <w:tr w:rsidR="0059565B" w:rsidRPr="009E1930" w14:paraId="48B783E1" w14:textId="77777777" w:rsidTr="00D13644">
        <w:tc>
          <w:tcPr>
            <w:tcW w:w="2038" w:type="dxa"/>
            <w:vAlign w:val="bottom"/>
          </w:tcPr>
          <w:p w14:paraId="477B4993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0,4</w:t>
            </w:r>
          </w:p>
        </w:tc>
        <w:tc>
          <w:tcPr>
            <w:tcW w:w="2552" w:type="dxa"/>
            <w:vAlign w:val="bottom"/>
          </w:tcPr>
          <w:p w14:paraId="5FC257DB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0,070320</w:t>
            </w:r>
          </w:p>
        </w:tc>
        <w:tc>
          <w:tcPr>
            <w:tcW w:w="2341" w:type="dxa"/>
            <w:vAlign w:val="bottom"/>
          </w:tcPr>
          <w:p w14:paraId="3DB14307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0,07030794</w:t>
            </w:r>
          </w:p>
        </w:tc>
        <w:tc>
          <w:tcPr>
            <w:tcW w:w="2341" w:type="dxa"/>
            <w:vAlign w:val="bottom"/>
          </w:tcPr>
          <w:p w14:paraId="54652E8C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0,07032029</w:t>
            </w:r>
          </w:p>
        </w:tc>
      </w:tr>
      <w:tr w:rsidR="0059565B" w:rsidRPr="009E1930" w14:paraId="7573083B" w14:textId="77777777" w:rsidTr="00D13644">
        <w:tc>
          <w:tcPr>
            <w:tcW w:w="2038" w:type="dxa"/>
            <w:vAlign w:val="bottom"/>
          </w:tcPr>
          <w:p w14:paraId="434B3278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0,5</w:t>
            </w:r>
          </w:p>
        </w:tc>
        <w:tc>
          <w:tcPr>
            <w:tcW w:w="2552" w:type="dxa"/>
            <w:vAlign w:val="bottom"/>
          </w:tcPr>
          <w:p w14:paraId="36DBF65E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0,106531</w:t>
            </w:r>
          </w:p>
        </w:tc>
        <w:tc>
          <w:tcPr>
            <w:tcW w:w="2341" w:type="dxa"/>
            <w:vAlign w:val="bottom"/>
          </w:tcPr>
          <w:p w14:paraId="2F8746A5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0,10651697</w:t>
            </w:r>
          </w:p>
        </w:tc>
        <w:tc>
          <w:tcPr>
            <w:tcW w:w="2341" w:type="dxa"/>
            <w:vAlign w:val="bottom"/>
          </w:tcPr>
          <w:p w14:paraId="73AE0141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0,10653093</w:t>
            </w:r>
          </w:p>
        </w:tc>
      </w:tr>
      <w:tr w:rsidR="0059565B" w:rsidRPr="009E1930" w14:paraId="52879B44" w14:textId="77777777" w:rsidTr="00D13644">
        <w:tc>
          <w:tcPr>
            <w:tcW w:w="2038" w:type="dxa"/>
            <w:vAlign w:val="bottom"/>
          </w:tcPr>
          <w:p w14:paraId="590FB5BF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0,6</w:t>
            </w:r>
          </w:p>
        </w:tc>
        <w:tc>
          <w:tcPr>
            <w:tcW w:w="2552" w:type="dxa"/>
            <w:vAlign w:val="bottom"/>
          </w:tcPr>
          <w:p w14:paraId="4ABC3308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0,148812</w:t>
            </w:r>
          </w:p>
        </w:tc>
        <w:tc>
          <w:tcPr>
            <w:tcW w:w="2341" w:type="dxa"/>
            <w:vAlign w:val="bottom"/>
          </w:tcPr>
          <w:p w14:paraId="30FEA129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0,14879677</w:t>
            </w:r>
          </w:p>
        </w:tc>
        <w:tc>
          <w:tcPr>
            <w:tcW w:w="2341" w:type="dxa"/>
            <w:vAlign w:val="bottom"/>
          </w:tcPr>
          <w:p w14:paraId="337960E9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0,14881193</w:t>
            </w:r>
          </w:p>
        </w:tc>
      </w:tr>
      <w:tr w:rsidR="0059565B" w:rsidRPr="009E1930" w14:paraId="60E3062E" w14:textId="77777777" w:rsidTr="00D13644">
        <w:tc>
          <w:tcPr>
            <w:tcW w:w="2038" w:type="dxa"/>
            <w:vAlign w:val="bottom"/>
          </w:tcPr>
          <w:p w14:paraId="375C6AA0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0,7</w:t>
            </w:r>
          </w:p>
        </w:tc>
        <w:tc>
          <w:tcPr>
            <w:tcW w:w="2552" w:type="dxa"/>
            <w:vAlign w:val="bottom"/>
          </w:tcPr>
          <w:p w14:paraId="6F735DAE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0,196585</w:t>
            </w:r>
          </w:p>
        </w:tc>
        <w:tc>
          <w:tcPr>
            <w:tcW w:w="2341" w:type="dxa"/>
            <w:vAlign w:val="bottom"/>
          </w:tcPr>
          <w:p w14:paraId="37DDC915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0,19656961</w:t>
            </w:r>
          </w:p>
        </w:tc>
        <w:tc>
          <w:tcPr>
            <w:tcW w:w="2341" w:type="dxa"/>
            <w:vAlign w:val="bottom"/>
          </w:tcPr>
          <w:p w14:paraId="5278019F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0,19658562</w:t>
            </w:r>
          </w:p>
        </w:tc>
      </w:tr>
      <w:tr w:rsidR="0059565B" w:rsidRPr="009E1930" w14:paraId="6C29AE34" w14:textId="77777777" w:rsidTr="00D13644">
        <w:tc>
          <w:tcPr>
            <w:tcW w:w="2038" w:type="dxa"/>
            <w:vAlign w:val="bottom"/>
          </w:tcPr>
          <w:p w14:paraId="0070EF40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0,8</w:t>
            </w:r>
          </w:p>
        </w:tc>
        <w:tc>
          <w:tcPr>
            <w:tcW w:w="2552" w:type="dxa"/>
            <w:vAlign w:val="bottom"/>
          </w:tcPr>
          <w:p w14:paraId="07972A3E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0,249329</w:t>
            </w:r>
          </w:p>
        </w:tc>
        <w:tc>
          <w:tcPr>
            <w:tcW w:w="2341" w:type="dxa"/>
            <w:vAlign w:val="bottom"/>
          </w:tcPr>
          <w:p w14:paraId="4D3C44A5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0,24931274</w:t>
            </w:r>
          </w:p>
        </w:tc>
        <w:tc>
          <w:tcPr>
            <w:tcW w:w="2341" w:type="dxa"/>
            <w:vAlign w:val="bottom"/>
          </w:tcPr>
          <w:p w14:paraId="1C225528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0,24932929</w:t>
            </w:r>
          </w:p>
        </w:tc>
      </w:tr>
      <w:tr w:rsidR="0059565B" w:rsidRPr="009E1930" w14:paraId="2177B519" w14:textId="77777777" w:rsidTr="00D13644">
        <w:tc>
          <w:tcPr>
            <w:tcW w:w="2038" w:type="dxa"/>
            <w:vAlign w:val="bottom"/>
          </w:tcPr>
          <w:p w14:paraId="160CF675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0,9</w:t>
            </w:r>
          </w:p>
        </w:tc>
        <w:tc>
          <w:tcPr>
            <w:tcW w:w="2552" w:type="dxa"/>
            <w:vAlign w:val="bottom"/>
          </w:tcPr>
          <w:p w14:paraId="0A5799D5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0,306570</w:t>
            </w:r>
          </w:p>
        </w:tc>
        <w:tc>
          <w:tcPr>
            <w:tcW w:w="2341" w:type="dxa"/>
            <w:vAlign w:val="bottom"/>
          </w:tcPr>
          <w:p w14:paraId="5DB5441D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0,30655314</w:t>
            </w:r>
          </w:p>
        </w:tc>
        <w:tc>
          <w:tcPr>
            <w:tcW w:w="2341" w:type="dxa"/>
            <w:vAlign w:val="bottom"/>
          </w:tcPr>
          <w:p w14:paraId="0E02EE2C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0,30656999</w:t>
            </w:r>
          </w:p>
        </w:tc>
      </w:tr>
      <w:tr w:rsidR="0059565B" w:rsidRPr="009E1930" w14:paraId="159797B0" w14:textId="77777777" w:rsidTr="00D13644">
        <w:tc>
          <w:tcPr>
            <w:tcW w:w="2038" w:type="dxa"/>
            <w:vAlign w:val="bottom"/>
          </w:tcPr>
          <w:p w14:paraId="086B52E2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552" w:type="dxa"/>
            <w:vAlign w:val="bottom"/>
          </w:tcPr>
          <w:p w14:paraId="18575091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0,367879</w:t>
            </w:r>
          </w:p>
        </w:tc>
        <w:tc>
          <w:tcPr>
            <w:tcW w:w="2341" w:type="dxa"/>
            <w:vAlign w:val="bottom"/>
          </w:tcPr>
          <w:p w14:paraId="68BA8172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0,36786283</w:t>
            </w:r>
          </w:p>
        </w:tc>
        <w:tc>
          <w:tcPr>
            <w:tcW w:w="2341" w:type="dxa"/>
            <w:vAlign w:val="bottom"/>
          </w:tcPr>
          <w:p w14:paraId="5604EA26" w14:textId="77777777" w:rsidR="0059565B" w:rsidRPr="009E1930" w:rsidRDefault="0059565B" w:rsidP="009E19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E1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0,36787977</w:t>
            </w:r>
          </w:p>
        </w:tc>
      </w:tr>
    </w:tbl>
    <w:p w14:paraId="73A2F348" w14:textId="28F1C68D" w:rsidR="0059565B" w:rsidRPr="0059565B" w:rsidRDefault="0059565B" w:rsidP="008751C4">
      <w:pPr>
        <w:spacing w:before="120"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Высокая точность вместе с достаточной простотой реализации делает метод Рунге-Кутты </w:t>
      </w:r>
      <w:r w:rsidR="008751C4">
        <w:rPr>
          <w:rFonts w:ascii="Times New Roman" w:eastAsia="Times New Roman" w:hAnsi="Times New Roman" w:cs="Times New Roman"/>
          <w:sz w:val="30"/>
          <w:szCs w:val="30"/>
          <w:lang w:eastAsia="ru-RU"/>
        </w:rPr>
        <w:t>4-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го порядка одним из самых распространенных численных методов решения задачи Коши </w:t>
      </w:r>
      <w:r w:rsidR="00DB738A" w:rsidRPr="00DB73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обыкновенных дифференциальных уравнений 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 систем </w:t>
      </w:r>
      <w:r w:rsidR="00DB738A" w:rsidRPr="00DB73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обыкновенных дифференциальных уравнений </w:t>
      </w:r>
      <w:r w:rsidR="008751C4">
        <w:rPr>
          <w:rFonts w:ascii="Times New Roman" w:eastAsia="Times New Roman" w:hAnsi="Times New Roman" w:cs="Times New Roman"/>
          <w:sz w:val="30"/>
          <w:szCs w:val="30"/>
          <w:lang w:eastAsia="ru-RU"/>
        </w:rPr>
        <w:t>1-</w:t>
      </w:r>
      <w:r w:rsidRPr="0059565B">
        <w:rPr>
          <w:rFonts w:ascii="Times New Roman" w:eastAsia="Times New Roman" w:hAnsi="Times New Roman" w:cs="Times New Roman"/>
          <w:sz w:val="30"/>
          <w:szCs w:val="30"/>
          <w:lang w:eastAsia="ru-RU"/>
        </w:rPr>
        <w:t>го порядка.</w:t>
      </w:r>
    </w:p>
    <w:p w14:paraId="5EDE9D3A" w14:textId="18736328" w:rsidR="00FB3A69" w:rsidRPr="003411AF" w:rsidRDefault="00921674" w:rsidP="003411AF">
      <w:pPr>
        <w:pStyle w:val="1"/>
        <w:spacing w:before="240" w:after="240"/>
        <w:ind w:left="357"/>
        <w:jc w:val="center"/>
        <w:rPr>
          <w:rFonts w:ascii="Times New Roman" w:eastAsia="Times New Roman" w:hAnsi="Times New Roman" w:cs="Times New Roman"/>
          <w:b w:val="0"/>
          <w:color w:val="auto"/>
          <w:sz w:val="30"/>
          <w:szCs w:val="30"/>
          <w:lang w:eastAsia="ru-RU"/>
        </w:rPr>
      </w:pPr>
      <w:bookmarkStart w:id="48" w:name="_Toc131462420"/>
      <w:r w:rsidRPr="003411AF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8.4. </w:t>
      </w:r>
      <w:r w:rsidR="00FB3A69" w:rsidRPr="003411AF">
        <w:rPr>
          <w:rFonts w:ascii="Times New Roman" w:eastAsia="Calibri" w:hAnsi="Times New Roman" w:cs="Times New Roman"/>
          <w:color w:val="auto"/>
          <w:sz w:val="30"/>
          <w:szCs w:val="30"/>
        </w:rPr>
        <w:t>Многошаговые методы</w:t>
      </w:r>
      <w:bookmarkEnd w:id="48"/>
      <w:r w:rsidR="003411AF" w:rsidRPr="003411AF">
        <w:rPr>
          <w:rFonts w:ascii="Times New Roman" w:eastAsia="Calibri" w:hAnsi="Times New Roman" w:cs="Times New Roman"/>
          <w:color w:val="auto"/>
          <w:sz w:val="30"/>
          <w:szCs w:val="30"/>
        </w:rPr>
        <w:t xml:space="preserve">. </w:t>
      </w:r>
      <w:bookmarkStart w:id="49" w:name="Adams"/>
      <w:bookmarkEnd w:id="49"/>
      <w:r w:rsidR="00FB3A69" w:rsidRPr="003411AF">
        <w:rPr>
          <w:rFonts w:ascii="Times New Roman" w:eastAsia="Times New Roman" w:hAnsi="Times New Roman" w:cs="Times New Roman"/>
          <w:color w:val="auto"/>
          <w:sz w:val="30"/>
          <w:szCs w:val="30"/>
          <w:lang w:eastAsia="ru-RU"/>
        </w:rPr>
        <w:t>Метод Адамса</w:t>
      </w:r>
    </w:p>
    <w:p w14:paraId="1D42A6A5" w14:textId="361B7204" w:rsidR="00FB3A69" w:rsidRPr="00FB3A69" w:rsidRDefault="00FB3A69" w:rsidP="00104E7E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>Рассмотренные ранее методы (Эйлера, Рунге-Кутты) используют значение функции на одном предшествующем шаге, поэтому они относятся к одношаговым методам. Точность вычислений можно увеличить, если использовать при нахождении решения в некотором узле</w:t>
      </w:r>
      <w:r w:rsidR="00F0510D" w:rsidRPr="00F0510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</m:oMath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информацию о значениях функции, полученных в нескольких (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k</m:t>
        </m:r>
      </m:oMath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>) предыдущих узлах сетки интегрирования</w:t>
      </w:r>
      <w:r w:rsidR="007F2F24" w:rsidRPr="007F2F2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(x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i-2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,…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i-k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)</m:t>
        </m:r>
      </m:oMath>
      <w:r w:rsidRPr="00F0510D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.</w:t>
      </w: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20FFC2FD" w14:textId="4CB8B2D2" w:rsidR="00FB3A69" w:rsidRPr="00FB3A69" w:rsidRDefault="00FB3A69" w:rsidP="00104E7E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Если используются значения в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k</m:t>
        </m:r>
      </m:oMath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предыдущих узлах, то говорят о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k</m:t>
        </m:r>
      </m:oMath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-шаговом методе интегрирования </w:t>
      </w:r>
      <w:r w:rsidR="00DB738A" w:rsidRPr="00DB738A">
        <w:rPr>
          <w:rFonts w:ascii="Times New Roman" w:eastAsia="Times New Roman" w:hAnsi="Times New Roman" w:cs="Times New Roman"/>
          <w:sz w:val="30"/>
          <w:szCs w:val="30"/>
          <w:lang w:eastAsia="ru-RU"/>
        </w:rPr>
        <w:t>обыкновенных дифференциальных уравнений</w:t>
      </w: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Суть его заключается в следующем: по значениям функции, вычисленным в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k</m:t>
        </m:r>
      </m:oMath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предшествующих узлах, строится интерполяционный полином Лагранжа степени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(k-1)</m:t>
        </m:r>
      </m:oMath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7F2F24" w:rsidRPr="007F2F24">
        <w:rPr>
          <w:rFonts w:ascii="Times New Roman" w:eastAsia="Times New Roman" w:hAnsi="Times New Roman" w:cs="Times New Roman"/>
          <w:sz w:val="30"/>
          <w:szCs w:val="30"/>
          <w:lang w:eastAsia="ru-RU"/>
        </w:rPr>
        <w:t>–</w:t>
      </w: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k-1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(x)</m:t>
        </m:r>
      </m:oMath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который используется при интегрировании </w:t>
      </w:r>
      <w:r w:rsidR="00DB738A" w:rsidRPr="00DB738A">
        <w:rPr>
          <w:rFonts w:ascii="Times New Roman" w:eastAsia="Times New Roman" w:hAnsi="Times New Roman" w:cs="Times New Roman"/>
          <w:sz w:val="30"/>
          <w:szCs w:val="30"/>
          <w:lang w:eastAsia="ru-RU"/>
        </w:rPr>
        <w:t>обыкновенных дифференциальных уравнений</w:t>
      </w: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>. Интеграл при этом выражается через квадратурную формулу</w:t>
      </w:r>
    </w:p>
    <w:p w14:paraId="0EE81C7C" w14:textId="6ABFEE82" w:rsidR="00FB3A69" w:rsidRPr="00FB3A69" w:rsidRDefault="0018056B" w:rsidP="00104E7E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+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i+1</m:t>
                  </m:r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dx≈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i+1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dx</m:t>
                  </m:r>
                </m:e>
              </m:nary>
            </m:e>
          </m:nary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,</m:t>
          </m:r>
        </m:oMath>
      </m:oMathPara>
    </w:p>
    <w:p w14:paraId="799979D7" w14:textId="7AF95375" w:rsidR="00FB3A69" w:rsidRPr="00FB3A69" w:rsidRDefault="0018056B" w:rsidP="00104E7E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l=1</m:t>
              </m:r>
            </m:sub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l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i+1-l,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i+1-l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,</m:t>
          </m:r>
        </m:oMath>
      </m:oMathPara>
    </w:p>
    <w:p w14:paraId="0FE4212C" w14:textId="64B10F02" w:rsidR="00FB3A69" w:rsidRPr="00FB3A69" w:rsidRDefault="00FB3A69" w:rsidP="008751C4">
      <w:pPr>
        <w:spacing w:after="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 xml:space="preserve"> -</m:t>
        </m:r>
      </m:oMath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квадратурные коэффициенты</w:t>
      </w:r>
      <w:r w:rsidR="008751C4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3DD95666" w14:textId="610796EC" w:rsidR="00FB3A69" w:rsidRDefault="00FB3A69" w:rsidP="00104E7E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>Очевидно, что при</w:t>
      </w:r>
      <w:r w:rsidR="007F2F24" w:rsidRPr="007F2F2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k=1</m:t>
        </m:r>
      </m:oMath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качестве частного случая получается уже известная </w:t>
      </w:r>
      <w:hyperlink r:id="rId16" w:anchor="6-5" w:history="1">
        <w:r w:rsidRPr="00FB3A69">
          <w:rPr>
            <w:rFonts w:ascii="Times New Roman" w:eastAsia="Times New Roman" w:hAnsi="Times New Roman" w:cs="Times New Roman"/>
            <w:sz w:val="30"/>
            <w:szCs w:val="30"/>
            <w:lang w:eastAsia="ru-RU"/>
          </w:rPr>
          <w:t>формула Эйлера</w:t>
        </w:r>
      </w:hyperlink>
      <w:r w:rsidR="008751C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(8.1)</w:t>
      </w: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Значения квадратурных коэффициентов для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k</m:t>
        </m:r>
      </m:oMath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от 2 до 4 приведены в табл</w:t>
      </w:r>
      <w:r w:rsidR="00F536A7">
        <w:rPr>
          <w:rFonts w:ascii="Times New Roman" w:eastAsia="Times New Roman" w:hAnsi="Times New Roman" w:cs="Times New Roman"/>
          <w:sz w:val="30"/>
          <w:szCs w:val="30"/>
          <w:lang w:eastAsia="ru-RU"/>
        </w:rPr>
        <w:t>. (8.4)</w:t>
      </w: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3067B137" w14:textId="5A520E3B" w:rsidR="00F536A7" w:rsidRPr="00F808BB" w:rsidRDefault="00F536A7" w:rsidP="00F536A7">
      <w:pPr>
        <w:spacing w:after="0" w:line="360" w:lineRule="auto"/>
        <w:ind w:left="708" w:right="1133"/>
        <w:jc w:val="right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F808BB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8.4</w:t>
      </w:r>
    </w:p>
    <w:p w14:paraId="150666FF" w14:textId="146A7D2A" w:rsidR="00F536A7" w:rsidRPr="009E1930" w:rsidRDefault="00F536A7" w:rsidP="00F536A7">
      <w:pPr>
        <w:spacing w:after="0" w:line="360" w:lineRule="auto"/>
        <w:ind w:left="708" w:right="278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536A7">
        <w:rPr>
          <w:rFonts w:ascii="Times New Roman" w:eastAsia="Times New Roman" w:hAnsi="Times New Roman" w:cs="Times New Roman"/>
          <w:b/>
          <w:bCs/>
          <w:sz w:val="26"/>
          <w:szCs w:val="26"/>
        </w:rPr>
        <w:t>Значения квадратурных коэффициентов</w:t>
      </w:r>
    </w:p>
    <w:tbl>
      <w:tblPr>
        <w:tblStyle w:val="a3"/>
        <w:tblW w:w="0" w:type="auto"/>
        <w:tblInd w:w="1271" w:type="dxa"/>
        <w:tblLook w:val="04A0" w:firstRow="1" w:lastRow="0" w:firstColumn="1" w:lastColumn="0" w:noHBand="0" w:noVBand="1"/>
      </w:tblPr>
      <w:tblGrid>
        <w:gridCol w:w="1520"/>
        <w:gridCol w:w="1457"/>
        <w:gridCol w:w="1417"/>
        <w:gridCol w:w="1418"/>
        <w:gridCol w:w="1417"/>
      </w:tblGrid>
      <w:tr w:rsidR="00F536A7" w:rsidRPr="009E1930" w14:paraId="12A317B5" w14:textId="77777777" w:rsidTr="00F536A7">
        <w:tc>
          <w:tcPr>
            <w:tcW w:w="1520" w:type="dxa"/>
          </w:tcPr>
          <w:p w14:paraId="31A9FA36" w14:textId="719C7C99" w:rsidR="00F536A7" w:rsidRPr="002B500D" w:rsidRDefault="002B500D" w:rsidP="000736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k</m:t>
                </m:r>
              </m:oMath>
            </m:oMathPara>
          </w:p>
        </w:tc>
        <w:tc>
          <w:tcPr>
            <w:tcW w:w="5709" w:type="dxa"/>
            <w:gridSpan w:val="4"/>
          </w:tcPr>
          <w:p w14:paraId="509581D8" w14:textId="14A90D97" w:rsidR="00F536A7" w:rsidRPr="002B500D" w:rsidRDefault="0018056B" w:rsidP="000736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30"/>
                        <w:szCs w:val="30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val="en-US" w:eastAsia="ru-RU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val="en-US" w:eastAsia="ru-RU"/>
                      </w:rPr>
                      <m:t>l</m:t>
                    </m:r>
                  </m:sub>
                </m:sSub>
              </m:oMath>
            </m:oMathPara>
          </w:p>
        </w:tc>
      </w:tr>
      <w:tr w:rsidR="00F536A7" w:rsidRPr="009E1930" w14:paraId="79771025" w14:textId="77777777" w:rsidTr="00F536A7">
        <w:tc>
          <w:tcPr>
            <w:tcW w:w="1520" w:type="dxa"/>
            <w:vAlign w:val="center"/>
          </w:tcPr>
          <w:p w14:paraId="15D1453C" w14:textId="242CF771" w:rsidR="00F536A7" w:rsidRPr="009E1930" w:rsidRDefault="00F536A7" w:rsidP="000736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457" w:type="dxa"/>
            <w:vAlign w:val="bottom"/>
          </w:tcPr>
          <w:p w14:paraId="1859D768" w14:textId="67A7676B" w:rsidR="00F536A7" w:rsidRPr="00F536A7" w:rsidRDefault="0018056B" w:rsidP="000736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den>
              </m:f>
            </m:oMath>
            <w:r w:rsidR="00F536A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49A964A2" w14:textId="587B5AED" w:rsidR="00F536A7" w:rsidRPr="00F536A7" w:rsidRDefault="00F536A7" w:rsidP="000736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</w:p>
        </w:tc>
        <w:tc>
          <w:tcPr>
            <w:tcW w:w="1418" w:type="dxa"/>
          </w:tcPr>
          <w:p w14:paraId="577D97B6" w14:textId="77777777" w:rsidR="00F536A7" w:rsidRPr="009E1930" w:rsidRDefault="00F536A7" w:rsidP="000736C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17" w:type="dxa"/>
            <w:vAlign w:val="bottom"/>
          </w:tcPr>
          <w:p w14:paraId="02866901" w14:textId="26765F64" w:rsidR="00F536A7" w:rsidRPr="009E1930" w:rsidRDefault="00F536A7" w:rsidP="000736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536A7" w:rsidRPr="009E1930" w14:paraId="499853AF" w14:textId="77777777" w:rsidTr="00F536A7">
        <w:tc>
          <w:tcPr>
            <w:tcW w:w="1520" w:type="dxa"/>
            <w:vAlign w:val="center"/>
          </w:tcPr>
          <w:p w14:paraId="67B351E7" w14:textId="6C1D7D72" w:rsidR="00F536A7" w:rsidRPr="009E1930" w:rsidRDefault="00F536A7" w:rsidP="000736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457" w:type="dxa"/>
            <w:vAlign w:val="bottom"/>
          </w:tcPr>
          <w:p w14:paraId="655A026D" w14:textId="22A9E246" w:rsidR="00F536A7" w:rsidRPr="00F536A7" w:rsidRDefault="0018056B" w:rsidP="000736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12</m:t>
                  </m:r>
                </m:den>
              </m:f>
            </m:oMath>
            <w:r w:rsidR="00F536A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491C04EF" w14:textId="1305DDB1" w:rsidR="00F536A7" w:rsidRPr="00F536A7" w:rsidRDefault="00F536A7" w:rsidP="000736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12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</w:p>
        </w:tc>
        <w:tc>
          <w:tcPr>
            <w:tcW w:w="1418" w:type="dxa"/>
          </w:tcPr>
          <w:p w14:paraId="03861760" w14:textId="3DA531B1" w:rsidR="00F536A7" w:rsidRPr="00F536A7" w:rsidRDefault="0018056B" w:rsidP="000736C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12</m:t>
                  </m:r>
                </m:den>
              </m:f>
            </m:oMath>
            <w:r w:rsidR="00F536A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52F62FE5" w14:textId="6C933F93" w:rsidR="00F536A7" w:rsidRPr="009E1930" w:rsidRDefault="00F536A7" w:rsidP="000736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536A7" w:rsidRPr="009E1930" w14:paraId="164C7E1A" w14:textId="77777777" w:rsidTr="00F536A7">
        <w:tc>
          <w:tcPr>
            <w:tcW w:w="1520" w:type="dxa"/>
            <w:vAlign w:val="center"/>
          </w:tcPr>
          <w:p w14:paraId="73CF4533" w14:textId="42625E9F" w:rsidR="00F536A7" w:rsidRPr="009E1930" w:rsidRDefault="00F536A7" w:rsidP="000736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457" w:type="dxa"/>
            <w:vAlign w:val="bottom"/>
          </w:tcPr>
          <w:p w14:paraId="719EB38E" w14:textId="1EE25B25" w:rsidR="00F536A7" w:rsidRPr="00F536A7" w:rsidRDefault="0018056B" w:rsidP="000736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55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24</m:t>
                  </m:r>
                </m:den>
              </m:f>
            </m:oMath>
            <w:r w:rsidR="00F536A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705B3C81" w14:textId="17968ED6" w:rsidR="00F536A7" w:rsidRPr="00F536A7" w:rsidRDefault="00F536A7" w:rsidP="000736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59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24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</w:p>
        </w:tc>
        <w:tc>
          <w:tcPr>
            <w:tcW w:w="1418" w:type="dxa"/>
          </w:tcPr>
          <w:p w14:paraId="638711BD" w14:textId="1AF4FB9B" w:rsidR="00F536A7" w:rsidRPr="00F536A7" w:rsidRDefault="0018056B" w:rsidP="000736C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37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24</m:t>
                  </m:r>
                </m:den>
              </m:f>
            </m:oMath>
            <w:r w:rsidR="00F536A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772D0CAF" w14:textId="5D0C64D5" w:rsidR="00F536A7" w:rsidRPr="00F536A7" w:rsidRDefault="00F536A7" w:rsidP="000736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9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24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</w:p>
        </w:tc>
      </w:tr>
    </w:tbl>
    <w:p w14:paraId="3328997B" w14:textId="77777777" w:rsidR="00F536A7" w:rsidRPr="00FB3A69" w:rsidRDefault="00F536A7" w:rsidP="00104E7E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55D4507C" w14:textId="4CEE6BF7" w:rsidR="00FB3A69" w:rsidRPr="00FB3A69" w:rsidRDefault="00FB3A69" w:rsidP="00104E7E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Полученное таким образом семейство формул называется </w:t>
      </w:r>
      <w:r w:rsidRPr="00F536A7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 xml:space="preserve">явной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k</m:t>
        </m:r>
      </m:oMath>
      <w:r w:rsidR="007F2F24" w:rsidRPr="00F536A7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 xml:space="preserve"> </w:t>
      </w:r>
      <w:r w:rsidRPr="00F536A7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-шаговой схемой Адамса</w:t>
      </w: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</w:t>
      </w:r>
      <w:r w:rsidRPr="00F536A7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метод Адамса-</w:t>
      </w:r>
      <w:proofErr w:type="spellStart"/>
      <w:r w:rsidRPr="00F536A7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Башфорта</w:t>
      </w:r>
      <w:proofErr w:type="spellEnd"/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). </w:t>
      </w:r>
    </w:p>
    <w:p w14:paraId="4D207F2F" w14:textId="71B0B406" w:rsidR="00FB3A69" w:rsidRPr="00FB3A69" w:rsidRDefault="00FB3A69" w:rsidP="00693AC4">
      <w:pPr>
        <w:spacing w:after="40"/>
        <w:ind w:left="225" w:right="-1" w:firstLine="48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Например, </w:t>
      </w:r>
      <w:proofErr w:type="spellStart"/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>четырехшаговая</w:t>
      </w:r>
      <w:proofErr w:type="spellEnd"/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явная формула Адамса может быть записана так:</w:t>
      </w:r>
    </w:p>
    <w:p w14:paraId="72BC1B9E" w14:textId="1D6C796C" w:rsidR="00FB3A69" w:rsidRPr="00CC70C5" w:rsidRDefault="0018056B" w:rsidP="00104E7E">
      <w:pPr>
        <w:spacing w:after="40"/>
        <w:ind w:right="405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+1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+h(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55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24</m:t>
            </m:r>
          </m:den>
        </m:f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59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24</m:t>
            </m:r>
          </m:den>
        </m:f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-1</m:t>
                </m:r>
              </m:sub>
            </m:s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-1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37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24</m:t>
            </m:r>
          </m:den>
        </m:f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-2</m:t>
                </m:r>
              </m:sub>
            </m:s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-2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--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24</m:t>
            </m:r>
          </m:den>
        </m:f>
        <m:r>
          <w:rPr>
            <w:rFonts w:ascii="Cambria Math" w:eastAsia="Times New Roman" w:hAnsi="Cambria Math" w:cs="Times New Roman"/>
            <w:sz w:val="30"/>
            <w:szCs w:val="30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-3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-3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)</m:t>
        </m:r>
      </m:oMath>
      <w:r w:rsidR="00CC70C5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357C6BAB" w14:textId="64018BD8" w:rsidR="00FB3A69" w:rsidRPr="00FB3A69" w:rsidRDefault="00FB3A69" w:rsidP="00104E7E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>Если для построения интерполяционного полинома использовать k узлов, начиная с</w:t>
      </w:r>
      <w:r w:rsidR="002B500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+1</m:t>
            </m:r>
          </m:sub>
        </m:sSub>
      </m:oMath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то можно получить формулы интегрирования </w:t>
      </w:r>
      <w:r w:rsidR="00DB738A" w:rsidRPr="00DB738A">
        <w:rPr>
          <w:rFonts w:ascii="Times New Roman" w:eastAsia="Times New Roman" w:hAnsi="Times New Roman" w:cs="Times New Roman"/>
          <w:sz w:val="30"/>
          <w:szCs w:val="30"/>
          <w:lang w:eastAsia="ru-RU"/>
        </w:rPr>
        <w:t>обыкновенных дифференциальных уравнений</w:t>
      </w: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известные как </w:t>
      </w:r>
      <w:r w:rsidRPr="002B500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неявные схемы Адамса</w:t>
      </w: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(или </w:t>
      </w:r>
      <w:r w:rsidRPr="002B500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методы Адамса-</w:t>
      </w:r>
      <w:proofErr w:type="spellStart"/>
      <w:r w:rsidRPr="002B500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Моултона</w:t>
      </w:r>
      <w:proofErr w:type="spellEnd"/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). </w:t>
      </w:r>
    </w:p>
    <w:p w14:paraId="013B4EED" w14:textId="68CF4F6D" w:rsidR="00FB3A69" w:rsidRPr="00FB3A69" w:rsidRDefault="0018056B" w:rsidP="00104E7E">
      <w:pPr>
        <w:spacing w:after="40"/>
        <w:ind w:left="225" w:right="405" w:firstLine="480"/>
        <w:jc w:val="both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l=0</m:t>
              </m:r>
            </m:sub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l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i+1-l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0"/>
                          <w:szCs w:val="30"/>
                          <w:lang w:val="en-US" w:eastAsia="ru-RU"/>
                        </w:rPr>
                        <m:t>i+1-l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 w:cs="Times New Roman"/>
              <w:sz w:val="30"/>
              <w:szCs w:val="30"/>
              <w:lang w:val="en-US" w:eastAsia="ru-RU"/>
            </w:rPr>
            <m:t>.</m:t>
          </m:r>
        </m:oMath>
      </m:oMathPara>
    </w:p>
    <w:p w14:paraId="5B4F785E" w14:textId="03DBC817" w:rsidR="00FB3A69" w:rsidRPr="00FB3A69" w:rsidRDefault="00FB3A69" w:rsidP="00104E7E">
      <w:pPr>
        <w:spacing w:after="40"/>
        <w:ind w:left="225" w:right="405" w:firstLine="48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Например, </w:t>
      </w:r>
      <w:proofErr w:type="spellStart"/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>четырехшаговая</w:t>
      </w:r>
      <w:proofErr w:type="spellEnd"/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неявная формула Адамса-</w:t>
      </w:r>
      <w:proofErr w:type="spellStart"/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>Моултона</w:t>
      </w:r>
      <w:proofErr w:type="spellEnd"/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имеет</w:t>
      </w:r>
      <w:r w:rsidR="002B500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следующий</w:t>
      </w: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вид:</w:t>
      </w:r>
    </w:p>
    <w:p w14:paraId="12C996AD" w14:textId="39B09A7D" w:rsidR="00FB3A69" w:rsidRPr="00FB3A69" w:rsidRDefault="0018056B" w:rsidP="002B500D">
      <w:pPr>
        <w:tabs>
          <w:tab w:val="left" w:pos="9214"/>
        </w:tabs>
        <w:spacing w:after="40"/>
        <w:ind w:left="426" w:right="405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+h(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24</m:t>
            </m:r>
          </m:den>
        </m:f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i+1</m:t>
                </m:r>
              </m:sub>
            </m:s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i+1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19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24</m:t>
            </m:r>
          </m:den>
        </m:f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24</m:t>
            </m:r>
          </m:den>
        </m:f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i-1</m:t>
                </m:r>
              </m:sub>
            </m:s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i-1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++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24</m:t>
            </m:r>
          </m:den>
        </m:f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i-2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i-2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)</m:t>
        </m:r>
      </m:oMath>
      <w:r w:rsidR="00CC70C5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5AA638B2" w14:textId="08DC26AB" w:rsidR="00FF5AF3" w:rsidRPr="007F2F24" w:rsidRDefault="00FB3A69" w:rsidP="00104E7E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Достоинством многошаговых методов Адамса при решении </w:t>
      </w:r>
      <w:r w:rsidR="00DB738A" w:rsidRPr="00DB738A">
        <w:rPr>
          <w:rFonts w:ascii="Times New Roman" w:eastAsia="Times New Roman" w:hAnsi="Times New Roman" w:cs="Times New Roman"/>
          <w:sz w:val="30"/>
          <w:szCs w:val="30"/>
          <w:lang w:eastAsia="ru-RU"/>
        </w:rPr>
        <w:t>обыкновенных дифференциальных уравнений</w:t>
      </w:r>
      <w:r w:rsidR="00DB738A"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заключается в том, что в каждом узле рассчитывается только одно значение правой части </w:t>
      </w:r>
      <w:r w:rsidR="00DB738A" w:rsidRPr="00DB738A">
        <w:rPr>
          <w:rFonts w:ascii="Times New Roman" w:eastAsia="Times New Roman" w:hAnsi="Times New Roman" w:cs="Times New Roman"/>
          <w:sz w:val="30"/>
          <w:szCs w:val="30"/>
          <w:lang w:eastAsia="ru-RU"/>
        </w:rPr>
        <w:t>обыкновенных дифференциальных уравнений</w:t>
      </w:r>
      <w:r w:rsidR="00DB73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7F2F24">
        <w:rPr>
          <w:rFonts w:ascii="Times New Roman" w:eastAsia="Times New Roman" w:hAnsi="Times New Roman" w:cs="Times New Roman"/>
          <w:sz w:val="30"/>
          <w:szCs w:val="30"/>
          <w:lang w:eastAsia="ru-RU"/>
        </w:rPr>
        <w:t>–</w:t>
      </w: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функции</w:t>
      </w:r>
      <w:r w:rsidR="007F2F24" w:rsidRPr="007F2F2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x,y</m:t>
            </m:r>
          </m:e>
        </m:d>
      </m:oMath>
      <w:r w:rsidR="007F2F24" w:rsidRPr="007F2F24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35D9FA4D" w14:textId="5D0D06FE" w:rsidR="00FB3A69" w:rsidRPr="00FB3A69" w:rsidRDefault="00FB3A69" w:rsidP="00104E7E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 недостаткам можно отнести невозможность старта многошагового метода из единственной начальной точки, так как для вычислений по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k</m:t>
        </m:r>
      </m:oMath>
      <w:r w:rsidR="007F2F24"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-шаговой формуле необходимо знание значения функции в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k</m:t>
        </m:r>
      </m:oMath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узлах. Поэтому приходится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(k-1)</m:t>
        </m:r>
      </m:oMath>
      <w:r w:rsidR="007F2F24" w:rsidRPr="00FB3A69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>решение в первых узлах</w:t>
      </w:r>
      <w:r w:rsidR="007F2F24" w:rsidRPr="007F2F2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,…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k-1</m:t>
            </m:r>
          </m:sub>
        </m:sSub>
      </m:oMath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получать с помощью какого-либо одношагового метода, например метода </w:t>
      </w:r>
      <w:hyperlink r:id="rId17" w:anchor="RK4_form" w:history="1">
        <w:r w:rsidRPr="00FB3A69">
          <w:rPr>
            <w:rFonts w:ascii="Times New Roman" w:eastAsia="Times New Roman" w:hAnsi="Times New Roman" w:cs="Times New Roman"/>
            <w:sz w:val="30"/>
            <w:szCs w:val="30"/>
            <w:lang w:eastAsia="ru-RU"/>
          </w:rPr>
          <w:t>Рунге-Кутты 4</w:t>
        </w:r>
        <w:r w:rsidR="007F2F24" w:rsidRPr="007F2F24">
          <w:rPr>
            <w:rFonts w:ascii="Times New Roman" w:eastAsia="Times New Roman" w:hAnsi="Times New Roman" w:cs="Times New Roman"/>
            <w:sz w:val="30"/>
            <w:szCs w:val="30"/>
            <w:lang w:eastAsia="ru-RU"/>
          </w:rPr>
          <w:t>-</w:t>
        </w:r>
        <w:r w:rsidRPr="00FB3A69">
          <w:rPr>
            <w:rFonts w:ascii="Times New Roman" w:eastAsia="Times New Roman" w:hAnsi="Times New Roman" w:cs="Times New Roman"/>
            <w:sz w:val="30"/>
            <w:szCs w:val="30"/>
            <w:lang w:eastAsia="ru-RU"/>
          </w:rPr>
          <w:t>го порядка</w:t>
        </w:r>
      </w:hyperlink>
      <w:r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</w:p>
    <w:p w14:paraId="06643C8F" w14:textId="77777777" w:rsidR="0059565B" w:rsidRDefault="0059565B" w:rsidP="00FB3A6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73F298" w14:textId="77777777" w:rsidR="00FF5AF3" w:rsidRDefault="00FF5AF3" w:rsidP="003411AF">
      <w:pPr>
        <w:spacing w:after="240"/>
        <w:ind w:firstLine="709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FF5AF3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Контрольные вопросы</w:t>
      </w:r>
    </w:p>
    <w:p w14:paraId="05EC28AB" w14:textId="2F2E8142" w:rsidR="00F11D99" w:rsidRPr="00F11D99" w:rsidRDefault="00F11D99" w:rsidP="00104E7E">
      <w:pPr>
        <w:pStyle w:val="a4"/>
        <w:numPr>
          <w:ilvl w:val="1"/>
          <w:numId w:val="4"/>
        </w:numPr>
        <w:tabs>
          <w:tab w:val="clear" w:pos="1080"/>
          <w:tab w:val="num" w:pos="1276"/>
        </w:tabs>
        <w:spacing w:after="40"/>
        <w:ind w:left="1276" w:hanging="556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11D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Сформулируйте постановку задачи Коши для </w:t>
      </w:r>
      <w:r w:rsidR="00DB738A" w:rsidRPr="00DB738A">
        <w:rPr>
          <w:rFonts w:ascii="Times New Roman" w:eastAsia="Times New Roman" w:hAnsi="Times New Roman" w:cs="Times New Roman"/>
          <w:sz w:val="30"/>
          <w:szCs w:val="30"/>
          <w:lang w:eastAsia="ru-RU"/>
        </w:rPr>
        <w:t>обыкновенных дифференциальных уравнений</w:t>
      </w:r>
      <w:r w:rsidR="00DB738A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4FE0D441" w14:textId="77777777" w:rsidR="00F11D99" w:rsidRPr="00F11D99" w:rsidRDefault="00F11D99" w:rsidP="00104E7E">
      <w:pPr>
        <w:pStyle w:val="a4"/>
        <w:numPr>
          <w:ilvl w:val="1"/>
          <w:numId w:val="4"/>
        </w:numPr>
        <w:tabs>
          <w:tab w:val="clear" w:pos="1080"/>
          <w:tab w:val="num" w:pos="1276"/>
        </w:tabs>
        <w:spacing w:after="40"/>
        <w:ind w:left="1276" w:hanging="556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11D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Что является решением дифференциального уравнения? </w:t>
      </w:r>
    </w:p>
    <w:p w14:paraId="7F3B9AED" w14:textId="77777777" w:rsidR="00F11D99" w:rsidRPr="00F11D99" w:rsidRDefault="00F11D99" w:rsidP="00104E7E">
      <w:pPr>
        <w:pStyle w:val="a4"/>
        <w:numPr>
          <w:ilvl w:val="1"/>
          <w:numId w:val="4"/>
        </w:numPr>
        <w:tabs>
          <w:tab w:val="clear" w:pos="1080"/>
          <w:tab w:val="num" w:pos="1276"/>
        </w:tabs>
        <w:spacing w:after="40"/>
        <w:ind w:left="1276" w:hanging="556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11D99">
        <w:rPr>
          <w:rFonts w:ascii="Times New Roman" w:eastAsia="Times New Roman" w:hAnsi="Times New Roman" w:cs="Times New Roman"/>
          <w:sz w:val="30"/>
          <w:szCs w:val="30"/>
          <w:lang w:eastAsia="ru-RU"/>
        </w:rPr>
        <w:t>Как численно решить дифференциальное уравнение методом Эйлера?</w:t>
      </w:r>
    </w:p>
    <w:p w14:paraId="2CB363B8" w14:textId="77777777" w:rsidR="00F11D99" w:rsidRPr="00F11D99" w:rsidRDefault="00F11D99" w:rsidP="00104E7E">
      <w:pPr>
        <w:pStyle w:val="a4"/>
        <w:numPr>
          <w:ilvl w:val="1"/>
          <w:numId w:val="4"/>
        </w:numPr>
        <w:tabs>
          <w:tab w:val="clear" w:pos="1080"/>
          <w:tab w:val="num" w:pos="1276"/>
        </w:tabs>
        <w:spacing w:after="40"/>
        <w:ind w:left="1276" w:hanging="556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11D99">
        <w:rPr>
          <w:rFonts w:ascii="Times New Roman" w:eastAsia="Times New Roman" w:hAnsi="Times New Roman" w:cs="Times New Roman"/>
          <w:sz w:val="30"/>
          <w:szCs w:val="30"/>
          <w:lang w:eastAsia="ru-RU"/>
        </w:rPr>
        <w:t>В чем сущность усовершенствованного метода Эйлера?</w:t>
      </w:r>
    </w:p>
    <w:p w14:paraId="790559CA" w14:textId="77777777" w:rsidR="00F11D99" w:rsidRPr="00F11D99" w:rsidRDefault="00F11D99" w:rsidP="00104E7E">
      <w:pPr>
        <w:pStyle w:val="a4"/>
        <w:numPr>
          <w:ilvl w:val="1"/>
          <w:numId w:val="4"/>
        </w:numPr>
        <w:tabs>
          <w:tab w:val="clear" w:pos="1080"/>
          <w:tab w:val="num" w:pos="1276"/>
        </w:tabs>
        <w:spacing w:after="40"/>
        <w:ind w:left="1276" w:hanging="556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11D99">
        <w:rPr>
          <w:rFonts w:ascii="Times New Roman" w:eastAsia="Times New Roman" w:hAnsi="Times New Roman" w:cs="Times New Roman"/>
          <w:sz w:val="30"/>
          <w:szCs w:val="30"/>
          <w:lang w:eastAsia="ru-RU"/>
        </w:rPr>
        <w:t>Как численно решить дифференциальное уравнение методом Рунге-Кутты?</w:t>
      </w:r>
    </w:p>
    <w:p w14:paraId="43EA6ADC" w14:textId="6CC40BB8" w:rsidR="00F11D99" w:rsidRPr="00F11D99" w:rsidRDefault="00F11D99" w:rsidP="00104E7E">
      <w:pPr>
        <w:pStyle w:val="a4"/>
        <w:numPr>
          <w:ilvl w:val="1"/>
          <w:numId w:val="4"/>
        </w:numPr>
        <w:tabs>
          <w:tab w:val="clear" w:pos="1080"/>
          <w:tab w:val="num" w:pos="1276"/>
        </w:tabs>
        <w:spacing w:after="40"/>
        <w:ind w:left="1276" w:hanging="556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11D99">
        <w:rPr>
          <w:rFonts w:ascii="Times New Roman" w:eastAsia="Times New Roman" w:hAnsi="Times New Roman" w:cs="Times New Roman"/>
          <w:sz w:val="30"/>
          <w:szCs w:val="30"/>
          <w:lang w:eastAsia="ru-RU"/>
        </w:rPr>
        <w:t>В чем разница методов Рунге-Кутты третьего и четвертого порядков?</w:t>
      </w:r>
    </w:p>
    <w:p w14:paraId="512E9758" w14:textId="6D634D77" w:rsidR="00FF5AF3" w:rsidRPr="00FF5AF3" w:rsidRDefault="00FF5AF3" w:rsidP="00104E7E">
      <w:pPr>
        <w:pStyle w:val="a4"/>
        <w:numPr>
          <w:ilvl w:val="1"/>
          <w:numId w:val="4"/>
        </w:numPr>
        <w:tabs>
          <w:tab w:val="clear" w:pos="1080"/>
          <w:tab w:val="num" w:pos="1276"/>
        </w:tabs>
        <w:spacing w:after="40"/>
        <w:ind w:left="1276" w:hanging="556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5AF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чем сущность многошаговых методов решения </w:t>
      </w:r>
      <w:r w:rsidR="00DB738A" w:rsidRPr="00DB738A">
        <w:rPr>
          <w:rFonts w:ascii="Times New Roman" w:eastAsia="Times New Roman" w:hAnsi="Times New Roman" w:cs="Times New Roman"/>
          <w:sz w:val="30"/>
          <w:szCs w:val="30"/>
          <w:lang w:eastAsia="ru-RU"/>
        </w:rPr>
        <w:t>обыкновенных дифференциальных уравнений</w:t>
      </w:r>
      <w:r w:rsidRPr="00FF5AF3">
        <w:rPr>
          <w:rFonts w:ascii="Times New Roman" w:eastAsia="Times New Roman" w:hAnsi="Times New Roman" w:cs="Times New Roman"/>
          <w:sz w:val="30"/>
          <w:szCs w:val="30"/>
          <w:lang w:eastAsia="ru-RU"/>
        </w:rPr>
        <w:t>?</w:t>
      </w:r>
    </w:p>
    <w:p w14:paraId="0370FAEA" w14:textId="43C71B15" w:rsidR="00FF5AF3" w:rsidRPr="00FF5AF3" w:rsidRDefault="00FF5AF3" w:rsidP="00104E7E">
      <w:pPr>
        <w:pStyle w:val="a4"/>
        <w:numPr>
          <w:ilvl w:val="1"/>
          <w:numId w:val="4"/>
        </w:numPr>
        <w:tabs>
          <w:tab w:val="clear" w:pos="1080"/>
          <w:tab w:val="num" w:pos="1276"/>
        </w:tabs>
        <w:spacing w:after="40"/>
        <w:ind w:left="1276" w:hanging="556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F5AF3">
        <w:rPr>
          <w:rFonts w:ascii="Times New Roman" w:eastAsia="Times New Roman" w:hAnsi="Times New Roman" w:cs="Times New Roman"/>
          <w:sz w:val="30"/>
          <w:szCs w:val="30"/>
          <w:lang w:eastAsia="ru-RU"/>
        </w:rPr>
        <w:t>Четырехшаговая</w:t>
      </w:r>
      <w:proofErr w:type="spellEnd"/>
      <w:r w:rsidRPr="00FF5AF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формула Адамса</w:t>
      </w:r>
      <w:r w:rsidR="002B500D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2056A4B9" w14:textId="4866CF84" w:rsidR="00FF5AF3" w:rsidRPr="00FF5AF3" w:rsidRDefault="00FF5AF3" w:rsidP="00104E7E">
      <w:pPr>
        <w:pStyle w:val="a4"/>
        <w:numPr>
          <w:ilvl w:val="1"/>
          <w:numId w:val="4"/>
        </w:numPr>
        <w:tabs>
          <w:tab w:val="clear" w:pos="1080"/>
          <w:tab w:val="num" w:pos="1276"/>
        </w:tabs>
        <w:spacing w:after="40"/>
        <w:ind w:left="1276" w:hanging="556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F5AF3">
        <w:rPr>
          <w:rFonts w:ascii="Times New Roman" w:eastAsia="Times New Roman" w:hAnsi="Times New Roman" w:cs="Times New Roman"/>
          <w:sz w:val="30"/>
          <w:szCs w:val="30"/>
          <w:lang w:eastAsia="ru-RU"/>
        </w:rPr>
        <w:t>Четырехшаговая</w:t>
      </w:r>
      <w:proofErr w:type="spellEnd"/>
      <w:r w:rsidRPr="00FF5AF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формула Адамса-</w:t>
      </w:r>
      <w:proofErr w:type="spellStart"/>
      <w:r w:rsidRPr="00FF5AF3">
        <w:rPr>
          <w:rFonts w:ascii="Times New Roman" w:eastAsia="Times New Roman" w:hAnsi="Times New Roman" w:cs="Times New Roman"/>
          <w:sz w:val="30"/>
          <w:szCs w:val="30"/>
          <w:lang w:eastAsia="ru-RU"/>
        </w:rPr>
        <w:t>Моултона</w:t>
      </w:r>
      <w:proofErr w:type="spellEnd"/>
      <w:r w:rsidR="002B500D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36FA0C26" w14:textId="77777777" w:rsidR="00FF5AF3" w:rsidRPr="00FF5AF3" w:rsidRDefault="00FF5AF3" w:rsidP="00104E7E">
      <w:pPr>
        <w:pStyle w:val="a4"/>
        <w:numPr>
          <w:ilvl w:val="1"/>
          <w:numId w:val="4"/>
        </w:numPr>
        <w:tabs>
          <w:tab w:val="clear" w:pos="1080"/>
          <w:tab w:val="num" w:pos="1276"/>
        </w:tabs>
        <w:spacing w:after="40"/>
        <w:ind w:left="1276" w:hanging="556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5AF3">
        <w:rPr>
          <w:rFonts w:ascii="Times New Roman" w:eastAsia="Times New Roman" w:hAnsi="Times New Roman" w:cs="Times New Roman"/>
          <w:sz w:val="30"/>
          <w:szCs w:val="30"/>
          <w:lang w:eastAsia="ru-RU"/>
        </w:rPr>
        <w:t>В чем достоинства и недостатки многошаговых методов?</w:t>
      </w:r>
    </w:p>
    <w:p w14:paraId="31B0D776" w14:textId="77777777" w:rsidR="00FF5AF3" w:rsidRDefault="00FF5AF3" w:rsidP="00FB3A6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FBB3E1" w14:textId="77777777" w:rsidR="00921674" w:rsidRDefault="00921674">
      <w:pP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br w:type="page"/>
      </w:r>
    </w:p>
    <w:p w14:paraId="6846928C" w14:textId="70A9C346" w:rsidR="00FF5AF3" w:rsidRDefault="00921674" w:rsidP="00FF5AF3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FF5AF3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lastRenderedPageBreak/>
        <w:t>ЗАДАЧИ ДЛЯ САМОСТОЯТЕЛЬНОГО РЕШЕНИЯ</w:t>
      </w:r>
    </w:p>
    <w:p w14:paraId="141B25CC" w14:textId="77777777" w:rsidR="00921674" w:rsidRPr="00FF5AF3" w:rsidRDefault="00921674" w:rsidP="00FF5AF3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2750F12B" w14:textId="77777777" w:rsidR="002B500D" w:rsidRDefault="00921674" w:rsidP="00104E7E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1. </w:t>
      </w:r>
      <w:r w:rsidR="00F11D99" w:rsidRPr="00921674">
        <w:rPr>
          <w:rFonts w:ascii="Times New Roman" w:eastAsia="Times New Roman" w:hAnsi="Times New Roman" w:cs="Times New Roman"/>
          <w:sz w:val="30"/>
          <w:szCs w:val="30"/>
          <w:lang w:eastAsia="ru-RU"/>
        </w:rPr>
        <w:t>Решить задачу Коши метод</w:t>
      </w:r>
      <w:r w:rsidR="002B500D">
        <w:rPr>
          <w:rFonts w:ascii="Times New Roman" w:eastAsia="Times New Roman" w:hAnsi="Times New Roman" w:cs="Times New Roman"/>
          <w:sz w:val="30"/>
          <w:szCs w:val="30"/>
          <w:lang w:eastAsia="ru-RU"/>
        </w:rPr>
        <w:t>ом</w:t>
      </w:r>
      <w:r w:rsidR="00F11D99" w:rsidRPr="0092167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Эйлера, модифицированным методом Эйлера и методом Рунге-Кутты</w:t>
      </w:r>
    </w:p>
    <w:p w14:paraId="134AA202" w14:textId="790A2739" w:rsidR="00F11D99" w:rsidRPr="00921674" w:rsidRDefault="00921674" w:rsidP="00104E7E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y'=5-y+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szCs w:val="30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,y(1)=1,x</m:t>
          </m:r>
          <m:r>
            <w:rPr>
              <w:rFonts w:ascii="Cambria Math" w:eastAsia="Times New Roman" w:hAnsi="Cambria Math" w:cs="Cambria Math"/>
              <w:sz w:val="30"/>
              <w:szCs w:val="30"/>
              <w:lang w:eastAsia="ru-RU"/>
            </w:rPr>
            <m:t>∈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[1,5],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h=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1.</m:t>
          </m:r>
        </m:oMath>
      </m:oMathPara>
    </w:p>
    <w:p w14:paraId="3135D8B4" w14:textId="30A418ED" w:rsidR="00F11D99" w:rsidRPr="00921674" w:rsidRDefault="00921674" w:rsidP="00104E7E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2. </w:t>
      </w:r>
      <w:r w:rsidR="00F11D99" w:rsidRPr="00921674">
        <w:rPr>
          <w:rFonts w:ascii="Times New Roman" w:eastAsia="Times New Roman" w:hAnsi="Times New Roman" w:cs="Times New Roman"/>
          <w:sz w:val="30"/>
          <w:szCs w:val="30"/>
          <w:lang w:eastAsia="ru-RU"/>
        </w:rPr>
        <w:t>Решить задачу Коши метод</w:t>
      </w:r>
      <w:r w:rsidR="002B500D">
        <w:rPr>
          <w:rFonts w:ascii="Times New Roman" w:eastAsia="Times New Roman" w:hAnsi="Times New Roman" w:cs="Times New Roman"/>
          <w:sz w:val="30"/>
          <w:szCs w:val="30"/>
          <w:lang w:eastAsia="ru-RU"/>
        </w:rPr>
        <w:t>ом</w:t>
      </w:r>
      <w:r w:rsidR="00F11D99" w:rsidRPr="0092167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Эйлера, модифицированным методом Эйлера и методом Рунге-Кутты</w:t>
      </w:r>
    </w:p>
    <w:p w14:paraId="79C75125" w14:textId="7AB980D2" w:rsidR="00F11D99" w:rsidRDefault="00F11D99" w:rsidP="00104E7E">
      <w:pPr>
        <w:pStyle w:val="a4"/>
        <w:spacing w:after="4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y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'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=y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2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30"/>
                  <w:szCs w:val="30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+3,y(0)=4,x</m:t>
          </m:r>
          <m:r>
            <w:rPr>
              <w:rFonts w:ascii="Cambria Math" w:eastAsia="Times New Roman" w:hAnsi="Cambria Math" w:cs="Cambria Math"/>
              <w:sz w:val="30"/>
              <w:szCs w:val="30"/>
              <w:lang w:eastAsia="ru-RU"/>
            </w:rPr>
            <m:t>∈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[0, 1],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h</m:t>
          </m:r>
          <m:r>
            <w:rPr>
              <w:rFonts w:ascii="Cambria Math" w:eastAsia="Times New Roman" w:hAnsi="Times New Roman" w:cs="Times New Roman"/>
              <w:sz w:val="30"/>
              <w:szCs w:val="30"/>
              <w:lang w:eastAsia="ru-RU"/>
            </w:rPr>
            <m:t>=0,2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</m:t>
          </m:r>
        </m:oMath>
      </m:oMathPara>
    </w:p>
    <w:p w14:paraId="6E80FDE3" w14:textId="612631F6" w:rsidR="00F11D99" w:rsidRPr="003411AF" w:rsidRDefault="00921674" w:rsidP="00104E7E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3. </w:t>
      </w:r>
      <w:r w:rsidR="00F11D99" w:rsidRPr="0092167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Используя метод Эйлера и метод Эйлера с пересчетом, решить задачу Коши на отрезке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[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,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b</m:t>
        </m:r>
      </m:oMath>
      <w:r w:rsidR="00F11D99" w:rsidRPr="006B181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] </w:t>
      </w:r>
      <w:r w:rsidR="00F11D99" w:rsidRPr="0092167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 шагом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h</m:t>
        </m:r>
        <m:r>
          <w:rPr>
            <w:rFonts w:ascii="Cambria Math" w:eastAsia="Times New Roman" w:hAnsi="Times New Roman" w:cs="Times New Roman"/>
            <w:sz w:val="30"/>
            <w:szCs w:val="30"/>
            <w:lang w:eastAsia="ru-RU"/>
          </w:rPr>
          <m:t>=0,1</m:t>
        </m:r>
      </m:oMath>
      <w:r w:rsidR="00F11D99" w:rsidRPr="00921674">
        <w:rPr>
          <w:rFonts w:ascii="Times New Roman" w:eastAsia="Times New Roman" w:hAnsi="Times New Roman" w:cs="Times New Roman"/>
          <w:sz w:val="30"/>
          <w:szCs w:val="30"/>
          <w:lang w:eastAsia="ru-RU"/>
        </w:rPr>
        <w:t>. Проверить полученные значения, используя метод Рунге-Кутты 4 порядка</w:t>
      </w:r>
      <w:r w:rsidR="00C73784" w:rsidRPr="003411AF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6598DAA2" w14:textId="77777777" w:rsidR="00F11D99" w:rsidRPr="00474C33" w:rsidRDefault="00F11D99" w:rsidP="00F11D99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Style w:val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544"/>
        <w:gridCol w:w="851"/>
        <w:gridCol w:w="3827"/>
      </w:tblGrid>
      <w:tr w:rsidR="00F11D99" w:rsidRPr="00334227" w14:paraId="1ADA9F1F" w14:textId="77777777" w:rsidTr="00816806">
        <w:trPr>
          <w:cantSplit/>
        </w:trPr>
        <w:tc>
          <w:tcPr>
            <w:tcW w:w="846" w:type="dxa"/>
          </w:tcPr>
          <w:p w14:paraId="34086BB8" w14:textId="77777777" w:rsidR="00F11D99" w:rsidRPr="00D13644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14:paraId="421936C7" w14:textId="19088875" w:rsidR="00F11D99" w:rsidRPr="006B181D" w:rsidRDefault="0018056B" w:rsidP="002B500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cos 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  <w:p w14:paraId="5C574E54" w14:textId="77777777" w:rsidR="00F11D99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1,8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=2,6;x∈[1,8;2,8]</m:t>
                </m:r>
              </m:oMath>
            </m:oMathPara>
          </w:p>
        </w:tc>
        <w:tc>
          <w:tcPr>
            <w:tcW w:w="851" w:type="dxa"/>
          </w:tcPr>
          <w:p w14:paraId="1C64C4C9" w14:textId="77777777" w:rsidR="00F11D99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60DE0572" w14:textId="77777777" w:rsidR="00F11D99" w:rsidRPr="006B181D" w:rsidRDefault="0018056B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1.5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</m:oMath>
            </m:oMathPara>
          </w:p>
          <w:p w14:paraId="4083C99F" w14:textId="254014E9" w:rsidR="00F11D99" w:rsidRPr="00334227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0,2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=1,1,x∈[0,2;1,2]</m:t>
                </m:r>
              </m:oMath>
            </m:oMathPara>
          </w:p>
        </w:tc>
      </w:tr>
      <w:tr w:rsidR="00F11D99" w:rsidRPr="00334227" w14:paraId="4612BA08" w14:textId="77777777" w:rsidTr="00816806">
        <w:trPr>
          <w:cantSplit/>
        </w:trPr>
        <w:tc>
          <w:tcPr>
            <w:tcW w:w="846" w:type="dxa"/>
          </w:tcPr>
          <w:p w14:paraId="5017313E" w14:textId="77777777" w:rsidR="00F11D99" w:rsidRPr="00D13644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544" w:type="dxa"/>
          </w:tcPr>
          <w:p w14:paraId="24C8EE38" w14:textId="7E372A6F" w:rsidR="00F11D99" w:rsidRPr="006B181D" w:rsidRDefault="0018056B" w:rsidP="002B500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=x+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 ,</m:t>
                </m:r>
              </m:oMath>
            </m:oMathPara>
          </w:p>
          <w:p w14:paraId="4B6793E3" w14:textId="0A955A14" w:rsidR="00F11D99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0,6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=0,8,x∈[0,6;1,6]</m:t>
                </m:r>
              </m:oMath>
            </m:oMathPara>
          </w:p>
        </w:tc>
        <w:tc>
          <w:tcPr>
            <w:tcW w:w="851" w:type="dxa"/>
          </w:tcPr>
          <w:p w14:paraId="5FA1587C" w14:textId="77777777" w:rsidR="00F11D99" w:rsidRPr="00D13644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4BCC71E6" w14:textId="28E2F52A" w:rsidR="00F11D99" w:rsidRPr="006B181D" w:rsidRDefault="0018056B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=x+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 ,</m:t>
                </m:r>
              </m:oMath>
            </m:oMathPara>
          </w:p>
          <w:p w14:paraId="7D3A711F" w14:textId="6BD00829" w:rsidR="00F11D99" w:rsidRPr="00334227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0,5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=0,6,x∈[0,5;1,5]</m:t>
                </m:r>
              </m:oMath>
            </m:oMathPara>
          </w:p>
        </w:tc>
      </w:tr>
      <w:tr w:rsidR="00F11D99" w:rsidRPr="00334227" w14:paraId="463AC367" w14:textId="77777777" w:rsidTr="00816806">
        <w:trPr>
          <w:cantSplit/>
        </w:trPr>
        <w:tc>
          <w:tcPr>
            <w:tcW w:w="846" w:type="dxa"/>
          </w:tcPr>
          <w:p w14:paraId="5777A3D7" w14:textId="77777777" w:rsidR="00F11D99" w:rsidRPr="00D13644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544" w:type="dxa"/>
          </w:tcPr>
          <w:p w14:paraId="23D54E44" w14:textId="627FD283" w:rsidR="00F11D99" w:rsidRPr="006B181D" w:rsidRDefault="0018056B" w:rsidP="002B500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=x+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  <w:sym w:font="Symbol" w:char="F070"/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 ,</m:t>
                </m:r>
              </m:oMath>
            </m:oMathPara>
          </w:p>
          <w:p w14:paraId="49285467" w14:textId="75F91DC3" w:rsidR="00F11D99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1,7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=5,3,x∈[1,7;2,7]</m:t>
                </m:r>
              </m:oMath>
            </m:oMathPara>
          </w:p>
        </w:tc>
        <w:tc>
          <w:tcPr>
            <w:tcW w:w="851" w:type="dxa"/>
          </w:tcPr>
          <w:p w14:paraId="2B3ADB1F" w14:textId="77777777" w:rsidR="00F11D99" w:rsidRPr="00D13644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0BF4F6BA" w14:textId="7EF5C52D" w:rsidR="00F11D99" w:rsidRPr="006B181D" w:rsidRDefault="0018056B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=x+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2.25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 ,</m:t>
                </m:r>
              </m:oMath>
            </m:oMathPara>
          </w:p>
          <w:p w14:paraId="4FA9F577" w14:textId="37842EAF" w:rsidR="00F11D99" w:rsidRPr="00334227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 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1,4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=2,2,x∈[1,4;2,4]</m:t>
                </m:r>
              </m:oMath>
            </m:oMathPara>
          </w:p>
        </w:tc>
      </w:tr>
      <w:tr w:rsidR="00F11D99" w:rsidRPr="00334227" w14:paraId="49E2730B" w14:textId="77777777" w:rsidTr="00816806">
        <w:trPr>
          <w:cantSplit/>
        </w:trPr>
        <w:tc>
          <w:tcPr>
            <w:tcW w:w="846" w:type="dxa"/>
          </w:tcPr>
          <w:p w14:paraId="576712D8" w14:textId="77777777" w:rsidR="00F11D99" w:rsidRPr="00D13644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544" w:type="dxa"/>
          </w:tcPr>
          <w:p w14:paraId="284ACCCD" w14:textId="45519DCA" w:rsidR="00F11D99" w:rsidRPr="006B181D" w:rsidRDefault="0018056B" w:rsidP="002B500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=x+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e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 ,</m:t>
                </m:r>
              </m:oMath>
            </m:oMathPara>
          </w:p>
          <w:p w14:paraId="589F9044" w14:textId="2EB7B28A" w:rsidR="00F11D99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1,4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=2,5,x∈[1,4;2,4]</m:t>
                </m:r>
              </m:oMath>
            </m:oMathPara>
          </w:p>
        </w:tc>
        <w:tc>
          <w:tcPr>
            <w:tcW w:w="851" w:type="dxa"/>
          </w:tcPr>
          <w:p w14:paraId="7C6E5897" w14:textId="77777777" w:rsidR="00F11D99" w:rsidRPr="00D13644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30499B88" w14:textId="0B89A65E" w:rsidR="00F11D99" w:rsidRPr="006B181D" w:rsidRDefault="0018056B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=x+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11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 ,</m:t>
                </m:r>
              </m:oMath>
            </m:oMathPara>
          </w:p>
          <w:p w14:paraId="12E081DB" w14:textId="5C23460B" w:rsidR="00F11D99" w:rsidRPr="00334227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2,1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=2,5,x∈[2,1;3,1]</m:t>
                </m:r>
              </m:oMath>
            </m:oMathPara>
          </w:p>
        </w:tc>
      </w:tr>
      <w:tr w:rsidR="00F11D99" w:rsidRPr="00334227" w14:paraId="4A2954B0" w14:textId="77777777" w:rsidTr="00816806">
        <w:trPr>
          <w:cantSplit/>
        </w:trPr>
        <w:tc>
          <w:tcPr>
            <w:tcW w:w="846" w:type="dxa"/>
          </w:tcPr>
          <w:p w14:paraId="0F644796" w14:textId="77777777" w:rsidR="00F11D99" w:rsidRPr="00D13644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14:paraId="151B1020" w14:textId="77777777" w:rsidR="00F11D99" w:rsidRPr="006B181D" w:rsidRDefault="0018056B" w:rsidP="002B500D">
            <w:pPr>
              <w:spacing w:line="276" w:lineRule="auto"/>
              <w:rPr>
                <w:rFonts w:eastAsiaTheme="minorEastAsia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</m:oMath>
            </m:oMathPara>
          </w:p>
          <w:p w14:paraId="4A464BCE" w14:textId="6DFBFC20" w:rsidR="00F11D99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1,8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=2,6,x∈[1,8;2,8]</m:t>
                </m:r>
              </m:oMath>
            </m:oMathPara>
          </w:p>
        </w:tc>
        <w:tc>
          <w:tcPr>
            <w:tcW w:w="851" w:type="dxa"/>
          </w:tcPr>
          <w:p w14:paraId="05D6EFD0" w14:textId="77777777" w:rsidR="00F11D99" w:rsidRPr="00D13644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21BAA71A" w14:textId="77777777" w:rsidR="00F11D99" w:rsidRPr="006B181D" w:rsidRDefault="0018056B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  <w:p w14:paraId="10A94E30" w14:textId="1DC400DB" w:rsidR="00F11D99" w:rsidRPr="00334227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1,6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=4,6,x∈[1,6;2,6]</m:t>
                </m:r>
              </m:oMath>
            </m:oMathPara>
          </w:p>
        </w:tc>
      </w:tr>
      <w:tr w:rsidR="00F11D99" w:rsidRPr="00334227" w14:paraId="62D9DFE9" w14:textId="77777777" w:rsidTr="00816806">
        <w:trPr>
          <w:cantSplit/>
        </w:trPr>
        <w:tc>
          <w:tcPr>
            <w:tcW w:w="846" w:type="dxa"/>
          </w:tcPr>
          <w:p w14:paraId="2EA2C831" w14:textId="77777777" w:rsidR="00F11D99" w:rsidRPr="00D13644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14:paraId="35E6DAFD" w14:textId="77777777" w:rsidR="00F11D99" w:rsidRPr="006B181D" w:rsidRDefault="0018056B" w:rsidP="002B500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10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</m:oMath>
            </m:oMathPara>
          </w:p>
          <w:p w14:paraId="746BF7EB" w14:textId="5C4651B4" w:rsidR="00F11D99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0,6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=0,8, x∈[0,6;1,6]</m:t>
                </m:r>
              </m:oMath>
            </m:oMathPara>
          </w:p>
        </w:tc>
        <w:tc>
          <w:tcPr>
            <w:tcW w:w="851" w:type="dxa"/>
          </w:tcPr>
          <w:p w14:paraId="6D12F4AB" w14:textId="77777777" w:rsidR="00F11D99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0B413F88" w14:textId="77777777" w:rsidR="00F11D99" w:rsidRPr="006B181D" w:rsidRDefault="0018056B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7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</m:oMath>
            </m:oMathPara>
          </w:p>
          <w:p w14:paraId="612EFE2D" w14:textId="429419F6" w:rsidR="00F11D99" w:rsidRPr="00334227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0,5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=0,6,x∈[0,5;1,5]</m:t>
                </m:r>
              </m:oMath>
            </m:oMathPara>
          </w:p>
        </w:tc>
      </w:tr>
      <w:tr w:rsidR="00F11D99" w:rsidRPr="00334227" w14:paraId="37CBA072" w14:textId="77777777" w:rsidTr="00816806">
        <w:trPr>
          <w:cantSplit/>
        </w:trPr>
        <w:tc>
          <w:tcPr>
            <w:tcW w:w="846" w:type="dxa"/>
          </w:tcPr>
          <w:p w14:paraId="5B6FC622" w14:textId="77777777" w:rsidR="00F11D99" w:rsidRPr="00D13644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14:paraId="6A10F40B" w14:textId="2B9F3331" w:rsidR="00F11D99" w:rsidRPr="006B181D" w:rsidRDefault="0018056B" w:rsidP="002B500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y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iCs/>
                                <w:sz w:val="28"/>
                                <w:szCs w:val="28"/>
                                <w:lang w:val="en-US" w:eastAsia="ru-RU"/>
                              </w:rPr>
                              <w:sym w:font="Symbol" w:char="F070"/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,</m:t>
                </m:r>
              </m:oMath>
            </m:oMathPara>
          </w:p>
          <w:p w14:paraId="276F4734" w14:textId="676BA84A" w:rsidR="00F11D99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1,7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=5,3, x∈[1,7;2,7]</m:t>
                </m:r>
              </m:oMath>
            </m:oMathPara>
          </w:p>
        </w:tc>
        <w:tc>
          <w:tcPr>
            <w:tcW w:w="851" w:type="dxa"/>
          </w:tcPr>
          <w:p w14:paraId="730B5D5F" w14:textId="77777777" w:rsidR="00F11D99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1609EA4B" w14:textId="77777777" w:rsidR="00F11D99" w:rsidRPr="006B181D" w:rsidRDefault="0018056B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2.8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</m:oMath>
            </m:oMathPara>
          </w:p>
          <w:p w14:paraId="156DFE90" w14:textId="6A0E72E7" w:rsidR="00F11D99" w:rsidRPr="00334227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1,4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=2,2,x∈[1,4;2,4]</m:t>
                </m:r>
              </m:oMath>
            </m:oMathPara>
          </w:p>
        </w:tc>
      </w:tr>
      <w:tr w:rsidR="00F11D99" w:rsidRPr="00334227" w14:paraId="7FA356D3" w14:textId="77777777" w:rsidTr="00816806">
        <w:trPr>
          <w:cantSplit/>
        </w:trPr>
        <w:tc>
          <w:tcPr>
            <w:tcW w:w="846" w:type="dxa"/>
          </w:tcPr>
          <w:p w14:paraId="19D70FDB" w14:textId="77777777" w:rsidR="00F11D99" w:rsidRPr="00D13644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14:paraId="6A880140" w14:textId="2D20E0A5" w:rsidR="00F11D99" w:rsidRPr="006B181D" w:rsidRDefault="0018056B" w:rsidP="002B500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=x+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sin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e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,</m:t>
                </m:r>
              </m:oMath>
            </m:oMathPara>
          </w:p>
          <w:p w14:paraId="7EA4D308" w14:textId="43801521" w:rsidR="00F11D99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1,4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=2,5, x∈[1,4;2.4]</m:t>
                </m:r>
              </m:oMath>
            </m:oMathPara>
          </w:p>
        </w:tc>
        <w:tc>
          <w:tcPr>
            <w:tcW w:w="851" w:type="dxa"/>
          </w:tcPr>
          <w:p w14:paraId="1440D17F" w14:textId="77777777" w:rsidR="00F11D99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15B1A4B8" w14:textId="77777777" w:rsidR="00F11D99" w:rsidRPr="006B181D" w:rsidRDefault="0018056B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  <w:p w14:paraId="5B08E76E" w14:textId="0960D45B" w:rsidR="00F11D99" w:rsidRPr="00334227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0,8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=1,3,x∈[0,8; 1,8]</m:t>
                </m:r>
              </m:oMath>
            </m:oMathPara>
          </w:p>
        </w:tc>
      </w:tr>
      <w:tr w:rsidR="00F11D99" w:rsidRPr="00334227" w14:paraId="22D4589E" w14:textId="77777777" w:rsidTr="00816806">
        <w:trPr>
          <w:cantSplit/>
        </w:trPr>
        <w:tc>
          <w:tcPr>
            <w:tcW w:w="846" w:type="dxa"/>
          </w:tcPr>
          <w:p w14:paraId="3846E420" w14:textId="77777777" w:rsidR="00F11D99" w:rsidRPr="00D13644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14:paraId="12AA62B0" w14:textId="77777777" w:rsidR="00F11D99" w:rsidRPr="006B181D" w:rsidRDefault="0018056B" w:rsidP="002B500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</m:oMath>
            </m:oMathPara>
          </w:p>
          <w:p w14:paraId="2D98C338" w14:textId="706BD206" w:rsidR="00F11D99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1,1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=1,5,x∈[1,1; 2,1]</m:t>
                </m:r>
              </m:oMath>
            </m:oMathPara>
          </w:p>
        </w:tc>
        <w:tc>
          <w:tcPr>
            <w:tcW w:w="851" w:type="dxa"/>
          </w:tcPr>
          <w:p w14:paraId="5886078B" w14:textId="77777777" w:rsidR="00F11D99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28DC5549" w14:textId="77777777" w:rsidR="00F11D99" w:rsidRPr="006B181D" w:rsidRDefault="0018056B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11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  <w:p w14:paraId="27C099AD" w14:textId="4F695E88" w:rsidR="00F11D99" w:rsidRPr="00334227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0,6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=1,2,x∈[0,6;1,6]</m:t>
                </m:r>
              </m:oMath>
            </m:oMathPara>
          </w:p>
        </w:tc>
      </w:tr>
      <w:tr w:rsidR="00F11D99" w:rsidRPr="00334227" w14:paraId="402450FF" w14:textId="77777777" w:rsidTr="00816806">
        <w:trPr>
          <w:cantSplit/>
        </w:trPr>
        <w:tc>
          <w:tcPr>
            <w:tcW w:w="846" w:type="dxa"/>
          </w:tcPr>
          <w:p w14:paraId="475865E9" w14:textId="77777777" w:rsidR="00F11D99" w:rsidRPr="00D13644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14:paraId="254A848C" w14:textId="77777777" w:rsidR="00F11D99" w:rsidRPr="006B181D" w:rsidRDefault="0018056B" w:rsidP="002B500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11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</m:oMath>
            </m:oMathPara>
          </w:p>
          <w:p w14:paraId="36CBADBA" w14:textId="5CEF5EA9" w:rsidR="00F11D99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0,6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=1,2,x∈[0,6;1,6]</m:t>
                </m:r>
              </m:oMath>
            </m:oMathPara>
          </w:p>
        </w:tc>
        <w:tc>
          <w:tcPr>
            <w:tcW w:w="851" w:type="dxa"/>
          </w:tcPr>
          <w:p w14:paraId="3ED47B42" w14:textId="77777777" w:rsidR="00F11D99" w:rsidRDefault="00F11D99" w:rsidP="002559A7">
            <w:pPr>
              <w:pStyle w:val="a4"/>
              <w:numPr>
                <w:ilvl w:val="0"/>
                <w:numId w:val="16"/>
              </w:numPr>
              <w:spacing w:line="360" w:lineRule="auto"/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78895FC6" w14:textId="46AC3A25" w:rsidR="00F11D99" w:rsidRPr="006B181D" w:rsidRDefault="0018056B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  <w:p w14:paraId="492C361A" w14:textId="36A0273E" w:rsidR="00F11D99" w:rsidRPr="00334227" w:rsidRDefault="00F11D99" w:rsidP="002B500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1,2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=2,1,x∈[1,2;2.2]</m:t>
                </m:r>
              </m:oMath>
            </m:oMathPara>
          </w:p>
        </w:tc>
      </w:tr>
    </w:tbl>
    <w:p w14:paraId="2D6B9547" w14:textId="77777777" w:rsidR="00F11D99" w:rsidRDefault="00F11D99" w:rsidP="00FB3A6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7670E60A" w14:textId="5644DC11" w:rsidR="00FB3A69" w:rsidRPr="002B131C" w:rsidRDefault="00F11D99" w:rsidP="00104E7E">
      <w:pPr>
        <w:spacing w:after="40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4. </w:t>
      </w:r>
      <w:r w:rsidR="00FB3A69"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>Используя метод Адамса с третьими разностями</w:t>
      </w:r>
      <w:r w:rsidR="003411AF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="00FB3A69"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решить задачу Коши на отрезке [0,</w:t>
      </w:r>
      <w:r w:rsidR="00E31A98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  <w:r w:rsidR="00FB3A69"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>1] c шагом</w:t>
      </w:r>
      <w:r w:rsidR="007F2F2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h=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0,1</m:t>
        </m:r>
      </m:oMath>
      <w:r w:rsidR="00FB3A69" w:rsidRPr="00FB3A69">
        <w:rPr>
          <w:rFonts w:ascii="Times New Roman" w:eastAsia="Times New Roman" w:hAnsi="Times New Roman" w:cs="Times New Roman"/>
          <w:sz w:val="30"/>
          <w:szCs w:val="30"/>
          <w:lang w:eastAsia="ru-RU"/>
        </w:rPr>
        <w:t>. Все вычисления вести с четырьмя знаками. Начальный отрезок определить методом Рунге-Кутты. Проверить полученные значения, используя метод Эйлера с пересчетом</w:t>
      </w:r>
      <w:r w:rsidR="002B131C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6435FE06" w14:textId="03E5AF39" w:rsidR="00FB3A69" w:rsidRPr="002B131C" w:rsidRDefault="00FB3A69" w:rsidP="001F2960">
      <w:pPr>
        <w:suppressAutoHyphens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en-US" w:eastAsia="ar-SA"/>
        </w:rPr>
      </w:pPr>
    </w:p>
    <w:tbl>
      <w:tblPr>
        <w:tblStyle w:val="41"/>
        <w:tblW w:w="4994" w:type="pct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540"/>
        <w:gridCol w:w="542"/>
        <w:gridCol w:w="3982"/>
      </w:tblGrid>
      <w:tr w:rsidR="002B131C" w:rsidRPr="002B131C" w14:paraId="3D8695FF" w14:textId="77777777" w:rsidTr="00816806">
        <w:trPr>
          <w:tblCellSpacing w:w="11" w:type="dxa"/>
        </w:trPr>
        <w:tc>
          <w:tcPr>
            <w:tcW w:w="275" w:type="pct"/>
            <w:vAlign w:val="center"/>
          </w:tcPr>
          <w:p w14:paraId="07CD6F68" w14:textId="77777777" w:rsidR="002B131C" w:rsidRPr="001F2960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ar-SA"/>
              </w:rPr>
            </w:pPr>
          </w:p>
        </w:tc>
        <w:tc>
          <w:tcPr>
            <w:tcW w:w="2347" w:type="pct"/>
          </w:tcPr>
          <w:p w14:paraId="19587AC6" w14:textId="77777777" w:rsidR="00816806" w:rsidRPr="00816806" w:rsidRDefault="0018056B" w:rsidP="001F2960">
            <w:pPr>
              <w:suppressAutoHyphens/>
              <w:ind w:left="3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=1+0,2y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sin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,</m:t>
                </m:r>
              </m:oMath>
            </m:oMathPara>
          </w:p>
          <w:p w14:paraId="2B5EB9E3" w14:textId="3E8B5B1D" w:rsidR="002B131C" w:rsidRPr="00816806" w:rsidRDefault="001F2960" w:rsidP="00816806">
            <w:pPr>
              <w:suppressAutoHyphens/>
              <w:ind w:left="3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=0.</m:t>
              </m:r>
            </m:oMath>
          </w:p>
        </w:tc>
        <w:tc>
          <w:tcPr>
            <w:tcW w:w="270" w:type="pct"/>
            <w:vAlign w:val="center"/>
          </w:tcPr>
          <w:p w14:paraId="1A68146B" w14:textId="77777777" w:rsidR="002B131C" w:rsidRPr="002B131C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ar-SA"/>
              </w:rPr>
            </w:pPr>
          </w:p>
        </w:tc>
        <w:tc>
          <w:tcPr>
            <w:tcW w:w="2051" w:type="pct"/>
          </w:tcPr>
          <w:p w14:paraId="3B43A0DC" w14:textId="77777777" w:rsidR="001F2960" w:rsidRPr="001F2960" w:rsidRDefault="0018056B" w:rsidP="001F2960">
            <w:pPr>
              <w:suppressAutoHyphens/>
              <w:ind w:left="3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=0,6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-1,25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 xml:space="preserve">+1, </m:t>
                </m:r>
              </m:oMath>
            </m:oMathPara>
          </w:p>
          <w:p w14:paraId="091D20F9" w14:textId="2D6512B7" w:rsidR="002B131C" w:rsidRPr="001F2960" w:rsidRDefault="001F2960" w:rsidP="001F2960">
            <w:pPr>
              <w:suppressAutoHyphens/>
              <w:ind w:left="39"/>
              <w:jc w:val="center"/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y(0)=0.</m:t>
                </m:r>
              </m:oMath>
            </m:oMathPara>
          </w:p>
        </w:tc>
      </w:tr>
      <w:tr w:rsidR="002B131C" w:rsidRPr="00334227" w14:paraId="488EEE0F" w14:textId="77777777" w:rsidTr="00816806">
        <w:trPr>
          <w:tblCellSpacing w:w="11" w:type="dxa"/>
        </w:trPr>
        <w:tc>
          <w:tcPr>
            <w:tcW w:w="275" w:type="pct"/>
            <w:vAlign w:val="center"/>
          </w:tcPr>
          <w:p w14:paraId="18DE559C" w14:textId="77777777" w:rsidR="002B131C" w:rsidRPr="001F2960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47" w:type="pct"/>
          </w:tcPr>
          <w:p w14:paraId="34EC305E" w14:textId="77777777" w:rsidR="00816806" w:rsidRPr="00816806" w:rsidRDefault="0018056B" w:rsidP="00816806">
            <w:pPr>
              <w:suppressAutoHyphens/>
              <w:ind w:left="39" w:right="-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=1+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1-x</m:t>
                    </m:r>
                  </m:e>
                </m:d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-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2+x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 xml:space="preserve">y, </m:t>
                </m:r>
              </m:oMath>
            </m:oMathPara>
          </w:p>
          <w:p w14:paraId="06C4D40E" w14:textId="033341FA" w:rsidR="002B131C" w:rsidRPr="001F2960" w:rsidRDefault="00816806" w:rsidP="00816806">
            <w:pPr>
              <w:suppressAutoHyphens/>
              <w:ind w:left="39" w:right="-12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=0.</m:t>
                </m:r>
              </m:oMath>
            </m:oMathPara>
          </w:p>
        </w:tc>
        <w:tc>
          <w:tcPr>
            <w:tcW w:w="270" w:type="pct"/>
            <w:vAlign w:val="center"/>
          </w:tcPr>
          <w:p w14:paraId="53F69F4F" w14:textId="77777777" w:rsidR="002B131C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051" w:type="pct"/>
          </w:tcPr>
          <w:p w14:paraId="48AC959F" w14:textId="61AF9AF0" w:rsidR="00816806" w:rsidRPr="001F2960" w:rsidRDefault="0018056B" w:rsidP="00816806">
            <w:pPr>
              <w:suppressAutoHyphens/>
              <w:ind w:left="3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 xml:space="preserve">=1+0,4y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sin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-1,5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,</m:t>
                </m:r>
              </m:oMath>
            </m:oMathPara>
          </w:p>
          <w:p w14:paraId="22D10A90" w14:textId="3DF75041" w:rsidR="002B131C" w:rsidRPr="00816806" w:rsidRDefault="00816806" w:rsidP="00816806">
            <w:pPr>
              <w:suppressAutoHyphens/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=0.</m:t>
                </m:r>
              </m:oMath>
            </m:oMathPara>
          </w:p>
        </w:tc>
      </w:tr>
      <w:tr w:rsidR="002B131C" w:rsidRPr="00334227" w14:paraId="4D19781A" w14:textId="77777777" w:rsidTr="00816806">
        <w:trPr>
          <w:tblCellSpacing w:w="11" w:type="dxa"/>
        </w:trPr>
        <w:tc>
          <w:tcPr>
            <w:tcW w:w="275" w:type="pct"/>
            <w:vAlign w:val="center"/>
          </w:tcPr>
          <w:p w14:paraId="6BF29C62" w14:textId="77777777" w:rsidR="002B131C" w:rsidRPr="001F2960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47" w:type="pct"/>
          </w:tcPr>
          <w:p w14:paraId="3D9EB3E8" w14:textId="77777777" w:rsidR="001F2960" w:rsidRPr="001F2960" w:rsidRDefault="0018056B" w:rsidP="001F2960">
            <w:pPr>
              <w:suppressAutoHyphens/>
              <w:ind w:left="3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 w:eastAsia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 w:eastAsia="ar-SA"/>
                              </w:rPr>
                              <m:t>y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x+2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+0,3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,</m:t>
                </m:r>
              </m:oMath>
            </m:oMathPara>
          </w:p>
          <w:p w14:paraId="6E6E9AC4" w14:textId="6076D083" w:rsidR="002B131C" w:rsidRPr="001F2960" w:rsidRDefault="001F2960" w:rsidP="001F2960">
            <w:pPr>
              <w:suppressAutoHyphens/>
              <w:ind w:left="3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=0.</m:t>
                </m:r>
              </m:oMath>
            </m:oMathPara>
          </w:p>
        </w:tc>
        <w:tc>
          <w:tcPr>
            <w:tcW w:w="270" w:type="pct"/>
            <w:vAlign w:val="center"/>
          </w:tcPr>
          <w:p w14:paraId="41DFBD08" w14:textId="77777777" w:rsidR="002B131C" w:rsidRPr="002B131C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051" w:type="pct"/>
          </w:tcPr>
          <w:p w14:paraId="07825B18" w14:textId="1F0658E6" w:rsidR="001F2960" w:rsidRPr="001F2960" w:rsidRDefault="0018056B" w:rsidP="001F2960">
            <w:pPr>
              <w:suppressAutoHyphens/>
              <w:ind w:left="3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=1-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x+y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0,5y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x+2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,</m:t>
                </m:r>
              </m:oMath>
            </m:oMathPara>
          </w:p>
          <w:p w14:paraId="3E07D23E" w14:textId="53CEA487" w:rsidR="002B131C" w:rsidRPr="001F2960" w:rsidRDefault="001F2960" w:rsidP="001F2960">
            <w:pPr>
              <w:suppressAutoHyphens/>
              <w:ind w:left="39"/>
              <w:jc w:val="center"/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=0.</m:t>
                </m:r>
              </m:oMath>
            </m:oMathPara>
          </w:p>
        </w:tc>
      </w:tr>
      <w:tr w:rsidR="002B131C" w:rsidRPr="00334227" w14:paraId="354CC5C7" w14:textId="77777777" w:rsidTr="00816806">
        <w:trPr>
          <w:tblCellSpacing w:w="11" w:type="dxa"/>
        </w:trPr>
        <w:tc>
          <w:tcPr>
            <w:tcW w:w="275" w:type="pct"/>
            <w:vAlign w:val="center"/>
          </w:tcPr>
          <w:p w14:paraId="5110D446" w14:textId="77777777" w:rsidR="002B131C" w:rsidRPr="001F2960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47" w:type="pct"/>
          </w:tcPr>
          <w:p w14:paraId="4C8476DE" w14:textId="77777777" w:rsidR="001F2960" w:rsidRPr="001F2960" w:rsidRDefault="0018056B" w:rsidP="001F2960">
            <w:pPr>
              <w:suppressAutoHyphens/>
              <w:ind w:left="39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eastAsia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eastAsia="ar-S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eastAsia="ar-SA"/>
                              </w:rPr>
                              <m:t>y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1,5+x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+0,1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,</m:t>
                </m:r>
              </m:oMath>
            </m:oMathPara>
          </w:p>
          <w:p w14:paraId="05ED36EA" w14:textId="492A1060" w:rsidR="002B131C" w:rsidRPr="001F2960" w:rsidRDefault="001F2960" w:rsidP="001F2960">
            <w:pPr>
              <w:suppressAutoHyphens/>
              <w:ind w:left="3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ar-SA"/>
                  </w:rPr>
                  <m:t>.</m:t>
                </m:r>
              </m:oMath>
            </m:oMathPara>
          </w:p>
        </w:tc>
        <w:tc>
          <w:tcPr>
            <w:tcW w:w="270" w:type="pct"/>
            <w:vAlign w:val="center"/>
          </w:tcPr>
          <w:p w14:paraId="70EC7EC9" w14:textId="77777777" w:rsidR="002B131C" w:rsidRPr="002B131C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051" w:type="pct"/>
          </w:tcPr>
          <w:p w14:paraId="19EE295F" w14:textId="6CB7183F" w:rsidR="001F2960" w:rsidRPr="001F2960" w:rsidRDefault="0018056B" w:rsidP="001F2960">
            <w:pPr>
              <w:suppressAutoHyphens/>
              <w:ind w:left="3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 w:eastAsia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 w:eastAsia="ar-SA"/>
                              </w:rPr>
                              <m:t>y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x+2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-0,3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,</m:t>
                </m:r>
              </m:oMath>
            </m:oMathPara>
          </w:p>
          <w:p w14:paraId="4D6BA2AE" w14:textId="398AC3DB" w:rsidR="002B131C" w:rsidRPr="001F2960" w:rsidRDefault="001F2960" w:rsidP="001F2960">
            <w:pPr>
              <w:suppressAutoHyphens/>
              <w:ind w:left="39"/>
              <w:jc w:val="center"/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=0.</m:t>
                </m:r>
              </m:oMath>
            </m:oMathPara>
          </w:p>
        </w:tc>
      </w:tr>
      <w:tr w:rsidR="002B131C" w:rsidRPr="00334227" w14:paraId="4FD4F368" w14:textId="77777777" w:rsidTr="00816806">
        <w:trPr>
          <w:tblCellSpacing w:w="11" w:type="dxa"/>
        </w:trPr>
        <w:tc>
          <w:tcPr>
            <w:tcW w:w="275" w:type="pct"/>
            <w:vAlign w:val="center"/>
          </w:tcPr>
          <w:p w14:paraId="2A444013" w14:textId="77777777" w:rsidR="002B131C" w:rsidRPr="001F2960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47" w:type="pct"/>
          </w:tcPr>
          <w:p w14:paraId="0E5DC3A8" w14:textId="3B574C76" w:rsidR="002B131C" w:rsidRPr="00757C83" w:rsidRDefault="0018056B" w:rsidP="002B131C">
            <w:pPr>
              <w:suppressAutoHyphens/>
              <w:ind w:left="39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2x+y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+1,5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x-y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,</m:t>
                </m:r>
              </m:oMath>
            </m:oMathPara>
          </w:p>
          <w:p w14:paraId="24DA1EC8" w14:textId="6DC31B19" w:rsidR="002B131C" w:rsidRPr="00816806" w:rsidRDefault="001F2960" w:rsidP="002B131C">
            <w:pPr>
              <w:suppressAutoHyphens/>
              <w:ind w:left="3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</m:oMath>
            </m:oMathPara>
          </w:p>
        </w:tc>
        <w:tc>
          <w:tcPr>
            <w:tcW w:w="270" w:type="pct"/>
            <w:vAlign w:val="center"/>
          </w:tcPr>
          <w:p w14:paraId="24F4AEB2" w14:textId="77777777" w:rsidR="002B131C" w:rsidRPr="002B131C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051" w:type="pct"/>
          </w:tcPr>
          <w:p w14:paraId="78A4B718" w14:textId="4034100D" w:rsidR="001F2960" w:rsidRPr="001F2960" w:rsidRDefault="0018056B" w:rsidP="001F2960">
            <w:pPr>
              <w:suppressAutoHyphens/>
              <w:ind w:left="3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 xml:space="preserve">=1+0.8y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sin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-2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,</m:t>
                </m:r>
              </m:oMath>
            </m:oMathPara>
          </w:p>
          <w:p w14:paraId="4F1766F0" w14:textId="1B888938" w:rsidR="002B131C" w:rsidRPr="001F2960" w:rsidRDefault="001F2960" w:rsidP="001F2960">
            <w:pPr>
              <w:suppressAutoHyphens/>
              <w:ind w:left="39"/>
              <w:jc w:val="center"/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=0.</m:t>
                </m:r>
              </m:oMath>
            </m:oMathPara>
          </w:p>
        </w:tc>
      </w:tr>
      <w:tr w:rsidR="002B131C" w:rsidRPr="00334227" w14:paraId="5B6D45E3" w14:textId="77777777" w:rsidTr="00816806">
        <w:trPr>
          <w:tblCellSpacing w:w="11" w:type="dxa"/>
        </w:trPr>
        <w:tc>
          <w:tcPr>
            <w:tcW w:w="275" w:type="pct"/>
            <w:vAlign w:val="center"/>
          </w:tcPr>
          <w:p w14:paraId="1345410F" w14:textId="77777777" w:rsidR="002B131C" w:rsidRPr="001F2960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47" w:type="pct"/>
          </w:tcPr>
          <w:p w14:paraId="167833BA" w14:textId="48BA2F33" w:rsidR="002B131C" w:rsidRPr="00816806" w:rsidRDefault="0018056B" w:rsidP="002B131C">
            <w:pPr>
              <w:suppressAutoHyphens/>
              <w:ind w:left="39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 w:eastAsia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y</m:t>
                        </m:r>
                      </m:e>
                    </m:func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1.25+x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-0,1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,</m:t>
                </m:r>
              </m:oMath>
            </m:oMathPara>
          </w:p>
          <w:p w14:paraId="2AAF9AF0" w14:textId="70F38152" w:rsidR="002B131C" w:rsidRPr="00816806" w:rsidRDefault="001F2960" w:rsidP="002B131C">
            <w:pPr>
              <w:suppressAutoHyphens/>
              <w:ind w:left="3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</m:oMath>
            </m:oMathPara>
          </w:p>
        </w:tc>
        <w:tc>
          <w:tcPr>
            <w:tcW w:w="270" w:type="pct"/>
            <w:vAlign w:val="center"/>
          </w:tcPr>
          <w:p w14:paraId="4D073FAB" w14:textId="77777777" w:rsidR="002B131C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051" w:type="pct"/>
          </w:tcPr>
          <w:p w14:paraId="042652C4" w14:textId="464EE258" w:rsidR="001F2960" w:rsidRPr="002B131C" w:rsidRDefault="0018056B" w:rsidP="001F2960">
            <w:pPr>
              <w:suppressAutoHyphens/>
              <w:ind w:left="39"/>
              <w:jc w:val="center"/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0,1y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2+x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2x+y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 xml:space="preserve">, </m:t>
                </m:r>
              </m:oMath>
            </m:oMathPara>
          </w:p>
          <w:p w14:paraId="60A956A1" w14:textId="6004E8F5" w:rsidR="001F2960" w:rsidRPr="00816806" w:rsidRDefault="001F2960" w:rsidP="001F2960">
            <w:pPr>
              <w:suppressAutoHyphens/>
              <w:ind w:left="39"/>
              <w:jc w:val="center"/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=0.</m:t>
                </m:r>
              </m:oMath>
            </m:oMathPara>
          </w:p>
        </w:tc>
      </w:tr>
      <w:tr w:rsidR="002B131C" w:rsidRPr="00334227" w14:paraId="2581A9F2" w14:textId="77777777" w:rsidTr="00816806">
        <w:trPr>
          <w:tblCellSpacing w:w="11" w:type="dxa"/>
        </w:trPr>
        <w:tc>
          <w:tcPr>
            <w:tcW w:w="275" w:type="pct"/>
            <w:vAlign w:val="center"/>
          </w:tcPr>
          <w:p w14:paraId="67F2F3C3" w14:textId="77777777" w:rsidR="002B131C" w:rsidRPr="001F2960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47" w:type="pct"/>
          </w:tcPr>
          <w:p w14:paraId="3FA8ACB4" w14:textId="77777777" w:rsidR="001F2960" w:rsidRPr="001F2960" w:rsidRDefault="0018056B" w:rsidP="001F2960">
            <w:pPr>
              <w:suppressAutoHyphens/>
              <w:ind w:left="39" w:right="-1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1,5x+y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+1,5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x-y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,</m:t>
                </m:r>
              </m:oMath>
            </m:oMathPara>
          </w:p>
          <w:p w14:paraId="447C6D9A" w14:textId="48B50EB7" w:rsidR="002B131C" w:rsidRPr="001F2960" w:rsidRDefault="001F2960" w:rsidP="001F2960">
            <w:pPr>
              <w:suppressAutoHyphens/>
              <w:ind w:left="39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=0.</m:t>
                </m:r>
              </m:oMath>
            </m:oMathPara>
          </w:p>
        </w:tc>
        <w:tc>
          <w:tcPr>
            <w:tcW w:w="270" w:type="pct"/>
            <w:vAlign w:val="center"/>
          </w:tcPr>
          <w:p w14:paraId="06155B5C" w14:textId="77777777" w:rsidR="002B131C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051" w:type="pct"/>
          </w:tcPr>
          <w:p w14:paraId="7ED214F2" w14:textId="77777777" w:rsidR="00816806" w:rsidRPr="00816806" w:rsidRDefault="0018056B" w:rsidP="00816806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1,5+y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x-y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,</m:t>
                </m:r>
              </m:oMath>
            </m:oMathPara>
          </w:p>
          <w:p w14:paraId="63A0A909" w14:textId="3769E103" w:rsidR="00816806" w:rsidRPr="00816806" w:rsidRDefault="00816806" w:rsidP="00816806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</m:oMath>
            </m:oMathPara>
          </w:p>
        </w:tc>
      </w:tr>
      <w:tr w:rsidR="002B131C" w:rsidRPr="00334227" w14:paraId="1091A47C" w14:textId="77777777" w:rsidTr="00816806">
        <w:trPr>
          <w:tblCellSpacing w:w="11" w:type="dxa"/>
        </w:trPr>
        <w:tc>
          <w:tcPr>
            <w:tcW w:w="275" w:type="pct"/>
            <w:vAlign w:val="center"/>
          </w:tcPr>
          <w:p w14:paraId="00F29200" w14:textId="77777777" w:rsidR="002B131C" w:rsidRPr="001F2960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47" w:type="pct"/>
          </w:tcPr>
          <w:p w14:paraId="6D9115D5" w14:textId="19AFEC62" w:rsidR="002B131C" w:rsidRPr="00816806" w:rsidRDefault="0018056B" w:rsidP="002B131C">
            <w:pPr>
              <w:suppressAutoHyphens/>
              <w:ind w:left="39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 w:eastAsia="ar-SA"/>
                              </w:rPr>
                              <m:t>y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1,75+x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-0,5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,</m:t>
                </m:r>
              </m:oMath>
            </m:oMathPara>
          </w:p>
          <w:p w14:paraId="408DEA55" w14:textId="650259EB" w:rsidR="002B131C" w:rsidRPr="00816806" w:rsidRDefault="001F2960" w:rsidP="002B131C">
            <w:pPr>
              <w:suppressAutoHyphens/>
              <w:ind w:left="39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</m:oMath>
            </m:oMathPara>
          </w:p>
        </w:tc>
        <w:tc>
          <w:tcPr>
            <w:tcW w:w="270" w:type="pct"/>
            <w:vAlign w:val="center"/>
          </w:tcPr>
          <w:p w14:paraId="5043FE15" w14:textId="77777777" w:rsidR="002B131C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051" w:type="pct"/>
          </w:tcPr>
          <w:p w14:paraId="760AC6C9" w14:textId="66F7A06A" w:rsidR="00816806" w:rsidRPr="00816806" w:rsidRDefault="0018056B" w:rsidP="00816806">
            <w:pPr>
              <w:suppressAutoHyphens/>
              <w:ind w:left="3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=1-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2x+y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0,3y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x+2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 xml:space="preserve">, </m:t>
                </m:r>
              </m:oMath>
            </m:oMathPara>
          </w:p>
          <w:p w14:paraId="043C18D7" w14:textId="73E9FA0B" w:rsidR="002B131C" w:rsidRPr="00816806" w:rsidRDefault="00816806" w:rsidP="00816806">
            <w:pPr>
              <w:suppressAutoHyphens/>
              <w:ind w:left="39"/>
              <w:jc w:val="center"/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=0.</m:t>
                </m:r>
              </m:oMath>
            </m:oMathPara>
          </w:p>
        </w:tc>
      </w:tr>
      <w:tr w:rsidR="002B131C" w:rsidRPr="00334227" w14:paraId="683497F1" w14:textId="77777777" w:rsidTr="00816806">
        <w:trPr>
          <w:tblCellSpacing w:w="11" w:type="dxa"/>
        </w:trPr>
        <w:tc>
          <w:tcPr>
            <w:tcW w:w="275" w:type="pct"/>
            <w:vAlign w:val="center"/>
          </w:tcPr>
          <w:p w14:paraId="1050E83E" w14:textId="77777777" w:rsidR="002B131C" w:rsidRPr="001F2960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47" w:type="pct"/>
          </w:tcPr>
          <w:p w14:paraId="73A7231D" w14:textId="2EE1B771" w:rsidR="002B131C" w:rsidRPr="00816806" w:rsidRDefault="0018056B" w:rsidP="002B131C">
            <w:pPr>
              <w:suppressAutoHyphens/>
              <w:ind w:left="39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0,8-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 w:eastAsia="ar-SA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cos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+0,3y,</m:t>
                </m:r>
              </m:oMath>
            </m:oMathPara>
          </w:p>
          <w:p w14:paraId="48ECB347" w14:textId="26408B9A" w:rsidR="002B131C" w:rsidRPr="00816806" w:rsidRDefault="001F2960" w:rsidP="002B131C">
            <w:pPr>
              <w:suppressAutoHyphens/>
              <w:ind w:left="39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</m:oMath>
            </m:oMathPara>
          </w:p>
        </w:tc>
        <w:tc>
          <w:tcPr>
            <w:tcW w:w="270" w:type="pct"/>
            <w:vAlign w:val="center"/>
          </w:tcPr>
          <w:p w14:paraId="0A8594B3" w14:textId="77777777" w:rsidR="002B131C" w:rsidRDefault="002B131C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051" w:type="pct"/>
          </w:tcPr>
          <w:p w14:paraId="5929DF07" w14:textId="5A6F313E" w:rsidR="001F2960" w:rsidRPr="001F2960" w:rsidRDefault="0018056B" w:rsidP="001F2960">
            <w:pPr>
              <w:suppressAutoHyphens/>
              <w:ind w:left="3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=1+2,2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+1,5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 xml:space="preserve">, </m:t>
                </m:r>
              </m:oMath>
            </m:oMathPara>
          </w:p>
          <w:p w14:paraId="7E6AF48C" w14:textId="722A5C8C" w:rsidR="002B131C" w:rsidRPr="001F2960" w:rsidRDefault="001F2960" w:rsidP="001F2960">
            <w:pPr>
              <w:suppressAutoHyphens/>
              <w:ind w:left="39"/>
              <w:jc w:val="center"/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=0.</m:t>
                </m:r>
              </m:oMath>
            </m:oMathPara>
          </w:p>
        </w:tc>
      </w:tr>
      <w:tr w:rsidR="00816806" w:rsidRPr="00334227" w14:paraId="2D89CE2D" w14:textId="77777777" w:rsidTr="00816806">
        <w:trPr>
          <w:tblCellSpacing w:w="11" w:type="dxa"/>
        </w:trPr>
        <w:tc>
          <w:tcPr>
            <w:tcW w:w="275" w:type="pct"/>
            <w:vAlign w:val="center"/>
          </w:tcPr>
          <w:p w14:paraId="307D985D" w14:textId="77777777" w:rsidR="00816806" w:rsidRPr="001F2960" w:rsidRDefault="00816806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47" w:type="pct"/>
          </w:tcPr>
          <w:p w14:paraId="28CABBE5" w14:textId="77777777" w:rsidR="00816806" w:rsidRPr="001F2960" w:rsidRDefault="0018056B" w:rsidP="00816806">
            <w:pPr>
              <w:suppressAutoHyphens/>
              <w:ind w:left="3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 w:eastAsia="ar-SA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x+1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-0,5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,</m:t>
                </m:r>
              </m:oMath>
            </m:oMathPara>
          </w:p>
          <w:p w14:paraId="5D4AE7EC" w14:textId="153856C2" w:rsidR="00816806" w:rsidRPr="00816806" w:rsidRDefault="00816806" w:rsidP="00816806">
            <w:pPr>
              <w:suppressAutoHyphens/>
              <w:ind w:left="3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</m:oMath>
            </m:oMathPara>
          </w:p>
        </w:tc>
        <w:tc>
          <w:tcPr>
            <w:tcW w:w="270" w:type="pct"/>
            <w:vAlign w:val="center"/>
          </w:tcPr>
          <w:p w14:paraId="1DB03528" w14:textId="77777777" w:rsidR="00816806" w:rsidRDefault="00816806" w:rsidP="00816806">
            <w:pPr>
              <w:pStyle w:val="a4"/>
              <w:numPr>
                <w:ilvl w:val="0"/>
                <w:numId w:val="14"/>
              </w:numPr>
              <w:suppressAutoHyphens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051" w:type="pct"/>
          </w:tcPr>
          <w:p w14:paraId="50B93BA7" w14:textId="77777777" w:rsidR="00816806" w:rsidRPr="00816806" w:rsidRDefault="0018056B" w:rsidP="00816806">
            <w:pPr>
              <w:suppressAutoHyphens/>
              <w:ind w:left="3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 w:eastAsia="ar-SA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2</m:t>
                        </m:r>
                      </m:sup>
                    </m:sSup>
                  </m:e>
                </m:d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 w:eastAsia="ar-SA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 xml:space="preserve">+0,6y, </m:t>
                </m:r>
              </m:oMath>
            </m:oMathPara>
          </w:p>
          <w:p w14:paraId="0BF41301" w14:textId="5E2D5E12" w:rsidR="00816806" w:rsidRPr="00816806" w:rsidRDefault="00816806" w:rsidP="00816806">
            <w:pPr>
              <w:suppressAutoHyphens/>
              <w:ind w:left="3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ar-SA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</m:oMath>
            </m:oMathPara>
          </w:p>
        </w:tc>
      </w:tr>
    </w:tbl>
    <w:p w14:paraId="1162F4D4" w14:textId="77777777" w:rsidR="00FF5AF3" w:rsidRPr="00FF5AF3" w:rsidRDefault="00FF5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5399AEB4" w14:textId="77777777" w:rsidR="001D3857" w:rsidRPr="00921674" w:rsidRDefault="001D3857" w:rsidP="00921674">
      <w:pPr>
        <w:pStyle w:val="1"/>
        <w:ind w:left="360"/>
        <w:jc w:val="center"/>
        <w:rPr>
          <w:rFonts w:ascii="Times New Roman" w:eastAsia="Calibri" w:hAnsi="Times New Roman" w:cs="Times New Roman"/>
          <w:color w:val="auto"/>
          <w:sz w:val="30"/>
          <w:szCs w:val="30"/>
        </w:rPr>
      </w:pPr>
      <w:bookmarkStart w:id="50" w:name="_Toc131462421"/>
      <w:r w:rsidRPr="00921674">
        <w:rPr>
          <w:rFonts w:ascii="Times New Roman" w:eastAsia="Calibri" w:hAnsi="Times New Roman" w:cs="Times New Roman"/>
          <w:color w:val="auto"/>
          <w:sz w:val="30"/>
          <w:szCs w:val="30"/>
        </w:rPr>
        <w:lastRenderedPageBreak/>
        <w:t>БИБЛИОГРАФИЧЕСКИЙ СПИСОК</w:t>
      </w:r>
      <w:bookmarkEnd w:id="50"/>
    </w:p>
    <w:p w14:paraId="49D022B4" w14:textId="77777777" w:rsidR="001D3857" w:rsidRPr="001D3857" w:rsidRDefault="001D3857" w:rsidP="001D385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48"/>
        <w:gridCol w:w="9206"/>
      </w:tblGrid>
      <w:tr w:rsidR="00E65907" w:rsidRPr="00E65907" w14:paraId="4767EDC9" w14:textId="77777777" w:rsidTr="00B12914">
        <w:tc>
          <w:tcPr>
            <w:tcW w:w="648" w:type="dxa"/>
            <w:shd w:val="clear" w:color="auto" w:fill="auto"/>
          </w:tcPr>
          <w:p w14:paraId="48EF811B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1.</w:t>
            </w:r>
          </w:p>
        </w:tc>
        <w:tc>
          <w:tcPr>
            <w:tcW w:w="9206" w:type="dxa"/>
            <w:shd w:val="clear" w:color="auto" w:fill="auto"/>
          </w:tcPr>
          <w:p w14:paraId="2738C19A" w14:textId="1C769906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Андреев, Г.Н.</w:t>
            </w:r>
            <w:r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Вычислительная математика / Г.Н. Андреев. - М.: МГИУ, 2007. </w:t>
            </w:r>
            <w:r w:rsidR="007C637F" w:rsidRPr="00A050FA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r w:rsidRPr="00FC00E0">
              <w:rPr>
                <w:rFonts w:ascii="Times New Roman" w:hAnsi="Times New Roman" w:cs="Times New Roman"/>
                <w:sz w:val="30"/>
                <w:szCs w:val="30"/>
              </w:rPr>
              <w:t>166 c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E65907" w:rsidRPr="00E65907" w14:paraId="56F03B34" w14:textId="77777777" w:rsidTr="00B12914">
        <w:tc>
          <w:tcPr>
            <w:tcW w:w="648" w:type="dxa"/>
            <w:shd w:val="clear" w:color="auto" w:fill="auto"/>
          </w:tcPr>
          <w:p w14:paraId="791A24BD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2.</w:t>
            </w:r>
          </w:p>
        </w:tc>
        <w:tc>
          <w:tcPr>
            <w:tcW w:w="9206" w:type="dxa"/>
            <w:shd w:val="clear" w:color="auto" w:fill="auto"/>
          </w:tcPr>
          <w:p w14:paraId="7B005600" w14:textId="23B20584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Бахвалов, Н.С.</w:t>
            </w:r>
            <w:r w:rsidRPr="00A050FA">
              <w:rPr>
                <w:rFonts w:ascii="Times New Roman" w:hAnsi="Times New Roman" w:cs="Times New Roman"/>
                <w:sz w:val="30"/>
                <w:szCs w:val="30"/>
              </w:rPr>
              <w:t xml:space="preserve"> Численные методы / Н.С. Бахвалов, Н.П.</w:t>
            </w:r>
            <w:r w:rsidRPr="00E646D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A050FA">
              <w:rPr>
                <w:rFonts w:ascii="Times New Roman" w:hAnsi="Times New Roman" w:cs="Times New Roman"/>
                <w:sz w:val="30"/>
                <w:szCs w:val="30"/>
              </w:rPr>
              <w:t>Жидков, Г.М. Кобельков</w:t>
            </w:r>
            <w:r w:rsidR="007C637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A050FA">
              <w:rPr>
                <w:rFonts w:ascii="Times New Roman" w:hAnsi="Times New Roman" w:cs="Times New Roman"/>
                <w:sz w:val="30"/>
                <w:szCs w:val="30"/>
              </w:rPr>
              <w:t>– М.: БИНОМ. Лаборатория знаний, 2017. – 592 с.</w:t>
            </w:r>
          </w:p>
        </w:tc>
      </w:tr>
      <w:tr w:rsidR="00E65907" w:rsidRPr="00E65907" w14:paraId="58ACF465" w14:textId="77777777" w:rsidTr="00B12914">
        <w:tc>
          <w:tcPr>
            <w:tcW w:w="648" w:type="dxa"/>
            <w:shd w:val="clear" w:color="auto" w:fill="auto"/>
          </w:tcPr>
          <w:p w14:paraId="591C27CF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</w:t>
            </w:r>
          </w:p>
        </w:tc>
        <w:tc>
          <w:tcPr>
            <w:tcW w:w="9206" w:type="dxa"/>
            <w:shd w:val="clear" w:color="auto" w:fill="auto"/>
          </w:tcPr>
          <w:p w14:paraId="28301BF3" w14:textId="6E4380C3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Воробьева, Г.Н.</w:t>
            </w:r>
            <w:r w:rsidRPr="00F44A51">
              <w:rPr>
                <w:rFonts w:ascii="Times New Roman" w:hAnsi="Times New Roman" w:cs="Times New Roman"/>
                <w:sz w:val="30"/>
                <w:szCs w:val="30"/>
              </w:rPr>
              <w:t xml:space="preserve"> Практикум по численным методам / Г.Н. Воробьева, А.Н. Данилова.</w:t>
            </w:r>
            <w:r w:rsidRPr="00E646D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3411AF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F44A51">
              <w:rPr>
                <w:rFonts w:ascii="Times New Roman" w:hAnsi="Times New Roman" w:cs="Times New Roman"/>
                <w:sz w:val="30"/>
                <w:szCs w:val="30"/>
              </w:rPr>
              <w:t xml:space="preserve"> М.: </w:t>
            </w:r>
            <w:proofErr w:type="spellStart"/>
            <w:r w:rsidRPr="00F44A51">
              <w:rPr>
                <w:rFonts w:ascii="Times New Roman" w:hAnsi="Times New Roman" w:cs="Times New Roman"/>
                <w:sz w:val="30"/>
                <w:szCs w:val="30"/>
              </w:rPr>
              <w:t>Высш</w:t>
            </w:r>
            <w:proofErr w:type="spellEnd"/>
            <w:r w:rsidRPr="00F44A51">
              <w:rPr>
                <w:rFonts w:ascii="Times New Roman" w:hAnsi="Times New Roman" w:cs="Times New Roman"/>
                <w:sz w:val="30"/>
                <w:szCs w:val="30"/>
              </w:rPr>
              <w:t>. шк., 1979.</w:t>
            </w:r>
            <w:r w:rsidR="00816806">
              <w:rPr>
                <w:rFonts w:ascii="Times New Roman" w:hAnsi="Times New Roman" w:cs="Times New Roman"/>
                <w:sz w:val="30"/>
                <w:szCs w:val="30"/>
              </w:rPr>
              <w:t xml:space="preserve"> –</w:t>
            </w:r>
            <w:r w:rsidRPr="00F44A51">
              <w:rPr>
                <w:rFonts w:ascii="Times New Roman" w:hAnsi="Times New Roman" w:cs="Times New Roman"/>
                <w:sz w:val="30"/>
                <w:szCs w:val="30"/>
              </w:rPr>
              <w:t xml:space="preserve"> 184 с.</w:t>
            </w:r>
          </w:p>
        </w:tc>
      </w:tr>
      <w:tr w:rsidR="00E65907" w:rsidRPr="00E65907" w14:paraId="29FF9821" w14:textId="77777777" w:rsidTr="00B12914">
        <w:tc>
          <w:tcPr>
            <w:tcW w:w="648" w:type="dxa"/>
            <w:shd w:val="clear" w:color="auto" w:fill="auto"/>
          </w:tcPr>
          <w:p w14:paraId="7E28AC97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4.</w:t>
            </w:r>
          </w:p>
        </w:tc>
        <w:tc>
          <w:tcPr>
            <w:tcW w:w="9206" w:type="dxa"/>
            <w:shd w:val="clear" w:color="auto" w:fill="auto"/>
          </w:tcPr>
          <w:p w14:paraId="79721E41" w14:textId="63EA9210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Гавриков, М.Б.</w:t>
            </w:r>
            <w:r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Функциональный анализ и вычислительная математика / М.Б. Гавриков, А.А. </w:t>
            </w:r>
            <w:proofErr w:type="spellStart"/>
            <w:r w:rsidRPr="00FC00E0">
              <w:rPr>
                <w:rFonts w:ascii="Times New Roman" w:hAnsi="Times New Roman" w:cs="Times New Roman"/>
                <w:sz w:val="30"/>
                <w:szCs w:val="30"/>
              </w:rPr>
              <w:t>Таюрский</w:t>
            </w:r>
            <w:proofErr w:type="spellEnd"/>
            <w:r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. - М.: </w:t>
            </w:r>
            <w:proofErr w:type="spellStart"/>
            <w:r w:rsidRPr="00FC00E0">
              <w:rPr>
                <w:rFonts w:ascii="Times New Roman" w:hAnsi="Times New Roman" w:cs="Times New Roman"/>
                <w:sz w:val="30"/>
                <w:szCs w:val="30"/>
              </w:rPr>
              <w:t>Ленанд</w:t>
            </w:r>
            <w:proofErr w:type="spellEnd"/>
            <w:r w:rsidRPr="00FC00E0">
              <w:rPr>
                <w:rFonts w:ascii="Times New Roman" w:hAnsi="Times New Roman" w:cs="Times New Roman"/>
                <w:sz w:val="30"/>
                <w:szCs w:val="30"/>
              </w:rPr>
              <w:t>, 2016. - 344 c.</w:t>
            </w:r>
          </w:p>
        </w:tc>
      </w:tr>
      <w:tr w:rsidR="00E65907" w:rsidRPr="00E65907" w14:paraId="1D2F40F2" w14:textId="77777777" w:rsidTr="00B12914">
        <w:tc>
          <w:tcPr>
            <w:tcW w:w="648" w:type="dxa"/>
            <w:shd w:val="clear" w:color="auto" w:fill="auto"/>
          </w:tcPr>
          <w:p w14:paraId="4D7BEED9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5.</w:t>
            </w:r>
          </w:p>
        </w:tc>
        <w:tc>
          <w:tcPr>
            <w:tcW w:w="9206" w:type="dxa"/>
            <w:shd w:val="clear" w:color="auto" w:fill="auto"/>
          </w:tcPr>
          <w:p w14:paraId="2686D1E7" w14:textId="420ADD26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Гутер</w:t>
            </w:r>
            <w:proofErr w:type="spellEnd"/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, Р. С.</w:t>
            </w:r>
            <w:r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Программирование и вычислительная математика</w:t>
            </w:r>
            <w:r w:rsidR="00816806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FC00E0">
              <w:rPr>
                <w:rFonts w:ascii="Times New Roman" w:hAnsi="Times New Roman" w:cs="Times New Roman"/>
                <w:sz w:val="30"/>
                <w:szCs w:val="30"/>
              </w:rPr>
              <w:t>Вып</w:t>
            </w:r>
            <w:proofErr w:type="spellEnd"/>
            <w:r w:rsidRPr="00FC00E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 </w:t>
            </w:r>
            <w:r w:rsidRPr="00FC00E0">
              <w:rPr>
                <w:rFonts w:ascii="Times New Roman" w:hAnsi="Times New Roman" w:cs="Times New Roman"/>
                <w:sz w:val="30"/>
                <w:szCs w:val="30"/>
              </w:rPr>
              <w:t>2: Вычислительная математика. Программная реализация вычислительных методов</w:t>
            </w:r>
            <w:r w:rsidR="00816806"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/ Р.С. </w:t>
            </w:r>
            <w:proofErr w:type="spellStart"/>
            <w:r w:rsidR="00816806" w:rsidRPr="00FC00E0">
              <w:rPr>
                <w:rFonts w:ascii="Times New Roman" w:hAnsi="Times New Roman" w:cs="Times New Roman"/>
                <w:sz w:val="30"/>
                <w:szCs w:val="30"/>
              </w:rPr>
              <w:t>Гутер</w:t>
            </w:r>
            <w:proofErr w:type="spellEnd"/>
            <w:r w:rsidR="00816806" w:rsidRPr="00E646DF">
              <w:rPr>
                <w:rFonts w:ascii="Times New Roman" w:hAnsi="Times New Roman" w:cs="Times New Roman"/>
                <w:sz w:val="30"/>
                <w:szCs w:val="30"/>
              </w:rPr>
              <w:t>,</w:t>
            </w:r>
            <w:r w:rsidR="00816806"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П.Т. </w:t>
            </w:r>
            <w:proofErr w:type="spellStart"/>
            <w:r w:rsidR="00816806" w:rsidRPr="00FC00E0">
              <w:rPr>
                <w:rFonts w:ascii="Times New Roman" w:hAnsi="Times New Roman" w:cs="Times New Roman"/>
                <w:sz w:val="30"/>
                <w:szCs w:val="30"/>
              </w:rPr>
              <w:t>Резниковский</w:t>
            </w:r>
            <w:proofErr w:type="spellEnd"/>
            <w:r w:rsidR="00816806" w:rsidRPr="00FC00E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 w:rsidR="00816806">
              <w:rPr>
                <w:rFonts w:ascii="Times New Roman" w:hAnsi="Times New Roman" w:cs="Times New Roman"/>
                <w:sz w:val="30"/>
                <w:szCs w:val="30"/>
              </w:rPr>
              <w:t xml:space="preserve"> –</w:t>
            </w:r>
            <w:r w:rsidR="00816806"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М.: Наука, 1971.</w:t>
            </w:r>
            <w:r w:rsidR="00816806">
              <w:rPr>
                <w:rFonts w:ascii="Times New Roman" w:hAnsi="Times New Roman" w:cs="Times New Roman"/>
                <w:sz w:val="30"/>
                <w:szCs w:val="30"/>
              </w:rPr>
              <w:t xml:space="preserve"> –</w:t>
            </w:r>
            <w:r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264 с.</w:t>
            </w:r>
          </w:p>
        </w:tc>
      </w:tr>
      <w:tr w:rsidR="00E65907" w:rsidRPr="00E65907" w14:paraId="6A3A0277" w14:textId="77777777" w:rsidTr="00B12914">
        <w:tc>
          <w:tcPr>
            <w:tcW w:w="648" w:type="dxa"/>
            <w:shd w:val="clear" w:color="auto" w:fill="auto"/>
          </w:tcPr>
          <w:p w14:paraId="38DB35F8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6.</w:t>
            </w:r>
          </w:p>
        </w:tc>
        <w:tc>
          <w:tcPr>
            <w:tcW w:w="9206" w:type="dxa"/>
            <w:shd w:val="clear" w:color="auto" w:fill="auto"/>
          </w:tcPr>
          <w:p w14:paraId="4CB22B75" w14:textId="7FE19DEE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Демидович, Б. П.</w:t>
            </w:r>
            <w:r w:rsidRPr="00B57F63">
              <w:rPr>
                <w:rFonts w:ascii="Times New Roman" w:hAnsi="Times New Roman" w:cs="Times New Roman"/>
                <w:sz w:val="30"/>
                <w:szCs w:val="30"/>
              </w:rPr>
              <w:t xml:space="preserve"> Численные методы анализа. Приближение функций, дифференциальные и интегральные уравнения: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>учеб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B57F63">
              <w:rPr>
                <w:rFonts w:ascii="Times New Roman" w:hAnsi="Times New Roman" w:cs="Times New Roman"/>
                <w:sz w:val="30"/>
                <w:szCs w:val="30"/>
              </w:rPr>
              <w:t xml:space="preserve">пособие / Б.П. Демидович, И.А. Марон, Э.З. Шувалова. 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B57F63">
              <w:rPr>
                <w:rFonts w:ascii="Times New Roman" w:hAnsi="Times New Roman" w:cs="Times New Roman"/>
                <w:sz w:val="30"/>
                <w:szCs w:val="30"/>
              </w:rPr>
              <w:t xml:space="preserve"> СПб.: Лань, 2008. 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B57F63">
              <w:rPr>
                <w:rFonts w:ascii="Times New Roman" w:hAnsi="Times New Roman" w:cs="Times New Roman"/>
                <w:sz w:val="30"/>
                <w:szCs w:val="30"/>
              </w:rPr>
              <w:t xml:space="preserve"> 400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 </w:t>
            </w:r>
            <w:r w:rsidRPr="00B57F63">
              <w:rPr>
                <w:rFonts w:ascii="Times New Roman" w:hAnsi="Times New Roman" w:cs="Times New Roman"/>
                <w:sz w:val="30"/>
                <w:szCs w:val="30"/>
              </w:rPr>
              <w:t>с.</w:t>
            </w:r>
          </w:p>
        </w:tc>
      </w:tr>
      <w:tr w:rsidR="00E65907" w:rsidRPr="00E65907" w14:paraId="275CB55D" w14:textId="77777777" w:rsidTr="00B12914">
        <w:tc>
          <w:tcPr>
            <w:tcW w:w="648" w:type="dxa"/>
            <w:shd w:val="clear" w:color="auto" w:fill="auto"/>
          </w:tcPr>
          <w:p w14:paraId="4E7D7CB3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7.</w:t>
            </w:r>
          </w:p>
        </w:tc>
        <w:tc>
          <w:tcPr>
            <w:tcW w:w="9206" w:type="dxa"/>
            <w:shd w:val="clear" w:color="auto" w:fill="auto"/>
          </w:tcPr>
          <w:p w14:paraId="3F25C754" w14:textId="53237265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Демидович, Б. П.</w:t>
            </w:r>
            <w:r w:rsidRPr="00B57F63">
              <w:rPr>
                <w:rFonts w:ascii="Times New Roman" w:hAnsi="Times New Roman" w:cs="Times New Roman"/>
                <w:sz w:val="30"/>
                <w:szCs w:val="30"/>
              </w:rPr>
              <w:t xml:space="preserve"> Основы вычислительной математики: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>учеб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>пособие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B57F63">
              <w:rPr>
                <w:rFonts w:ascii="Times New Roman" w:hAnsi="Times New Roman" w:cs="Times New Roman"/>
                <w:sz w:val="30"/>
                <w:szCs w:val="30"/>
              </w:rPr>
              <w:t>/ Б. П. Демидович, И. А. Марон. – СПб.: Лань, 2011. – 672 с.</w:t>
            </w:r>
          </w:p>
        </w:tc>
      </w:tr>
      <w:tr w:rsidR="00E65907" w:rsidRPr="00E65907" w14:paraId="3583EC28" w14:textId="77777777" w:rsidTr="00B12914">
        <w:tc>
          <w:tcPr>
            <w:tcW w:w="648" w:type="dxa"/>
            <w:shd w:val="clear" w:color="auto" w:fill="auto"/>
          </w:tcPr>
          <w:p w14:paraId="2AA66E14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8.</w:t>
            </w:r>
          </w:p>
        </w:tc>
        <w:tc>
          <w:tcPr>
            <w:tcW w:w="9206" w:type="dxa"/>
            <w:shd w:val="clear" w:color="auto" w:fill="auto"/>
          </w:tcPr>
          <w:p w14:paraId="4DD9BF12" w14:textId="5ED5EE3D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Жидков, Е.Н.</w:t>
            </w:r>
            <w:r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Вычислительная математика: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>учеб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 xml:space="preserve">пособие </w:t>
            </w:r>
            <w:r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/ Е.Н. Жидков. 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М.: Академия, 2019. 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224 c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E65907" w:rsidRPr="00E65907" w14:paraId="3FE637C7" w14:textId="77777777" w:rsidTr="00B12914">
        <w:tc>
          <w:tcPr>
            <w:tcW w:w="648" w:type="dxa"/>
            <w:shd w:val="clear" w:color="auto" w:fill="auto"/>
          </w:tcPr>
          <w:p w14:paraId="21079379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9.</w:t>
            </w:r>
          </w:p>
        </w:tc>
        <w:tc>
          <w:tcPr>
            <w:tcW w:w="9206" w:type="dxa"/>
            <w:shd w:val="clear" w:color="auto" w:fill="auto"/>
          </w:tcPr>
          <w:p w14:paraId="3AB153BC" w14:textId="4A43C608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Иванов, В.М.</w:t>
            </w:r>
            <w:r w:rsidRPr="00C7778E">
              <w:rPr>
                <w:rFonts w:ascii="Times New Roman" w:hAnsi="Times New Roman" w:cs="Times New Roman"/>
                <w:sz w:val="30"/>
                <w:szCs w:val="30"/>
              </w:rPr>
              <w:t xml:space="preserve"> Численные методы /В. М. Иванов.</w:t>
            </w:r>
            <w:r w:rsidRPr="00E646D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B94C4F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="00B94C4F"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C7778E">
              <w:rPr>
                <w:rFonts w:ascii="Times New Roman" w:hAnsi="Times New Roman" w:cs="Times New Roman"/>
                <w:sz w:val="30"/>
                <w:szCs w:val="30"/>
              </w:rPr>
              <w:t>Екатеринбург: Изд-во Урал. гос. экон. ун-та,</w:t>
            </w:r>
            <w:r w:rsidRPr="00E646DF">
              <w:rPr>
                <w:rFonts w:ascii="Times New Roman" w:hAnsi="Times New Roman" w:cs="Times New Roman"/>
                <w:sz w:val="30"/>
                <w:szCs w:val="30"/>
              </w:rPr>
              <w:t xml:space="preserve"> 2003.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 xml:space="preserve"> –</w:t>
            </w:r>
            <w:r w:rsidRPr="00E646DF">
              <w:rPr>
                <w:rFonts w:ascii="Times New Roman" w:hAnsi="Times New Roman" w:cs="Times New Roman"/>
                <w:sz w:val="30"/>
                <w:szCs w:val="30"/>
              </w:rPr>
              <w:t xml:space="preserve"> 114 с.</w:t>
            </w:r>
          </w:p>
        </w:tc>
      </w:tr>
      <w:tr w:rsidR="00E65907" w:rsidRPr="00E65907" w14:paraId="151CF228" w14:textId="77777777" w:rsidTr="00B12914">
        <w:tc>
          <w:tcPr>
            <w:tcW w:w="648" w:type="dxa"/>
            <w:shd w:val="clear" w:color="auto" w:fill="auto"/>
          </w:tcPr>
          <w:p w14:paraId="7DF69705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10.</w:t>
            </w:r>
          </w:p>
        </w:tc>
        <w:tc>
          <w:tcPr>
            <w:tcW w:w="9206" w:type="dxa"/>
            <w:shd w:val="clear" w:color="auto" w:fill="auto"/>
          </w:tcPr>
          <w:p w14:paraId="780C90D3" w14:textId="7F78900C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Копченова, Н.В.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 Вычислительная математика в примерах и задачах: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>учеб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 xml:space="preserve">пособие 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/ Н.В. Копченова, И.А. Марон. 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 СПб.: Лань, 2017. 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 368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 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>c.</w:t>
            </w:r>
          </w:p>
        </w:tc>
      </w:tr>
      <w:tr w:rsidR="00E65907" w:rsidRPr="00E65907" w14:paraId="7C3E30B0" w14:textId="77777777" w:rsidTr="00B12914">
        <w:tc>
          <w:tcPr>
            <w:tcW w:w="648" w:type="dxa"/>
            <w:shd w:val="clear" w:color="auto" w:fill="auto"/>
          </w:tcPr>
          <w:p w14:paraId="1282939E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11.</w:t>
            </w:r>
          </w:p>
        </w:tc>
        <w:tc>
          <w:tcPr>
            <w:tcW w:w="9206" w:type="dxa"/>
            <w:shd w:val="clear" w:color="auto" w:fill="auto"/>
          </w:tcPr>
          <w:p w14:paraId="3665D8E2" w14:textId="77D2C4FA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Костомаров, Д.П.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 Вводные лекции по численным методам: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>учеб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 xml:space="preserve">пособие 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>/Д.П.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>Костомаров, А.П.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>Фаворский. – М.:</w:t>
            </w:r>
            <w:r w:rsidRPr="00E646D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>Логос, 2006. – 184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 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>с.</w:t>
            </w:r>
          </w:p>
        </w:tc>
      </w:tr>
      <w:tr w:rsidR="00E65907" w:rsidRPr="00E65907" w14:paraId="49769569" w14:textId="77777777" w:rsidTr="00B12914">
        <w:tc>
          <w:tcPr>
            <w:tcW w:w="648" w:type="dxa"/>
            <w:shd w:val="clear" w:color="auto" w:fill="auto"/>
          </w:tcPr>
          <w:p w14:paraId="78DEC0ED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12.</w:t>
            </w:r>
          </w:p>
        </w:tc>
        <w:tc>
          <w:tcPr>
            <w:tcW w:w="9206" w:type="dxa"/>
            <w:shd w:val="clear" w:color="auto" w:fill="auto"/>
          </w:tcPr>
          <w:p w14:paraId="149C4102" w14:textId="3C8FFC4C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Краснов, М.Л.</w:t>
            </w:r>
            <w:r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Вся высшая математика. Т.6. Вариационное исчисление, линейное программирование, вычислительная математика, теория сплайнов / М.Л. Краснов, А.И. Киселев, Г.И. Макаренко. 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М.: КД </w:t>
            </w:r>
            <w:proofErr w:type="spellStart"/>
            <w:r w:rsidRPr="00FC00E0">
              <w:rPr>
                <w:rFonts w:ascii="Times New Roman" w:hAnsi="Times New Roman" w:cs="Times New Roman"/>
                <w:sz w:val="30"/>
                <w:szCs w:val="30"/>
              </w:rPr>
              <w:t>Либроком</w:t>
            </w:r>
            <w:proofErr w:type="spellEnd"/>
            <w:r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, 2014. 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256 c.</w:t>
            </w:r>
          </w:p>
        </w:tc>
      </w:tr>
      <w:tr w:rsidR="00E65907" w:rsidRPr="00E65907" w14:paraId="1B2A5888" w14:textId="77777777" w:rsidTr="00B12914">
        <w:tc>
          <w:tcPr>
            <w:tcW w:w="648" w:type="dxa"/>
            <w:shd w:val="clear" w:color="auto" w:fill="auto"/>
          </w:tcPr>
          <w:p w14:paraId="654EB303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13.</w:t>
            </w:r>
          </w:p>
        </w:tc>
        <w:tc>
          <w:tcPr>
            <w:tcW w:w="9206" w:type="dxa"/>
            <w:shd w:val="clear" w:color="auto" w:fill="auto"/>
          </w:tcPr>
          <w:p w14:paraId="17365A13" w14:textId="4B62305A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Лапчик</w:t>
            </w:r>
            <w:proofErr w:type="spellEnd"/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, М.П.</w:t>
            </w:r>
            <w:r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Численные методы / М.П.</w:t>
            </w:r>
            <w:r w:rsidRPr="00E646D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FC00E0">
              <w:rPr>
                <w:rFonts w:ascii="Times New Roman" w:hAnsi="Times New Roman" w:cs="Times New Roman"/>
                <w:sz w:val="30"/>
                <w:szCs w:val="30"/>
              </w:rPr>
              <w:t>Лапчик</w:t>
            </w:r>
            <w:proofErr w:type="spellEnd"/>
            <w:r w:rsidRPr="00FC00E0">
              <w:rPr>
                <w:rFonts w:ascii="Times New Roman" w:hAnsi="Times New Roman" w:cs="Times New Roman"/>
                <w:sz w:val="30"/>
                <w:szCs w:val="30"/>
              </w:rPr>
              <w:t>, М.И.</w:t>
            </w:r>
            <w:r w:rsidRPr="00E646D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FC00E0">
              <w:rPr>
                <w:rFonts w:ascii="Times New Roman" w:hAnsi="Times New Roman" w:cs="Times New Roman"/>
                <w:sz w:val="30"/>
                <w:szCs w:val="30"/>
              </w:rPr>
              <w:t>Рагулина</w:t>
            </w:r>
            <w:proofErr w:type="spellEnd"/>
            <w:r w:rsidRPr="00FC00E0">
              <w:rPr>
                <w:rFonts w:ascii="Times New Roman" w:hAnsi="Times New Roman" w:cs="Times New Roman"/>
                <w:sz w:val="30"/>
                <w:szCs w:val="30"/>
              </w:rPr>
              <w:t>, Е.К.</w:t>
            </w:r>
            <w:r w:rsidRPr="00E646D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FC00E0">
              <w:rPr>
                <w:rFonts w:ascii="Times New Roman" w:hAnsi="Times New Roman" w:cs="Times New Roman"/>
                <w:sz w:val="30"/>
                <w:szCs w:val="30"/>
              </w:rPr>
              <w:t>Хеннер</w:t>
            </w:r>
            <w:proofErr w:type="spellEnd"/>
            <w:r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. – М.: </w:t>
            </w:r>
            <w:proofErr w:type="spellStart"/>
            <w:r w:rsidRPr="00FC00E0">
              <w:rPr>
                <w:rFonts w:ascii="Times New Roman" w:hAnsi="Times New Roman" w:cs="Times New Roman"/>
                <w:sz w:val="30"/>
                <w:szCs w:val="30"/>
              </w:rPr>
              <w:t>Academia</w:t>
            </w:r>
            <w:proofErr w:type="spellEnd"/>
            <w:r w:rsidRPr="00FC00E0">
              <w:rPr>
                <w:rFonts w:ascii="Times New Roman" w:hAnsi="Times New Roman" w:cs="Times New Roman"/>
                <w:sz w:val="30"/>
                <w:szCs w:val="30"/>
              </w:rPr>
              <w:t>, 2009. – 384 с.</w:t>
            </w:r>
          </w:p>
        </w:tc>
      </w:tr>
      <w:tr w:rsidR="00E65907" w:rsidRPr="00E65907" w14:paraId="53B89242" w14:textId="77777777" w:rsidTr="00B12914">
        <w:tc>
          <w:tcPr>
            <w:tcW w:w="648" w:type="dxa"/>
            <w:shd w:val="clear" w:color="auto" w:fill="auto"/>
          </w:tcPr>
          <w:p w14:paraId="429313C7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lastRenderedPageBreak/>
              <w:t>14.</w:t>
            </w:r>
          </w:p>
        </w:tc>
        <w:tc>
          <w:tcPr>
            <w:tcW w:w="9206" w:type="dxa"/>
            <w:shd w:val="clear" w:color="auto" w:fill="auto"/>
          </w:tcPr>
          <w:p w14:paraId="1F6A7FE1" w14:textId="0943BB8C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Минькова</w:t>
            </w:r>
            <w:proofErr w:type="spellEnd"/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, Р.М.</w:t>
            </w:r>
            <w:r w:rsidRPr="00F44A51">
              <w:rPr>
                <w:rFonts w:ascii="Times New Roman" w:hAnsi="Times New Roman" w:cs="Times New Roman"/>
                <w:sz w:val="30"/>
                <w:szCs w:val="30"/>
              </w:rPr>
              <w:t xml:space="preserve"> Методы вычислительной математики / Р.М. </w:t>
            </w:r>
            <w:proofErr w:type="spellStart"/>
            <w:r w:rsidRPr="00F44A51">
              <w:rPr>
                <w:rFonts w:ascii="Times New Roman" w:hAnsi="Times New Roman" w:cs="Times New Roman"/>
                <w:sz w:val="30"/>
                <w:szCs w:val="30"/>
              </w:rPr>
              <w:t>Минькова</w:t>
            </w:r>
            <w:proofErr w:type="spellEnd"/>
            <w:r w:rsidRPr="00F44A51">
              <w:rPr>
                <w:rFonts w:ascii="Times New Roman" w:hAnsi="Times New Roman" w:cs="Times New Roman"/>
                <w:sz w:val="30"/>
                <w:szCs w:val="30"/>
              </w:rPr>
              <w:t xml:space="preserve">, Р.А. </w:t>
            </w:r>
            <w:proofErr w:type="spellStart"/>
            <w:r w:rsidRPr="00F44A51">
              <w:rPr>
                <w:rFonts w:ascii="Times New Roman" w:hAnsi="Times New Roman" w:cs="Times New Roman"/>
                <w:sz w:val="30"/>
                <w:szCs w:val="30"/>
              </w:rPr>
              <w:t>Вайсбурд</w:t>
            </w:r>
            <w:proofErr w:type="spellEnd"/>
            <w:r w:rsidRPr="00F44A51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 w:rsidRPr="00E646D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F44A51">
              <w:rPr>
                <w:rFonts w:ascii="Times New Roman" w:hAnsi="Times New Roman" w:cs="Times New Roman"/>
                <w:sz w:val="30"/>
                <w:szCs w:val="30"/>
              </w:rPr>
              <w:t xml:space="preserve"> Свердловск: Изд-во УПИ им. С.М. Кирова, 1981.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 xml:space="preserve"> –</w:t>
            </w:r>
            <w:r w:rsidRPr="00F44A51">
              <w:rPr>
                <w:rFonts w:ascii="Times New Roman" w:hAnsi="Times New Roman" w:cs="Times New Roman"/>
                <w:sz w:val="30"/>
                <w:szCs w:val="30"/>
              </w:rPr>
              <w:t xml:space="preserve"> 88 с.</w:t>
            </w:r>
          </w:p>
        </w:tc>
      </w:tr>
      <w:tr w:rsidR="00E65907" w:rsidRPr="00E65907" w14:paraId="2550E5B3" w14:textId="77777777" w:rsidTr="00B12914">
        <w:tc>
          <w:tcPr>
            <w:tcW w:w="648" w:type="dxa"/>
            <w:shd w:val="clear" w:color="auto" w:fill="auto"/>
          </w:tcPr>
          <w:p w14:paraId="6ACFDEAB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15.</w:t>
            </w:r>
          </w:p>
        </w:tc>
        <w:tc>
          <w:tcPr>
            <w:tcW w:w="9206" w:type="dxa"/>
            <w:shd w:val="clear" w:color="auto" w:fill="auto"/>
          </w:tcPr>
          <w:p w14:paraId="439E2727" w14:textId="24A4BF18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Пантина, И.В.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 Вычислительная математика: </w:t>
            </w:r>
            <w:r w:rsidR="009C3FBB"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учебник 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/ И.В. Пантина, А.В. </w:t>
            </w:r>
            <w:proofErr w:type="spellStart"/>
            <w:r w:rsidRPr="00384E44">
              <w:rPr>
                <w:rFonts w:ascii="Times New Roman" w:hAnsi="Times New Roman" w:cs="Times New Roman"/>
                <w:sz w:val="30"/>
                <w:szCs w:val="30"/>
              </w:rPr>
              <w:t>Синчуков</w:t>
            </w:r>
            <w:proofErr w:type="spellEnd"/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 М.: МФПУ Синергия, 2012. 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 176 c.</w:t>
            </w:r>
          </w:p>
        </w:tc>
      </w:tr>
      <w:tr w:rsidR="00E65907" w:rsidRPr="00E65907" w14:paraId="7CA57428" w14:textId="77777777" w:rsidTr="00B12914">
        <w:tc>
          <w:tcPr>
            <w:tcW w:w="648" w:type="dxa"/>
            <w:shd w:val="clear" w:color="auto" w:fill="auto"/>
          </w:tcPr>
          <w:p w14:paraId="2B88D866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16.</w:t>
            </w:r>
          </w:p>
        </w:tc>
        <w:tc>
          <w:tcPr>
            <w:tcW w:w="9206" w:type="dxa"/>
            <w:shd w:val="clear" w:color="auto" w:fill="auto"/>
          </w:tcPr>
          <w:p w14:paraId="3BE288C3" w14:textId="178A21E6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Петров, Ю.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 История и философия науки. Математика, вычислительная техника, информатика / Ю. Петров. </w:t>
            </w:r>
            <w:r w:rsidR="00B94C4F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="00B94C4F"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СПб.: BHV, 2012. 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 448 c.</w:t>
            </w:r>
          </w:p>
        </w:tc>
      </w:tr>
      <w:tr w:rsidR="00E65907" w:rsidRPr="00E65907" w14:paraId="33BE2F4E" w14:textId="77777777" w:rsidTr="00B12914">
        <w:tc>
          <w:tcPr>
            <w:tcW w:w="648" w:type="dxa"/>
            <w:shd w:val="clear" w:color="auto" w:fill="auto"/>
          </w:tcPr>
          <w:p w14:paraId="72662222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17.</w:t>
            </w:r>
          </w:p>
        </w:tc>
        <w:tc>
          <w:tcPr>
            <w:tcW w:w="9206" w:type="dxa"/>
            <w:shd w:val="clear" w:color="auto" w:fill="auto"/>
          </w:tcPr>
          <w:p w14:paraId="53385914" w14:textId="7FFD6991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Рябенький, В.С.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 Введение в вычислительную математику: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>учеб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>пособие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 / В.С. Рябенький. –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>М.: ФИЗМАТЛИТ, 2008. – 288 с.</w:t>
            </w:r>
          </w:p>
        </w:tc>
      </w:tr>
      <w:tr w:rsidR="00E65907" w:rsidRPr="00E65907" w14:paraId="65EF3D5F" w14:textId="77777777" w:rsidTr="00B12914">
        <w:tc>
          <w:tcPr>
            <w:tcW w:w="648" w:type="dxa"/>
            <w:shd w:val="clear" w:color="auto" w:fill="auto"/>
          </w:tcPr>
          <w:p w14:paraId="2229916A" w14:textId="77777777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18.</w:t>
            </w:r>
          </w:p>
        </w:tc>
        <w:tc>
          <w:tcPr>
            <w:tcW w:w="9206" w:type="dxa"/>
            <w:shd w:val="clear" w:color="auto" w:fill="auto"/>
          </w:tcPr>
          <w:p w14:paraId="2FBC4D53" w14:textId="286AC63F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Соловьёв, И.А.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 Вычислительная математика на смартфонах, коммуникаторах и ноутбуках с использованием программных сред Python: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>учеб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 xml:space="preserve">пособие 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/ И.А. Соловьёв, А.В. Червяков, А.Ю. Репин. 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 СПб.: Лань, 2011. 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 272 c.</w:t>
            </w:r>
          </w:p>
        </w:tc>
      </w:tr>
      <w:tr w:rsidR="00E65907" w:rsidRPr="00E65907" w14:paraId="7539A8B9" w14:textId="77777777" w:rsidTr="00B12914">
        <w:tc>
          <w:tcPr>
            <w:tcW w:w="648" w:type="dxa"/>
            <w:shd w:val="clear" w:color="auto" w:fill="auto"/>
          </w:tcPr>
          <w:p w14:paraId="0DF049C1" w14:textId="5717DE97" w:rsidR="00E65907" w:rsidRPr="00E65907" w:rsidRDefault="00B540BB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19.</w:t>
            </w:r>
          </w:p>
        </w:tc>
        <w:tc>
          <w:tcPr>
            <w:tcW w:w="9206" w:type="dxa"/>
            <w:shd w:val="clear" w:color="auto" w:fill="auto"/>
          </w:tcPr>
          <w:p w14:paraId="564A2350" w14:textId="10832B29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Серовайский</w:t>
            </w:r>
            <w:proofErr w:type="spellEnd"/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, С.Я.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 История математики: Эволюция математических идей: Вычислительная математика. Теория вероятностей. Информатика. Математическая логика / С.Я. </w:t>
            </w:r>
            <w:proofErr w:type="spellStart"/>
            <w:r w:rsidRPr="00384E44">
              <w:rPr>
                <w:rFonts w:ascii="Times New Roman" w:hAnsi="Times New Roman" w:cs="Times New Roman"/>
                <w:sz w:val="30"/>
                <w:szCs w:val="30"/>
              </w:rPr>
              <w:t>Серовайский</w:t>
            </w:r>
            <w:proofErr w:type="spellEnd"/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  <w:r w:rsidR="00B94C4F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="00B94C4F" w:rsidRPr="00FC00E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М.: </w:t>
            </w:r>
            <w:proofErr w:type="spellStart"/>
            <w:r w:rsidRPr="00384E44">
              <w:rPr>
                <w:rFonts w:ascii="Times New Roman" w:hAnsi="Times New Roman" w:cs="Times New Roman"/>
                <w:sz w:val="30"/>
                <w:szCs w:val="30"/>
              </w:rPr>
              <w:t>Ленанд</w:t>
            </w:r>
            <w:proofErr w:type="spellEnd"/>
            <w:r w:rsidRPr="00384E44">
              <w:rPr>
                <w:rFonts w:ascii="Times New Roman" w:hAnsi="Times New Roman" w:cs="Times New Roman"/>
                <w:sz w:val="30"/>
                <w:szCs w:val="30"/>
              </w:rPr>
              <w:t>, 2019. - 240 c.</w:t>
            </w:r>
          </w:p>
        </w:tc>
      </w:tr>
      <w:tr w:rsidR="00E65907" w:rsidRPr="00E65907" w14:paraId="5BBD63A8" w14:textId="77777777" w:rsidTr="00B12914">
        <w:tc>
          <w:tcPr>
            <w:tcW w:w="648" w:type="dxa"/>
            <w:shd w:val="clear" w:color="auto" w:fill="auto"/>
          </w:tcPr>
          <w:p w14:paraId="60326129" w14:textId="6472B77D" w:rsidR="00E65907" w:rsidRPr="00E65907" w:rsidRDefault="00B540BB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20.</w:t>
            </w:r>
          </w:p>
        </w:tc>
        <w:tc>
          <w:tcPr>
            <w:tcW w:w="9206" w:type="dxa"/>
            <w:shd w:val="clear" w:color="auto" w:fill="auto"/>
          </w:tcPr>
          <w:p w14:paraId="07C64122" w14:textId="4267EF4A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Турчак, Л.И.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 Основы численных методов: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>учеб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 xml:space="preserve">пособие 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 xml:space="preserve">/ </w:t>
            </w:r>
            <w:proofErr w:type="spellStart"/>
            <w:r w:rsidRPr="00384E44">
              <w:rPr>
                <w:rFonts w:ascii="Times New Roman" w:hAnsi="Times New Roman" w:cs="Times New Roman"/>
                <w:sz w:val="30"/>
                <w:szCs w:val="30"/>
              </w:rPr>
              <w:t>Л.И.Турчак</w:t>
            </w:r>
            <w:proofErr w:type="spellEnd"/>
            <w:r w:rsidRPr="00384E44">
              <w:rPr>
                <w:rFonts w:ascii="Times New Roman" w:hAnsi="Times New Roman" w:cs="Times New Roman"/>
                <w:sz w:val="30"/>
                <w:szCs w:val="30"/>
              </w:rPr>
              <w:t>, П.В.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384E44">
              <w:rPr>
                <w:rFonts w:ascii="Times New Roman" w:hAnsi="Times New Roman" w:cs="Times New Roman"/>
                <w:sz w:val="30"/>
                <w:szCs w:val="30"/>
              </w:rPr>
              <w:t>Плотников. –</w:t>
            </w:r>
            <w:proofErr w:type="gramStart"/>
            <w:r w:rsidRPr="00384E44">
              <w:rPr>
                <w:rFonts w:ascii="Times New Roman" w:hAnsi="Times New Roman" w:cs="Times New Roman"/>
                <w:sz w:val="30"/>
                <w:szCs w:val="30"/>
              </w:rPr>
              <w:t>М.:ФИЗМАТЛИТ</w:t>
            </w:r>
            <w:proofErr w:type="gramEnd"/>
            <w:r w:rsidRPr="00384E44">
              <w:rPr>
                <w:rFonts w:ascii="Times New Roman" w:hAnsi="Times New Roman" w:cs="Times New Roman"/>
                <w:sz w:val="30"/>
                <w:szCs w:val="30"/>
              </w:rPr>
              <w:t>, 2003. – 304 с.</w:t>
            </w:r>
          </w:p>
        </w:tc>
      </w:tr>
      <w:tr w:rsidR="00E65907" w:rsidRPr="00E65907" w14:paraId="4A08F573" w14:textId="77777777" w:rsidTr="00B12914">
        <w:tc>
          <w:tcPr>
            <w:tcW w:w="648" w:type="dxa"/>
            <w:shd w:val="clear" w:color="auto" w:fill="auto"/>
          </w:tcPr>
          <w:p w14:paraId="773718BD" w14:textId="1D01824D" w:rsidR="00E65907" w:rsidRPr="00E65907" w:rsidRDefault="00B540BB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21.</w:t>
            </w:r>
          </w:p>
        </w:tc>
        <w:tc>
          <w:tcPr>
            <w:tcW w:w="9206" w:type="dxa"/>
            <w:shd w:val="clear" w:color="auto" w:fill="auto"/>
          </w:tcPr>
          <w:p w14:paraId="17BD08D8" w14:textId="319D6299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Устинов, С.М.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Вычислительная математика: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>учеб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  <w:r w:rsidR="009C3FBB" w:rsidRPr="00B57F63">
              <w:rPr>
                <w:rFonts w:ascii="Times New Roman" w:hAnsi="Times New Roman" w:cs="Times New Roman"/>
                <w:sz w:val="30"/>
                <w:szCs w:val="30"/>
              </w:rPr>
              <w:t xml:space="preserve">пособие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/С.М. Устинов, В.А.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Зимницкий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. – СПб.: БХВ-Петербург, 2009. 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336 с.</w:t>
            </w:r>
          </w:p>
        </w:tc>
      </w:tr>
      <w:tr w:rsidR="00E65907" w:rsidRPr="00E65907" w14:paraId="32B8C6C0" w14:textId="77777777" w:rsidTr="00B12914">
        <w:tc>
          <w:tcPr>
            <w:tcW w:w="648" w:type="dxa"/>
            <w:shd w:val="clear" w:color="auto" w:fill="auto"/>
          </w:tcPr>
          <w:p w14:paraId="3CF95FB2" w14:textId="7323DFFD" w:rsidR="00E65907" w:rsidRPr="00E65907" w:rsidRDefault="00B540BB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22.</w:t>
            </w:r>
          </w:p>
        </w:tc>
        <w:tc>
          <w:tcPr>
            <w:tcW w:w="9206" w:type="dxa"/>
            <w:shd w:val="clear" w:color="auto" w:fill="auto"/>
          </w:tcPr>
          <w:p w14:paraId="45D90C47" w14:textId="46E40DBB" w:rsidR="00E65907" w:rsidRPr="00E65907" w:rsidRDefault="00E65907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Формалеев</w:t>
            </w:r>
            <w:proofErr w:type="spellEnd"/>
            <w:r w:rsidRPr="00E6590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, В.Ф.</w:t>
            </w:r>
            <w:r w:rsidRPr="00A050FA">
              <w:rPr>
                <w:rFonts w:ascii="Times New Roman" w:hAnsi="Times New Roman" w:cs="Times New Roman"/>
                <w:sz w:val="30"/>
                <w:szCs w:val="30"/>
              </w:rPr>
              <w:t xml:space="preserve"> Численные методы/ В.Ф.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A050FA">
              <w:rPr>
                <w:rFonts w:ascii="Times New Roman" w:hAnsi="Times New Roman" w:cs="Times New Roman"/>
                <w:sz w:val="30"/>
                <w:szCs w:val="30"/>
              </w:rPr>
              <w:t>Формалеев</w:t>
            </w:r>
            <w:proofErr w:type="spellEnd"/>
            <w:r w:rsidRPr="00A050FA">
              <w:rPr>
                <w:rFonts w:ascii="Times New Roman" w:hAnsi="Times New Roman" w:cs="Times New Roman"/>
                <w:sz w:val="30"/>
                <w:szCs w:val="30"/>
              </w:rPr>
              <w:t>, Д.Л.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A050FA">
              <w:rPr>
                <w:rFonts w:ascii="Times New Roman" w:hAnsi="Times New Roman" w:cs="Times New Roman"/>
                <w:sz w:val="30"/>
                <w:szCs w:val="30"/>
              </w:rPr>
              <w:t>Ревизников</w:t>
            </w:r>
            <w:proofErr w:type="spellEnd"/>
            <w:r w:rsidRPr="00A050FA">
              <w:rPr>
                <w:rFonts w:ascii="Times New Roman" w:hAnsi="Times New Roman" w:cs="Times New Roman"/>
                <w:sz w:val="30"/>
                <w:szCs w:val="30"/>
              </w:rPr>
              <w:t>. – М.:</w:t>
            </w:r>
            <w:r w:rsidRPr="00E646D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A050FA">
              <w:rPr>
                <w:rFonts w:ascii="Times New Roman" w:hAnsi="Times New Roman" w:cs="Times New Roman"/>
                <w:sz w:val="30"/>
                <w:szCs w:val="30"/>
              </w:rPr>
              <w:t>ФИЗМАТЛИТ, 2004. – 400 с</w:t>
            </w:r>
            <w:r w:rsidR="009C3FBB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E65907" w:rsidRPr="00E65907" w14:paraId="157E2E35" w14:textId="77777777" w:rsidTr="00B12914">
        <w:tc>
          <w:tcPr>
            <w:tcW w:w="648" w:type="dxa"/>
            <w:shd w:val="clear" w:color="auto" w:fill="auto"/>
          </w:tcPr>
          <w:p w14:paraId="51D1F9BB" w14:textId="65F7246B" w:rsidR="00E65907" w:rsidRPr="00E65907" w:rsidRDefault="00B540BB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23.</w:t>
            </w:r>
          </w:p>
        </w:tc>
        <w:tc>
          <w:tcPr>
            <w:tcW w:w="9206" w:type="dxa"/>
            <w:shd w:val="clear" w:color="auto" w:fill="auto"/>
          </w:tcPr>
          <w:p w14:paraId="7F666002" w14:textId="131B6FF5" w:rsidR="00E65907" w:rsidRPr="00E65907" w:rsidRDefault="009C3FBB" w:rsidP="00E6590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B540B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Макоха</w:t>
            </w:r>
            <w:proofErr w:type="spellEnd"/>
            <w:r w:rsidRPr="008B371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B540B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А.Н. </w:t>
            </w:r>
            <w:r w:rsidR="00E65907" w:rsidRPr="008B371B">
              <w:rPr>
                <w:rFonts w:ascii="Times New Roman" w:hAnsi="Times New Roman" w:cs="Times New Roman"/>
                <w:sz w:val="30"/>
                <w:szCs w:val="30"/>
              </w:rPr>
              <w:t xml:space="preserve">Основы вычислительной математики, математического и информационного моделирования: лаб. практикум / </w:t>
            </w:r>
            <w:r w:rsidR="00E65907" w:rsidRPr="009C3FBB">
              <w:rPr>
                <w:rFonts w:ascii="Times New Roman" w:hAnsi="Times New Roman" w:cs="Times New Roman"/>
                <w:sz w:val="30"/>
                <w:szCs w:val="30"/>
              </w:rPr>
              <w:t xml:space="preserve">А.Н. </w:t>
            </w:r>
            <w:proofErr w:type="spellStart"/>
            <w:r w:rsidR="00E65907" w:rsidRPr="009C3FBB">
              <w:rPr>
                <w:rFonts w:ascii="Times New Roman" w:hAnsi="Times New Roman" w:cs="Times New Roman"/>
                <w:sz w:val="30"/>
                <w:szCs w:val="30"/>
              </w:rPr>
              <w:t>Макоха</w:t>
            </w:r>
            <w:proofErr w:type="spellEnd"/>
            <w:r w:rsidR="00E65907" w:rsidRPr="009C3FBB">
              <w:rPr>
                <w:rFonts w:ascii="Times New Roman" w:hAnsi="Times New Roman" w:cs="Times New Roman"/>
                <w:sz w:val="30"/>
                <w:szCs w:val="30"/>
              </w:rPr>
              <w:t>, М.А. Дерябин</w:t>
            </w:r>
            <w:r w:rsidR="00E65907" w:rsidRPr="008B371B">
              <w:rPr>
                <w:rFonts w:ascii="Times New Roman" w:hAnsi="Times New Roman" w:cs="Times New Roman"/>
                <w:sz w:val="30"/>
                <w:szCs w:val="30"/>
              </w:rPr>
              <w:t>. – Ставрополь: СКФУ, 2018. – 195 с.</w:t>
            </w:r>
          </w:p>
        </w:tc>
      </w:tr>
    </w:tbl>
    <w:p w14:paraId="117C5E77" w14:textId="6B40AB2F" w:rsidR="00E65907" w:rsidRDefault="00E65907" w:rsidP="009106D9">
      <w:pPr>
        <w:suppressAutoHyphens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481EC2DB" w14:textId="77777777" w:rsidR="00932E37" w:rsidRDefault="00932E37">
      <w:r>
        <w:br w:type="page"/>
      </w:r>
    </w:p>
    <w:p w14:paraId="5F2634E8" w14:textId="77777777" w:rsidR="007A2247" w:rsidRDefault="007A2247" w:rsidP="002831DF">
      <w:pPr>
        <w:shd w:val="clear" w:color="auto" w:fill="FFFFFF"/>
        <w:spacing w:before="100" w:beforeAutospacing="1" w:after="100" w:afterAutospacing="1" w:line="240" w:lineRule="auto"/>
        <w:ind w:right="300"/>
      </w:pPr>
    </w:p>
    <w:p w14:paraId="2B8BEDC5" w14:textId="77777777" w:rsidR="009C3FBB" w:rsidRPr="007A2247" w:rsidRDefault="009C3FBB" w:rsidP="009C3F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A224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Панкратова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Анна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Зурабовна</w:t>
      </w:r>
      <w:proofErr w:type="spellEnd"/>
    </w:p>
    <w:p w14:paraId="57C890F4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Суркова Анна Сергеевна</w:t>
      </w:r>
    </w:p>
    <w:p w14:paraId="44EA8091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353065A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3279611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0B4EF41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84B6BBA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ВЫЧИСЛИТЕЛЬНАЯ МАТЕМАТИКА</w:t>
      </w:r>
    </w:p>
    <w:p w14:paraId="7070939C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B01CC80" w14:textId="77777777" w:rsidR="009C3FBB" w:rsidRPr="007A2247" w:rsidRDefault="009C3FBB" w:rsidP="009C3F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DBCE18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07E4376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6EEF06B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Редактор </w:t>
      </w:r>
      <w:r w:rsidRPr="007A22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Т.В. Третьякова</w:t>
      </w:r>
    </w:p>
    <w:p w14:paraId="0789F7BD" w14:textId="4B142FA3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224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Компьютерный набор и верстка</w:t>
      </w:r>
      <w:r w:rsidRPr="007A22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C3FBB" w:rsidRPr="009C3F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авторов</w:t>
      </w:r>
    </w:p>
    <w:p w14:paraId="52F1D058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D2B323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525F272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BD2D92D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2E2846A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FEB406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9850C2" w14:textId="300BE853" w:rsidR="009C3FBB" w:rsidRDefault="009C3FBB" w:rsidP="00B94C4F">
      <w:pPr>
        <w:shd w:val="clear" w:color="auto" w:fill="FFFFFF"/>
        <w:spacing w:after="0" w:line="240" w:lineRule="auto"/>
        <w:ind w:right="301"/>
        <w:rPr>
          <w:rFonts w:ascii="Times New Roman" w:eastAsia="Times New Roman" w:hAnsi="Times New Roman" w:cs="Times New Roman"/>
          <w:color w:val="424242"/>
          <w:sz w:val="30"/>
          <w:szCs w:val="30"/>
          <w:lang w:eastAsia="ru-RU"/>
        </w:rPr>
      </w:pPr>
    </w:p>
    <w:p w14:paraId="53DC7B96" w14:textId="77777777" w:rsidR="00B94C4F" w:rsidRDefault="00B94C4F" w:rsidP="00B94C4F">
      <w:pPr>
        <w:shd w:val="clear" w:color="auto" w:fill="FFFFFF"/>
        <w:spacing w:after="0" w:line="240" w:lineRule="auto"/>
        <w:ind w:right="301"/>
        <w:rPr>
          <w:rFonts w:ascii="Times New Roman" w:eastAsia="Times New Roman" w:hAnsi="Times New Roman" w:cs="Times New Roman"/>
          <w:color w:val="424242"/>
          <w:sz w:val="30"/>
          <w:szCs w:val="30"/>
          <w:lang w:eastAsia="ru-RU"/>
        </w:rPr>
      </w:pPr>
    </w:p>
    <w:p w14:paraId="6E3C4AAE" w14:textId="77777777" w:rsidR="00B94C4F" w:rsidRPr="002831DF" w:rsidRDefault="00B94C4F" w:rsidP="00B94C4F">
      <w:pPr>
        <w:shd w:val="clear" w:color="auto" w:fill="FFFFFF"/>
        <w:spacing w:after="0" w:line="240" w:lineRule="auto"/>
        <w:ind w:right="301"/>
        <w:rPr>
          <w:rFonts w:ascii="Times New Roman" w:eastAsia="Times New Roman" w:hAnsi="Times New Roman" w:cs="Times New Roman"/>
          <w:color w:val="424242"/>
          <w:sz w:val="30"/>
          <w:szCs w:val="30"/>
          <w:lang w:eastAsia="ru-RU"/>
        </w:rPr>
      </w:pPr>
    </w:p>
    <w:p w14:paraId="744CF1AA" w14:textId="77777777" w:rsidR="007A2247" w:rsidRPr="007A2247" w:rsidRDefault="007A2247" w:rsidP="007A2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DFFC65" w14:textId="79D3913A" w:rsidR="007A2247" w:rsidRPr="00B94C4F" w:rsidRDefault="007A2247" w:rsidP="007A2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Подписано в </w:t>
      </w:r>
      <w:r w:rsidRPr="00B94C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печать 1</w:t>
      </w:r>
      <w:r w:rsidR="00B94C4F" w:rsidRPr="00B94C4F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B94C4F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B94C4F" w:rsidRPr="00B94C4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94C4F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B94C4F" w:rsidRPr="00B94C4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B94C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Формат 60х84 </w:t>
      </w:r>
      <w:r w:rsidRPr="00B94C4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r w:rsidRPr="00B94C4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B94C4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16</w:t>
      </w:r>
      <w:r w:rsidRPr="00B94C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E28F6D" w14:textId="15C5FD9E" w:rsidR="007A2247" w:rsidRPr="00B94C4F" w:rsidRDefault="007A2247" w:rsidP="007A2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C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Бумага офсетная. Печать трафаретная. </w:t>
      </w:r>
      <w:proofErr w:type="spellStart"/>
      <w:r w:rsidRPr="00B94C4F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</w:t>
      </w:r>
      <w:proofErr w:type="spellEnd"/>
      <w:r w:rsidRPr="00B94C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B94C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</w:t>
      </w:r>
      <w:proofErr w:type="spellEnd"/>
      <w:r w:rsidRPr="00B94C4F">
        <w:rPr>
          <w:rFonts w:ascii="Times New Roman" w:eastAsia="Times New Roman" w:hAnsi="Times New Roman" w:cs="Times New Roman"/>
          <w:sz w:val="28"/>
          <w:szCs w:val="28"/>
          <w:lang w:eastAsia="ru-RU"/>
        </w:rPr>
        <w:t>. л. 5</w:t>
      </w:r>
      <w:r w:rsidR="00B94C4F" w:rsidRPr="00B94C4F">
        <w:rPr>
          <w:rFonts w:ascii="Times New Roman" w:eastAsia="Times New Roman" w:hAnsi="Times New Roman" w:cs="Times New Roman"/>
          <w:sz w:val="28"/>
          <w:szCs w:val="28"/>
          <w:lang w:eastAsia="ru-RU"/>
        </w:rPr>
        <w:t>,25</w:t>
      </w:r>
      <w:r w:rsidRPr="00B94C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A50F2F" w14:textId="0F08DCEC" w:rsidR="007A2247" w:rsidRPr="007A2247" w:rsidRDefault="007A2247" w:rsidP="007A2247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E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Тираж </w:t>
      </w:r>
      <w:r w:rsidR="004F576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50E66">
        <w:rPr>
          <w:rFonts w:ascii="Times New Roman" w:eastAsia="Times New Roman" w:hAnsi="Times New Roman" w:cs="Times New Roman"/>
          <w:sz w:val="28"/>
          <w:szCs w:val="28"/>
          <w:lang w:eastAsia="ru-RU"/>
        </w:rPr>
        <w:t>0 экз</w:t>
      </w:r>
      <w:r w:rsidRPr="007A2247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Заказ</w:t>
      </w:r>
    </w:p>
    <w:p w14:paraId="0E443599" w14:textId="77777777" w:rsidR="007A2247" w:rsidRPr="007A2247" w:rsidRDefault="007A2247" w:rsidP="007A2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2247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Нижегородский государственный технический университет им. Р.Е. Алексеева</w:t>
      </w:r>
    </w:p>
    <w:p w14:paraId="3A03CF0D" w14:textId="77777777" w:rsidR="00B94C4F" w:rsidRDefault="007A2247" w:rsidP="007A2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224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Типография НГТУ.</w:t>
      </w:r>
    </w:p>
    <w:p w14:paraId="69C8F8E9" w14:textId="73E52D32" w:rsidR="007A2247" w:rsidRPr="007A2247" w:rsidRDefault="007A2247" w:rsidP="007A2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2247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университета и полиграфического предприятия:</w:t>
      </w:r>
    </w:p>
    <w:p w14:paraId="5E01E3AD" w14:textId="77777777" w:rsidR="007A2247" w:rsidRPr="007A2247" w:rsidRDefault="007A2247" w:rsidP="007A2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788399" wp14:editId="08329B8E">
                <wp:simplePos x="0" y="0"/>
                <wp:positionH relativeFrom="column">
                  <wp:posOffset>2714346</wp:posOffset>
                </wp:positionH>
                <wp:positionV relativeFrom="paragraph">
                  <wp:posOffset>425095</wp:posOffset>
                </wp:positionV>
                <wp:extent cx="890270" cy="412750"/>
                <wp:effectExtent l="0" t="1270" r="0" b="0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BAE0" w14:textId="77777777" w:rsidR="00F96723" w:rsidRDefault="00F96723" w:rsidP="007A22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88399" id="_x0000_t202" coordsize="21600,21600" o:spt="202" path="m,l,21600r21600,l21600,xe">
                <v:stroke joinstyle="miter"/>
                <v:path gradientshapeok="t" o:connecttype="rect"/>
              </v:shapetype>
              <v:shape id="Поле 29" o:spid="_x0000_s1026" type="#_x0000_t202" style="position:absolute;left:0;text-align:left;margin-left:213.75pt;margin-top:33.45pt;width:70.1pt;height:3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" stroked="f">
                <v:textbox>
                  <w:txbxContent>
                    <w:p w14:paraId="5179BAE0" w14:textId="77777777" w:rsidR="00F96723" w:rsidRDefault="00F96723" w:rsidP="007A2247"/>
                  </w:txbxContent>
                </v:textbox>
              </v:shape>
            </w:pict>
          </mc:Fallback>
        </mc:AlternateContent>
      </w:r>
      <w:r w:rsidRPr="007A2247">
        <w:rPr>
          <w:rFonts w:ascii="Times New Roman" w:eastAsia="Times New Roman" w:hAnsi="Times New Roman" w:cs="Times New Roman"/>
          <w:sz w:val="28"/>
          <w:szCs w:val="28"/>
          <w:lang w:eastAsia="ru-RU"/>
        </w:rPr>
        <w:t>603950, Нижний Новгород, ул. Минина, 24.</w:t>
      </w:r>
    </w:p>
    <w:sectPr w:rsidR="007A2247" w:rsidRPr="007A2247" w:rsidSect="00226E66">
      <w:footerReference w:type="default" r:id="rId1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B667D" w14:textId="77777777" w:rsidR="00B97D22" w:rsidRDefault="00B97D22" w:rsidP="00B97D22">
      <w:pPr>
        <w:spacing w:after="0" w:line="240" w:lineRule="auto"/>
      </w:pPr>
      <w:r>
        <w:separator/>
      </w:r>
    </w:p>
  </w:endnote>
  <w:endnote w:type="continuationSeparator" w:id="0">
    <w:p w14:paraId="51CD33F1" w14:textId="77777777" w:rsidR="00B97D22" w:rsidRDefault="00B97D22" w:rsidP="00B9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4411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D10E819" w14:textId="1E14DC90" w:rsidR="00B97D22" w:rsidRPr="00593D70" w:rsidRDefault="00B97D22" w:rsidP="00593D70">
        <w:pPr>
          <w:pStyle w:val="ae"/>
          <w:jc w:val="center"/>
          <w:rPr>
            <w:rFonts w:ascii="Times New Roman" w:hAnsi="Times New Roman" w:cs="Times New Roman"/>
          </w:rPr>
        </w:pPr>
        <w:r w:rsidRPr="00F11D99">
          <w:rPr>
            <w:rFonts w:ascii="Times New Roman" w:hAnsi="Times New Roman" w:cs="Times New Roman"/>
          </w:rPr>
          <w:fldChar w:fldCharType="begin"/>
        </w:r>
        <w:r w:rsidRPr="00F11D99">
          <w:rPr>
            <w:rFonts w:ascii="Times New Roman" w:hAnsi="Times New Roman" w:cs="Times New Roman"/>
          </w:rPr>
          <w:instrText>PAGE   \* MERGEFORMAT</w:instrText>
        </w:r>
        <w:r w:rsidRPr="00F11D99">
          <w:rPr>
            <w:rFonts w:ascii="Times New Roman" w:hAnsi="Times New Roman" w:cs="Times New Roman"/>
          </w:rPr>
          <w:fldChar w:fldCharType="separate"/>
        </w:r>
        <w:r w:rsidRPr="00F11D99">
          <w:rPr>
            <w:rFonts w:ascii="Times New Roman" w:hAnsi="Times New Roman" w:cs="Times New Roman"/>
          </w:rPr>
          <w:t>2</w:t>
        </w:r>
        <w:r w:rsidRPr="00F11D99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75611" w14:textId="77777777" w:rsidR="00B97D22" w:rsidRDefault="00B97D22" w:rsidP="00B97D22">
      <w:pPr>
        <w:spacing w:after="0" w:line="240" w:lineRule="auto"/>
      </w:pPr>
      <w:r>
        <w:separator/>
      </w:r>
    </w:p>
  </w:footnote>
  <w:footnote w:type="continuationSeparator" w:id="0">
    <w:p w14:paraId="443C48EE" w14:textId="77777777" w:rsidR="00B97D22" w:rsidRDefault="00B97D22" w:rsidP="00B9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sz w:val="23"/>
        <w:szCs w:val="23"/>
      </w:rPr>
    </w:lvl>
  </w:abstractNum>
  <w:abstractNum w:abstractNumId="3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4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sz w:val="28"/>
        <w:szCs w:val="28"/>
      </w:rPr>
    </w:lvl>
  </w:abstractNum>
  <w:abstractNum w:abstractNumId="5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F"/>
    <w:multiLevelType w:val="multilevel"/>
    <w:tmpl w:val="FB42A924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/>
        <w:i w:val="0"/>
        <w:iCs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3337716"/>
    <w:multiLevelType w:val="hybridMultilevel"/>
    <w:tmpl w:val="D562C2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F376C70"/>
    <w:multiLevelType w:val="hybridMultilevel"/>
    <w:tmpl w:val="D1AE9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E531A"/>
    <w:multiLevelType w:val="hybridMultilevel"/>
    <w:tmpl w:val="858A67B6"/>
    <w:lvl w:ilvl="0" w:tplc="0419000F">
      <w:start w:val="1"/>
      <w:numFmt w:val="decimal"/>
      <w:lvlText w:val="%1."/>
      <w:lvlJc w:val="left"/>
      <w:pPr>
        <w:ind w:left="1373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1" w:tplc="D74ACC0A">
      <w:numFmt w:val="bullet"/>
      <w:lvlText w:val="•"/>
      <w:lvlJc w:val="left"/>
      <w:pPr>
        <w:ind w:left="2304" w:hanging="360"/>
      </w:pPr>
      <w:rPr>
        <w:rFonts w:hint="default"/>
        <w:lang w:val="ru-RU" w:eastAsia="en-US" w:bidi="ar-SA"/>
      </w:rPr>
    </w:lvl>
    <w:lvl w:ilvl="2" w:tplc="306881CC">
      <w:numFmt w:val="bullet"/>
      <w:lvlText w:val="•"/>
      <w:lvlJc w:val="left"/>
      <w:pPr>
        <w:ind w:left="3228" w:hanging="360"/>
      </w:pPr>
      <w:rPr>
        <w:rFonts w:hint="default"/>
        <w:lang w:val="ru-RU" w:eastAsia="en-US" w:bidi="ar-SA"/>
      </w:rPr>
    </w:lvl>
    <w:lvl w:ilvl="3" w:tplc="FFA4BB0A">
      <w:numFmt w:val="bullet"/>
      <w:lvlText w:val="•"/>
      <w:lvlJc w:val="left"/>
      <w:pPr>
        <w:ind w:left="4152" w:hanging="360"/>
      </w:pPr>
      <w:rPr>
        <w:rFonts w:hint="default"/>
        <w:lang w:val="ru-RU" w:eastAsia="en-US" w:bidi="ar-SA"/>
      </w:rPr>
    </w:lvl>
    <w:lvl w:ilvl="4" w:tplc="EDF0AE84">
      <w:numFmt w:val="bullet"/>
      <w:lvlText w:val="•"/>
      <w:lvlJc w:val="left"/>
      <w:pPr>
        <w:ind w:left="5076" w:hanging="360"/>
      </w:pPr>
      <w:rPr>
        <w:rFonts w:hint="default"/>
        <w:lang w:val="ru-RU" w:eastAsia="en-US" w:bidi="ar-SA"/>
      </w:rPr>
    </w:lvl>
    <w:lvl w:ilvl="5" w:tplc="69263660">
      <w:numFmt w:val="bullet"/>
      <w:lvlText w:val="•"/>
      <w:lvlJc w:val="left"/>
      <w:pPr>
        <w:ind w:left="6000" w:hanging="360"/>
      </w:pPr>
      <w:rPr>
        <w:rFonts w:hint="default"/>
        <w:lang w:val="ru-RU" w:eastAsia="en-US" w:bidi="ar-SA"/>
      </w:rPr>
    </w:lvl>
    <w:lvl w:ilvl="6" w:tplc="4F34E2C2">
      <w:numFmt w:val="bullet"/>
      <w:lvlText w:val="•"/>
      <w:lvlJc w:val="left"/>
      <w:pPr>
        <w:ind w:left="6924" w:hanging="360"/>
      </w:pPr>
      <w:rPr>
        <w:rFonts w:hint="default"/>
        <w:lang w:val="ru-RU" w:eastAsia="en-US" w:bidi="ar-SA"/>
      </w:rPr>
    </w:lvl>
    <w:lvl w:ilvl="7" w:tplc="D598B220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  <w:lvl w:ilvl="8" w:tplc="28604BBC">
      <w:numFmt w:val="bullet"/>
      <w:lvlText w:val="•"/>
      <w:lvlJc w:val="left"/>
      <w:pPr>
        <w:ind w:left="877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DE140B0"/>
    <w:multiLevelType w:val="hybridMultilevel"/>
    <w:tmpl w:val="E2F2F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2F3CA9"/>
    <w:multiLevelType w:val="hybridMultilevel"/>
    <w:tmpl w:val="323EDA2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A32FAF"/>
    <w:multiLevelType w:val="hybridMultilevel"/>
    <w:tmpl w:val="323EDA2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68510A1"/>
    <w:multiLevelType w:val="hybridMultilevel"/>
    <w:tmpl w:val="2B7EDE86"/>
    <w:lvl w:ilvl="0" w:tplc="D0B08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B60466"/>
    <w:multiLevelType w:val="hybridMultilevel"/>
    <w:tmpl w:val="323EDA2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FF77448"/>
    <w:multiLevelType w:val="hybridMultilevel"/>
    <w:tmpl w:val="79BCB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F184B"/>
    <w:multiLevelType w:val="hybridMultilevel"/>
    <w:tmpl w:val="5E683D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C7A6434"/>
    <w:multiLevelType w:val="hybridMultilevel"/>
    <w:tmpl w:val="DF821B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FE27666"/>
    <w:multiLevelType w:val="hybridMultilevel"/>
    <w:tmpl w:val="83106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416E4"/>
    <w:multiLevelType w:val="multilevel"/>
    <w:tmpl w:val="B78E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1" w15:restartNumberingAfterBreak="0">
    <w:nsid w:val="751164DB"/>
    <w:multiLevelType w:val="hybridMultilevel"/>
    <w:tmpl w:val="F7C608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AD23071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05960132">
    <w:abstractNumId w:val="5"/>
  </w:num>
  <w:num w:numId="2" w16cid:durableId="903219442">
    <w:abstractNumId w:val="18"/>
  </w:num>
  <w:num w:numId="3" w16cid:durableId="1045177377">
    <w:abstractNumId w:val="22"/>
  </w:num>
  <w:num w:numId="4" w16cid:durableId="1525055379">
    <w:abstractNumId w:val="7"/>
  </w:num>
  <w:num w:numId="5" w16cid:durableId="162209133">
    <w:abstractNumId w:val="0"/>
  </w:num>
  <w:num w:numId="6" w16cid:durableId="1736202730">
    <w:abstractNumId w:val="6"/>
  </w:num>
  <w:num w:numId="7" w16cid:durableId="1880236700">
    <w:abstractNumId w:val="10"/>
  </w:num>
  <w:num w:numId="8" w16cid:durableId="643240956">
    <w:abstractNumId w:val="20"/>
  </w:num>
  <w:num w:numId="9" w16cid:durableId="2019964263">
    <w:abstractNumId w:val="11"/>
  </w:num>
  <w:num w:numId="10" w16cid:durableId="1972665124">
    <w:abstractNumId w:val="17"/>
  </w:num>
  <w:num w:numId="11" w16cid:durableId="2002193132">
    <w:abstractNumId w:val="14"/>
  </w:num>
  <w:num w:numId="12" w16cid:durableId="821039906">
    <w:abstractNumId w:val="21"/>
  </w:num>
  <w:num w:numId="13" w16cid:durableId="1351761392">
    <w:abstractNumId w:val="19"/>
  </w:num>
  <w:num w:numId="14" w16cid:durableId="1291472460">
    <w:abstractNumId w:val="9"/>
  </w:num>
  <w:num w:numId="15" w16cid:durableId="2125415319">
    <w:abstractNumId w:val="13"/>
  </w:num>
  <w:num w:numId="16" w16cid:durableId="1297376964">
    <w:abstractNumId w:val="12"/>
  </w:num>
  <w:num w:numId="17" w16cid:durableId="1953129165">
    <w:abstractNumId w:val="15"/>
  </w:num>
  <w:num w:numId="18" w16cid:durableId="1398017227">
    <w:abstractNumId w:val="8"/>
  </w:num>
  <w:num w:numId="19" w16cid:durableId="1195653485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onsecutiveHyphenLimit w:val="4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5E"/>
    <w:rsid w:val="00004904"/>
    <w:rsid w:val="000057D2"/>
    <w:rsid w:val="000073CF"/>
    <w:rsid w:val="00012279"/>
    <w:rsid w:val="00017C7D"/>
    <w:rsid w:val="00021483"/>
    <w:rsid w:val="00025400"/>
    <w:rsid w:val="0003435F"/>
    <w:rsid w:val="00041C1E"/>
    <w:rsid w:val="0004762D"/>
    <w:rsid w:val="00050F28"/>
    <w:rsid w:val="0007484A"/>
    <w:rsid w:val="000803DA"/>
    <w:rsid w:val="0008462F"/>
    <w:rsid w:val="00091F4C"/>
    <w:rsid w:val="00097968"/>
    <w:rsid w:val="000A1B74"/>
    <w:rsid w:val="000A49EF"/>
    <w:rsid w:val="000A4FFE"/>
    <w:rsid w:val="000B3CCF"/>
    <w:rsid w:val="000C207B"/>
    <w:rsid w:val="000C59DD"/>
    <w:rsid w:val="000E290A"/>
    <w:rsid w:val="000F7C90"/>
    <w:rsid w:val="00104E7E"/>
    <w:rsid w:val="00111810"/>
    <w:rsid w:val="00113BCF"/>
    <w:rsid w:val="0013272D"/>
    <w:rsid w:val="00136653"/>
    <w:rsid w:val="0014110D"/>
    <w:rsid w:val="0014434D"/>
    <w:rsid w:val="001451D4"/>
    <w:rsid w:val="00151235"/>
    <w:rsid w:val="00153781"/>
    <w:rsid w:val="00153A26"/>
    <w:rsid w:val="00156186"/>
    <w:rsid w:val="00170455"/>
    <w:rsid w:val="001752EE"/>
    <w:rsid w:val="00191DC2"/>
    <w:rsid w:val="001C4813"/>
    <w:rsid w:val="001D3857"/>
    <w:rsid w:val="001E630A"/>
    <w:rsid w:val="001F2960"/>
    <w:rsid w:val="002010B1"/>
    <w:rsid w:val="00205F9F"/>
    <w:rsid w:val="00210CD7"/>
    <w:rsid w:val="00215D7D"/>
    <w:rsid w:val="002218FB"/>
    <w:rsid w:val="00226E66"/>
    <w:rsid w:val="00233D7D"/>
    <w:rsid w:val="002446FE"/>
    <w:rsid w:val="0024755E"/>
    <w:rsid w:val="002559A7"/>
    <w:rsid w:val="002601FB"/>
    <w:rsid w:val="00264B18"/>
    <w:rsid w:val="00273AC6"/>
    <w:rsid w:val="00274987"/>
    <w:rsid w:val="00282033"/>
    <w:rsid w:val="002831DF"/>
    <w:rsid w:val="0028798E"/>
    <w:rsid w:val="00290DFB"/>
    <w:rsid w:val="002A10DA"/>
    <w:rsid w:val="002B131C"/>
    <w:rsid w:val="002B500D"/>
    <w:rsid w:val="002D120E"/>
    <w:rsid w:val="002E3811"/>
    <w:rsid w:val="002E4157"/>
    <w:rsid w:val="002F2424"/>
    <w:rsid w:val="002F68AA"/>
    <w:rsid w:val="00304AB6"/>
    <w:rsid w:val="00305C20"/>
    <w:rsid w:val="00311B1A"/>
    <w:rsid w:val="003165C0"/>
    <w:rsid w:val="00316816"/>
    <w:rsid w:val="003372B9"/>
    <w:rsid w:val="003411AF"/>
    <w:rsid w:val="0035204F"/>
    <w:rsid w:val="00384E44"/>
    <w:rsid w:val="003925EF"/>
    <w:rsid w:val="0039704F"/>
    <w:rsid w:val="003B7A10"/>
    <w:rsid w:val="003C0598"/>
    <w:rsid w:val="003D1E8F"/>
    <w:rsid w:val="003E1CCF"/>
    <w:rsid w:val="003E69DD"/>
    <w:rsid w:val="00405474"/>
    <w:rsid w:val="0041397F"/>
    <w:rsid w:val="0041650B"/>
    <w:rsid w:val="00416A82"/>
    <w:rsid w:val="00416F98"/>
    <w:rsid w:val="00417BFF"/>
    <w:rsid w:val="00422697"/>
    <w:rsid w:val="00436413"/>
    <w:rsid w:val="004403E9"/>
    <w:rsid w:val="0045367C"/>
    <w:rsid w:val="00454C85"/>
    <w:rsid w:val="00455B4E"/>
    <w:rsid w:val="00474C33"/>
    <w:rsid w:val="00475F71"/>
    <w:rsid w:val="004918B3"/>
    <w:rsid w:val="004A058C"/>
    <w:rsid w:val="004A7EB0"/>
    <w:rsid w:val="004C0BF5"/>
    <w:rsid w:val="004C1E8A"/>
    <w:rsid w:val="004C3F41"/>
    <w:rsid w:val="004C6B4A"/>
    <w:rsid w:val="004D31FC"/>
    <w:rsid w:val="004D6E95"/>
    <w:rsid w:val="004D7419"/>
    <w:rsid w:val="004E0AE2"/>
    <w:rsid w:val="004E63B0"/>
    <w:rsid w:val="004E7146"/>
    <w:rsid w:val="004F0C21"/>
    <w:rsid w:val="004F56AB"/>
    <w:rsid w:val="004F5763"/>
    <w:rsid w:val="004F5A5E"/>
    <w:rsid w:val="004F5C8E"/>
    <w:rsid w:val="00500565"/>
    <w:rsid w:val="005152C5"/>
    <w:rsid w:val="005252DF"/>
    <w:rsid w:val="00533812"/>
    <w:rsid w:val="0053716E"/>
    <w:rsid w:val="005417A8"/>
    <w:rsid w:val="00546512"/>
    <w:rsid w:val="00547E4B"/>
    <w:rsid w:val="005502EA"/>
    <w:rsid w:val="00563856"/>
    <w:rsid w:val="00565F43"/>
    <w:rsid w:val="00590210"/>
    <w:rsid w:val="00593D70"/>
    <w:rsid w:val="0059565B"/>
    <w:rsid w:val="00597325"/>
    <w:rsid w:val="005A1347"/>
    <w:rsid w:val="005A30E9"/>
    <w:rsid w:val="005A37F7"/>
    <w:rsid w:val="005B52DD"/>
    <w:rsid w:val="005D583D"/>
    <w:rsid w:val="005D5858"/>
    <w:rsid w:val="005F1A4A"/>
    <w:rsid w:val="005F6BEC"/>
    <w:rsid w:val="00616082"/>
    <w:rsid w:val="00620692"/>
    <w:rsid w:val="006243E8"/>
    <w:rsid w:val="00627BF7"/>
    <w:rsid w:val="00635AB7"/>
    <w:rsid w:val="0064040E"/>
    <w:rsid w:val="0064777B"/>
    <w:rsid w:val="00647CD2"/>
    <w:rsid w:val="00682A7E"/>
    <w:rsid w:val="00683C9C"/>
    <w:rsid w:val="00693AC4"/>
    <w:rsid w:val="006B181D"/>
    <w:rsid w:val="006B6FD3"/>
    <w:rsid w:val="006C4904"/>
    <w:rsid w:val="006D1F8E"/>
    <w:rsid w:val="006E27E6"/>
    <w:rsid w:val="006F42E8"/>
    <w:rsid w:val="0071350C"/>
    <w:rsid w:val="0071403F"/>
    <w:rsid w:val="00715430"/>
    <w:rsid w:val="00720CB0"/>
    <w:rsid w:val="00726A11"/>
    <w:rsid w:val="007354D8"/>
    <w:rsid w:val="00740F17"/>
    <w:rsid w:val="00744207"/>
    <w:rsid w:val="00757672"/>
    <w:rsid w:val="00757951"/>
    <w:rsid w:val="00757C83"/>
    <w:rsid w:val="00780E76"/>
    <w:rsid w:val="007817FA"/>
    <w:rsid w:val="0078422A"/>
    <w:rsid w:val="0078544D"/>
    <w:rsid w:val="0079220D"/>
    <w:rsid w:val="007A0344"/>
    <w:rsid w:val="007A2247"/>
    <w:rsid w:val="007A3798"/>
    <w:rsid w:val="007B6A33"/>
    <w:rsid w:val="007C4F02"/>
    <w:rsid w:val="007C637F"/>
    <w:rsid w:val="007D596F"/>
    <w:rsid w:val="007E25A4"/>
    <w:rsid w:val="007E7C06"/>
    <w:rsid w:val="007F2F24"/>
    <w:rsid w:val="007F4B67"/>
    <w:rsid w:val="007F6207"/>
    <w:rsid w:val="007F7DE0"/>
    <w:rsid w:val="00807440"/>
    <w:rsid w:val="00816806"/>
    <w:rsid w:val="008303AC"/>
    <w:rsid w:val="008411D4"/>
    <w:rsid w:val="00860FD8"/>
    <w:rsid w:val="00861911"/>
    <w:rsid w:val="00861EF8"/>
    <w:rsid w:val="00863FF4"/>
    <w:rsid w:val="00864613"/>
    <w:rsid w:val="00867628"/>
    <w:rsid w:val="0087276E"/>
    <w:rsid w:val="00873D1E"/>
    <w:rsid w:val="008751C4"/>
    <w:rsid w:val="00880785"/>
    <w:rsid w:val="00894F3B"/>
    <w:rsid w:val="008A6700"/>
    <w:rsid w:val="008B2097"/>
    <w:rsid w:val="008B371B"/>
    <w:rsid w:val="008B3971"/>
    <w:rsid w:val="008C02E1"/>
    <w:rsid w:val="008E3A63"/>
    <w:rsid w:val="008F5B35"/>
    <w:rsid w:val="00902017"/>
    <w:rsid w:val="009106D9"/>
    <w:rsid w:val="00914A91"/>
    <w:rsid w:val="00921674"/>
    <w:rsid w:val="00923802"/>
    <w:rsid w:val="00932E37"/>
    <w:rsid w:val="00937955"/>
    <w:rsid w:val="00951133"/>
    <w:rsid w:val="00957BC8"/>
    <w:rsid w:val="00965231"/>
    <w:rsid w:val="00974132"/>
    <w:rsid w:val="009746EE"/>
    <w:rsid w:val="009862E3"/>
    <w:rsid w:val="00995429"/>
    <w:rsid w:val="009C3FBB"/>
    <w:rsid w:val="009C64C8"/>
    <w:rsid w:val="009D62D5"/>
    <w:rsid w:val="009E1930"/>
    <w:rsid w:val="00A02A1F"/>
    <w:rsid w:val="00A050FA"/>
    <w:rsid w:val="00A42640"/>
    <w:rsid w:val="00A474E1"/>
    <w:rsid w:val="00A53993"/>
    <w:rsid w:val="00A567F5"/>
    <w:rsid w:val="00A70A9E"/>
    <w:rsid w:val="00A7426B"/>
    <w:rsid w:val="00A763A7"/>
    <w:rsid w:val="00A82D3C"/>
    <w:rsid w:val="00A8559C"/>
    <w:rsid w:val="00A8630D"/>
    <w:rsid w:val="00AA70C7"/>
    <w:rsid w:val="00AB6CAD"/>
    <w:rsid w:val="00AC0202"/>
    <w:rsid w:val="00AC4694"/>
    <w:rsid w:val="00AD2DCB"/>
    <w:rsid w:val="00AD630F"/>
    <w:rsid w:val="00AF6761"/>
    <w:rsid w:val="00B0539E"/>
    <w:rsid w:val="00B16CE1"/>
    <w:rsid w:val="00B37903"/>
    <w:rsid w:val="00B540BB"/>
    <w:rsid w:val="00B55183"/>
    <w:rsid w:val="00B57F63"/>
    <w:rsid w:val="00B70B09"/>
    <w:rsid w:val="00B8370D"/>
    <w:rsid w:val="00B851DF"/>
    <w:rsid w:val="00B87125"/>
    <w:rsid w:val="00B94C4F"/>
    <w:rsid w:val="00B97D22"/>
    <w:rsid w:val="00BA13FA"/>
    <w:rsid w:val="00BA4DF7"/>
    <w:rsid w:val="00BB1971"/>
    <w:rsid w:val="00BC178F"/>
    <w:rsid w:val="00BC708A"/>
    <w:rsid w:val="00BE1E9F"/>
    <w:rsid w:val="00BE6FA7"/>
    <w:rsid w:val="00C11CB0"/>
    <w:rsid w:val="00C264EA"/>
    <w:rsid w:val="00C26F98"/>
    <w:rsid w:val="00C36100"/>
    <w:rsid w:val="00C36EC9"/>
    <w:rsid w:val="00C376E0"/>
    <w:rsid w:val="00C403D5"/>
    <w:rsid w:val="00C55A2F"/>
    <w:rsid w:val="00C57B6C"/>
    <w:rsid w:val="00C64D89"/>
    <w:rsid w:val="00C704FB"/>
    <w:rsid w:val="00C732E7"/>
    <w:rsid w:val="00C73784"/>
    <w:rsid w:val="00C767D5"/>
    <w:rsid w:val="00C76819"/>
    <w:rsid w:val="00C7778E"/>
    <w:rsid w:val="00C8009C"/>
    <w:rsid w:val="00C911F9"/>
    <w:rsid w:val="00CC2713"/>
    <w:rsid w:val="00CC673C"/>
    <w:rsid w:val="00CC70C5"/>
    <w:rsid w:val="00CE5DCC"/>
    <w:rsid w:val="00CF13A7"/>
    <w:rsid w:val="00CF31CD"/>
    <w:rsid w:val="00D00BA2"/>
    <w:rsid w:val="00D13644"/>
    <w:rsid w:val="00D15EA6"/>
    <w:rsid w:val="00D20776"/>
    <w:rsid w:val="00D46D52"/>
    <w:rsid w:val="00D50E66"/>
    <w:rsid w:val="00D82D33"/>
    <w:rsid w:val="00D871A4"/>
    <w:rsid w:val="00DA3781"/>
    <w:rsid w:val="00DA71CE"/>
    <w:rsid w:val="00DB3371"/>
    <w:rsid w:val="00DB738A"/>
    <w:rsid w:val="00DC3046"/>
    <w:rsid w:val="00DC3935"/>
    <w:rsid w:val="00DD2EDD"/>
    <w:rsid w:val="00DD4429"/>
    <w:rsid w:val="00DE4943"/>
    <w:rsid w:val="00DF043B"/>
    <w:rsid w:val="00DF1E7A"/>
    <w:rsid w:val="00DF746F"/>
    <w:rsid w:val="00E16B82"/>
    <w:rsid w:val="00E21773"/>
    <w:rsid w:val="00E25EF9"/>
    <w:rsid w:val="00E30524"/>
    <w:rsid w:val="00E31A98"/>
    <w:rsid w:val="00E341DF"/>
    <w:rsid w:val="00E41819"/>
    <w:rsid w:val="00E47DBF"/>
    <w:rsid w:val="00E50E9D"/>
    <w:rsid w:val="00E54A90"/>
    <w:rsid w:val="00E60680"/>
    <w:rsid w:val="00E62F88"/>
    <w:rsid w:val="00E646DF"/>
    <w:rsid w:val="00E65907"/>
    <w:rsid w:val="00E6773A"/>
    <w:rsid w:val="00E7601A"/>
    <w:rsid w:val="00E84984"/>
    <w:rsid w:val="00E8693C"/>
    <w:rsid w:val="00EB3CE6"/>
    <w:rsid w:val="00ED1282"/>
    <w:rsid w:val="00ED2C92"/>
    <w:rsid w:val="00EE1995"/>
    <w:rsid w:val="00EF4E90"/>
    <w:rsid w:val="00EF6325"/>
    <w:rsid w:val="00F0510D"/>
    <w:rsid w:val="00F11D99"/>
    <w:rsid w:val="00F20148"/>
    <w:rsid w:val="00F222B6"/>
    <w:rsid w:val="00F226E4"/>
    <w:rsid w:val="00F22796"/>
    <w:rsid w:val="00F271D5"/>
    <w:rsid w:val="00F44A51"/>
    <w:rsid w:val="00F52272"/>
    <w:rsid w:val="00F536A7"/>
    <w:rsid w:val="00F57AD4"/>
    <w:rsid w:val="00F67752"/>
    <w:rsid w:val="00F808BB"/>
    <w:rsid w:val="00F9197B"/>
    <w:rsid w:val="00F96723"/>
    <w:rsid w:val="00F968A2"/>
    <w:rsid w:val="00F979A6"/>
    <w:rsid w:val="00FA359B"/>
    <w:rsid w:val="00FA7DD5"/>
    <w:rsid w:val="00FB175A"/>
    <w:rsid w:val="00FB3A69"/>
    <w:rsid w:val="00FB6648"/>
    <w:rsid w:val="00FC00E0"/>
    <w:rsid w:val="00FC48DD"/>
    <w:rsid w:val="00FD5AE4"/>
    <w:rsid w:val="00FE4569"/>
    <w:rsid w:val="00FF5AF3"/>
    <w:rsid w:val="00FF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FBC9"/>
  <w15:docId w15:val="{32BC0D88-801D-4487-991D-F230BE8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82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D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82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1"/>
    <w:unhideWhenUsed/>
    <w:qFormat/>
    <w:rsid w:val="00BC17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113BCF"/>
    <w:pPr>
      <w:ind w:left="720"/>
      <w:contextualSpacing/>
    </w:pPr>
  </w:style>
  <w:style w:type="paragraph" w:styleId="a5">
    <w:name w:val="Balloon Text"/>
    <w:basedOn w:val="a"/>
    <w:link w:val="a6"/>
    <w:uiPriority w:val="99"/>
    <w:unhideWhenUsed/>
    <w:rsid w:val="00113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113BC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E341DF"/>
    <w:rPr>
      <w:color w:val="808080"/>
    </w:rPr>
  </w:style>
  <w:style w:type="character" w:customStyle="1" w:styleId="10">
    <w:name w:val="Заголовок 1 Знак"/>
    <w:basedOn w:val="a0"/>
    <w:link w:val="1"/>
    <w:rsid w:val="00D82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82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2D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unhideWhenUsed/>
    <w:rsid w:val="00D82D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82D33"/>
  </w:style>
  <w:style w:type="character" w:customStyle="1" w:styleId="texample">
    <w:name w:val="texample"/>
    <w:basedOn w:val="a0"/>
    <w:rsid w:val="00D82D33"/>
  </w:style>
  <w:style w:type="table" w:customStyle="1" w:styleId="11">
    <w:name w:val="Сетка таблицы1"/>
    <w:basedOn w:val="a1"/>
    <w:next w:val="a3"/>
    <w:rsid w:val="00D82D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rsid w:val="00D82D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">
    <w:name w:val="def"/>
    <w:basedOn w:val="a"/>
    <w:link w:val="def1"/>
    <w:rsid w:val="00F968A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8"/>
      <w:lang w:eastAsia="ar-SA"/>
    </w:rPr>
  </w:style>
  <w:style w:type="character" w:styleId="a9">
    <w:name w:val="Hyperlink"/>
    <w:basedOn w:val="a0"/>
    <w:uiPriority w:val="99"/>
    <w:rsid w:val="00D82D33"/>
    <w:rPr>
      <w:color w:val="0000FF"/>
      <w:u w:val="single"/>
    </w:rPr>
  </w:style>
  <w:style w:type="character" w:customStyle="1" w:styleId="var1">
    <w:name w:val="var1"/>
    <w:basedOn w:val="a0"/>
    <w:rsid w:val="00D82D33"/>
    <w:rPr>
      <w:rFonts w:ascii="Times New Roman" w:hAnsi="Times New Roman" w:cs="Times New Roman" w:hint="default"/>
      <w:b w:val="0"/>
      <w:bCs w:val="0"/>
      <w:i/>
      <w:iCs/>
      <w:sz w:val="27"/>
      <w:szCs w:val="27"/>
    </w:rPr>
  </w:style>
  <w:style w:type="paragraph" w:customStyle="1" w:styleId="top3">
    <w:name w:val="top3"/>
    <w:basedOn w:val="a"/>
    <w:rsid w:val="00D82D33"/>
    <w:pPr>
      <w:spacing w:before="120" w:after="0" w:line="360" w:lineRule="auto"/>
      <w:ind w:left="150" w:right="750" w:firstLine="32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character" w:customStyle="1" w:styleId="def1">
    <w:name w:val="def Знак1"/>
    <w:basedOn w:val="a0"/>
    <w:link w:val="def"/>
    <w:rsid w:val="00F968A2"/>
    <w:rPr>
      <w:rFonts w:ascii="Times New Roman" w:eastAsia="Times New Roman" w:hAnsi="Times New Roman" w:cs="Times New Roman"/>
      <w:sz w:val="24"/>
      <w:szCs w:val="28"/>
      <w:lang w:eastAsia="ar-SA"/>
    </w:rPr>
  </w:style>
  <w:style w:type="table" w:customStyle="1" w:styleId="TableNormal">
    <w:name w:val="Table Normal"/>
    <w:uiPriority w:val="2"/>
    <w:semiHidden/>
    <w:unhideWhenUsed/>
    <w:qFormat/>
    <w:rsid w:val="00D82D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99"/>
    <w:unhideWhenUsed/>
    <w:rsid w:val="00D82D33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D82D33"/>
  </w:style>
  <w:style w:type="paragraph" w:customStyle="1" w:styleId="TableParagraph">
    <w:name w:val="Table Paragraph"/>
    <w:basedOn w:val="a"/>
    <w:uiPriority w:val="1"/>
    <w:qFormat/>
    <w:rsid w:val="00D82D33"/>
    <w:pPr>
      <w:widowControl w:val="0"/>
      <w:autoSpaceDE w:val="0"/>
      <w:autoSpaceDN w:val="0"/>
      <w:spacing w:after="0" w:line="302" w:lineRule="exact"/>
      <w:ind w:left="301"/>
      <w:jc w:val="center"/>
    </w:pPr>
    <w:rPr>
      <w:rFonts w:ascii="Times New Roman" w:eastAsia="Times New Roman" w:hAnsi="Times New Roman" w:cs="Times New Roman"/>
    </w:rPr>
  </w:style>
  <w:style w:type="paragraph" w:styleId="ac">
    <w:name w:val="header"/>
    <w:basedOn w:val="a"/>
    <w:link w:val="ad"/>
    <w:uiPriority w:val="99"/>
    <w:unhideWhenUsed/>
    <w:rsid w:val="00D82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82D33"/>
  </w:style>
  <w:style w:type="paragraph" w:styleId="ae">
    <w:name w:val="footer"/>
    <w:basedOn w:val="a"/>
    <w:link w:val="af"/>
    <w:uiPriority w:val="99"/>
    <w:unhideWhenUsed/>
    <w:rsid w:val="00D82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82D33"/>
  </w:style>
  <w:style w:type="table" w:customStyle="1" w:styleId="31">
    <w:name w:val="Сетка таблицы3"/>
    <w:basedOn w:val="a1"/>
    <w:next w:val="a3"/>
    <w:rsid w:val="00D82D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D82D33"/>
    <w:rPr>
      <w:b/>
      <w:bCs/>
    </w:rPr>
  </w:style>
  <w:style w:type="character" w:styleId="HTML">
    <w:name w:val="HTML Code"/>
    <w:basedOn w:val="a0"/>
    <w:rsid w:val="00D82D3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D82D33"/>
  </w:style>
  <w:style w:type="character" w:customStyle="1" w:styleId="mw-editsection">
    <w:name w:val="mw-editsection"/>
    <w:basedOn w:val="a0"/>
    <w:rsid w:val="00D82D33"/>
  </w:style>
  <w:style w:type="character" w:customStyle="1" w:styleId="mw-editsection-bracket">
    <w:name w:val="mw-editsection-bracket"/>
    <w:basedOn w:val="a0"/>
    <w:rsid w:val="00D82D33"/>
  </w:style>
  <w:style w:type="character" w:customStyle="1" w:styleId="mw-editsection-divider">
    <w:name w:val="mw-editsection-divider"/>
    <w:basedOn w:val="a0"/>
    <w:rsid w:val="00D82D33"/>
  </w:style>
  <w:style w:type="character" w:customStyle="1" w:styleId="mwe-math-mathml-inline">
    <w:name w:val="mwe-math-mathml-inline"/>
    <w:basedOn w:val="a0"/>
    <w:rsid w:val="00D82D33"/>
  </w:style>
  <w:style w:type="character" w:customStyle="1" w:styleId="math-template">
    <w:name w:val="math-template"/>
    <w:basedOn w:val="a0"/>
    <w:rsid w:val="00D82D33"/>
  </w:style>
  <w:style w:type="character" w:customStyle="1" w:styleId="ts-">
    <w:name w:val="ts-переход"/>
    <w:basedOn w:val="a0"/>
    <w:rsid w:val="00D82D33"/>
  </w:style>
  <w:style w:type="character" w:customStyle="1" w:styleId="12">
    <w:name w:val="Неразрешенное упоминание1"/>
    <w:basedOn w:val="a0"/>
    <w:uiPriority w:val="99"/>
    <w:semiHidden/>
    <w:unhideWhenUsed/>
    <w:rsid w:val="00D82D33"/>
    <w:rPr>
      <w:color w:val="605E5C"/>
      <w:shd w:val="clear" w:color="auto" w:fill="E1DFDD"/>
    </w:rPr>
  </w:style>
  <w:style w:type="paragraph" w:styleId="af1">
    <w:name w:val="TOC Heading"/>
    <w:basedOn w:val="1"/>
    <w:next w:val="a"/>
    <w:uiPriority w:val="39"/>
    <w:unhideWhenUsed/>
    <w:qFormat/>
    <w:rsid w:val="00D82D33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82D33"/>
    <w:pPr>
      <w:spacing w:after="100"/>
    </w:pPr>
  </w:style>
  <w:style w:type="table" w:customStyle="1" w:styleId="TableNormal1">
    <w:name w:val="Table Normal1"/>
    <w:uiPriority w:val="2"/>
    <w:semiHidden/>
    <w:unhideWhenUsed/>
    <w:qFormat/>
    <w:rsid w:val="00F979A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873D1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873D1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1"/>
    <w:rsid w:val="00BC17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TableNormal4">
    <w:name w:val="Table Normal4"/>
    <w:uiPriority w:val="2"/>
    <w:semiHidden/>
    <w:unhideWhenUsed/>
    <w:qFormat/>
    <w:rsid w:val="00BC178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unhideWhenUsed/>
    <w:qFormat/>
    <w:rsid w:val="00BC178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2">
    <w:name w:val="toc 3"/>
    <w:basedOn w:val="a"/>
    <w:next w:val="a"/>
    <w:autoRedefine/>
    <w:uiPriority w:val="39"/>
    <w:semiHidden/>
    <w:unhideWhenUsed/>
    <w:rsid w:val="00BC178F"/>
    <w:pPr>
      <w:spacing w:after="100"/>
      <w:ind w:left="440"/>
    </w:pPr>
  </w:style>
  <w:style w:type="table" w:customStyle="1" w:styleId="41">
    <w:name w:val="Сетка таблицы4"/>
    <w:basedOn w:val="a1"/>
    <w:next w:val="a3"/>
    <w:uiPriority w:val="59"/>
    <w:rsid w:val="00A0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A0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3"/>
    <w:rsid w:val="007842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rsid w:val="005D58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5">
    <w:name w:val="Table Normal5"/>
    <w:uiPriority w:val="2"/>
    <w:semiHidden/>
    <w:unhideWhenUsed/>
    <w:qFormat/>
    <w:rsid w:val="008303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sid w:val="008303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8303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sid w:val="008303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2">
    <w:name w:val="Unresolved Mention"/>
    <w:basedOn w:val="a0"/>
    <w:uiPriority w:val="99"/>
    <w:semiHidden/>
    <w:unhideWhenUsed/>
    <w:rsid w:val="00E64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yperlink" Target="http://www.physchem.chimfak.rsu.ru/Source/NumMethods/OD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hyschem.chimfak.rsu.ru/Source/NumMethods/OD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physchem.chimfak.rsu.ru/Source/NumMethods/Integration.php" TargetMode="Externa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physchem.chimfak.rsu.ru/Source/NumMethods/Integrat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F0372-FA33-4999-A5C6-292B30DF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82</Pages>
  <Words>16728</Words>
  <Characters>95350</Characters>
  <Application>Microsoft Office Word</Application>
  <DocSecurity>0</DocSecurity>
  <Lines>794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anechka</dc:creator>
  <cp:lastModifiedBy>Ann</cp:lastModifiedBy>
  <cp:revision>4</cp:revision>
  <cp:lastPrinted>2023-04-18T09:18:00Z</cp:lastPrinted>
  <dcterms:created xsi:type="dcterms:W3CDTF">2023-04-18T09:10:00Z</dcterms:created>
  <dcterms:modified xsi:type="dcterms:W3CDTF">2023-04-18T09:41:00Z</dcterms:modified>
</cp:coreProperties>
</file>