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7A" w:rsidRDefault="00313F7A">
      <w:pPr>
        <w:rPr>
          <w:rFonts w:ascii="Times New Roman" w:hAnsi="Times New Roman" w:cs="Times New Roman"/>
          <w:sz w:val="24"/>
          <w:szCs w:val="24"/>
        </w:rPr>
      </w:pP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БЮДЖЕТНОЕ</w:t>
      </w: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ОБРАЗОВАТЕЛЬНОЕ УЧРЕЖДЕНИЕ</w:t>
      </w: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ВЫСШЕГО ОБРАЗОВАНИЯ</w:t>
      </w: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«НИЖЕГОРОДСКИЙ ГОСУДАРСТВЕННЫЙ ТЕХНИЧЕСКИЙ</w:t>
      </w: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УНИВЕРСИТЕТ им. Р. Е. АЛЕКСЕЕВА»</w:t>
      </w: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BE1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Кафедра «Вычислительные системы и технологии»</w:t>
      </w: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ВЫЧИСЛИТЕЛЬНАЯ МАТЕМАТИКА</w:t>
      </w: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F6BE1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Учебно-методическое пособие к лабораторным работам по курсу «</w:t>
      </w:r>
      <w:r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Вычислительная математика</w:t>
      </w:r>
      <w:r w:rsidRPr="009F6BE1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» для студентов высших учебных заведений </w:t>
      </w:r>
      <w:r w:rsidRPr="009F6BE1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br/>
        <w:t xml:space="preserve">по направлению 09.03.01 «Информатика и вычислительная техника» профилей «Вычислительные машины, комплексы, системы и сети» и «Программное обеспечение средств вычислительной техники и автоматизированных систем» </w:t>
      </w:r>
    </w:p>
    <w:p w:rsidR="009F6BE1" w:rsidRPr="009F6BE1" w:rsidRDefault="009F6BE1" w:rsidP="009F6BE1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 w:rsidRPr="009F6BE1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>всех форм обучения</w:t>
      </w: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F6BE1" w:rsidRPr="009F6BE1" w:rsidRDefault="009F6BE1" w:rsidP="009F6BE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320675</wp:posOffset>
                </wp:positionV>
                <wp:extent cx="225425" cy="367665"/>
                <wp:effectExtent l="5715" t="7620" r="6985" b="57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34pt;margin-top:25.25pt;width:17.75pt;height:2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" strokecolor="white"/>
            </w:pict>
          </mc:Fallback>
        </mc:AlternateContent>
      </w:r>
      <w:r w:rsidRPr="009F6BE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Нижний Новгород 202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0020ED" w:rsidRDefault="000020E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9F6BE1" w:rsidRPr="009F6BE1" w:rsidRDefault="009F6BE1" w:rsidP="009F6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C09CA" w:rsidRDefault="000C09CA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0C09CA" w:rsidRDefault="000C09CA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Составители: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А.С. Суркова, А.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Панкратова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607E6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УДК </w:t>
      </w:r>
      <w:r w:rsidR="00607E64" w:rsidRPr="00607E6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519</w:t>
      </w:r>
      <w:r w:rsidRPr="00607E6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.</w:t>
      </w:r>
      <w:r w:rsidR="00607E64" w:rsidRPr="00607E6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6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Вычислительная математика</w:t>
      </w:r>
      <w:r w:rsidRPr="009F6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учебно-метод. пособие к лаб. работам 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Вычислительная математика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для студентов высших учебных заведений по направлению 09.03.01 «Информатика и вычислительная техника» профилей «Вычислительные машины, комплексы, системы и сети» и «Программное обеспечение средств вычислительной техники и автоматизированных систем» всех форм обучения / НГТУ им. Р.Е. Алексеева; сост.: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Суркова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А.З. Панкратова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Нижний Новгород,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9F6B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40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  <w:proofErr w:type="gramEnd"/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учебно-методическом пособии описываются лабораторные работы 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Вычислительная математика</w:t>
      </w:r>
      <w:r w:rsidRPr="009F6BE1">
        <w:rPr>
          <w:rFonts w:ascii="Times New Roman" w:eastAsia="Times New Roman" w:hAnsi="Times New Roman" w:cs="Times New Roman"/>
          <w:sz w:val="28"/>
          <w:szCs w:val="28"/>
          <w:lang w:eastAsia="ru-RU"/>
        </w:rPr>
        <w:t>». Каждая лабораторная работа снабжена теоретической частью и подробным описанием хода проведения экспериментов. Изложение сопровождается конкретными примерами выполнения. Материал предназначен для студентов высших учебных заведений по направлению 09.03.01 «Информатика и вычислительная техника» профилей «Вычислительные машины, комплексы, системы и сети» и «Программное обеспечение средств вычислительной техники и автоматизированных систем».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>Редактор Э.Б. Абросимова.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Подп. к </w:t>
      </w:r>
      <w:proofErr w:type="spellStart"/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>печ</w:t>
      </w:r>
      <w:proofErr w:type="spellEnd"/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r w:rsidRPr="009F6BE1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03.</w:t>
      </w:r>
      <w:r w:rsidR="000C2437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03</w:t>
      </w:r>
      <w:r w:rsidRPr="009F6BE1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.202</w:t>
      </w:r>
      <w:r w:rsidR="000C2437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>. Формат 60х84</w:t>
      </w:r>
      <w:r w:rsidRPr="009F6BE1">
        <w:rPr>
          <w:rFonts w:ascii="Times New Roman" w:eastAsia="Times New Roman" w:hAnsi="Times New Roman" w:cs="Times New Roman"/>
          <w:position w:val="-18"/>
          <w:sz w:val="30"/>
          <w:szCs w:val="30"/>
          <w:lang w:eastAsia="ru-RU"/>
        </w:rPr>
        <w:object w:dxaOrig="4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05pt;height:23.6pt" o:ole="">
            <v:imagedata r:id="rId9" o:title=""/>
          </v:shape>
          <o:OLEObject Type="Embed" ProgID="Equation.3" ShapeID="_x0000_i1025" DrawAspect="Content" ObjectID="_1709970737" r:id="rId10"/>
        </w:object>
      </w:r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Печать офсетная. Бумага газетная. </w:t>
      </w:r>
      <w:proofErr w:type="spellStart"/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>Усл</w:t>
      </w:r>
      <w:proofErr w:type="spellEnd"/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proofErr w:type="spellStart"/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>печ</w:t>
      </w:r>
      <w:proofErr w:type="spellEnd"/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л. </w:t>
      </w:r>
      <w:r w:rsidR="00EA1AC9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3</w:t>
      </w:r>
      <w:r w:rsidRPr="009F6BE1">
        <w:rPr>
          <w:rFonts w:ascii="Times New Roman" w:eastAsia="Times New Roman" w:hAnsi="Times New Roman" w:cs="Times New Roman"/>
          <w:sz w:val="30"/>
          <w:szCs w:val="30"/>
          <w:highlight w:val="yellow"/>
          <w:lang w:eastAsia="ru-RU"/>
        </w:rPr>
        <w:t>.5</w:t>
      </w:r>
      <w:r w:rsidRPr="009F6BE1">
        <w:rPr>
          <w:rFonts w:ascii="Times New Roman" w:eastAsia="Times New Roman" w:hAnsi="Times New Roman" w:cs="Times New Roman"/>
          <w:sz w:val="30"/>
          <w:szCs w:val="30"/>
          <w:lang w:eastAsia="ru-RU"/>
        </w:rPr>
        <w:t>. Тираж 100 экз. Заказ.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194945</wp:posOffset>
                </wp:positionV>
                <wp:extent cx="5534025" cy="0"/>
                <wp:effectExtent l="11430" t="10795" r="7620" b="825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.55pt;margin-top:15.35pt;width:43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"/>
            </w:pict>
          </mc:Fallback>
        </mc:AlternateConten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E1">
        <w:rPr>
          <w:rFonts w:ascii="Times New Roman" w:eastAsia="Times New Roman" w:hAnsi="Times New Roman" w:cs="Times New Roman"/>
          <w:sz w:val="26"/>
          <w:szCs w:val="26"/>
          <w:lang w:eastAsia="ru-RU"/>
        </w:rPr>
        <w:t>Нижегородский государственный технический университет им. Р.Е. Алексеева.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BE1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Типография НГТУ, 603950, Нижний Новгород, ул. Минина, 24.</w:t>
      </w:r>
    </w:p>
    <w:p w:rsidR="009F6BE1" w:rsidRPr="009F6BE1" w:rsidRDefault="009F6BE1" w:rsidP="009F6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8"/>
        <w:gridCol w:w="4953"/>
      </w:tblGrid>
      <w:tr w:rsidR="009F6BE1" w:rsidRPr="009F6BE1" w:rsidTr="001C4C5C">
        <w:tc>
          <w:tcPr>
            <w:tcW w:w="4618" w:type="dxa"/>
          </w:tcPr>
          <w:p w:rsidR="009F6BE1" w:rsidRPr="009F6BE1" w:rsidRDefault="009F6BE1" w:rsidP="009F6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 </w:t>
            </w:r>
          </w:p>
        </w:tc>
        <w:tc>
          <w:tcPr>
            <w:tcW w:w="4953" w:type="dxa"/>
          </w:tcPr>
          <w:p w:rsidR="009F6BE1" w:rsidRDefault="009F6BE1" w:rsidP="009F6BE1">
            <w:p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9F6BE1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©</w:t>
            </w:r>
            <w:r w:rsidRPr="009F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F6BE1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Нижегородский государственный технический университет </w:t>
            </w:r>
            <w:r w:rsidRPr="009F6BE1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br/>
              <w:t>им. Р.Е. Алексеева, 202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  <w:p w:rsidR="009F6BE1" w:rsidRPr="009F6BE1" w:rsidRDefault="009F6BE1" w:rsidP="009F6BE1">
            <w:p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020ED" w:rsidRDefault="000020ED" w:rsidP="000C09CA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</w:p>
    <w:p w:rsidR="000020ED" w:rsidRDefault="000020ED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br w:type="page"/>
      </w:r>
    </w:p>
    <w:p w:rsidR="001C4C5C" w:rsidRPr="001C4C5C" w:rsidRDefault="001C4C5C" w:rsidP="000C09CA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lastRenderedPageBreak/>
        <w:t>Содержание</w:t>
      </w:r>
    </w:p>
    <w:p w:rsidR="001C4C5C" w:rsidRPr="001C4C5C" w:rsidRDefault="001C4C5C" w:rsidP="001C4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Toc438663862"/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1. Лабораторная работа №1. </w:t>
      </w:r>
      <w:r w:rsidR="000C09CA" w:rsidRPr="000C09CA">
        <w:rPr>
          <w:rFonts w:ascii="Times New Roman" w:eastAsia="Calibri" w:hAnsi="Times New Roman" w:cs="Times New Roman"/>
          <w:b/>
          <w:sz w:val="28"/>
          <w:szCs w:val="28"/>
        </w:rPr>
        <w:t>Решение нелинейных уравнений методами деления отрезка пополам, хорд, касательных, простой итерации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4</w:t>
      </w:r>
    </w:p>
    <w:p w:rsidR="001C4C5C" w:rsidRPr="000C09CA" w:rsidRDefault="001A40B3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1.1. 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>Теоретическая часть</w:t>
      </w:r>
      <w:r w:rsidRPr="000C09CA">
        <w:rPr>
          <w:rFonts w:ascii="Times New Roman" w:eastAsia="Calibri" w:hAnsi="Times New Roman" w:cs="Times New Roman"/>
          <w:sz w:val="28"/>
          <w:szCs w:val="28"/>
        </w:rPr>
        <w:t>…</w:t>
      </w:r>
      <w:r w:rsidR="00EA1AC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………………………………………………………4</w:t>
      </w:r>
    </w:p>
    <w:p w:rsidR="001A40B3" w:rsidRPr="000C09CA" w:rsidRDefault="001A40B3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sz w:val="28"/>
          <w:szCs w:val="28"/>
        </w:rPr>
        <w:t>1.2. Задание к лабораторной работе</w:t>
      </w:r>
      <w:r w:rsidR="00EA1AC9">
        <w:rPr>
          <w:rFonts w:ascii="Times New Roman" w:eastAsia="Calibri" w:hAnsi="Times New Roman" w:cs="Times New Roman"/>
          <w:sz w:val="28"/>
          <w:szCs w:val="28"/>
        </w:rPr>
        <w:t>……………………………………………..9</w:t>
      </w: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2.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№2. </w:t>
      </w:r>
      <w:r w:rsidR="000C09CA" w:rsidRPr="000C09CA">
        <w:rPr>
          <w:rFonts w:ascii="Times New Roman" w:eastAsia="Calibri" w:hAnsi="Times New Roman" w:cs="Times New Roman"/>
          <w:b/>
          <w:sz w:val="28"/>
          <w:szCs w:val="28"/>
        </w:rPr>
        <w:t>Решение систем линейных уравнений итерационным методом, методом Гаусса и методом Гаусса-Зейделя</w:t>
      </w:r>
      <w:r w:rsidR="00607E64" w:rsidRPr="000C09CA">
        <w:rPr>
          <w:rFonts w:ascii="Times New Roman" w:eastAsia="Calibri" w:hAnsi="Times New Roman" w:cs="Times New Roman"/>
          <w:b/>
          <w:sz w:val="28"/>
          <w:szCs w:val="28"/>
        </w:rPr>
        <w:t>...</w:t>
      </w:r>
      <w:r w:rsidR="00EA1AC9">
        <w:rPr>
          <w:rFonts w:ascii="Times New Roman" w:eastAsia="Calibri" w:hAnsi="Times New Roman" w:cs="Times New Roman"/>
          <w:b/>
          <w:sz w:val="28"/>
          <w:szCs w:val="28"/>
        </w:rPr>
        <w:t>....10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sz w:val="28"/>
          <w:szCs w:val="28"/>
        </w:rPr>
        <w:t>2.1. Теоретическая часть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10</w:t>
      </w: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2.2. </w:t>
      </w:r>
      <w:r w:rsidR="00607E64" w:rsidRPr="000C09CA">
        <w:rPr>
          <w:rFonts w:ascii="Times New Roman" w:eastAsia="Calibri" w:hAnsi="Times New Roman" w:cs="Times New Roman"/>
          <w:sz w:val="28"/>
          <w:szCs w:val="28"/>
        </w:rPr>
        <w:t>Задание к лабораторной работе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1</w:t>
      </w:r>
      <w:r w:rsidR="00EA1AC9">
        <w:rPr>
          <w:rFonts w:ascii="Times New Roman" w:eastAsia="Calibri" w:hAnsi="Times New Roman" w:cs="Times New Roman"/>
          <w:sz w:val="28"/>
          <w:szCs w:val="28"/>
        </w:rPr>
        <w:t>5</w:t>
      </w:r>
    </w:p>
    <w:p w:rsidR="00EA09DA" w:rsidRDefault="001C4C5C" w:rsidP="000C09CA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№3. </w:t>
      </w:r>
      <w:r w:rsidR="000C09CA" w:rsidRPr="000C09CA">
        <w:rPr>
          <w:rFonts w:ascii="Times New Roman" w:hAnsi="Times New Roman" w:cs="Times New Roman"/>
          <w:b/>
          <w:sz w:val="28"/>
          <w:szCs w:val="28"/>
        </w:rPr>
        <w:t xml:space="preserve">Интерполирование функции многочленом </w:t>
      </w:r>
    </w:p>
    <w:p w:rsidR="001C4C5C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hAnsi="Times New Roman" w:cs="Times New Roman"/>
          <w:b/>
          <w:sz w:val="28"/>
          <w:szCs w:val="28"/>
        </w:rPr>
        <w:t xml:space="preserve">Ньютона и многочленом Лагранжа </w:t>
      </w:r>
      <w:r w:rsidR="00154305" w:rsidRPr="000C09CA">
        <w:rPr>
          <w:rFonts w:ascii="Times New Roman" w:hAnsi="Times New Roman" w:cs="Times New Roman"/>
          <w:b/>
          <w:sz w:val="28"/>
          <w:szCs w:val="28"/>
        </w:rPr>
        <w:t>……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17</w:t>
      </w: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3.1. </w:t>
      </w:r>
      <w:r w:rsidR="00154305" w:rsidRPr="000C09CA">
        <w:rPr>
          <w:rFonts w:ascii="Times New Roman" w:eastAsia="Calibri" w:hAnsi="Times New Roman" w:cs="Times New Roman"/>
          <w:sz w:val="28"/>
          <w:szCs w:val="28"/>
        </w:rPr>
        <w:t>Теоретическая часть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17</w:t>
      </w: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sz w:val="28"/>
          <w:szCs w:val="28"/>
        </w:rPr>
        <w:t>3.</w:t>
      </w:r>
      <w:r w:rsidR="00154305" w:rsidRPr="000C09CA">
        <w:rPr>
          <w:rFonts w:ascii="Times New Roman" w:eastAsia="Calibri" w:hAnsi="Times New Roman" w:cs="Times New Roman"/>
          <w:sz w:val="28"/>
          <w:szCs w:val="28"/>
        </w:rPr>
        <w:t>2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54305" w:rsidRPr="000C09CA">
        <w:rPr>
          <w:rFonts w:ascii="Times New Roman" w:eastAsia="Calibri" w:hAnsi="Times New Roman" w:cs="Times New Roman"/>
          <w:sz w:val="28"/>
          <w:szCs w:val="28"/>
        </w:rPr>
        <w:t>Задание к лабораторной работе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21</w:t>
      </w:r>
    </w:p>
    <w:p w:rsidR="00A16866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№4. </w:t>
      </w:r>
      <w:r w:rsidRPr="000C09CA">
        <w:rPr>
          <w:rFonts w:ascii="Times New Roman" w:hAnsi="Times New Roman" w:cs="Times New Roman"/>
          <w:b/>
          <w:sz w:val="28"/>
          <w:szCs w:val="28"/>
        </w:rPr>
        <w:t>Численное дифференцирование функций</w:t>
      </w:r>
    </w:p>
    <w:p w:rsidR="000C09CA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hAnsi="Times New Roman" w:cs="Times New Roman"/>
          <w:b/>
          <w:sz w:val="28"/>
          <w:szCs w:val="28"/>
        </w:rPr>
        <w:t xml:space="preserve"> с помощью интерполяционных многочленов Ньютона и Лагранжа……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26</w:t>
      </w:r>
    </w:p>
    <w:p w:rsidR="000C09CA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 xml:space="preserve">.1. Теоретическая часть 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26</w:t>
      </w:r>
    </w:p>
    <w:p w:rsidR="000C09CA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>.2. Задание к лабораторной работе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28</w:t>
      </w:r>
    </w:p>
    <w:p w:rsidR="001C4C5C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1C4C5C" w:rsidRPr="000C09CA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0EF2" w:rsidRPr="000C09CA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BF0EF2"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>Численное интегрирование функций методами прямоугольников, трапеций, Симпсона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EA1AC9">
        <w:rPr>
          <w:rFonts w:ascii="Times New Roman" w:eastAsia="Calibri" w:hAnsi="Times New Roman" w:cs="Times New Roman"/>
          <w:sz w:val="28"/>
          <w:szCs w:val="28"/>
        </w:rPr>
        <w:t>32</w:t>
      </w:r>
    </w:p>
    <w:p w:rsidR="001C4C5C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 xml:space="preserve">.1. </w:t>
      </w:r>
      <w:r w:rsidR="00BF0EF2" w:rsidRPr="000C09C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Теоретическая часть</w:t>
      </w:r>
      <w:r w:rsidR="001C4C5C" w:rsidRPr="000C09C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3</w:t>
      </w:r>
      <w:r w:rsidR="00EA1AC9">
        <w:rPr>
          <w:rFonts w:ascii="Times New Roman" w:eastAsia="Calibri" w:hAnsi="Times New Roman" w:cs="Times New Roman"/>
          <w:sz w:val="28"/>
          <w:szCs w:val="28"/>
        </w:rPr>
        <w:t>2</w:t>
      </w:r>
    </w:p>
    <w:p w:rsidR="001C4C5C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>.</w:t>
      </w:r>
      <w:r w:rsidR="00BF0EF2" w:rsidRPr="000C09CA">
        <w:rPr>
          <w:rFonts w:ascii="Times New Roman" w:eastAsia="Calibri" w:hAnsi="Times New Roman" w:cs="Times New Roman"/>
          <w:sz w:val="28"/>
          <w:szCs w:val="28"/>
        </w:rPr>
        <w:t>2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0EF2" w:rsidRPr="000C09C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Задание к лабораторной работе</w:t>
      </w:r>
      <w:r w:rsidR="001C4C5C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3</w:t>
      </w:r>
      <w:r w:rsidR="00EA1AC9">
        <w:rPr>
          <w:rFonts w:ascii="Times New Roman" w:eastAsia="Calibri" w:hAnsi="Times New Roman" w:cs="Times New Roman"/>
          <w:sz w:val="28"/>
          <w:szCs w:val="28"/>
        </w:rPr>
        <w:t>5</w:t>
      </w:r>
    </w:p>
    <w:p w:rsidR="000C09CA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№6. Определение собственных чисел и </w:t>
      </w:r>
    </w:p>
    <w:p w:rsidR="000C09CA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собственных векторов матрицы методом Крылова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3</w:t>
      </w:r>
      <w:r w:rsidR="002800AA">
        <w:rPr>
          <w:rFonts w:ascii="Times New Roman" w:eastAsia="Calibri" w:hAnsi="Times New Roman" w:cs="Times New Roman"/>
          <w:sz w:val="28"/>
          <w:szCs w:val="28"/>
        </w:rPr>
        <w:t>7</w:t>
      </w:r>
    </w:p>
    <w:p w:rsidR="000C09CA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 xml:space="preserve">.1. </w:t>
      </w:r>
      <w:r w:rsidR="000C09CA" w:rsidRPr="000C09C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Теоретическая часть 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3</w:t>
      </w:r>
      <w:r w:rsidR="002800AA">
        <w:rPr>
          <w:rFonts w:ascii="Times New Roman" w:eastAsia="Calibri" w:hAnsi="Times New Roman" w:cs="Times New Roman"/>
          <w:sz w:val="28"/>
          <w:szCs w:val="28"/>
        </w:rPr>
        <w:t>7</w:t>
      </w:r>
    </w:p>
    <w:p w:rsidR="000C09CA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 xml:space="preserve">.2. </w:t>
      </w:r>
      <w:r w:rsidR="000C09CA" w:rsidRPr="000C09C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Задание к лабораторной работе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2800AA">
        <w:rPr>
          <w:rFonts w:ascii="Times New Roman" w:eastAsia="Calibri" w:hAnsi="Times New Roman" w:cs="Times New Roman"/>
          <w:sz w:val="28"/>
          <w:szCs w:val="28"/>
        </w:rPr>
        <w:t>40</w:t>
      </w:r>
    </w:p>
    <w:p w:rsidR="008C7428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8C7428" w:rsidRPr="000C09CA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8C7428"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C7428" w:rsidRPr="000C09CA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1C0AC4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8C7428"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0C09CA">
        <w:rPr>
          <w:rFonts w:ascii="Times New Roman" w:hAnsi="Times New Roman" w:cs="Times New Roman"/>
          <w:b/>
          <w:sz w:val="28"/>
          <w:szCs w:val="28"/>
        </w:rPr>
        <w:t>Приближенное решение обыкновенных дифференциальных уравнений методом Эйлера, модифицированным методом Эйлера и методом Рунге-Кутта…………………………………</w:t>
      </w:r>
      <w:r w:rsidR="002800AA">
        <w:rPr>
          <w:rFonts w:ascii="Times New Roman" w:hAnsi="Times New Roman" w:cs="Times New Roman"/>
          <w:b/>
          <w:sz w:val="28"/>
          <w:szCs w:val="28"/>
        </w:rPr>
        <w:t>…</w:t>
      </w:r>
      <w:r w:rsidR="004F4E2B">
        <w:rPr>
          <w:rFonts w:ascii="Times New Roman" w:hAnsi="Times New Roman" w:cs="Times New Roman"/>
          <w:b/>
          <w:sz w:val="28"/>
          <w:szCs w:val="28"/>
        </w:rPr>
        <w:t>.</w:t>
      </w:r>
      <w:r w:rsidR="002800AA">
        <w:rPr>
          <w:rFonts w:ascii="Times New Roman" w:eastAsia="Calibri" w:hAnsi="Times New Roman" w:cs="Times New Roman"/>
          <w:sz w:val="28"/>
          <w:szCs w:val="28"/>
        </w:rPr>
        <w:t>42</w:t>
      </w:r>
    </w:p>
    <w:p w:rsidR="008C7428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8C7428" w:rsidRPr="000C09CA">
        <w:rPr>
          <w:rFonts w:ascii="Times New Roman" w:eastAsia="Calibri" w:hAnsi="Times New Roman" w:cs="Times New Roman"/>
          <w:sz w:val="28"/>
          <w:szCs w:val="28"/>
        </w:rPr>
        <w:t xml:space="preserve">.1. Теоретическая часть </w:t>
      </w:r>
      <w:r w:rsidR="008C7428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4F4E2B">
        <w:rPr>
          <w:rFonts w:ascii="Times New Roman" w:eastAsia="Calibri" w:hAnsi="Times New Roman" w:cs="Times New Roman"/>
          <w:sz w:val="28"/>
          <w:szCs w:val="28"/>
        </w:rPr>
        <w:t>42</w:t>
      </w:r>
    </w:p>
    <w:p w:rsidR="008C7428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8C7428" w:rsidRPr="000C09CA">
        <w:rPr>
          <w:rFonts w:ascii="Times New Roman" w:eastAsia="Calibri" w:hAnsi="Times New Roman" w:cs="Times New Roman"/>
          <w:sz w:val="28"/>
          <w:szCs w:val="28"/>
        </w:rPr>
        <w:t>.2. Задание к лабораторной работе</w:t>
      </w:r>
      <w:r w:rsidR="008C7428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4F4E2B">
        <w:rPr>
          <w:rFonts w:ascii="Times New Roman" w:eastAsia="Calibri" w:hAnsi="Times New Roman" w:cs="Times New Roman"/>
          <w:sz w:val="28"/>
          <w:szCs w:val="28"/>
        </w:rPr>
        <w:t>49</w:t>
      </w:r>
    </w:p>
    <w:p w:rsidR="000C09CA" w:rsidRPr="000C09CA" w:rsidRDefault="000C09CA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8.</w:t>
      </w:r>
      <w:r w:rsidRPr="000C0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1C0AC4"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Pr="000C09C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0C09CA">
        <w:rPr>
          <w:rFonts w:ascii="Times New Roman" w:hAnsi="Times New Roman" w:cs="Times New Roman"/>
          <w:b/>
          <w:sz w:val="28"/>
          <w:szCs w:val="28"/>
        </w:rPr>
        <w:t>Приближенное решение дифференциальных уравнений методом Адамса………………………………………………</w:t>
      </w:r>
      <w:r w:rsidR="004F4E2B">
        <w:rPr>
          <w:rFonts w:ascii="Times New Roman" w:hAnsi="Times New Roman" w:cs="Times New Roman"/>
          <w:b/>
          <w:sz w:val="28"/>
          <w:szCs w:val="28"/>
        </w:rPr>
        <w:t>…</w:t>
      </w:r>
      <w:r w:rsidR="004F4E2B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0C09CA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 xml:space="preserve">.1. Теоретическая часть 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4F4E2B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0C09CA" w:rsidRPr="000C09CA" w:rsidRDefault="001C0AC4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>.2. Задание к лабораторной работе</w:t>
      </w:r>
      <w:r w:rsidR="000C09CA" w:rsidRPr="000C09CA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4F4E2B">
        <w:rPr>
          <w:rFonts w:ascii="Times New Roman" w:eastAsia="Calibri" w:hAnsi="Times New Roman" w:cs="Times New Roman"/>
          <w:sz w:val="28"/>
          <w:szCs w:val="28"/>
        </w:rPr>
        <w:t>53</w:t>
      </w:r>
    </w:p>
    <w:p w:rsidR="008C7428" w:rsidRPr="000C09CA" w:rsidRDefault="008C7428" w:rsidP="000C09CA">
      <w:pPr>
        <w:tabs>
          <w:tab w:val="right" w:leader="dot" w:pos="9628"/>
        </w:tabs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</w:p>
    <w:p w:rsidR="001C4C5C" w:rsidRPr="000C09CA" w:rsidRDefault="001C4C5C" w:rsidP="000C09CA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</w:rPr>
        <w:t>СПИСОК ЛИТЕРАТУРЫ</w:t>
      </w:r>
      <w:r w:rsidRPr="000C09CA">
        <w:rPr>
          <w:rFonts w:ascii="Times New Roman" w:eastAsia="Calibri" w:hAnsi="Times New Roman" w:cs="Times New Roman"/>
          <w:sz w:val="28"/>
          <w:szCs w:val="28"/>
        </w:rPr>
        <w:tab/>
      </w:r>
      <w:r w:rsidR="004F4E2B">
        <w:rPr>
          <w:rFonts w:ascii="Times New Roman" w:eastAsia="Calibri" w:hAnsi="Times New Roman" w:cs="Times New Roman"/>
          <w:sz w:val="28"/>
          <w:szCs w:val="28"/>
        </w:rPr>
        <w:t>54</w:t>
      </w:r>
    </w:p>
    <w:bookmarkEnd w:id="0"/>
    <w:p w:rsidR="009F6BE1" w:rsidRDefault="009F6BE1">
      <w:pPr>
        <w:rPr>
          <w:rFonts w:ascii="Times New Roman" w:hAnsi="Times New Roman" w:cs="Times New Roman"/>
          <w:sz w:val="24"/>
          <w:szCs w:val="24"/>
        </w:rPr>
      </w:pPr>
    </w:p>
    <w:p w:rsidR="000D5637" w:rsidRDefault="000D5637">
      <w:pPr>
        <w:rPr>
          <w:rFonts w:ascii="Times New Roman" w:hAnsi="Times New Roman" w:cs="Times New Roman"/>
          <w:sz w:val="24"/>
          <w:szCs w:val="24"/>
        </w:rPr>
      </w:pPr>
    </w:p>
    <w:p w:rsidR="000D5637" w:rsidRDefault="000D5637">
      <w:pPr>
        <w:rPr>
          <w:rFonts w:ascii="Times New Roman" w:hAnsi="Times New Roman" w:cs="Times New Roman"/>
          <w:sz w:val="24"/>
          <w:szCs w:val="24"/>
        </w:rPr>
      </w:pPr>
    </w:p>
    <w:p w:rsidR="000D5637" w:rsidRDefault="000D5637">
      <w:pPr>
        <w:rPr>
          <w:rFonts w:ascii="Times New Roman" w:hAnsi="Times New Roman" w:cs="Times New Roman"/>
          <w:sz w:val="24"/>
          <w:szCs w:val="24"/>
        </w:rPr>
      </w:pPr>
    </w:p>
    <w:p w:rsidR="000D5637" w:rsidRDefault="000D5637">
      <w:pPr>
        <w:rPr>
          <w:rFonts w:ascii="Times New Roman" w:hAnsi="Times New Roman" w:cs="Times New Roman"/>
          <w:sz w:val="24"/>
          <w:szCs w:val="24"/>
        </w:rPr>
      </w:pPr>
    </w:p>
    <w:p w:rsidR="000D5637" w:rsidRDefault="000D5637">
      <w:pPr>
        <w:rPr>
          <w:rFonts w:ascii="Times New Roman" w:hAnsi="Times New Roman" w:cs="Times New Roman"/>
          <w:sz w:val="24"/>
          <w:szCs w:val="24"/>
        </w:rPr>
      </w:pPr>
    </w:p>
    <w:p w:rsidR="001C4C5C" w:rsidRPr="001C4C5C" w:rsidRDefault="001C4C5C" w:rsidP="001C4C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Лабораторная работа № 1. </w:t>
      </w:r>
      <w:r w:rsidR="000C09CA" w:rsidRPr="000C09CA">
        <w:rPr>
          <w:rFonts w:ascii="Times New Roman" w:eastAsia="Calibri" w:hAnsi="Times New Roman" w:cs="Times New Roman"/>
          <w:b/>
          <w:sz w:val="28"/>
          <w:szCs w:val="28"/>
        </w:rPr>
        <w:t>Решение нелинейных уравнений методами деления отрезка пополам, хорд, касательных, простой итерации</w:t>
      </w:r>
    </w:p>
    <w:p w:rsidR="001C4C5C" w:rsidRPr="001C4C5C" w:rsidRDefault="001C4C5C" w:rsidP="001C4C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4C5C" w:rsidRPr="001C4C5C" w:rsidRDefault="001C4C5C" w:rsidP="001C4C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решения нелинейных уравнений</w:t>
      </w:r>
    </w:p>
    <w:p w:rsidR="001C4C5C" w:rsidRPr="001C4C5C" w:rsidRDefault="001C4C5C" w:rsidP="001C4C5C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1C4C5C" w:rsidRDefault="001C4C5C" w:rsidP="001C4C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реализовать изученные алгоритмы решения нелинейных уравнений </w:t>
      </w:r>
      <w:r w:rsidR="008159B0">
        <w:rPr>
          <w:rFonts w:ascii="Times New Roman" w:eastAsia="Times New Roman" w:hAnsi="Times New Roman" w:cs="Times New Roman"/>
          <w:sz w:val="30"/>
          <w:szCs w:val="30"/>
          <w:lang w:eastAsia="ru-RU"/>
        </w:rPr>
        <w:t>и провести сравнение методов.</w:t>
      </w:r>
      <w:r w:rsidR="008159B0"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E4A89" w:rsidRPr="001C4C5C" w:rsidRDefault="009E4A89" w:rsidP="001C4C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F59" w:rsidRPr="001B11EE" w:rsidRDefault="001C4C5C" w:rsidP="009644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C5C">
        <w:rPr>
          <w:rFonts w:ascii="Times New Roman" w:eastAsia="Times New Roman" w:hAnsi="Times New Roman" w:cs="Times New Roman"/>
          <w:b/>
          <w:bCs/>
          <w:sz w:val="30"/>
          <w:szCs w:val="30"/>
          <w:lang w:eastAsia="ar-SA"/>
        </w:rPr>
        <w:t xml:space="preserve">1.1. </w:t>
      </w:r>
      <w:r w:rsidRPr="008159B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Теоретическая часть</w:t>
      </w:r>
      <w:r w:rsidR="008159B0" w:rsidRPr="008159B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. </w:t>
      </w:r>
    </w:p>
    <w:p w:rsidR="00BD5280" w:rsidRPr="008159B0" w:rsidRDefault="00332F59" w:rsidP="001B11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Рассмотрим уравнение </w:t>
      </w:r>
      <w:r w:rsidR="0028799B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="0028799B"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 xml:space="preserve">)=0 </w:t>
      </w:r>
      <w:r w:rsidR="0028799B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sz w:val="28"/>
          <w:szCs w:val="28"/>
        </w:rPr>
        <w:t>, где функция</w:t>
      </w:r>
      <w:proofErr w:type="gramStart"/>
      <w:r w:rsidRPr="008159B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i/>
          <w:sz w:val="28"/>
          <w:szCs w:val="28"/>
        </w:rPr>
        <w:t>f (x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>)</w:t>
      </w:r>
      <w:r w:rsidRPr="008159B0">
        <w:rPr>
          <w:rFonts w:ascii="Times New Roman" w:hAnsi="Times New Roman" w:cs="Times New Roman"/>
          <w:sz w:val="28"/>
          <w:szCs w:val="28"/>
        </w:rPr>
        <w:t xml:space="preserve"> определена и непрерывна в некотором конечном и бесконечном интервале </w:t>
      </w:r>
      <w:r w:rsidRPr="008159B0">
        <w:rPr>
          <w:rFonts w:ascii="Times New Roman" w:hAnsi="Times New Roman" w:cs="Times New Roman"/>
          <w:i/>
          <w:sz w:val="28"/>
          <w:szCs w:val="28"/>
        </w:rPr>
        <w:t>a &lt; x &lt; b</w:t>
      </w:r>
      <w:r w:rsidRPr="008159B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D687F" w:rsidRPr="008159B0" w:rsidRDefault="00332F5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="001B11EE" w:rsidRPr="008159B0">
        <w:rPr>
          <w:rFonts w:ascii="Times New Roman" w:hAnsi="Times New Roman" w:cs="Times New Roman"/>
          <w:sz w:val="28"/>
          <w:szCs w:val="28"/>
        </w:rPr>
        <w:tab/>
      </w:r>
      <w:r w:rsidRPr="008159B0">
        <w:rPr>
          <w:rFonts w:ascii="Times New Roman" w:hAnsi="Times New Roman" w:cs="Times New Roman"/>
          <w:sz w:val="28"/>
          <w:szCs w:val="28"/>
        </w:rPr>
        <w:t xml:space="preserve">Корнем уравнения </w:t>
      </w:r>
      <w:r w:rsidR="0028799B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="0028799B"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 xml:space="preserve">)=0 </w:t>
      </w:r>
      <w:r w:rsidR="0028799B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sz w:val="28"/>
          <w:szCs w:val="28"/>
        </w:rPr>
        <w:t>называется значение ξ</w:t>
      </w:r>
      <w:proofErr w:type="gramStart"/>
      <w:r w:rsidRPr="008159B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9B0">
        <w:rPr>
          <w:rFonts w:ascii="Times New Roman" w:hAnsi="Times New Roman" w:cs="Times New Roman"/>
          <w:sz w:val="28"/>
          <w:szCs w:val="28"/>
        </w:rPr>
        <w:t xml:space="preserve"> обращающее функцию </w:t>
      </w:r>
      <w:r w:rsidRPr="008159B0">
        <w:rPr>
          <w:rFonts w:ascii="Times New Roman" w:hAnsi="Times New Roman" w:cs="Times New Roman"/>
          <w:i/>
          <w:sz w:val="28"/>
          <w:szCs w:val="28"/>
        </w:rPr>
        <w:t>f (x)</w:t>
      </w:r>
      <w:r w:rsidRPr="008159B0">
        <w:rPr>
          <w:rFonts w:ascii="Times New Roman" w:hAnsi="Times New Roman" w:cs="Times New Roman"/>
          <w:sz w:val="28"/>
          <w:szCs w:val="28"/>
        </w:rPr>
        <w:t xml:space="preserve"> в нуль, т.е. такое, что f (ξ ) = 0 . Уравнение </w:t>
      </w:r>
      <w:r w:rsidR="0028799B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="0028799B"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8799B" w:rsidRPr="008159B0">
        <w:rPr>
          <w:rFonts w:ascii="Times New Roman" w:hAnsi="Times New Roman" w:cs="Times New Roman"/>
          <w:i/>
          <w:sz w:val="28"/>
          <w:szCs w:val="28"/>
        </w:rPr>
        <w:t xml:space="preserve">)=0 </w:t>
      </w:r>
      <w:r w:rsidR="0028799B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sz w:val="28"/>
          <w:szCs w:val="28"/>
        </w:rPr>
        <w:t xml:space="preserve">называется алгебраическим, если функция </w:t>
      </w:r>
      <w:r w:rsidRPr="008159B0">
        <w:rPr>
          <w:rFonts w:ascii="Times New Roman" w:hAnsi="Times New Roman" w:cs="Times New Roman"/>
          <w:i/>
          <w:sz w:val="28"/>
          <w:szCs w:val="28"/>
        </w:rPr>
        <w:t>f (x</w:t>
      </w:r>
      <w:r w:rsidRPr="008159B0">
        <w:rPr>
          <w:rFonts w:ascii="Times New Roman" w:hAnsi="Times New Roman" w:cs="Times New Roman"/>
          <w:sz w:val="28"/>
          <w:szCs w:val="28"/>
        </w:rPr>
        <w:t>) является многочленом</w:t>
      </w:r>
    </w:p>
    <w:p w:rsidR="000D687F" w:rsidRPr="008159B0" w:rsidRDefault="000D687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n-1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BD5280" w:rsidRPr="008159B0" w:rsidRDefault="00332F5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в противном случае уравнение </w:t>
      </w:r>
      <w:r w:rsidRPr="008159B0">
        <w:rPr>
          <w:rFonts w:ascii="Times New Roman" w:hAnsi="Times New Roman" w:cs="Times New Roman"/>
          <w:i/>
          <w:sz w:val="28"/>
          <w:szCs w:val="28"/>
        </w:rPr>
        <w:t>f (x) = 0</w:t>
      </w:r>
      <w:r w:rsidRPr="008159B0">
        <w:rPr>
          <w:rFonts w:ascii="Times New Roman" w:hAnsi="Times New Roman" w:cs="Times New Roman"/>
          <w:sz w:val="28"/>
          <w:szCs w:val="28"/>
        </w:rPr>
        <w:t xml:space="preserve"> называется трансцендентным. </w:t>
      </w:r>
    </w:p>
    <w:p w:rsidR="008B51F8" w:rsidRPr="008159B0" w:rsidRDefault="00BD5280" w:rsidP="001B11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Чаще всего</w:t>
      </w:r>
      <w:r w:rsidR="00332F59" w:rsidRPr="008159B0">
        <w:rPr>
          <w:rFonts w:ascii="Times New Roman" w:hAnsi="Times New Roman" w:cs="Times New Roman"/>
          <w:sz w:val="28"/>
          <w:szCs w:val="28"/>
        </w:rPr>
        <w:t xml:space="preserve"> на практике </w:t>
      </w:r>
      <w:r w:rsidRPr="008159B0">
        <w:rPr>
          <w:rFonts w:ascii="Times New Roman" w:hAnsi="Times New Roman" w:cs="Times New Roman"/>
          <w:sz w:val="28"/>
          <w:szCs w:val="28"/>
        </w:rPr>
        <w:t xml:space="preserve">алгебраические и трансцендентные </w:t>
      </w:r>
      <w:r w:rsidR="00332F59" w:rsidRPr="008159B0">
        <w:rPr>
          <w:rFonts w:ascii="Times New Roman" w:hAnsi="Times New Roman" w:cs="Times New Roman"/>
          <w:sz w:val="28"/>
          <w:szCs w:val="28"/>
        </w:rPr>
        <w:t>уравнения не удается решить аналитическими методами. Для решения таких уравнений используется численные методы. Алгоритм нахождения корня уравнений с помощью численного метода состоит из двух этапов:</w:t>
      </w:r>
    </w:p>
    <w:p w:rsidR="008B51F8" w:rsidRPr="008159B0" w:rsidRDefault="00332F5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 1. отделение и локализация корня, т.е. установление промежутка  </w:t>
      </w:r>
      <w:r w:rsidRPr="008159B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8159B0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="008B51F8" w:rsidRPr="008159B0">
        <w:rPr>
          <w:rFonts w:ascii="Times New Roman" w:hAnsi="Times New Roman" w:cs="Times New Roman"/>
          <w:i/>
          <w:sz w:val="28"/>
          <w:szCs w:val="28"/>
        </w:rPr>
        <w:t>]</w:t>
      </w:r>
      <w:r w:rsidRPr="008159B0">
        <w:rPr>
          <w:rFonts w:ascii="Times New Roman" w:hAnsi="Times New Roman" w:cs="Times New Roman"/>
          <w:sz w:val="28"/>
          <w:szCs w:val="28"/>
        </w:rPr>
        <w:t xml:space="preserve"> , в котором содержится один корень; </w:t>
      </w:r>
    </w:p>
    <w:p w:rsidR="008B51F8" w:rsidRPr="008159B0" w:rsidRDefault="00332F5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2. уточнение значения корня, т.е. находят корни с заданной то</w:t>
      </w:r>
      <w:r w:rsidR="00B63E4E" w:rsidRPr="008159B0">
        <w:rPr>
          <w:rFonts w:ascii="Times New Roman" w:hAnsi="Times New Roman" w:cs="Times New Roman"/>
          <w:sz w:val="28"/>
          <w:szCs w:val="28"/>
        </w:rPr>
        <w:t>ч</w:t>
      </w:r>
      <w:r w:rsidRPr="008159B0">
        <w:rPr>
          <w:rFonts w:ascii="Times New Roman" w:hAnsi="Times New Roman" w:cs="Times New Roman"/>
          <w:sz w:val="28"/>
          <w:szCs w:val="28"/>
        </w:rPr>
        <w:t xml:space="preserve">ностью. </w:t>
      </w:r>
    </w:p>
    <w:p w:rsidR="008B51F8" w:rsidRPr="008159B0" w:rsidRDefault="008B51F8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Теоретическим обоснованием существования корней на промежутке [</w:t>
      </w:r>
      <w:r w:rsidRPr="008159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59B0">
        <w:rPr>
          <w:rFonts w:ascii="Times New Roman" w:hAnsi="Times New Roman" w:cs="Times New Roman"/>
          <w:sz w:val="28"/>
          <w:szCs w:val="28"/>
        </w:rPr>
        <w:t>,</w:t>
      </w:r>
      <w:r w:rsidRPr="008159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59B0">
        <w:rPr>
          <w:rFonts w:ascii="Times New Roman" w:hAnsi="Times New Roman" w:cs="Times New Roman"/>
          <w:sz w:val="28"/>
          <w:szCs w:val="28"/>
        </w:rPr>
        <w:t xml:space="preserve">] </w:t>
      </w:r>
      <w:r w:rsidR="00332F59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sz w:val="28"/>
          <w:szCs w:val="28"/>
        </w:rPr>
        <w:t>являются</w:t>
      </w:r>
      <w:r w:rsidR="00332F59" w:rsidRPr="008159B0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Pr="008159B0">
        <w:rPr>
          <w:rFonts w:ascii="Times New Roman" w:hAnsi="Times New Roman" w:cs="Times New Roman"/>
          <w:sz w:val="28"/>
          <w:szCs w:val="28"/>
        </w:rPr>
        <w:t>е</w:t>
      </w:r>
      <w:r w:rsidR="00332F59" w:rsidRPr="008159B0">
        <w:rPr>
          <w:rFonts w:ascii="Times New Roman" w:hAnsi="Times New Roman" w:cs="Times New Roman"/>
          <w:sz w:val="28"/>
          <w:szCs w:val="28"/>
        </w:rPr>
        <w:t xml:space="preserve"> теорем</w:t>
      </w:r>
      <w:r w:rsidRPr="008159B0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8B51F8" w:rsidRPr="008159B0" w:rsidRDefault="00332F5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Теорема 1: Если функция f (x) непрерывна на отрезке [</w:t>
      </w:r>
      <w:proofErr w:type="spellStart"/>
      <w:r w:rsidRPr="008159B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159B0">
        <w:rPr>
          <w:rFonts w:ascii="Times New Roman" w:hAnsi="Times New Roman" w:cs="Times New Roman"/>
          <w:sz w:val="28"/>
          <w:szCs w:val="28"/>
        </w:rPr>
        <w:t>], причем</w:t>
      </w:r>
      <w:r w:rsidR="008B51F8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i/>
          <w:sz w:val="28"/>
          <w:szCs w:val="28"/>
        </w:rPr>
        <w:t xml:space="preserve">f (a) </w:t>
      </w:r>
      <w:r w:rsidRPr="008159B0">
        <w:rPr>
          <w:rFonts w:ascii="Cambria Math" w:hAnsi="Cambria Math" w:cs="Cambria Math"/>
          <w:i/>
          <w:sz w:val="28"/>
          <w:szCs w:val="28"/>
        </w:rPr>
        <w:t>∗</w:t>
      </w:r>
      <w:r w:rsidRPr="008159B0">
        <w:rPr>
          <w:rFonts w:ascii="Times New Roman" w:hAnsi="Times New Roman" w:cs="Times New Roman"/>
          <w:i/>
          <w:sz w:val="28"/>
          <w:szCs w:val="28"/>
        </w:rPr>
        <w:t xml:space="preserve"> f (b) &lt; 0</w:t>
      </w:r>
      <w:r w:rsidRPr="008159B0">
        <w:rPr>
          <w:rFonts w:ascii="Times New Roman" w:hAnsi="Times New Roman" w:cs="Times New Roman"/>
          <w:sz w:val="28"/>
          <w:szCs w:val="28"/>
        </w:rPr>
        <w:t xml:space="preserve"> , то на этом отрезке существует хотя бы один корень уравнения</w:t>
      </w:r>
      <w:r w:rsidR="008B51F8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="008B51F8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8B51F8"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="008B51F8"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B51F8" w:rsidRPr="008159B0">
        <w:rPr>
          <w:rFonts w:ascii="Times New Roman" w:hAnsi="Times New Roman" w:cs="Times New Roman"/>
          <w:i/>
          <w:sz w:val="28"/>
          <w:szCs w:val="28"/>
        </w:rPr>
        <w:t>)=0</w:t>
      </w:r>
      <w:r w:rsidRPr="008159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51F8" w:rsidRPr="008159B0" w:rsidRDefault="00332F5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Теорема 2: Если непрерывная функция  f (x</w:t>
      </w:r>
      <w:r w:rsidR="008B51F8" w:rsidRPr="008159B0">
        <w:rPr>
          <w:rFonts w:ascii="Times New Roman" w:hAnsi="Times New Roman" w:cs="Times New Roman"/>
          <w:sz w:val="28"/>
          <w:szCs w:val="28"/>
        </w:rPr>
        <w:t>)</w:t>
      </w:r>
      <w:r w:rsidRPr="008159B0">
        <w:rPr>
          <w:rFonts w:ascii="Times New Roman" w:hAnsi="Times New Roman" w:cs="Times New Roman"/>
          <w:sz w:val="28"/>
          <w:szCs w:val="28"/>
        </w:rPr>
        <w:t xml:space="preserve"> монотонна  на отрезке [</w:t>
      </w:r>
      <w:proofErr w:type="spellStart"/>
      <w:r w:rsidRPr="008159B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8B51F8" w:rsidRPr="008159B0">
        <w:rPr>
          <w:rFonts w:ascii="Times New Roman" w:hAnsi="Times New Roman" w:cs="Times New Roman"/>
          <w:sz w:val="28"/>
          <w:szCs w:val="28"/>
        </w:rPr>
        <w:t>]</w:t>
      </w:r>
      <w:r w:rsidRPr="008159B0">
        <w:rPr>
          <w:rFonts w:ascii="Times New Roman" w:hAnsi="Times New Roman" w:cs="Times New Roman"/>
          <w:sz w:val="28"/>
          <w:szCs w:val="28"/>
        </w:rPr>
        <w:t xml:space="preserve"> , причем </w:t>
      </w:r>
    </w:p>
    <w:p w:rsidR="00332F59" w:rsidRDefault="008B51F8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i/>
          <w:sz w:val="28"/>
          <w:szCs w:val="28"/>
        </w:rPr>
        <w:t xml:space="preserve">f (a) </w:t>
      </w:r>
      <w:r w:rsidRPr="008159B0">
        <w:rPr>
          <w:rFonts w:ascii="Cambria Math" w:hAnsi="Cambria Math" w:cs="Cambria Math"/>
          <w:i/>
          <w:sz w:val="28"/>
          <w:szCs w:val="28"/>
        </w:rPr>
        <w:t>∗</w:t>
      </w:r>
      <w:r w:rsidRPr="008159B0">
        <w:rPr>
          <w:rFonts w:ascii="Times New Roman" w:hAnsi="Times New Roman" w:cs="Times New Roman"/>
          <w:i/>
          <w:sz w:val="28"/>
          <w:szCs w:val="28"/>
        </w:rPr>
        <w:t xml:space="preserve"> f (b) &lt; 0</w:t>
      </w: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="00332F59" w:rsidRPr="008159B0">
        <w:rPr>
          <w:rFonts w:ascii="Times New Roman" w:hAnsi="Times New Roman" w:cs="Times New Roman"/>
          <w:sz w:val="28"/>
          <w:szCs w:val="28"/>
        </w:rPr>
        <w:t xml:space="preserve"> , то на этом отрезке существует единственный корень уравнения</w:t>
      </w: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59B0">
        <w:rPr>
          <w:rFonts w:ascii="Times New Roman" w:hAnsi="Times New Roman" w:cs="Times New Roman"/>
          <w:i/>
          <w:sz w:val="28"/>
          <w:szCs w:val="28"/>
        </w:rPr>
        <w:t>)=0</w:t>
      </w:r>
      <w:r w:rsidRPr="008159B0">
        <w:rPr>
          <w:rFonts w:ascii="Times New Roman" w:hAnsi="Times New Roman" w:cs="Times New Roman"/>
          <w:sz w:val="28"/>
          <w:szCs w:val="28"/>
        </w:rPr>
        <w:t>.</w:t>
      </w:r>
    </w:p>
    <w:p w:rsidR="000C2437" w:rsidRDefault="000C2437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2437" w:rsidRDefault="000C2437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44B9" w:rsidRPr="008159B0" w:rsidRDefault="00C244B9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9B0">
        <w:rPr>
          <w:rFonts w:ascii="Times New Roman" w:hAnsi="Times New Roman" w:cs="Times New Roman"/>
          <w:b/>
          <w:sz w:val="28"/>
          <w:szCs w:val="28"/>
        </w:rPr>
        <w:t>Отделение и локализация корня. Шаговый метод</w:t>
      </w:r>
    </w:p>
    <w:p w:rsidR="00C244B9" w:rsidRPr="008159B0" w:rsidRDefault="00EC352E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отделения корней: геометрический метод, аналитический и шаговый. </w:t>
      </w:r>
      <w:r w:rsidR="00C244B9" w:rsidRPr="008159B0">
        <w:rPr>
          <w:rFonts w:ascii="Times New Roman" w:hAnsi="Times New Roman" w:cs="Times New Roman"/>
          <w:sz w:val="28"/>
          <w:szCs w:val="28"/>
        </w:rPr>
        <w:t>Рассмотрим шаговый метод локализации корня.  Дано уравнение</w:t>
      </w:r>
      <w:r w:rsidR="00C244B9" w:rsidRPr="008159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244B9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C244B9"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="00C244B9"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244B9" w:rsidRPr="008159B0">
        <w:rPr>
          <w:rFonts w:ascii="Times New Roman" w:hAnsi="Times New Roman" w:cs="Times New Roman"/>
          <w:i/>
          <w:sz w:val="28"/>
          <w:szCs w:val="28"/>
        </w:rPr>
        <w:t>)=0</w:t>
      </w:r>
      <w:r w:rsidR="00C244B9" w:rsidRPr="008159B0">
        <w:rPr>
          <w:rFonts w:ascii="Times New Roman" w:hAnsi="Times New Roman" w:cs="Times New Roman"/>
          <w:sz w:val="28"/>
          <w:szCs w:val="28"/>
        </w:rPr>
        <w:t xml:space="preserve">. Задан интервал поиска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244B9" w:rsidRPr="008159B0">
        <w:rPr>
          <w:rFonts w:ascii="Times New Roman" w:hAnsi="Times New Roman" w:cs="Times New Roman"/>
          <w:sz w:val="28"/>
          <w:szCs w:val="28"/>
        </w:rPr>
        <w:t xml:space="preserve">]. Требуется найти интервал </w:t>
      </w:r>
      <w:r w:rsidR="00C244B9" w:rsidRPr="008159B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="00C244B9" w:rsidRPr="008159B0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="00C244B9" w:rsidRPr="008159B0">
        <w:rPr>
          <w:rFonts w:ascii="Times New Roman" w:hAnsi="Times New Roman" w:cs="Times New Roman"/>
          <w:i/>
          <w:sz w:val="28"/>
          <w:szCs w:val="28"/>
        </w:rPr>
        <w:t>]</w:t>
      </w:r>
      <w:r w:rsidR="00C244B9" w:rsidRPr="008159B0">
        <w:rPr>
          <w:rFonts w:ascii="Times New Roman" w:hAnsi="Times New Roman" w:cs="Times New Roman"/>
          <w:sz w:val="28"/>
          <w:szCs w:val="28"/>
        </w:rPr>
        <w:t xml:space="preserve"> длиной </w:t>
      </w:r>
      <w:r w:rsidR="00C244B9" w:rsidRPr="008159B0">
        <w:rPr>
          <w:rFonts w:ascii="Times New Roman" w:hAnsi="Times New Roman" w:cs="Times New Roman"/>
          <w:i/>
          <w:sz w:val="28"/>
          <w:szCs w:val="28"/>
        </w:rPr>
        <w:t>h</w:t>
      </w:r>
      <w:r w:rsidR="00C244B9" w:rsidRPr="008159B0">
        <w:rPr>
          <w:rFonts w:ascii="Times New Roman" w:hAnsi="Times New Roman" w:cs="Times New Roman"/>
          <w:sz w:val="28"/>
          <w:szCs w:val="28"/>
        </w:rPr>
        <w:t xml:space="preserve">, содержащий первый корень уравнения, начиная с левой границы интервала поиска. </w:t>
      </w:r>
    </w:p>
    <w:p w:rsidR="00C244B9" w:rsidRPr="008159B0" w:rsidRDefault="00C244B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Алгоритм метода: 1. Установить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159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188A" w:rsidRPr="008159B0" w:rsidRDefault="00C244B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2. Определить координату точки </w:t>
      </w:r>
      <w:r w:rsidRPr="008159B0">
        <w:rPr>
          <w:rFonts w:ascii="Times New Roman" w:hAnsi="Times New Roman" w:cs="Times New Roman"/>
          <w:i/>
          <w:sz w:val="28"/>
          <w:szCs w:val="28"/>
        </w:rPr>
        <w:t>b</w:t>
      </w: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i/>
          <w:sz w:val="28"/>
          <w:szCs w:val="28"/>
        </w:rPr>
        <w:t>(b=a+h),</w:t>
      </w:r>
      <w:r w:rsidRPr="008159B0">
        <w:rPr>
          <w:rFonts w:ascii="Times New Roman" w:hAnsi="Times New Roman" w:cs="Times New Roman"/>
          <w:sz w:val="28"/>
          <w:szCs w:val="28"/>
        </w:rPr>
        <w:t xml:space="preserve"> а также значения функции в точках a и b: </w:t>
      </w:r>
      <w:r w:rsidR="00FD188A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159B0">
        <w:rPr>
          <w:rFonts w:ascii="Times New Roman" w:hAnsi="Times New Roman" w:cs="Times New Roman"/>
          <w:i/>
          <w:sz w:val="28"/>
          <w:szCs w:val="28"/>
        </w:rPr>
        <w:t xml:space="preserve">(a) </w:t>
      </w:r>
      <w:r w:rsidRPr="008159B0">
        <w:rPr>
          <w:rFonts w:ascii="Times New Roman" w:hAnsi="Times New Roman" w:cs="Times New Roman"/>
          <w:sz w:val="28"/>
          <w:szCs w:val="28"/>
        </w:rPr>
        <w:t>и</w:t>
      </w:r>
      <w:r w:rsidRPr="008159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188A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159B0">
        <w:rPr>
          <w:rFonts w:ascii="Times New Roman" w:hAnsi="Times New Roman" w:cs="Times New Roman"/>
          <w:i/>
          <w:sz w:val="28"/>
          <w:szCs w:val="28"/>
        </w:rPr>
        <w:t>(b)</w:t>
      </w:r>
      <w:r w:rsidRPr="008159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29B2" w:rsidRPr="008159B0" w:rsidRDefault="00C244B9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3. Проверить условие </w:t>
      </w:r>
      <w:r w:rsidR="009629B2" w:rsidRPr="008159B0">
        <w:rPr>
          <w:rFonts w:ascii="Times New Roman" w:hAnsi="Times New Roman" w:cs="Times New Roman"/>
          <w:sz w:val="28"/>
          <w:szCs w:val="28"/>
        </w:rPr>
        <w:t xml:space="preserve"> выполнение условия </w:t>
      </w:r>
      <w:r w:rsidR="009629B2" w:rsidRPr="008159B0">
        <w:rPr>
          <w:rFonts w:ascii="Times New Roman" w:hAnsi="Times New Roman" w:cs="Times New Roman"/>
          <w:i/>
          <w:sz w:val="28"/>
          <w:szCs w:val="28"/>
        </w:rPr>
        <w:t xml:space="preserve">f (a) </w:t>
      </w:r>
      <w:r w:rsidR="009629B2" w:rsidRPr="008159B0">
        <w:rPr>
          <w:rFonts w:ascii="Cambria Math" w:hAnsi="Cambria Math" w:cs="Cambria Math"/>
          <w:i/>
          <w:sz w:val="28"/>
          <w:szCs w:val="28"/>
        </w:rPr>
        <w:t>∗</w:t>
      </w:r>
      <w:r w:rsidR="009629B2" w:rsidRPr="008159B0">
        <w:rPr>
          <w:rFonts w:ascii="Times New Roman" w:hAnsi="Times New Roman" w:cs="Times New Roman"/>
          <w:i/>
          <w:sz w:val="28"/>
          <w:szCs w:val="28"/>
        </w:rPr>
        <w:t xml:space="preserve"> f (b) &lt; 0</w:t>
      </w:r>
      <w:r w:rsidR="009629B2" w:rsidRPr="008159B0">
        <w:rPr>
          <w:rFonts w:ascii="Times New Roman" w:hAnsi="Times New Roman" w:cs="Times New Roman"/>
          <w:sz w:val="28"/>
          <w:szCs w:val="28"/>
        </w:rPr>
        <w:t xml:space="preserve"> . Если условие не выполнено – положить  </w:t>
      </w:r>
      <w:r w:rsidR="009629B2" w:rsidRPr="008159B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629B2" w:rsidRPr="008159B0">
        <w:rPr>
          <w:rFonts w:ascii="Times New Roman" w:hAnsi="Times New Roman" w:cs="Times New Roman"/>
          <w:i/>
          <w:sz w:val="28"/>
          <w:szCs w:val="28"/>
        </w:rPr>
        <w:t>=</w:t>
      </w:r>
      <w:r w:rsidR="009629B2" w:rsidRPr="008159B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9629B2" w:rsidRPr="008159B0">
        <w:rPr>
          <w:rFonts w:ascii="Times New Roman" w:hAnsi="Times New Roman" w:cs="Times New Roman"/>
          <w:sz w:val="28"/>
          <w:szCs w:val="28"/>
        </w:rPr>
        <w:t xml:space="preserve"> и перейти к пункту 2. Если условие выполнено - закончить алгоритм.</w:t>
      </w:r>
    </w:p>
    <w:p w:rsidR="00B63E4E" w:rsidRPr="008159B0" w:rsidRDefault="00B63E4E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После того, как найден интервал локализации корня, применяют итерационные методы уточнения корня. Рассмотрим методы половинного деления, метод Ньютона и метод простой итерации.</w:t>
      </w:r>
    </w:p>
    <w:p w:rsidR="00B63E4E" w:rsidRPr="009E4A89" w:rsidRDefault="00B63E4E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A89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</w:p>
    <w:p w:rsidR="00B63E4E" w:rsidRPr="008159B0" w:rsidRDefault="00B63E4E" w:rsidP="00533A06">
      <w:pPr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 Метод основан на последовательном сужении интервала, содержащего единственный корень уравнения </w:t>
      </w:r>
      <w:r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59B0">
        <w:rPr>
          <w:rFonts w:ascii="Times New Roman" w:hAnsi="Times New Roman" w:cs="Times New Roman"/>
          <w:i/>
          <w:sz w:val="28"/>
          <w:szCs w:val="28"/>
        </w:rPr>
        <w:t xml:space="preserve">)=0 </w:t>
      </w:r>
      <w:r w:rsidRPr="008159B0">
        <w:rPr>
          <w:rFonts w:ascii="Times New Roman" w:hAnsi="Times New Roman" w:cs="Times New Roman"/>
          <w:sz w:val="28"/>
          <w:szCs w:val="28"/>
        </w:rPr>
        <w:t xml:space="preserve"> до тех пор, пока не будет достигнута заданная точность ε. Пусть задан отрезок  [</w:t>
      </w:r>
      <w:proofErr w:type="spellStart"/>
      <w:r w:rsidRPr="008159B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159B0">
        <w:rPr>
          <w:rFonts w:ascii="Times New Roman" w:hAnsi="Times New Roman" w:cs="Times New Roman"/>
          <w:sz w:val="28"/>
          <w:szCs w:val="28"/>
        </w:rPr>
        <w:t>], содержащий один корень уравнения. Этот отрезок может быть предварительно найден с помощью шагового метода. Алгоритм метода (рис. 1</w:t>
      </w:r>
      <w:r w:rsidR="000D5637">
        <w:rPr>
          <w:rFonts w:ascii="Times New Roman" w:hAnsi="Times New Roman" w:cs="Times New Roman"/>
          <w:sz w:val="28"/>
          <w:szCs w:val="28"/>
        </w:rPr>
        <w:t>.1</w:t>
      </w:r>
      <w:r w:rsidRPr="008159B0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533A06" w:rsidRPr="008159B0" w:rsidRDefault="00B63E4E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1. Определить новое приближение корня x в середине отрезка [</w:t>
      </w:r>
      <w:proofErr w:type="spellStart"/>
      <w:r w:rsidRPr="008159B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159B0">
        <w:rPr>
          <w:rFonts w:ascii="Times New Roman" w:hAnsi="Times New Roman" w:cs="Times New Roman"/>
          <w:sz w:val="28"/>
          <w:szCs w:val="28"/>
        </w:rPr>
        <w:t>]: x=(</w:t>
      </w:r>
      <w:proofErr w:type="spellStart"/>
      <w:r w:rsidRPr="008159B0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159B0">
        <w:rPr>
          <w:rFonts w:ascii="Times New Roman" w:hAnsi="Times New Roman" w:cs="Times New Roman"/>
          <w:sz w:val="28"/>
          <w:szCs w:val="28"/>
        </w:rPr>
        <w:t>)/2.</w:t>
      </w:r>
    </w:p>
    <w:p w:rsidR="00533A06" w:rsidRPr="008159B0" w:rsidRDefault="00B63E4E">
      <w:pPr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 2. Найти значения функции в точках a и x: f(a) и f(x). </w:t>
      </w:r>
    </w:p>
    <w:p w:rsidR="00533A06" w:rsidRPr="008159B0" w:rsidRDefault="00B63E4E" w:rsidP="00533A06">
      <w:pPr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3. 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Проверить выполнение условия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f(a)*f(x)&lt;0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. Если условие выполнено, то корень расположен на отрезке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="00533A06" w:rsidRPr="008159B0">
        <w:rPr>
          <w:rFonts w:ascii="Times New Roman" w:hAnsi="Times New Roman" w:cs="Times New Roman"/>
          <w:i/>
          <w:sz w:val="28"/>
          <w:szCs w:val="28"/>
        </w:rPr>
        <w:t>a,x</w:t>
      </w:r>
      <w:proofErr w:type="spellEnd"/>
      <w:r w:rsidR="00533A06" w:rsidRPr="008159B0">
        <w:rPr>
          <w:rFonts w:ascii="Times New Roman" w:hAnsi="Times New Roman" w:cs="Times New Roman"/>
          <w:i/>
          <w:sz w:val="28"/>
          <w:szCs w:val="28"/>
        </w:rPr>
        <w:t>].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 В этом случае необходимо точку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b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 переместить в точку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x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(b=x).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 Если условие не выполнено, то корень расположен на отрезке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="00533A06" w:rsidRPr="008159B0">
        <w:rPr>
          <w:rFonts w:ascii="Times New Roman" w:hAnsi="Times New Roman" w:cs="Times New Roman"/>
          <w:i/>
          <w:sz w:val="28"/>
          <w:szCs w:val="28"/>
        </w:rPr>
        <w:t>x,b</w:t>
      </w:r>
      <w:proofErr w:type="spellEnd"/>
      <w:r w:rsidR="00533A06" w:rsidRPr="008159B0">
        <w:rPr>
          <w:rFonts w:ascii="Times New Roman" w:hAnsi="Times New Roman" w:cs="Times New Roman"/>
          <w:i/>
          <w:sz w:val="28"/>
          <w:szCs w:val="28"/>
        </w:rPr>
        <w:t>].</w:t>
      </w:r>
      <w:r w:rsidR="00533A06" w:rsidRPr="008159B0">
        <w:rPr>
          <w:rFonts w:ascii="Times New Roman" w:hAnsi="Times New Roman" w:cs="Times New Roman"/>
          <w:sz w:val="28"/>
          <w:szCs w:val="28"/>
        </w:rPr>
        <w:t xml:space="preserve"> В этом случае необходимо точку a переместить в точку </w:t>
      </w:r>
      <w:r w:rsidR="00533A06" w:rsidRPr="008159B0">
        <w:rPr>
          <w:rFonts w:ascii="Times New Roman" w:hAnsi="Times New Roman" w:cs="Times New Roman"/>
          <w:i/>
          <w:sz w:val="28"/>
          <w:szCs w:val="28"/>
        </w:rPr>
        <w:t>x (a=x)</w:t>
      </w:r>
      <w:r w:rsidR="00533A06" w:rsidRPr="008159B0">
        <w:rPr>
          <w:rFonts w:ascii="Times New Roman" w:hAnsi="Times New Roman" w:cs="Times New Roman"/>
          <w:sz w:val="28"/>
          <w:szCs w:val="28"/>
        </w:rPr>
        <w:t>.</w:t>
      </w:r>
    </w:p>
    <w:p w:rsidR="00533A06" w:rsidRDefault="00533A06" w:rsidP="00533A06">
      <w:pPr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4. Перейти к пункту 1 и вновь поделить отрезок пополам. Алгоритм продолжить до тех пор, пока не будет выполнено условие </w:t>
      </w:r>
      <w:r w:rsidRPr="008159B0">
        <w:rPr>
          <w:rFonts w:ascii="Times New Roman" w:hAnsi="Times New Roman" w:cs="Times New Roman"/>
          <w:i/>
          <w:sz w:val="28"/>
          <w:szCs w:val="28"/>
        </w:rPr>
        <w:t>f (x) &lt; ε</w:t>
      </w:r>
      <w:r w:rsidRPr="008159B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C2437" w:rsidRDefault="000C2437" w:rsidP="000C2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0C2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0C2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0C2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D3C" w:rsidRPr="00884D3C" w:rsidRDefault="00F736E9" w:rsidP="000C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08960" wp14:editId="3463071C">
                <wp:simplePos x="0" y="0"/>
                <wp:positionH relativeFrom="column">
                  <wp:posOffset>-254800</wp:posOffset>
                </wp:positionH>
                <wp:positionV relativeFrom="paragraph">
                  <wp:posOffset>161999</wp:posOffset>
                </wp:positionV>
                <wp:extent cx="219694" cy="273133"/>
                <wp:effectExtent l="0" t="0" r="9525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CA" w:rsidRPr="00F736E9" w:rsidRDefault="0092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4" o:spid="_x0000_s1026" type="#_x0000_t202" style="position:absolute;left:0;text-align:left;margin-left:-20.05pt;margin-top:12.75pt;width:17.3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" fillcolor="white [3201]" stroked="f" strokeweight=".5pt">
                <v:textbox>
                  <w:txbxContent>
                    <w:p w:rsidR="009279CA" w:rsidRPr="00F736E9" w:rsidRDefault="0092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491D7" wp14:editId="6E2BC8AF">
                <wp:simplePos x="0" y="0"/>
                <wp:positionH relativeFrom="column">
                  <wp:posOffset>79925</wp:posOffset>
                </wp:positionH>
                <wp:positionV relativeFrom="paragraph">
                  <wp:posOffset>219908</wp:posOffset>
                </wp:positionV>
                <wp:extent cx="13647" cy="2135875"/>
                <wp:effectExtent l="76200" t="38100" r="62865" b="171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213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7.3pt" to="7.3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" strokecolor="black [3213]" strokeweight="1pt">
                <v:stroke startarrow="block"/>
              </v:line>
            </w:pict>
          </mc:Fallback>
        </mc:AlternateContent>
      </w:r>
      <w:r w:rsidR="00BA273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ECAC7" wp14:editId="5275E8AB">
                <wp:simplePos x="0" y="0"/>
                <wp:positionH relativeFrom="column">
                  <wp:posOffset>1089859</wp:posOffset>
                </wp:positionH>
                <wp:positionV relativeFrom="paragraph">
                  <wp:posOffset>996457</wp:posOffset>
                </wp:positionV>
                <wp:extent cx="6824" cy="109808"/>
                <wp:effectExtent l="0" t="0" r="31750" b="241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98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78.45pt" to="86.3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" strokecolor="black [3213]"/>
            </w:pict>
          </mc:Fallback>
        </mc:AlternateContent>
      </w:r>
      <w:r w:rsidR="00BA273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BC0B1" wp14:editId="10CBEE3E">
                <wp:simplePos x="0" y="0"/>
                <wp:positionH relativeFrom="column">
                  <wp:posOffset>1751775</wp:posOffset>
                </wp:positionH>
                <wp:positionV relativeFrom="paragraph">
                  <wp:posOffset>526235</wp:posOffset>
                </wp:positionV>
                <wp:extent cx="805218" cy="25908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259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CA" w:rsidRPr="004C3341" w:rsidRDefault="009279CA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4C3341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4C3341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4C3341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4C3341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" o:spid="_x0000_s1027" type="#_x0000_t202" style="position:absolute;left:0;text-align:left;margin-left:137.95pt;margin-top:41.45pt;width:63.4pt;height:20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" fillcolor="white [3201]" stroked="f" strokeweight=".5pt">
                <v:fill opacity="0"/>
                <v:textbox>
                  <w:txbxContent>
                    <w:p w:rsidR="009279CA" w:rsidRPr="004C3341" w:rsidRDefault="009279CA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4C3341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x</w:t>
                      </w:r>
                      <w:proofErr w:type="gramStart"/>
                      <w:r w:rsidRPr="004C3341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 w:rsidRPr="004C3341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a+b</w:t>
                      </w:r>
                      <w:proofErr w:type="spellEnd"/>
                      <w:r w:rsidRPr="004C3341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)/2</w:t>
                      </w:r>
                    </w:p>
                  </w:txbxContent>
                </v:textbox>
              </v:shape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F6CE1" wp14:editId="0580E1F6">
                <wp:simplePos x="0" y="0"/>
                <wp:positionH relativeFrom="column">
                  <wp:posOffset>1751775</wp:posOffset>
                </wp:positionH>
                <wp:positionV relativeFrom="paragraph">
                  <wp:posOffset>635417</wp:posOffset>
                </wp:positionV>
                <wp:extent cx="0" cy="334370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50.05pt" to="137.9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" strokecolor="black [3213]"/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5556" wp14:editId="2FFB9C36">
                <wp:simplePos x="0" y="0"/>
                <wp:positionH relativeFrom="column">
                  <wp:posOffset>2604135</wp:posOffset>
                </wp:positionH>
                <wp:positionV relativeFrom="paragraph">
                  <wp:posOffset>635000</wp:posOffset>
                </wp:positionV>
                <wp:extent cx="0" cy="361315"/>
                <wp:effectExtent l="0" t="0" r="19050" b="196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50pt" to="205.0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" strokecolor="black [3213]"/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48088" wp14:editId="5BE3D518">
                <wp:simplePos x="0" y="0"/>
                <wp:positionH relativeFrom="column">
                  <wp:posOffset>2686382</wp:posOffset>
                </wp:positionH>
                <wp:positionV relativeFrom="paragraph">
                  <wp:posOffset>1051427</wp:posOffset>
                </wp:positionV>
                <wp:extent cx="224790" cy="259080"/>
                <wp:effectExtent l="0" t="0" r="3810" b="762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CA" w:rsidRPr="004C3341" w:rsidRDefault="009279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C3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" o:spid="_x0000_s1028" type="#_x0000_t202" style="position:absolute;left:0;text-align:left;margin-left:211.55pt;margin-top:82.8pt;width:17.7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" fillcolor="white [3201]" stroked="f" strokeweight=".5pt">
                <v:textbox>
                  <w:txbxContent>
                    <w:p w:rsidR="009279CA" w:rsidRPr="004C3341" w:rsidRDefault="009279C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C3341"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2E4F1" wp14:editId="28C5C89F">
                <wp:simplePos x="0" y="0"/>
                <wp:positionH relativeFrom="column">
                  <wp:posOffset>502920</wp:posOffset>
                </wp:positionH>
                <wp:positionV relativeFrom="paragraph">
                  <wp:posOffset>669290</wp:posOffset>
                </wp:positionV>
                <wp:extent cx="224790" cy="25908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59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CA" w:rsidRPr="004C3341" w:rsidRDefault="009279C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4C3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" o:spid="_x0000_s1029" type="#_x0000_t202" style="position:absolute;left:0;text-align:left;margin-left:39.6pt;margin-top:52.7pt;width:17.7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" fillcolor="white [3201]" stroked="f" strokeweight=".5pt">
                <v:fill opacity="0"/>
                <v:textbox>
                  <w:txbxContent>
                    <w:p w:rsidR="009279CA" w:rsidRPr="004C3341" w:rsidRDefault="009279C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4C3341"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E31C9" wp14:editId="23B8C470">
                <wp:simplePos x="0" y="0"/>
                <wp:positionH relativeFrom="column">
                  <wp:posOffset>619011</wp:posOffset>
                </wp:positionH>
                <wp:positionV relativeFrom="paragraph">
                  <wp:posOffset>996457</wp:posOffset>
                </wp:positionV>
                <wp:extent cx="6824" cy="532888"/>
                <wp:effectExtent l="0" t="0" r="317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32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78.45pt" to="49.3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" strokecolor="black [3213]"/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4BD0E" wp14:editId="07E576B0">
                <wp:simplePos x="0" y="0"/>
                <wp:positionH relativeFrom="column">
                  <wp:posOffset>461560</wp:posOffset>
                </wp:positionH>
                <wp:positionV relativeFrom="paragraph">
                  <wp:posOffset>480837</wp:posOffset>
                </wp:positionV>
                <wp:extent cx="2449773" cy="1225707"/>
                <wp:effectExtent l="0" t="0" r="27305" b="1270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773" cy="1225707"/>
                        </a:xfrm>
                        <a:custGeom>
                          <a:avLst/>
                          <a:gdLst>
                            <a:gd name="connsiteX0" fmla="*/ 0 w 2449773"/>
                            <a:gd name="connsiteY0" fmla="*/ 1225707 h 1225707"/>
                            <a:gd name="connsiteX1" fmla="*/ 1494429 w 2449773"/>
                            <a:gd name="connsiteY1" fmla="*/ 38352 h 1225707"/>
                            <a:gd name="connsiteX2" fmla="*/ 2449773 w 2449773"/>
                            <a:gd name="connsiteY2" fmla="*/ 406842 h 1225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49773" h="1225707">
                              <a:moveTo>
                                <a:pt x="0" y="1225707"/>
                              </a:moveTo>
                              <a:cubicBezTo>
                                <a:pt x="543067" y="700268"/>
                                <a:pt x="1086134" y="174829"/>
                                <a:pt x="1494429" y="38352"/>
                              </a:cubicBezTo>
                              <a:cubicBezTo>
                                <a:pt x="1902724" y="-98125"/>
                                <a:pt x="2176248" y="154358"/>
                                <a:pt x="2449773" y="4068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9" o:spid="_x0000_s1026" style="position:absolute;margin-left:36.35pt;margin-top:37.85pt;width:192.9pt;height:9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9773,122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" path="m,1225707c543067,700268,1086134,174829,1494429,38352v408295,-136477,681819,116006,955344,368490e" filled="f" strokecolor="#243f60 [1604]" strokeweight="2pt">
                <v:path arrowok="t" o:connecttype="custom" o:connectlocs="0,1225707;1494429,38352;2449773,406842" o:connectangles="0,0,0"/>
              </v:shape>
            </w:pict>
          </mc:Fallback>
        </mc:AlternateContent>
      </w:r>
      <w:r w:rsidR="006B77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7050D" wp14:editId="6D59764A">
                <wp:simplePos x="0" y="0"/>
                <wp:positionH relativeFrom="column">
                  <wp:posOffset>-1963</wp:posOffset>
                </wp:positionH>
                <wp:positionV relativeFrom="paragraph">
                  <wp:posOffset>969787</wp:posOffset>
                </wp:positionV>
                <wp:extent cx="3043451" cy="27296"/>
                <wp:effectExtent l="0" t="76200" r="24130" b="685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451" cy="272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76.35pt" to="23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" strokecolor="black [3213]" strokeweight="1pt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BD6C5" wp14:editId="730B0713">
                <wp:simplePos x="0" y="0"/>
                <wp:positionH relativeFrom="column">
                  <wp:posOffset>2993193</wp:posOffset>
                </wp:positionH>
                <wp:positionV relativeFrom="paragraph">
                  <wp:posOffset>76200</wp:posOffset>
                </wp:positionV>
                <wp:extent cx="219694" cy="273133"/>
                <wp:effectExtent l="0" t="0" r="9525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9CA" w:rsidRPr="00F736E9" w:rsidRDefault="0092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30" type="#_x0000_t202" style="position:absolute;left:0;text-align:left;margin-left:235.7pt;margin-top:6pt;width:17.3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" fillcolor="white [3201]" stroked="f" strokeweight=".5pt">
                <v:textbox>
                  <w:txbxContent>
                    <w:p w:rsidR="009279CA" w:rsidRPr="00F736E9" w:rsidRDefault="0092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884D3C" w:rsidRDefault="00884D3C" w:rsidP="00884D3C">
      <w:pPr>
        <w:rPr>
          <w:rFonts w:ascii="Times New Roman" w:hAnsi="Times New Roman" w:cs="Times New Roman"/>
          <w:sz w:val="24"/>
          <w:szCs w:val="24"/>
        </w:rPr>
      </w:pPr>
    </w:p>
    <w:p w:rsidR="003F4EC7" w:rsidRDefault="003F4EC7" w:rsidP="00884D3C">
      <w:pPr>
        <w:rPr>
          <w:rFonts w:ascii="Times New Roman" w:hAnsi="Times New Roman" w:cs="Times New Roman"/>
          <w:sz w:val="24"/>
          <w:szCs w:val="24"/>
        </w:rPr>
      </w:pPr>
    </w:p>
    <w:p w:rsidR="001C0AC4" w:rsidRDefault="001C0AC4" w:rsidP="00884D3C">
      <w:pPr>
        <w:rPr>
          <w:rFonts w:ascii="Times New Roman" w:hAnsi="Times New Roman" w:cs="Times New Roman"/>
          <w:sz w:val="24"/>
          <w:szCs w:val="24"/>
        </w:rPr>
      </w:pPr>
    </w:p>
    <w:p w:rsidR="001C0AC4" w:rsidRDefault="001C0AC4" w:rsidP="00884D3C">
      <w:pPr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1C0AC4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1C0AC4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1C0AC4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84D3C" w:rsidRDefault="00884D3C" w:rsidP="001C0AC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  <w:r w:rsidR="000D5637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 Иллюстрация метода половинного деления</w:t>
      </w:r>
    </w:p>
    <w:p w:rsidR="000C2437" w:rsidRDefault="000C2437" w:rsidP="00884D3C">
      <w:pPr>
        <w:rPr>
          <w:rFonts w:ascii="Times New Roman" w:hAnsi="Times New Roman" w:cs="Times New Roman"/>
          <w:sz w:val="24"/>
          <w:szCs w:val="24"/>
        </w:rPr>
      </w:pPr>
    </w:p>
    <w:p w:rsidR="000C2437" w:rsidRDefault="000C2437" w:rsidP="00884D3C">
      <w:pPr>
        <w:rPr>
          <w:rFonts w:ascii="Times New Roman" w:hAnsi="Times New Roman" w:cs="Times New Roman"/>
          <w:sz w:val="24"/>
          <w:szCs w:val="24"/>
        </w:rPr>
      </w:pPr>
    </w:p>
    <w:p w:rsidR="001D0610" w:rsidRPr="000C2437" w:rsidRDefault="001D0610" w:rsidP="00884D3C">
      <w:pPr>
        <w:rPr>
          <w:rFonts w:ascii="Times New Roman" w:hAnsi="Times New Roman" w:cs="Times New Roman"/>
          <w:sz w:val="28"/>
          <w:szCs w:val="28"/>
        </w:rPr>
      </w:pPr>
      <w:r w:rsidRPr="000C2437">
        <w:rPr>
          <w:rFonts w:ascii="Times New Roman" w:hAnsi="Times New Roman" w:cs="Times New Roman"/>
          <w:sz w:val="28"/>
          <w:szCs w:val="28"/>
        </w:rPr>
        <w:t xml:space="preserve">Метод является простым в реализации. Недостаток метода: если на отрезке </w:t>
      </w:r>
      <w:r w:rsidRPr="000C2437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0C2437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Pr="000C2437">
        <w:rPr>
          <w:rFonts w:ascii="Times New Roman" w:hAnsi="Times New Roman" w:cs="Times New Roman"/>
          <w:i/>
          <w:sz w:val="28"/>
          <w:szCs w:val="28"/>
        </w:rPr>
        <w:t>]</w:t>
      </w:r>
      <w:r w:rsidRPr="000C2437">
        <w:rPr>
          <w:rFonts w:ascii="Times New Roman" w:hAnsi="Times New Roman" w:cs="Times New Roman"/>
          <w:sz w:val="28"/>
          <w:szCs w:val="28"/>
        </w:rPr>
        <w:t xml:space="preserve"> содержится более одного корня, то метод не работает, т.к. заранее неизвестно, к какому корню </w:t>
      </w:r>
      <w:r w:rsidR="00375C60" w:rsidRPr="000C2437">
        <w:rPr>
          <w:rFonts w:ascii="Times New Roman" w:hAnsi="Times New Roman" w:cs="Times New Roman"/>
          <w:sz w:val="28"/>
          <w:szCs w:val="28"/>
        </w:rPr>
        <w:t>сойдется итерационный процесс.</w:t>
      </w:r>
    </w:p>
    <w:p w:rsidR="00E65E48" w:rsidRPr="008159B0" w:rsidRDefault="00E65E48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9B0">
        <w:rPr>
          <w:rFonts w:ascii="Times New Roman" w:hAnsi="Times New Roman" w:cs="Times New Roman"/>
          <w:b/>
          <w:sz w:val="28"/>
          <w:szCs w:val="28"/>
        </w:rPr>
        <w:t>Метод Ньютона (метод касательных)</w:t>
      </w:r>
    </w:p>
    <w:p w:rsidR="00707813" w:rsidRPr="008159B0" w:rsidRDefault="00E65E48" w:rsidP="00CD77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Задан отрезок [</w:t>
      </w:r>
      <w:proofErr w:type="spellStart"/>
      <w:r w:rsidRPr="008159B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159B0">
        <w:rPr>
          <w:rFonts w:ascii="Times New Roman" w:hAnsi="Times New Roman" w:cs="Times New Roman"/>
          <w:sz w:val="28"/>
          <w:szCs w:val="28"/>
        </w:rPr>
        <w:t xml:space="preserve">], содержащий корень </w:t>
      </w:r>
      <w:r w:rsidR="00707813" w:rsidRPr="008159B0"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="00707813" w:rsidRPr="008159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07813" w:rsidRPr="008159B0">
        <w:rPr>
          <w:rFonts w:ascii="Times New Roman" w:hAnsi="Times New Roman" w:cs="Times New Roman"/>
          <w:i/>
          <w:sz w:val="28"/>
          <w:szCs w:val="28"/>
        </w:rPr>
        <w:t>(</w:t>
      </w:r>
      <w:r w:rsidR="00707813" w:rsidRPr="008159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07813" w:rsidRPr="008159B0">
        <w:rPr>
          <w:rFonts w:ascii="Times New Roman" w:hAnsi="Times New Roman" w:cs="Times New Roman"/>
          <w:i/>
          <w:sz w:val="28"/>
          <w:szCs w:val="28"/>
        </w:rPr>
        <w:t xml:space="preserve">)=0 </w:t>
      </w:r>
      <w:r w:rsidRPr="008159B0">
        <w:rPr>
          <w:rFonts w:ascii="Times New Roman" w:hAnsi="Times New Roman" w:cs="Times New Roman"/>
          <w:sz w:val="28"/>
          <w:szCs w:val="28"/>
        </w:rPr>
        <w:t xml:space="preserve">. </w:t>
      </w:r>
      <w:r w:rsidR="00707813" w:rsidRPr="008159B0">
        <w:rPr>
          <w:rFonts w:ascii="Times New Roman" w:hAnsi="Times New Roman" w:cs="Times New Roman"/>
          <w:sz w:val="28"/>
          <w:szCs w:val="28"/>
        </w:rPr>
        <w:t>Метод Ньютона основан на замене исходной функции </w:t>
      </w:r>
      <w:r w:rsidR="00E5552F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="00707813" w:rsidRPr="008159B0">
        <w:rPr>
          <w:rFonts w:ascii="Times New Roman" w:hAnsi="Times New Roman" w:cs="Times New Roman"/>
          <w:sz w:val="28"/>
          <w:szCs w:val="28"/>
        </w:rPr>
        <w:t>f(x), на каждом шаге поиска, касательной, проведенной к этой функции. </w:t>
      </w:r>
      <w:bookmarkStart w:id="1" w:name="keyword32"/>
      <w:bookmarkEnd w:id="1"/>
      <w:r w:rsidR="00707813" w:rsidRPr="008159B0">
        <w:rPr>
          <w:rFonts w:ascii="Times New Roman" w:hAnsi="Times New Roman" w:cs="Times New Roman"/>
          <w:sz w:val="28"/>
          <w:szCs w:val="28"/>
        </w:rPr>
        <w:t>Пересечение касательной с осью </w:t>
      </w:r>
      <w:r w:rsidR="00E5552F" w:rsidRPr="008159B0">
        <w:rPr>
          <w:rFonts w:ascii="Times New Roman" w:hAnsi="Times New Roman" w:cs="Times New Roman"/>
          <w:sz w:val="28"/>
          <w:szCs w:val="28"/>
        </w:rPr>
        <w:t xml:space="preserve">Ox дает приближение корня. </w:t>
      </w:r>
      <w:r w:rsidR="00707813" w:rsidRPr="008159B0">
        <w:rPr>
          <w:rFonts w:ascii="Times New Roman" w:hAnsi="Times New Roman" w:cs="Times New Roman"/>
          <w:sz w:val="28"/>
          <w:szCs w:val="28"/>
        </w:rPr>
        <w:t>Выберем начальную точку </w:t>
      </w:r>
      <w:r w:rsidR="00707813" w:rsidRPr="008159B0">
        <w:rPr>
          <w:rFonts w:ascii="Times New Roman" w:hAnsi="Times New Roman" w:cs="Times New Roman"/>
          <w:i/>
          <w:sz w:val="28"/>
          <w:szCs w:val="28"/>
        </w:rPr>
        <w:t>x</w:t>
      </w:r>
      <w:r w:rsidR="00707813" w:rsidRPr="008159B0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707813" w:rsidRPr="008159B0">
        <w:rPr>
          <w:rFonts w:ascii="Times New Roman" w:hAnsi="Times New Roman" w:cs="Times New Roman"/>
          <w:i/>
          <w:sz w:val="28"/>
          <w:szCs w:val="28"/>
        </w:rPr>
        <w:t>=b</w:t>
      </w:r>
      <w:r w:rsidR="00707813" w:rsidRPr="008159B0">
        <w:rPr>
          <w:rFonts w:ascii="Times New Roman" w:hAnsi="Times New Roman" w:cs="Times New Roman"/>
          <w:sz w:val="28"/>
          <w:szCs w:val="28"/>
        </w:rPr>
        <w:t> (конец интервала). Находим </w:t>
      </w:r>
      <w:bookmarkStart w:id="2" w:name="keyword33"/>
      <w:bookmarkEnd w:id="2"/>
      <w:r w:rsidR="00707813" w:rsidRPr="008159B0">
        <w:rPr>
          <w:rFonts w:ascii="Times New Roman" w:hAnsi="Times New Roman" w:cs="Times New Roman"/>
          <w:sz w:val="28"/>
          <w:szCs w:val="28"/>
        </w:rPr>
        <w:t>значение функции в этой точке и проводим к ней касательную, </w:t>
      </w:r>
      <w:bookmarkStart w:id="3" w:name="keyword34"/>
      <w:bookmarkEnd w:id="3"/>
      <w:r w:rsidR="00707813" w:rsidRPr="008159B0">
        <w:rPr>
          <w:rFonts w:ascii="Times New Roman" w:hAnsi="Times New Roman" w:cs="Times New Roman"/>
          <w:sz w:val="28"/>
          <w:szCs w:val="28"/>
        </w:rPr>
        <w:t>пересечение которой с осью </w:t>
      </w:r>
      <w:r w:rsidR="00E5552F" w:rsidRPr="008159B0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707813" w:rsidRPr="008159B0">
        <w:rPr>
          <w:rFonts w:ascii="Times New Roman" w:hAnsi="Times New Roman" w:cs="Times New Roman"/>
          <w:sz w:val="28"/>
          <w:szCs w:val="28"/>
        </w:rPr>
        <w:t> дает нам первое приближение корня </w:t>
      </w:r>
      <w:r w:rsidR="00E5552F" w:rsidRPr="008159B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707813" w:rsidRPr="008159B0">
        <w:rPr>
          <w:rFonts w:ascii="Times New Roman" w:hAnsi="Times New Roman" w:cs="Times New Roman"/>
          <w:sz w:val="28"/>
          <w:szCs w:val="28"/>
        </w:rPr>
        <w:t>x</w:t>
      </w:r>
      <w:r w:rsidR="00707813" w:rsidRPr="008159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36E9" w:rsidRPr="008159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736E9" w:rsidRPr="008159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736E9" w:rsidRPr="008159B0">
        <w:rPr>
          <w:rFonts w:ascii="Times New Roman" w:hAnsi="Times New Roman" w:cs="Times New Roman"/>
          <w:sz w:val="28"/>
          <w:szCs w:val="28"/>
        </w:rPr>
        <w:t>Рис.</w:t>
      </w:r>
      <w:r w:rsidR="003671E2">
        <w:rPr>
          <w:rFonts w:ascii="Times New Roman" w:hAnsi="Times New Roman" w:cs="Times New Roman"/>
          <w:sz w:val="28"/>
          <w:szCs w:val="28"/>
        </w:rPr>
        <w:t>1.</w:t>
      </w:r>
      <w:r w:rsidR="00F736E9" w:rsidRPr="008159B0">
        <w:rPr>
          <w:rFonts w:ascii="Times New Roman" w:hAnsi="Times New Roman" w:cs="Times New Roman"/>
          <w:sz w:val="28"/>
          <w:szCs w:val="28"/>
        </w:rPr>
        <w:t>2)</w:t>
      </w:r>
    </w:p>
    <w:p w:rsidR="00707813" w:rsidRDefault="00707813" w:rsidP="0070781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" w:name="image.4.8"/>
      <w:bookmarkEnd w:id="4"/>
      <w:r w:rsidRPr="00707813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8D0DF01" wp14:editId="2007E42F">
            <wp:extent cx="3045460" cy="1741170"/>
            <wp:effectExtent l="0" t="0" r="2540" b="0"/>
            <wp:docPr id="8" name="Рисунок 8" descr="https://intuit.ru/EDI/31_12_18_1/1546208382-685/tutorial/258/objects/4/files/04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intuit.ru/EDI/31_12_18_1/1546208382-685/tutorial/258/objects/4/files/04-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E9" w:rsidRPr="008159B0" w:rsidRDefault="00F736E9" w:rsidP="007078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Рис.</w:t>
      </w:r>
      <w:r w:rsidR="003671E2">
        <w:rPr>
          <w:rFonts w:ascii="Times New Roman" w:hAnsi="Times New Roman" w:cs="Times New Roman"/>
          <w:sz w:val="28"/>
          <w:szCs w:val="28"/>
        </w:rPr>
        <w:t>1.</w:t>
      </w:r>
      <w:r w:rsidRPr="008159B0">
        <w:rPr>
          <w:rFonts w:ascii="Times New Roman" w:hAnsi="Times New Roman" w:cs="Times New Roman"/>
          <w:sz w:val="28"/>
          <w:szCs w:val="28"/>
        </w:rPr>
        <w:t>2. Иллюстрация метода Ньютона</w:t>
      </w:r>
    </w:p>
    <w:p w:rsidR="007E477A" w:rsidRPr="008159B0" w:rsidRDefault="007E477A" w:rsidP="0070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552F" w:rsidRPr="008159B0" w:rsidRDefault="0067075E" w:rsidP="007078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 w:rsidR="007E477A"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E477A" w:rsidRPr="008159B0">
        <w:rPr>
          <w:rFonts w:ascii="Times New Roman" w:hAnsi="Times New Roman" w:cs="Times New Roman"/>
          <w:sz w:val="28"/>
          <w:szCs w:val="28"/>
        </w:rPr>
        <w:t>где</w:t>
      </w:r>
    </w:p>
    <w:p w:rsidR="007E477A" w:rsidRPr="008159B0" w:rsidRDefault="007E477A" w:rsidP="0070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7813" w:rsidRPr="008159B0" w:rsidRDefault="0067075E" w:rsidP="0070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tg∝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)</m:t>
              </m:r>
            </m:den>
          </m:f>
        </m:oMath>
      </m:oMathPara>
    </w:p>
    <w:p w:rsidR="00707813" w:rsidRPr="008159B0" w:rsidRDefault="00707813" w:rsidP="00707813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Поэтому</w:t>
      </w:r>
      <w:r w:rsidR="007E477A" w:rsidRPr="008159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707813" w:rsidRPr="008159B0" w:rsidRDefault="00707813" w:rsidP="00707813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В результате итерационный процесс </w:t>
      </w:r>
      <w:r w:rsidR="00E5552F" w:rsidRPr="008159B0">
        <w:rPr>
          <w:rFonts w:ascii="Times New Roman" w:hAnsi="Times New Roman" w:cs="Times New Roman"/>
          <w:sz w:val="28"/>
          <w:szCs w:val="28"/>
        </w:rPr>
        <w:t>поиска корня</w:t>
      </w: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="00E5552F" w:rsidRPr="008159B0">
        <w:rPr>
          <w:rFonts w:ascii="Times New Roman" w:hAnsi="Times New Roman" w:cs="Times New Roman"/>
          <w:sz w:val="28"/>
          <w:szCs w:val="28"/>
        </w:rPr>
        <w:t>описывается</w:t>
      </w:r>
      <w:r w:rsidRPr="008159B0">
        <w:rPr>
          <w:rFonts w:ascii="Times New Roman" w:hAnsi="Times New Roman" w:cs="Times New Roman"/>
          <w:sz w:val="28"/>
          <w:szCs w:val="28"/>
        </w:rPr>
        <w:t xml:space="preserve"> рекуррентной формулой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51"/>
      </w:tblGrid>
      <w:tr w:rsidR="00707813" w:rsidRPr="008159B0" w:rsidTr="001C4C5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7813" w:rsidRPr="008159B0" w:rsidRDefault="0067075E" w:rsidP="007078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7813" w:rsidRPr="008159B0" w:rsidRDefault="00707813" w:rsidP="007078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7813" w:rsidRPr="008159B0" w:rsidRDefault="00707813" w:rsidP="00707813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Процесс поиска продолжаем до тех пор, пока не выполнится условие:</w:t>
      </w:r>
      <w:r w:rsidR="009C7AED" w:rsidRPr="008159B0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9C7AED" w:rsidRPr="008159B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AED" w:rsidRPr="008159B0">
        <w:rPr>
          <w:rFonts w:ascii="Times New Roman" w:hAnsi="Times New Roman" w:cs="Times New Roman"/>
          <w:sz w:val="28"/>
          <w:szCs w:val="28"/>
        </w:rPr>
        <w:t xml:space="preserve">Как видно из рисунка, метод имеет очень быструю сходимость. </w:t>
      </w:r>
    </w:p>
    <w:p w:rsidR="002E46DC" w:rsidRPr="008159B0" w:rsidRDefault="002E46DC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9B0">
        <w:rPr>
          <w:rFonts w:ascii="Times New Roman" w:hAnsi="Times New Roman" w:cs="Times New Roman"/>
          <w:b/>
          <w:sz w:val="28"/>
          <w:szCs w:val="28"/>
        </w:rPr>
        <w:t>Метод простой итерации</w:t>
      </w:r>
    </w:p>
    <w:p w:rsidR="002E46DC" w:rsidRPr="008159B0" w:rsidRDefault="002E46DC" w:rsidP="0028799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Метод основан на замене исходного уравнения </w:t>
      </w:r>
      <w:r w:rsidRPr="008159B0">
        <w:rPr>
          <w:rFonts w:ascii="Times New Roman" w:hAnsi="Times New Roman" w:cs="Times New Roman"/>
          <w:i/>
          <w:sz w:val="28"/>
          <w:szCs w:val="28"/>
        </w:rPr>
        <w:t>f(x)=0</w:t>
      </w:r>
      <w:r w:rsidRPr="008159B0">
        <w:rPr>
          <w:rFonts w:ascii="Times New Roman" w:hAnsi="Times New Roman" w:cs="Times New Roman"/>
          <w:sz w:val="28"/>
          <w:szCs w:val="28"/>
        </w:rPr>
        <w:t xml:space="preserve"> на эквивалентное</w:t>
      </w:r>
      <w:proofErr w:type="gramStart"/>
      <w:r w:rsidR="00244703" w:rsidRPr="008159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x=φ(x)</m:t>
        </m:r>
      </m:oMath>
      <w:r w:rsidRPr="008159B0">
        <w:rPr>
          <w:rFonts w:ascii="Times New Roman" w:hAnsi="Times New Roman" w:cs="Times New Roman"/>
          <w:i/>
          <w:sz w:val="28"/>
          <w:szCs w:val="28"/>
        </w:rPr>
        <w:t>.</w:t>
      </w:r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8159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φ(x)</m:t>
        </m:r>
      </m:oMath>
      <w:r w:rsidR="00244703" w:rsidRPr="008159B0">
        <w:rPr>
          <w:rFonts w:ascii="Times New Roman" w:hAnsi="Times New Roman" w:cs="Times New Roman"/>
          <w:i/>
          <w:sz w:val="28"/>
          <w:szCs w:val="28"/>
        </w:rPr>
        <w:t>.</w:t>
      </w:r>
      <w:r w:rsidR="00244703" w:rsidRPr="008159B0">
        <w:rPr>
          <w:rFonts w:ascii="Times New Roman" w:hAnsi="Times New Roman" w:cs="Times New Roman"/>
          <w:sz w:val="28"/>
          <w:szCs w:val="28"/>
        </w:rPr>
        <w:t xml:space="preserve"> </w:t>
      </w:r>
      <w:r w:rsidRPr="008159B0">
        <w:rPr>
          <w:rFonts w:ascii="Times New Roman" w:hAnsi="Times New Roman" w:cs="Times New Roman"/>
          <w:sz w:val="28"/>
          <w:szCs w:val="28"/>
        </w:rPr>
        <w:t xml:space="preserve"> выбирается таким образом, чтобы на обоих концах отрезка </w:t>
      </w:r>
      <w:r w:rsidRPr="008159B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8159B0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r w:rsidRPr="008159B0">
        <w:rPr>
          <w:rFonts w:ascii="Times New Roman" w:hAnsi="Times New Roman" w:cs="Times New Roman"/>
          <w:i/>
          <w:sz w:val="28"/>
          <w:szCs w:val="28"/>
        </w:rPr>
        <w:t>]</w:t>
      </w:r>
      <w:r w:rsidRPr="008159B0">
        <w:rPr>
          <w:rFonts w:ascii="Times New Roman" w:hAnsi="Times New Roman" w:cs="Times New Roman"/>
          <w:sz w:val="28"/>
          <w:szCs w:val="28"/>
        </w:rPr>
        <w:t xml:space="preserve"> выполнялось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Pr="008159B0">
        <w:rPr>
          <w:rFonts w:ascii="Times New Roman" w:hAnsi="Times New Roman" w:cs="Times New Roman"/>
          <w:sz w:val="28"/>
          <w:szCs w:val="28"/>
        </w:rPr>
        <w:t xml:space="preserve">. В этом случае в качестве начального приближения можно выбрать любой из концов отрезка. Итерационная формула имеет вид </w:t>
      </w:r>
    </w:p>
    <w:p w:rsidR="00244703" w:rsidRPr="008159B0" w:rsidRDefault="0067075E" w:rsidP="00707813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E46DC" w:rsidRPr="008159B0" w:rsidRDefault="002E46DC" w:rsidP="0070781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Итерационный процесс продолжается до тех пор, пока не будет выполнено условие</w:t>
      </w:r>
      <w:proofErr w:type="gramStart"/>
      <w:r w:rsidRPr="008159B0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="00244703" w:rsidRPr="008159B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9547F5" w:rsidRPr="008159B0" w:rsidRDefault="00FE2FA6" w:rsidP="00266A22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59B0"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="001B11EE" w:rsidRPr="008159B0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8159B0">
        <w:rPr>
          <w:rFonts w:ascii="Times New Roman" w:eastAsiaTheme="minorEastAsia" w:hAnsi="Times New Roman" w:cs="Times New Roman"/>
          <w:sz w:val="28"/>
          <w:szCs w:val="28"/>
        </w:rPr>
        <w:t xml:space="preserve">. Методом простых итераций найти приближенное значение корня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-x=0</m:t>
        </m:r>
      </m:oMath>
      <w:r w:rsidRPr="008159B0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0,001 на отрезке [1,2]</w:t>
      </w:r>
    </w:p>
    <w:p w:rsidR="0010710A" w:rsidRPr="008159B0" w:rsidRDefault="00FE2FA6" w:rsidP="00266A22">
      <w:pPr>
        <w:shd w:val="clear" w:color="auto" w:fill="FFFFFF"/>
        <w:spacing w:before="100" w:beforeAutospacing="1" w:after="100" w:afterAutospacing="1" w:line="240" w:lineRule="atLeast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59B0">
        <w:rPr>
          <w:rFonts w:ascii="Times New Roman" w:eastAsiaTheme="minorEastAsia" w:hAnsi="Times New Roman" w:cs="Times New Roman"/>
          <w:sz w:val="28"/>
          <w:szCs w:val="28"/>
        </w:rPr>
        <w:t>Ре</w:t>
      </w:r>
      <w:r w:rsidR="00266A22" w:rsidRPr="008159B0">
        <w:rPr>
          <w:rFonts w:ascii="Times New Roman" w:eastAsiaTheme="minorEastAsia" w:hAnsi="Times New Roman" w:cs="Times New Roman"/>
          <w:sz w:val="28"/>
          <w:szCs w:val="28"/>
        </w:rPr>
        <w:t>шение. Запишем уравнение в виде:</w:t>
      </w:r>
    </w:p>
    <w:p w:rsidR="009B08C7" w:rsidRPr="008159B0" w:rsidRDefault="00FE2FA6" w:rsidP="009B08C7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x=2-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x*ln10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 </m:t>
        </m:r>
      </m:oMath>
      <w:r w:rsidR="0010710A" w:rsidRPr="008159B0">
        <w:rPr>
          <w:rFonts w:ascii="Times New Roman" w:eastAsiaTheme="minorEastAsia" w:hAnsi="Times New Roman" w:cs="Times New Roman"/>
          <w:sz w:val="28"/>
          <w:szCs w:val="28"/>
        </w:rPr>
        <w:t>на отрезке [1,2]. Условие сходимости выполнено</w:t>
      </w:r>
      <w:r w:rsidR="00266A22" w:rsidRPr="008159B0">
        <w:rPr>
          <w:rFonts w:ascii="Times New Roman" w:eastAsiaTheme="minorEastAsia" w:hAnsi="Times New Roman" w:cs="Times New Roman"/>
          <w:sz w:val="28"/>
          <w:szCs w:val="28"/>
        </w:rPr>
        <w:t>, поэтому</w:t>
      </w:r>
      <w:r w:rsidR="0010710A" w:rsidRPr="008159B0">
        <w:rPr>
          <w:rFonts w:ascii="Times New Roman" w:eastAsiaTheme="minorEastAsia" w:hAnsi="Times New Roman" w:cs="Times New Roman"/>
          <w:sz w:val="28"/>
          <w:szCs w:val="28"/>
        </w:rPr>
        <w:t xml:space="preserve"> метод простой итерации применить можно. В качестве начального приближения возьмем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10710A" w:rsidRPr="008159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08C7" w:rsidRPr="008159B0">
        <w:rPr>
          <w:rFonts w:ascii="Times New Roman" w:eastAsiaTheme="minorEastAsia" w:hAnsi="Times New Roman" w:cs="Times New Roman"/>
          <w:sz w:val="28"/>
          <w:szCs w:val="28"/>
        </w:rPr>
        <w:t>Итерационная формула имеет вид:</w:t>
      </w:r>
    </w:p>
    <w:p w:rsidR="009B08C7" w:rsidRPr="008159B0" w:rsidRDefault="009B08C7" w:rsidP="009547F5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59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9547F5" w:rsidRPr="008159B0" w:rsidRDefault="0010710A" w:rsidP="009B08C7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59B0">
        <w:rPr>
          <w:rFonts w:ascii="Times New Roman" w:eastAsiaTheme="minorEastAsia" w:hAnsi="Times New Roman" w:cs="Times New Roman"/>
          <w:sz w:val="28"/>
          <w:szCs w:val="28"/>
        </w:rPr>
        <w:t>Для удобства результаты вычислений занесем в таблицу</w:t>
      </w:r>
      <w:r w:rsidR="003671E2">
        <w:rPr>
          <w:rFonts w:ascii="Times New Roman" w:eastAsiaTheme="minorEastAsia" w:hAnsi="Times New Roman" w:cs="Times New Roman"/>
          <w:sz w:val="28"/>
          <w:szCs w:val="28"/>
        </w:rPr>
        <w:t xml:space="preserve"> 1.1.</w:t>
      </w:r>
    </w:p>
    <w:p w:rsidR="00CA5FD9" w:rsidRPr="008159B0" w:rsidRDefault="00CA5FD9" w:rsidP="009B08C7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59B0">
        <w:rPr>
          <w:rFonts w:ascii="Times New Roman" w:eastAsiaTheme="minorEastAsia" w:hAnsi="Times New Roman" w:cs="Times New Roman"/>
          <w:sz w:val="28"/>
          <w:szCs w:val="28"/>
        </w:rPr>
        <w:t>Таблица 1.</w:t>
      </w:r>
      <w:r w:rsidR="003671E2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8159B0">
        <w:rPr>
          <w:rFonts w:ascii="Times New Roman" w:eastAsiaTheme="minorEastAsia" w:hAnsi="Times New Roman" w:cs="Times New Roman"/>
          <w:sz w:val="28"/>
          <w:szCs w:val="28"/>
        </w:rPr>
        <w:t xml:space="preserve"> Вычисление корня нелинейного уравнения методом простых итераций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266A22" w:rsidRPr="008159B0" w:rsidTr="0010710A">
        <w:tc>
          <w:tcPr>
            <w:tcW w:w="2392" w:type="dxa"/>
          </w:tcPr>
          <w:p w:rsidR="00266A22" w:rsidRPr="003671E2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proofErr w:type="spellStart"/>
            <w:r w:rsidRPr="008159B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93" w:type="dxa"/>
          </w:tcPr>
          <w:p w:rsidR="00266A22" w:rsidRPr="003671E2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159B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8159B0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93" w:type="dxa"/>
          </w:tcPr>
          <w:p w:rsidR="00266A22" w:rsidRPr="008159B0" w:rsidRDefault="00266A22" w:rsidP="0010710A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66A22" w:rsidRPr="008159B0" w:rsidTr="001C4C5C">
        <w:tc>
          <w:tcPr>
            <w:tcW w:w="2392" w:type="dxa"/>
          </w:tcPr>
          <w:p w:rsidR="00266A22" w:rsidRPr="008159B0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159B0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-0,30103</w:t>
            </w:r>
          </w:p>
        </w:tc>
      </w:tr>
      <w:tr w:rsidR="00266A22" w:rsidRPr="008159B0" w:rsidTr="001C4C5C">
        <w:tc>
          <w:tcPr>
            <w:tcW w:w="2392" w:type="dxa"/>
          </w:tcPr>
          <w:p w:rsidR="00266A22" w:rsidRPr="008159B0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159B0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1,69897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0,070844</w:t>
            </w:r>
          </w:p>
        </w:tc>
      </w:tr>
      <w:tr w:rsidR="00266A22" w:rsidRPr="008159B0" w:rsidTr="001C4C5C">
        <w:tc>
          <w:tcPr>
            <w:tcW w:w="2392" w:type="dxa"/>
          </w:tcPr>
          <w:p w:rsidR="00266A22" w:rsidRPr="008159B0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159B0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1,769814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-0,01774</w:t>
            </w:r>
          </w:p>
        </w:tc>
      </w:tr>
      <w:tr w:rsidR="00266A22" w:rsidRPr="008159B0" w:rsidTr="001C4C5C">
        <w:tc>
          <w:tcPr>
            <w:tcW w:w="2392" w:type="dxa"/>
          </w:tcPr>
          <w:p w:rsidR="00266A22" w:rsidRPr="008159B0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159B0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1,752072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0,004376</w:t>
            </w:r>
          </w:p>
        </w:tc>
      </w:tr>
      <w:tr w:rsidR="00266A22" w:rsidRPr="008159B0" w:rsidTr="001C4C5C">
        <w:tc>
          <w:tcPr>
            <w:tcW w:w="2392" w:type="dxa"/>
          </w:tcPr>
          <w:p w:rsidR="00266A22" w:rsidRPr="008159B0" w:rsidRDefault="00266A22" w:rsidP="009547F5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159B0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1,756448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-0,00108</w:t>
            </w:r>
          </w:p>
        </w:tc>
      </w:tr>
      <w:tr w:rsidR="00266A22" w:rsidRPr="008159B0" w:rsidTr="001C4C5C">
        <w:tc>
          <w:tcPr>
            <w:tcW w:w="2392" w:type="dxa"/>
            <w:vAlign w:val="bottom"/>
          </w:tcPr>
          <w:p w:rsidR="00266A22" w:rsidRPr="003671E2" w:rsidRDefault="00266A22" w:rsidP="00266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7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1,755633</w:t>
            </w:r>
          </w:p>
        </w:tc>
        <w:tc>
          <w:tcPr>
            <w:tcW w:w="2393" w:type="dxa"/>
            <w:vAlign w:val="bottom"/>
          </w:tcPr>
          <w:p w:rsidR="00266A22" w:rsidRPr="008159B0" w:rsidRDefault="00266A2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0,000268</w:t>
            </w:r>
          </w:p>
        </w:tc>
      </w:tr>
    </w:tbl>
    <w:p w:rsidR="0010710A" w:rsidRPr="008159B0" w:rsidRDefault="00266A22" w:rsidP="00266A2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159B0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искомый корень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x≈1,755</m:t>
        </m:r>
      </m:oMath>
    </w:p>
    <w:p w:rsidR="009547F5" w:rsidRPr="009644DA" w:rsidRDefault="009547F5" w:rsidP="001C0AC4">
      <w:pPr>
        <w:pStyle w:val="a8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4DA">
        <w:rPr>
          <w:rFonts w:ascii="Times New Roman" w:hAnsi="Times New Roman" w:cs="Times New Roman"/>
          <w:b/>
          <w:sz w:val="28"/>
          <w:szCs w:val="28"/>
        </w:rPr>
        <w:t>Метод хорд (секущих)</w:t>
      </w:r>
    </w:p>
    <w:p w:rsidR="009547F5" w:rsidRPr="008159B0" w:rsidRDefault="009547F5" w:rsidP="009547F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9B0">
        <w:rPr>
          <w:rFonts w:ascii="Times New Roman" w:hAnsi="Times New Roman" w:cs="Times New Roman"/>
          <w:sz w:val="28"/>
          <w:szCs w:val="28"/>
        </w:rPr>
        <w:t>Метод основан на замене функции f(x)=на каждом шаге поиска хордой, пересечение которой с осью </w:t>
      </w:r>
      <w:r w:rsidRPr="008159B0">
        <w:rPr>
          <w:rFonts w:ascii="Times New Roman" w:hAnsi="Times New Roman" w:cs="Times New Roman"/>
          <w:i/>
          <w:sz w:val="28"/>
          <w:szCs w:val="28"/>
        </w:rPr>
        <w:t>OX</w:t>
      </w:r>
      <w:r w:rsidRPr="008159B0">
        <w:rPr>
          <w:rFonts w:ascii="Times New Roman" w:hAnsi="Times New Roman" w:cs="Times New Roman"/>
          <w:sz w:val="28"/>
          <w:szCs w:val="28"/>
        </w:rPr>
        <w:t> дает приближение корня</w:t>
      </w:r>
      <w:r w:rsidR="003671E2">
        <w:rPr>
          <w:rFonts w:ascii="Times New Roman" w:hAnsi="Times New Roman" w:cs="Times New Roman"/>
          <w:sz w:val="28"/>
          <w:szCs w:val="28"/>
        </w:rPr>
        <w:t>.</w:t>
      </w:r>
    </w:p>
    <w:p w:rsidR="00980E5C" w:rsidRPr="008159B0" w:rsidRDefault="00980E5C" w:rsidP="00980E5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 процессе поиска семейство </w:t>
      </w:r>
      <w:bookmarkStart w:id="5" w:name="keyword40"/>
      <w:bookmarkEnd w:id="5"/>
      <w:r w:rsidRPr="008159B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хорд</w:t>
      </w: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может строиться:</w:t>
      </w:r>
    </w:p>
    <w:p w:rsidR="00980E5C" w:rsidRPr="008159B0" w:rsidRDefault="00980E5C" w:rsidP="00980E5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при фиксированном </w:t>
      </w:r>
      <w:r w:rsidR="00AD67CA"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правом</w:t>
      </w: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конце </w:t>
      </w:r>
      <w:bookmarkStart w:id="6" w:name="keyword41"/>
      <w:bookmarkEnd w:id="6"/>
      <w:r w:rsidRPr="008159B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хорд</w:t>
      </w: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  начальная точка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 w:rsidR="004E0F4B" w:rsidRPr="003671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8F727B"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3671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1.3.)</w:t>
      </w: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149"/>
        <w:gridCol w:w="4637"/>
      </w:tblGrid>
      <w:tr w:rsidR="004E0F4B" w:rsidRPr="008159B0" w:rsidTr="004E0F4B">
        <w:tc>
          <w:tcPr>
            <w:tcW w:w="4785" w:type="dxa"/>
          </w:tcPr>
          <w:p w:rsidR="004E0F4B" w:rsidRPr="003671E2" w:rsidRDefault="004E0F4B" w:rsidP="00980E5C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D44DB3" wp14:editId="15B5ABA4">
                  <wp:extent cx="2135911" cy="1561606"/>
                  <wp:effectExtent l="0" t="0" r="0" b="635"/>
                  <wp:docPr id="30" name="Рисунок 10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4A0AF6A7-1BEE-4C49-9437-900A475C00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4A0AF6A7-1BEE-4C49-9437-900A475C00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816" cy="156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gridSpan w:val="2"/>
          </w:tcPr>
          <w:p w:rsidR="004E0F4B" w:rsidRPr="008159B0" w:rsidRDefault="004E0F4B" w:rsidP="004E0F4B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Итерационная формула:</w:t>
            </w:r>
          </w:p>
          <w:p w:rsidR="004E0F4B" w:rsidRPr="003671E2" w:rsidRDefault="0067075E" w:rsidP="004E0F4B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-b)</m:t>
                </m:r>
              </m:oMath>
            </m:oMathPara>
          </w:p>
        </w:tc>
      </w:tr>
      <w:tr w:rsidR="008F727B" w:rsidRPr="008159B0" w:rsidTr="008F727B">
        <w:tc>
          <w:tcPr>
            <w:tcW w:w="9571" w:type="dxa"/>
            <w:gridSpan w:val="3"/>
          </w:tcPr>
          <w:p w:rsidR="009547F5" w:rsidRPr="008159B0" w:rsidRDefault="009547F5" w:rsidP="008F727B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Рис.3. Иллюстрация метода секущих</w:t>
            </w:r>
          </w:p>
          <w:p w:rsidR="008F727B" w:rsidRPr="008159B0" w:rsidRDefault="008F727B" w:rsidP="008F727B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а) при фиксированном левом конце </w:t>
            </w:r>
            <w:r w:rsidRPr="008159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хорд</w:t>
            </w: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т.е.  начальная точка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367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(Рис 1.4.)</w:t>
            </w: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8F727B" w:rsidRPr="008159B0" w:rsidRDefault="008F727B" w:rsidP="00980E5C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3515" w:rsidRPr="008159B0" w:rsidTr="008F7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3515" w:rsidRPr="008159B0" w:rsidRDefault="00B13515" w:rsidP="00980E5C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5865D5C" wp14:editId="3EB887C3">
                  <wp:extent cx="2996130" cy="2467401"/>
                  <wp:effectExtent l="0" t="0" r="0" b="9525"/>
                  <wp:docPr id="31" name="Рисунок 8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48B27B68-118C-4573-A7F8-9010F3091F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48B27B68-118C-4573-A7F8-9010F3091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30" cy="246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</w:tcBorders>
          </w:tcPr>
          <w:p w:rsidR="00B13515" w:rsidRPr="008159B0" w:rsidRDefault="00B13515" w:rsidP="008F727B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15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Итерационная формула</w:t>
            </w:r>
          </w:p>
          <w:p w:rsidR="00B13515" w:rsidRPr="008159B0" w:rsidRDefault="0067075E" w:rsidP="001C4C5C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-a)</m:t>
                </m:r>
              </m:oMath>
            </m:oMathPara>
          </w:p>
        </w:tc>
      </w:tr>
    </w:tbl>
    <w:p w:rsidR="009547F5" w:rsidRPr="008159B0" w:rsidRDefault="009547F5" w:rsidP="009547F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3671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="003671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Иллюстрация метода секущих</w:t>
      </w:r>
    </w:p>
    <w:p w:rsidR="009547F5" w:rsidRPr="008159B0" w:rsidRDefault="009547F5" w:rsidP="009547F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поиска продолжается до тех пор, пока не выполнится условие</w:t>
      </w:r>
    </w:p>
    <w:p w:rsidR="009547F5" w:rsidRPr="008159B0" w:rsidRDefault="0067075E" w:rsidP="009547F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≤ε</m:t>
          </m:r>
        </m:oMath>
      </m:oMathPara>
    </w:p>
    <w:p w:rsidR="007B570D" w:rsidRPr="001A40B3" w:rsidRDefault="007B570D" w:rsidP="001A40B3">
      <w:pPr>
        <w:pStyle w:val="a8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0B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E4A89" w:rsidRPr="001A40B3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</w:t>
      </w:r>
    </w:p>
    <w:p w:rsidR="007B570D" w:rsidRPr="008159B0" w:rsidRDefault="007B570D" w:rsidP="000C243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 xml:space="preserve">Решить нелинейное уравнение с одним неизвестным с использованием четырех методов (метод половинного деления, метод хорд, метод Ньютона, метод простой итерации). Задание по вариантам. Номер варианта – номер студента в списке группы. </w:t>
      </w:r>
      <w:r w:rsidR="00B52994"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068BB" w:rsidRPr="008159B0" w:rsidTr="00EC45DE">
        <w:tc>
          <w:tcPr>
            <w:tcW w:w="4785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000" w:dyaOrig="320">
                <v:shape id="_x0000_i1026" type="#_x0000_t75" style="width:100.2pt;height:16.15pt" o:ole="">
                  <v:imagedata r:id="rId14" o:title=""/>
                </v:shape>
                <o:OLEObject Type="Embed" ProgID="Equation.3" ShapeID="_x0000_i1026" DrawAspect="Content" ObjectID="_1709970738" r:id="rId15"/>
              </w:object>
            </w:r>
          </w:p>
        </w:tc>
        <w:tc>
          <w:tcPr>
            <w:tcW w:w="4786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020" w:dyaOrig="320">
                <v:shape id="_x0000_i1027" type="#_x0000_t75" style="width:100.8pt;height:16.15pt" o:ole="">
                  <v:imagedata r:id="rId16" o:title=""/>
                </v:shape>
                <o:OLEObject Type="Embed" ProgID="Equation.3" ShapeID="_x0000_i1027" DrawAspect="Content" ObjectID="_1709970739" r:id="rId17"/>
              </w:object>
            </w:r>
          </w:p>
        </w:tc>
      </w:tr>
      <w:tr w:rsidR="008068BB" w:rsidRPr="008159B0" w:rsidTr="00EC45DE">
        <w:tc>
          <w:tcPr>
            <w:tcW w:w="4785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020" w:dyaOrig="320">
                <v:shape id="_x0000_i1028" type="#_x0000_t75" style="width:100.8pt;height:16.15pt" o:ole="">
                  <v:imagedata r:id="rId18" o:title=""/>
                </v:shape>
                <o:OLEObject Type="Embed" ProgID="Equation.3" ShapeID="_x0000_i1028" DrawAspect="Content" ObjectID="_1709970740" r:id="rId19"/>
              </w:object>
            </w:r>
          </w:p>
        </w:tc>
        <w:tc>
          <w:tcPr>
            <w:tcW w:w="4786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20" w:dyaOrig="320">
                <v:shape id="_x0000_i1029" type="#_x0000_t75" style="width:125.55pt;height:16.15pt" o:ole="">
                  <v:imagedata r:id="rId20" o:title=""/>
                </v:shape>
                <o:OLEObject Type="Embed" ProgID="Equation.3" ShapeID="_x0000_i1029" DrawAspect="Content" ObjectID="_1709970741" r:id="rId21"/>
              </w:object>
            </w:r>
          </w:p>
        </w:tc>
      </w:tr>
      <w:tr w:rsidR="008068BB" w:rsidRPr="008159B0" w:rsidTr="00EC45DE">
        <w:tc>
          <w:tcPr>
            <w:tcW w:w="4785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020" w:dyaOrig="320">
                <v:shape id="_x0000_i1030" type="#_x0000_t75" style="width:100.8pt;height:16.15pt" o:ole="">
                  <v:imagedata r:id="rId22" o:title=""/>
                </v:shape>
                <o:OLEObject Type="Embed" ProgID="Equation.3" ShapeID="_x0000_i1030" DrawAspect="Content" ObjectID="_1709970742" r:id="rId23"/>
              </w:object>
            </w:r>
          </w:p>
        </w:tc>
        <w:tc>
          <w:tcPr>
            <w:tcW w:w="4786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1340" w:dyaOrig="320">
                <v:shape id="_x0000_i1031" type="#_x0000_t75" style="width:67.4pt;height:16.15pt" o:ole="">
                  <v:imagedata r:id="rId24" o:title=""/>
                </v:shape>
                <o:OLEObject Type="Embed" ProgID="Equation.3" ShapeID="_x0000_i1031" DrawAspect="Content" ObjectID="_1709970743" r:id="rId25"/>
              </w:object>
            </w:r>
          </w:p>
        </w:tc>
      </w:tr>
      <w:tr w:rsidR="008068BB" w:rsidRPr="008159B0" w:rsidTr="00EC45DE">
        <w:tc>
          <w:tcPr>
            <w:tcW w:w="4785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60" w:dyaOrig="320">
                <v:shape id="_x0000_i1032" type="#_x0000_t75" style="width:127.85pt;height:16.15pt" o:ole="">
                  <v:imagedata r:id="rId26" o:title=""/>
                </v:shape>
                <o:OLEObject Type="Embed" ProgID="Equation.3" ShapeID="_x0000_i1032" DrawAspect="Content" ObjectID="_1709970744" r:id="rId27"/>
              </w:object>
            </w:r>
          </w:p>
        </w:tc>
        <w:tc>
          <w:tcPr>
            <w:tcW w:w="4786" w:type="dxa"/>
          </w:tcPr>
          <w:p w:rsidR="008068BB" w:rsidRPr="008159B0" w:rsidRDefault="008068BB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1420" w:dyaOrig="320">
                <v:shape id="_x0000_i1033" type="#_x0000_t75" style="width:70.25pt;height:16.15pt" o:ole="">
                  <v:imagedata r:id="rId28" o:title=""/>
                </v:shape>
                <o:OLEObject Type="Embed" ProgID="Equation.3" ShapeID="_x0000_i1033" DrawAspect="Content" ObjectID="_1709970745" r:id="rId29"/>
              </w:object>
            </w:r>
          </w:p>
        </w:tc>
      </w:tr>
      <w:tr w:rsidR="008068BB" w:rsidRPr="008159B0" w:rsidTr="00EC45DE">
        <w:tc>
          <w:tcPr>
            <w:tcW w:w="4785" w:type="dxa"/>
          </w:tcPr>
          <w:p w:rsidR="008068BB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400" w:dyaOrig="320">
                <v:shape id="_x0000_i1034" type="#_x0000_t75" style="width:120.4pt;height:16.15pt" o:ole="">
                  <v:imagedata r:id="rId30" o:title=""/>
                </v:shape>
                <o:OLEObject Type="Embed" ProgID="Equation.3" ShapeID="_x0000_i1034" DrawAspect="Content" ObjectID="_1709970746" r:id="rId31"/>
              </w:object>
            </w:r>
          </w:p>
        </w:tc>
        <w:tc>
          <w:tcPr>
            <w:tcW w:w="4786" w:type="dxa"/>
          </w:tcPr>
          <w:p w:rsidR="008068BB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120" w:dyaOrig="320">
                <v:shape id="_x0000_i1035" type="#_x0000_t75" style="width:106pt;height:16.15pt" o:ole="">
                  <v:imagedata r:id="rId32" o:title=""/>
                </v:shape>
                <o:OLEObject Type="Embed" ProgID="Equation.3" ShapeID="_x0000_i1035" DrawAspect="Content" ObjectID="_1709970747" r:id="rId33"/>
              </w:object>
            </w:r>
          </w:p>
        </w:tc>
      </w:tr>
      <w:tr w:rsidR="000F6848" w:rsidRPr="008159B0" w:rsidTr="00EC45DE">
        <w:tc>
          <w:tcPr>
            <w:tcW w:w="4785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40" w:dyaOrig="320">
                <v:shape id="_x0000_i1036" type="#_x0000_t75" style="width:127.85pt;height:16.15pt" o:ole="">
                  <v:imagedata r:id="rId34" o:title=""/>
                </v:shape>
                <o:OLEObject Type="Embed" ProgID="Equation.3" ShapeID="_x0000_i1036" DrawAspect="Content" ObjectID="_1709970748" r:id="rId35"/>
              </w:object>
            </w:r>
          </w:p>
        </w:tc>
        <w:tc>
          <w:tcPr>
            <w:tcW w:w="4786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020" w:dyaOrig="320">
                <v:shape id="_x0000_i1037" type="#_x0000_t75" style="width:100.8pt;height:16.15pt" o:ole="">
                  <v:imagedata r:id="rId36" o:title=""/>
                </v:shape>
                <o:OLEObject Type="Embed" ProgID="Equation.3" ShapeID="_x0000_i1037" DrawAspect="Content" ObjectID="_1709970749" r:id="rId37"/>
              </w:object>
            </w:r>
          </w:p>
        </w:tc>
      </w:tr>
      <w:bookmarkStart w:id="7" w:name="image.4.10"/>
      <w:bookmarkEnd w:id="7"/>
      <w:tr w:rsidR="000F6848" w:rsidRPr="008159B0" w:rsidTr="00EC45DE">
        <w:tc>
          <w:tcPr>
            <w:tcW w:w="4785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40" w:dyaOrig="320">
                <v:shape id="_x0000_i1038" type="#_x0000_t75" style="width:127.85pt;height:16.15pt" o:ole="">
                  <v:imagedata r:id="rId38" o:title=""/>
                </v:shape>
                <o:OLEObject Type="Embed" ProgID="Equation.3" ShapeID="_x0000_i1038" DrawAspect="Content" ObjectID="_1709970750" r:id="rId39"/>
              </w:object>
            </w:r>
          </w:p>
        </w:tc>
        <w:tc>
          <w:tcPr>
            <w:tcW w:w="4786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1980" w:dyaOrig="320">
                <v:shape id="_x0000_i1039" type="#_x0000_t75" style="width:98.5pt;height:16.15pt" o:ole="">
                  <v:imagedata r:id="rId40" o:title=""/>
                </v:shape>
                <o:OLEObject Type="Embed" ProgID="Equation.3" ShapeID="_x0000_i1039" DrawAspect="Content" ObjectID="_1709970751" r:id="rId41"/>
              </w:object>
            </w:r>
          </w:p>
        </w:tc>
      </w:tr>
      <w:tr w:rsidR="000F6848" w:rsidRPr="008159B0" w:rsidTr="00EC45DE">
        <w:tc>
          <w:tcPr>
            <w:tcW w:w="4785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40" w:dyaOrig="320">
                <v:shape id="_x0000_i1040" type="#_x0000_t75" style="width:127.85pt;height:16.15pt" o:ole="">
                  <v:imagedata r:id="rId42" o:title=""/>
                </v:shape>
                <o:OLEObject Type="Embed" ProgID="Equation.3" ShapeID="_x0000_i1040" DrawAspect="Content" ObjectID="_1709970752" r:id="rId43"/>
              </w:object>
            </w:r>
          </w:p>
        </w:tc>
        <w:tc>
          <w:tcPr>
            <w:tcW w:w="4786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1460" w:dyaOrig="320">
                <v:shape id="_x0000_i1041" type="#_x0000_t75" style="width:73.75pt;height:16.15pt" o:ole="">
                  <v:imagedata r:id="rId44" o:title=""/>
                </v:shape>
                <o:OLEObject Type="Embed" ProgID="Equation.3" ShapeID="_x0000_i1041" DrawAspect="Content" ObjectID="_1709970753" r:id="rId45"/>
              </w:object>
            </w:r>
          </w:p>
        </w:tc>
      </w:tr>
      <w:tr w:rsidR="000F6848" w:rsidRPr="008159B0" w:rsidTr="00EC45DE">
        <w:tc>
          <w:tcPr>
            <w:tcW w:w="4785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80" w:dyaOrig="320">
                <v:shape id="_x0000_i1042" type="#_x0000_t75" style="width:129pt;height:16.15pt" o:ole="">
                  <v:imagedata r:id="rId46" o:title=""/>
                </v:shape>
                <o:OLEObject Type="Embed" ProgID="Equation.3" ShapeID="_x0000_i1042" DrawAspect="Content" ObjectID="_1709970754" r:id="rId47"/>
              </w:object>
            </w:r>
          </w:p>
        </w:tc>
        <w:tc>
          <w:tcPr>
            <w:tcW w:w="4786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220" w:dyaOrig="320">
                <v:shape id="_x0000_i1043" type="#_x0000_t75" style="width:110.6pt;height:16.15pt" o:ole="">
                  <v:imagedata r:id="rId48" o:title=""/>
                </v:shape>
                <o:OLEObject Type="Embed" ProgID="Equation.3" ShapeID="_x0000_i1043" DrawAspect="Content" ObjectID="_1709970755" r:id="rId49"/>
              </w:object>
            </w:r>
          </w:p>
        </w:tc>
      </w:tr>
      <w:tr w:rsidR="000F6848" w:rsidRPr="008159B0" w:rsidTr="00EC45DE">
        <w:tc>
          <w:tcPr>
            <w:tcW w:w="4785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2540" w:dyaOrig="320">
                <v:shape id="_x0000_i1044" type="#_x0000_t75" style="width:127.85pt;height:16.15pt" o:ole="">
                  <v:imagedata r:id="rId50" o:title=""/>
                </v:shape>
                <o:OLEObject Type="Embed" ProgID="Equation.3" ShapeID="_x0000_i1044" DrawAspect="Content" ObjectID="_1709970756" r:id="rId51"/>
              </w:object>
            </w:r>
          </w:p>
        </w:tc>
        <w:tc>
          <w:tcPr>
            <w:tcW w:w="4786" w:type="dxa"/>
          </w:tcPr>
          <w:p w:rsidR="000F6848" w:rsidRPr="008159B0" w:rsidRDefault="000F6848" w:rsidP="000F6848">
            <w:pPr>
              <w:pStyle w:val="a8"/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159B0">
              <w:rPr>
                <w:rFonts w:ascii="Times New Roman" w:hAnsi="Times New Roman" w:cs="Times New Roman"/>
                <w:position w:val="-6"/>
                <w:sz w:val="28"/>
                <w:szCs w:val="28"/>
                <w:lang w:eastAsia="ar-SA"/>
              </w:rPr>
              <w:object w:dxaOrig="1480" w:dyaOrig="320">
                <v:shape id="_x0000_i1045" type="#_x0000_t75" style="width:74.3pt;height:16.15pt" o:ole="">
                  <v:imagedata r:id="rId52" o:title=""/>
                </v:shape>
                <o:OLEObject Type="Embed" ProgID="Equation.3" ShapeID="_x0000_i1045" DrawAspect="Content" ObjectID="_1709970757" r:id="rId53"/>
              </w:object>
            </w:r>
          </w:p>
        </w:tc>
      </w:tr>
    </w:tbl>
    <w:p w:rsidR="00860F9F" w:rsidRDefault="00860F9F" w:rsidP="00860F9F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159B0">
        <w:rPr>
          <w:rFonts w:ascii="Times New Roman" w:hAnsi="Times New Roman" w:cs="Times New Roman"/>
          <w:b/>
          <w:i/>
          <w:color w:val="000000"/>
          <w:sz w:val="28"/>
          <w:szCs w:val="28"/>
        </w:rPr>
        <w:t>Содержание отчета</w:t>
      </w:r>
    </w:p>
    <w:p w:rsidR="001A40B3" w:rsidRPr="001A40B3" w:rsidRDefault="001A40B3" w:rsidP="001A40B3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40B3">
        <w:rPr>
          <w:rFonts w:ascii="Times New Roman" w:hAnsi="Times New Roman" w:cs="Times New Roman"/>
          <w:sz w:val="28"/>
          <w:szCs w:val="28"/>
        </w:rPr>
        <w:t>Отчет по данной лабораторной работе должен включать в себя следующие пункты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0F9F" w:rsidRPr="008159B0" w:rsidRDefault="00860F9F" w:rsidP="0086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1. Тема и цель лабораторной работы;</w:t>
      </w:r>
    </w:p>
    <w:p w:rsidR="00860F9F" w:rsidRPr="008159B0" w:rsidRDefault="00860F9F" w:rsidP="0086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2. Вариант задания на лабораторную работу;</w:t>
      </w:r>
    </w:p>
    <w:p w:rsidR="00860F9F" w:rsidRPr="008159B0" w:rsidRDefault="00860F9F" w:rsidP="0086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3. Краткие теоретические сведения и описание алгоритма работы программы в виде блок схемы;</w:t>
      </w:r>
    </w:p>
    <w:p w:rsidR="00860F9F" w:rsidRPr="008159B0" w:rsidRDefault="00860F9F" w:rsidP="0086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4. Листинг разработанной программы с подробными комментариями;</w:t>
      </w:r>
      <w:r w:rsidRPr="008159B0">
        <w:rPr>
          <w:rFonts w:ascii="Times New Roman" w:hAnsi="Times New Roman" w:cs="Times New Roman"/>
          <w:sz w:val="28"/>
          <w:szCs w:val="28"/>
        </w:rPr>
        <w:tab/>
      </w:r>
    </w:p>
    <w:p w:rsidR="00860F9F" w:rsidRPr="008159B0" w:rsidRDefault="00860F9F" w:rsidP="0086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5. Результаты работы программы;</w:t>
      </w:r>
    </w:p>
    <w:p w:rsidR="00860F9F" w:rsidRPr="008159B0" w:rsidRDefault="00860F9F" w:rsidP="0086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6. Выводы.</w:t>
      </w:r>
    </w:p>
    <w:p w:rsidR="00860F9F" w:rsidRPr="008159B0" w:rsidRDefault="00860F9F" w:rsidP="00860F9F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Контрольные вопросы</w:t>
      </w:r>
    </w:p>
    <w:p w:rsidR="001A40B3" w:rsidRDefault="001A40B3" w:rsidP="00860F9F">
      <w:pPr>
        <w:numPr>
          <w:ilvl w:val="1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численного решения нелинейного уравнения</w:t>
      </w:r>
    </w:p>
    <w:p w:rsidR="00860F9F" w:rsidRPr="008159B0" w:rsidRDefault="00860F9F" w:rsidP="00860F9F">
      <w:pPr>
        <w:numPr>
          <w:ilvl w:val="1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Методы численного решения нелинейных уравнений</w:t>
      </w:r>
    </w:p>
    <w:p w:rsidR="00860F9F" w:rsidRPr="008159B0" w:rsidRDefault="00860F9F" w:rsidP="00860F9F">
      <w:pPr>
        <w:numPr>
          <w:ilvl w:val="1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Методы локализации и отделения корней</w:t>
      </w:r>
    </w:p>
    <w:p w:rsidR="00860F9F" w:rsidRPr="008159B0" w:rsidRDefault="00860F9F" w:rsidP="00860F9F">
      <w:pPr>
        <w:numPr>
          <w:ilvl w:val="1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>Отличия методов численного решения нелинейных уравнений</w:t>
      </w:r>
    </w:p>
    <w:p w:rsidR="00860F9F" w:rsidRPr="008159B0" w:rsidRDefault="00860F9F" w:rsidP="00860F9F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07E64" w:rsidRPr="001C4C5C" w:rsidRDefault="00607E64" w:rsidP="00607E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2</w:t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. </w:t>
      </w:r>
      <w:r w:rsidR="00EA09DA" w:rsidRPr="000C09CA">
        <w:rPr>
          <w:rFonts w:ascii="Times New Roman" w:eastAsia="Calibri" w:hAnsi="Times New Roman" w:cs="Times New Roman"/>
          <w:b/>
          <w:sz w:val="28"/>
          <w:szCs w:val="28"/>
        </w:rPr>
        <w:t>Решение систем линейных уравнений итерационным методом, методом Гаусса и методом Гаусса-Зейделя</w:t>
      </w:r>
    </w:p>
    <w:p w:rsidR="00607E64" w:rsidRPr="001C4C5C" w:rsidRDefault="00607E64" w:rsidP="00607E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E64" w:rsidRPr="001C4C5C" w:rsidRDefault="00607E64" w:rsidP="00607E6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решения систем линейных уравнений</w:t>
      </w:r>
    </w:p>
    <w:p w:rsidR="00607E64" w:rsidRPr="001C4C5C" w:rsidRDefault="00607E64" w:rsidP="00607E6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607E64" w:rsidRDefault="00607E64" w:rsidP="00607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решения систем линейных уравнений и провести сравнение методов.</w:t>
      </w:r>
      <w:r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07E64" w:rsidRPr="001C4C5C" w:rsidRDefault="00607E64" w:rsidP="00607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7E64" w:rsidRPr="001B11EE" w:rsidRDefault="00607E64" w:rsidP="00607E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ar-SA"/>
        </w:rPr>
        <w:t>2</w:t>
      </w:r>
      <w:r w:rsidRPr="001C4C5C">
        <w:rPr>
          <w:rFonts w:ascii="Times New Roman" w:eastAsia="Times New Roman" w:hAnsi="Times New Roman" w:cs="Times New Roman"/>
          <w:b/>
          <w:bCs/>
          <w:sz w:val="30"/>
          <w:szCs w:val="30"/>
          <w:lang w:eastAsia="ar-SA"/>
        </w:rPr>
        <w:t xml:space="preserve">.1. </w:t>
      </w:r>
      <w:r w:rsidRPr="008159B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Теоретическая часть. </w:t>
      </w:r>
    </w:p>
    <w:p w:rsidR="00607E64" w:rsidRDefault="00607E64" w:rsidP="00607E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>К решению систем линейных уравнений сводятся многочисленные практические задачи. Решение линейных систем является одной из самых распространенных и важных задач вычислительной математики. Значимость задачи породила ряд методов решения, среди этих методов есть как универсальные, так и специализированные, применимые к некоторым системам, имеющим специальные свойства. Однако не существует единого предпочтительного во всех случаях метода.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систему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07E64">
        <w:rPr>
          <w:rFonts w:ascii="Times New Roman" w:hAnsi="Times New Roman" w:cs="Times New Roman"/>
          <w:sz w:val="28"/>
          <w:szCs w:val="28"/>
        </w:rPr>
        <w:t xml:space="preserve"> линейных алгебраических уравнений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07E64">
        <w:rPr>
          <w:rFonts w:ascii="Times New Roman" w:hAnsi="Times New Roman" w:cs="Times New Roman"/>
          <w:sz w:val="28"/>
          <w:szCs w:val="28"/>
        </w:rPr>
        <w:t xml:space="preserve"> неизвестными:</w:t>
      </w:r>
    </w:p>
    <w:p w:rsidR="00607E64" w:rsidRPr="00607E64" w:rsidRDefault="0067075E" w:rsidP="00607E64">
      <w:pPr>
        <w:spacing w:before="75" w:after="75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ab/>
        <w:t>(</w:t>
      </w:r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*</w:t>
      </w:r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Эта система может быть записана в матричном виде: </w:t>
      </w:r>
      <m:oMath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07E64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Методы решения систем линейных уравнений делятся </w:t>
      </w:r>
      <w:r w:rsidR="00EC45DE">
        <w:rPr>
          <w:rFonts w:ascii="Times New Roman" w:hAnsi="Times New Roman" w:cs="Times New Roman"/>
          <w:sz w:val="28"/>
          <w:szCs w:val="28"/>
        </w:rPr>
        <w:t>н</w:t>
      </w:r>
      <w:r w:rsidRPr="00607E64">
        <w:rPr>
          <w:rFonts w:ascii="Times New Roman" w:hAnsi="Times New Roman" w:cs="Times New Roman"/>
          <w:sz w:val="28"/>
          <w:szCs w:val="28"/>
        </w:rPr>
        <w:t>а две группы – прямые и итерационные.</w:t>
      </w:r>
      <w:r w:rsidRPr="00607E64">
        <w:rPr>
          <w:sz w:val="28"/>
          <w:szCs w:val="28"/>
        </w:rPr>
        <w:t xml:space="preserve"> </w:t>
      </w:r>
      <w:r w:rsidRPr="00607E64">
        <w:rPr>
          <w:rFonts w:ascii="Times New Roman" w:hAnsi="Times New Roman" w:cs="Times New Roman"/>
          <w:sz w:val="28"/>
          <w:szCs w:val="28"/>
        </w:rPr>
        <w:t>Прямые методы используют конечные соотношения (формулы), по которым можно найти точное решение систем линейных алгебраических уравнений. Итерационные методы основаны на использовании повторяющегося процесса и позволяют получить решение в результате последовательных приближений.</w:t>
      </w:r>
    </w:p>
    <w:p w:rsidR="00607E64" w:rsidRPr="00B52994" w:rsidRDefault="00607E64" w:rsidP="001C0AC4">
      <w:pPr>
        <w:spacing w:before="75" w:after="75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52994">
        <w:rPr>
          <w:rFonts w:ascii="Times New Roman" w:hAnsi="Times New Roman" w:cs="Times New Roman"/>
          <w:b/>
          <w:bCs/>
          <w:iCs/>
          <w:sz w:val="28"/>
          <w:szCs w:val="28"/>
        </w:rPr>
        <w:t>Прямые методы решения систем</w:t>
      </w:r>
      <w:r w:rsidRPr="00B52994">
        <w:rPr>
          <w:sz w:val="28"/>
          <w:szCs w:val="28"/>
        </w:rPr>
        <w:t xml:space="preserve"> </w:t>
      </w:r>
      <w:r w:rsidRPr="00B52994">
        <w:rPr>
          <w:rFonts w:ascii="Times New Roman" w:hAnsi="Times New Roman" w:cs="Times New Roman"/>
          <w:b/>
          <w:bCs/>
          <w:iCs/>
          <w:sz w:val="28"/>
          <w:szCs w:val="28"/>
        </w:rPr>
        <w:t>линейных уравнений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i/>
          <w:iCs/>
          <w:sz w:val="28"/>
          <w:szCs w:val="28"/>
        </w:rPr>
        <w:t>Матричный метод.</w:t>
      </w:r>
      <w:r w:rsidRPr="00607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>Матричный метод решения применим к системам с ненулевым определителем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detA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607E64">
        <w:rPr>
          <w:rFonts w:ascii="Times New Roman" w:hAnsi="Times New Roman" w:cs="Times New Roman"/>
          <w:sz w:val="28"/>
          <w:szCs w:val="28"/>
        </w:rPr>
        <w:t xml:space="preserve">). Умножим систему в матричной форме слева 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607E64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07E64">
        <w:rPr>
          <w:rFonts w:ascii="Times New Roman" w:hAnsi="Times New Roman" w:cs="Times New Roman"/>
          <w:i/>
          <w:iCs/>
          <w:sz w:val="28"/>
          <w:szCs w:val="28"/>
        </w:rPr>
        <w:t>Крамера</w:t>
      </w:r>
      <w:proofErr w:type="spellEnd"/>
      <w:r w:rsidRPr="00607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Данный метод также применим только к системам с ненулевым определителем. Если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detA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>, корни системы уравнений находятся по формуле: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den>
        </m:f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определитель матрицы, полученной из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заменой </w:t>
      </w:r>
      <w:proofErr w:type="gramStart"/>
      <w:r w:rsidR="00607E64" w:rsidRPr="00607E64">
        <w:rPr>
          <w:rFonts w:ascii="Times New Roman" w:hAnsi="Times New Roman" w:cs="Times New Roman"/>
          <w:sz w:val="28"/>
          <w:szCs w:val="28"/>
        </w:rPr>
        <w:t>-г</w:t>
      </w:r>
      <w:proofErr w:type="gramEnd"/>
      <w:r w:rsidR="00607E64" w:rsidRPr="00607E64">
        <w:rPr>
          <w:rFonts w:ascii="Times New Roman" w:hAnsi="Times New Roman" w:cs="Times New Roman"/>
          <w:sz w:val="28"/>
          <w:szCs w:val="28"/>
        </w:rPr>
        <w:t>о столбца столбцом свободных членов.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>Указанные методы очень трудоемки для решения систем большой размерности, поскольку нахождение определителей и обратной матрицы требует больших вычислительных мощностей.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i/>
          <w:iCs/>
          <w:sz w:val="28"/>
          <w:szCs w:val="28"/>
        </w:rPr>
        <w:t>Метод Гаусса</w:t>
      </w:r>
      <w:r w:rsidRPr="00607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7E64">
        <w:rPr>
          <w:rFonts w:ascii="Times New Roman" w:hAnsi="Times New Roman" w:cs="Times New Roman"/>
          <w:sz w:val="28"/>
          <w:szCs w:val="28"/>
        </w:rPr>
        <w:t>Основан</w:t>
      </w:r>
      <w:proofErr w:type="gramEnd"/>
      <w:r w:rsidRPr="00607E64">
        <w:rPr>
          <w:rFonts w:ascii="Times New Roman" w:hAnsi="Times New Roman" w:cs="Times New Roman"/>
          <w:sz w:val="28"/>
          <w:szCs w:val="28"/>
        </w:rPr>
        <w:t xml:space="preserve"> на приведении матрицы системы линейных уравнений к треугольному виду (элементы матрицы ниже главной диагонали равны нулю). Треугольный вид матрицы достигается последовательным исключением переменных из уравнений путем элементарных преобразований. Затем находятся все переменные системы последовательно, начиная с </w:t>
      </w:r>
      <w:proofErr w:type="gramStart"/>
      <w:r w:rsidRPr="00607E64"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 w:rsidRPr="00607E64">
        <w:rPr>
          <w:rFonts w:ascii="Times New Roman" w:hAnsi="Times New Roman" w:cs="Times New Roman"/>
          <w:sz w:val="28"/>
          <w:szCs w:val="28"/>
        </w:rPr>
        <w:t xml:space="preserve"> по номеру.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>Более подробно метод Гаусса можно разбить на два этапа: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1 этап – прямой ход. Пусть </w:t>
      </w:r>
      <w:bookmarkStart w:id="8" w:name="_Hlk90757119"/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bookmarkEnd w:id="8"/>
      <w:r w:rsidRPr="00607E64">
        <w:rPr>
          <w:rFonts w:ascii="Times New Roman" w:hAnsi="Times New Roman" w:cs="Times New Roman"/>
          <w:sz w:val="28"/>
          <w:szCs w:val="28"/>
        </w:rPr>
        <w:t xml:space="preserve">, тогда с помощью первого уравнения путем элементарных преобразований можно исключить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07E64">
        <w:rPr>
          <w:rFonts w:ascii="Times New Roman" w:hAnsi="Times New Roman" w:cs="Times New Roman"/>
          <w:sz w:val="28"/>
          <w:szCs w:val="28"/>
        </w:rPr>
        <w:t xml:space="preserve"> из всех последующих уравнений. Затем,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607E64">
        <w:rPr>
          <w:rFonts w:ascii="Times New Roman" w:hAnsi="Times New Roman" w:cs="Times New Roman"/>
          <w:sz w:val="28"/>
          <w:szCs w:val="28"/>
        </w:rPr>
        <w:t xml:space="preserve">, с помощью второго уравнения исключаем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07E64">
        <w:rPr>
          <w:rFonts w:ascii="Times New Roman" w:hAnsi="Times New Roman" w:cs="Times New Roman"/>
          <w:sz w:val="28"/>
          <w:szCs w:val="28"/>
        </w:rPr>
        <w:t xml:space="preserve"> из всех уравнений, начиная с третьего. Аналогично поступают со всеми остальными уравнениями. Если в процессе исключения переменных на каком-то этапе диагональный элемент оказывается равным нулю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607E64">
        <w:rPr>
          <w:rFonts w:ascii="Times New Roman" w:hAnsi="Times New Roman" w:cs="Times New Roman"/>
          <w:sz w:val="28"/>
          <w:szCs w:val="28"/>
        </w:rPr>
        <w:t>), то необходимо переставить уравнения так, чтобы диагональный элемент был не равен нулю. Если таких уравнений не находится, значит система не является линейно независимой и имеет множество решений.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>В результате прямого хода метода Гаусса получается диагональная матрица: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lastRenderedPageBreak/>
        <w:t xml:space="preserve">2 этап – обратный ход. Из последнего уравнения выражаем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07E64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a'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nn</m:t>
                </m:r>
              </m:sub>
            </m:sSub>
          </m:den>
        </m:f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>Подставляем полученное выражение в предпоследнее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уравнение и выражаем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den>
          </m:f>
        </m:oMath>
      </m:oMathPara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607E64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607E64">
        <w:rPr>
          <w:rFonts w:ascii="Times New Roman" w:hAnsi="Times New Roman" w:cs="Times New Roman"/>
          <w:sz w:val="28"/>
          <w:szCs w:val="28"/>
        </w:rPr>
        <w:t xml:space="preserve"> последовательно находятся все переменные.</w:t>
      </w:r>
    </w:p>
    <w:p w:rsidR="00607E64" w:rsidRPr="00B52994" w:rsidRDefault="00607E64" w:rsidP="001C0AC4">
      <w:pPr>
        <w:spacing w:before="75" w:after="75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52994">
        <w:rPr>
          <w:rFonts w:ascii="Times New Roman" w:hAnsi="Times New Roman" w:cs="Times New Roman"/>
          <w:b/>
          <w:bCs/>
          <w:iCs/>
          <w:sz w:val="28"/>
          <w:szCs w:val="28"/>
        </w:rPr>
        <w:t>Итерационные методы решения систем</w:t>
      </w:r>
      <w:r w:rsidRPr="00B52994">
        <w:rPr>
          <w:sz w:val="28"/>
          <w:szCs w:val="28"/>
        </w:rPr>
        <w:t xml:space="preserve"> </w:t>
      </w:r>
      <w:r w:rsidRPr="00B52994">
        <w:rPr>
          <w:rFonts w:ascii="Times New Roman" w:hAnsi="Times New Roman" w:cs="Times New Roman"/>
          <w:b/>
          <w:bCs/>
          <w:iCs/>
          <w:sz w:val="28"/>
          <w:szCs w:val="28"/>
        </w:rPr>
        <w:t>линейных уравнений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i/>
          <w:iCs/>
          <w:sz w:val="28"/>
          <w:szCs w:val="28"/>
        </w:rPr>
        <w:t>Метод простой итерации (метод Якоби)</w:t>
      </w:r>
      <w:r w:rsidRPr="00607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Приведем систему </w:t>
      </w:r>
      <m:oMath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07E64">
        <w:rPr>
          <w:rFonts w:ascii="Times New Roman" w:hAnsi="Times New Roman" w:cs="Times New Roman"/>
          <w:sz w:val="28"/>
          <w:szCs w:val="28"/>
        </w:rPr>
        <w:t xml:space="preserve"> к виду: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Bx</m:t>
        </m:r>
        <m:r>
          <w:rPr>
            <w:rFonts w:ascii="Cambria Math" w:hAnsi="Cambria Math"/>
            <w:sz w:val="28"/>
            <w:szCs w:val="28"/>
          </w:rPr>
          <m:t>+τb</m:t>
        </m:r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τ≠0</m:t>
        </m:r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-τA</m:t>
        </m:r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>. Тогда поиск решения можно представить итерационным процессом: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 начальное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>, находим приближение на первом шаге, втором и т.д.: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+τb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+τb </m:t>
          </m:r>
        </m:oMath>
      </m:oMathPara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От значения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 зависит сходимость метода и скорость сходимости алгоритма.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Выразим из каждого </w:t>
      </w:r>
      <w:proofErr w:type="gramStart"/>
      <w:r w:rsidRPr="00607E64">
        <w:rPr>
          <w:rFonts w:ascii="Times New Roman" w:eastAsiaTheme="minorEastAsia" w:hAnsi="Times New Roman" w:cs="Times New Roman"/>
          <w:sz w:val="28"/>
          <w:szCs w:val="28"/>
        </w:rPr>
        <w:t>-г</w:t>
      </w:r>
      <w:proofErr w:type="gramEnd"/>
      <w:r w:rsidRPr="00607E64">
        <w:rPr>
          <w:rFonts w:ascii="Times New Roman" w:eastAsiaTheme="minorEastAsia" w:hAnsi="Times New Roman" w:cs="Times New Roman"/>
          <w:sz w:val="28"/>
          <w:szCs w:val="28"/>
        </w:rPr>
        <w:t>о уравнения системы (</w:t>
      </w:r>
      <w:r w:rsidRPr="00607E64">
        <w:rPr>
          <w:rFonts w:ascii="Times New Roman" w:eastAsiaTheme="minorEastAsia" w:hAnsi="Times New Roman" w:cs="Times New Roman"/>
          <w:sz w:val="28"/>
          <w:szCs w:val="28"/>
          <w:highlight w:val="yellow"/>
        </w:rPr>
        <w:t>*</w:t>
      </w:r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) переменную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07E64" w:rsidRPr="00607E64" w:rsidRDefault="00607E64" w:rsidP="00607E64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7E64">
        <w:rPr>
          <w:rFonts w:ascii="Times New Roman" w:eastAsiaTheme="minorEastAsia" w:hAnsi="Times New Roman" w:cs="Times New Roman"/>
          <w:sz w:val="28"/>
          <w:szCs w:val="28"/>
        </w:rPr>
        <w:t xml:space="preserve">Возьмем произвольное начальное приближение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>. Тогда:</w:t>
      </w:r>
    </w:p>
    <w:p w:rsidR="00607E64" w:rsidRPr="00607E64" w:rsidRDefault="0067075E" w:rsidP="00607E64">
      <w:pPr>
        <w:spacing w:before="75" w:after="75" w:line="360" w:lineRule="auto"/>
        <w:ind w:firstLine="708"/>
        <w:jc w:val="center"/>
        <w:rPr>
          <w:rFonts w:ascii="Cambria Math" w:hAnsi="Cambria Math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Вычисления производят, пока не </w:t>
      </w:r>
      <w:proofErr w:type="gramStart"/>
      <w:r w:rsidRPr="00607E64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607E64">
        <w:rPr>
          <w:rFonts w:ascii="Times New Roman" w:hAnsi="Times New Roman" w:cs="Times New Roman"/>
          <w:sz w:val="28"/>
          <w:szCs w:val="28"/>
        </w:rPr>
        <w:t xml:space="preserve"> достигнут критерий завершения (остановки). Критериями могут быть условия:</w:t>
      </w:r>
    </w:p>
    <w:p w:rsidR="00607E64" w:rsidRPr="00607E64" w:rsidRDefault="0067075E" w:rsidP="00607E64">
      <w:pPr>
        <w:numPr>
          <w:ilvl w:val="0"/>
          <w:numId w:val="13"/>
        </w:numPr>
        <w:spacing w:before="75" w:after="75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-1)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:rsidR="00607E64" w:rsidRPr="00607E64" w:rsidRDefault="0067075E" w:rsidP="00607E64">
      <w:pPr>
        <w:numPr>
          <w:ilvl w:val="0"/>
          <w:numId w:val="13"/>
        </w:numPr>
        <w:spacing w:before="75" w:after="75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-1)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607E64" w:rsidRPr="00607E6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>Справедливо утверждение. Если в системе линейных уравнений матрица</w:t>
      </w:r>
      <w:proofErr w:type="gramStart"/>
      <w:r w:rsidRPr="00607E6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07E64">
        <w:rPr>
          <w:rFonts w:ascii="Times New Roman" w:hAnsi="Times New Roman" w:cs="Times New Roman"/>
          <w:sz w:val="28"/>
          <w:szCs w:val="28"/>
        </w:rPr>
        <w:t xml:space="preserve"> имеет диагональное преобладание, то метод простой итерации сходится при любом начальном приближении.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≠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/>
            <w:sz w:val="28"/>
            <w:szCs w:val="28"/>
            <w:lang w:val="en-US"/>
          </w:rPr>
          <m:t>i</m:t>
        </m:r>
        <m:r>
          <w:rPr>
            <w:rFonts w:asci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1,</m:t>
            </m:r>
            <m:r>
              <w:rPr>
                <w:rFonts w:ascii="Cambria Math"/>
                <w:sz w:val="28"/>
                <w:szCs w:val="28"/>
                <w:lang w:val="en-US"/>
              </w:rPr>
              <m:t>n</m:t>
            </m:r>
          </m:e>
        </m:bar>
      </m:oMath>
      <w:r w:rsidRPr="00607E6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i/>
          <w:iCs/>
          <w:sz w:val="28"/>
          <w:szCs w:val="28"/>
        </w:rPr>
        <w:t>Метод Гаусса-Зейделя</w:t>
      </w:r>
      <w:r w:rsidRPr="00607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Данный метод является модификацией метода простой итерации, основан на использовании информации, получаемой на итерации для расчетов на этой итерации. Формула для расчета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07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607E64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607E64">
        <w:rPr>
          <w:rFonts w:ascii="Times New Roman" w:hAnsi="Times New Roman" w:cs="Times New Roman"/>
          <w:sz w:val="28"/>
          <w:szCs w:val="28"/>
        </w:rPr>
        <w:t>й итерации:</w:t>
      </w:r>
    </w:p>
    <w:p w:rsidR="00607E64" w:rsidRPr="00607E64" w:rsidRDefault="0067075E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(k-1)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EA1AC9" w:rsidRDefault="00EA1AC9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1AC9" w:rsidRDefault="00EA1AC9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7E64" w:rsidRPr="00607E64" w:rsidRDefault="00607E64" w:rsidP="00607E64">
      <w:pPr>
        <w:spacing w:before="75" w:after="75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7E64">
        <w:rPr>
          <w:rFonts w:ascii="Times New Roman" w:hAnsi="Times New Roman" w:cs="Times New Roman"/>
          <w:sz w:val="28"/>
          <w:szCs w:val="28"/>
        </w:rPr>
        <w:t xml:space="preserve">Подробнее формулы для вычисления переменных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Pr="00607E6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71"/>
        <w:gridCol w:w="4673"/>
      </w:tblGrid>
      <w:tr w:rsidR="00607E64" w:rsidRPr="00607E64" w:rsidTr="00607E64">
        <w:tc>
          <w:tcPr>
            <w:tcW w:w="4672" w:type="dxa"/>
            <w:tcBorders>
              <w:right w:val="nil"/>
            </w:tcBorders>
          </w:tcPr>
          <w:p w:rsidR="00607E64" w:rsidRPr="00607E64" w:rsidRDefault="00607E64" w:rsidP="00607E64">
            <w:pPr>
              <w:spacing w:before="75" w:after="75" w:line="360" w:lineRule="auto"/>
              <w:jc w:val="both"/>
              <w:rPr>
                <w:sz w:val="28"/>
                <w:szCs w:val="28"/>
              </w:rPr>
            </w:pPr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2  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3" w:type="dxa"/>
            <w:tcBorders>
              <w:left w:val="nil"/>
            </w:tcBorders>
          </w:tcPr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607E64" w:rsidRPr="00607E64" w:rsidTr="00607E64">
        <w:tc>
          <w:tcPr>
            <w:tcW w:w="4672" w:type="dxa"/>
          </w:tcPr>
          <w:p w:rsidR="00607E64" w:rsidRPr="00607E64" w:rsidRDefault="00607E64" w:rsidP="00607E64">
            <w:pPr>
              <w:spacing w:before="75" w:after="75" w:line="360" w:lineRule="auto"/>
              <w:jc w:val="center"/>
              <w:rPr>
                <w:sz w:val="28"/>
                <w:szCs w:val="28"/>
              </w:rPr>
            </w:pPr>
            <w:r w:rsidRPr="00607E64">
              <w:rPr>
                <w:i/>
                <w:iCs/>
                <w:sz w:val="28"/>
                <w:szCs w:val="28"/>
              </w:rPr>
              <w:t>Метод простой итерации</w:t>
            </w:r>
          </w:p>
        </w:tc>
        <w:tc>
          <w:tcPr>
            <w:tcW w:w="4673" w:type="dxa"/>
          </w:tcPr>
          <w:p w:rsidR="00607E64" w:rsidRPr="00607E64" w:rsidRDefault="00607E64" w:rsidP="00607E64">
            <w:pPr>
              <w:spacing w:before="75" w:after="75" w:line="360" w:lineRule="auto"/>
              <w:jc w:val="center"/>
              <w:rPr>
                <w:sz w:val="28"/>
                <w:szCs w:val="28"/>
              </w:rPr>
            </w:pPr>
            <w:r w:rsidRPr="00607E64">
              <w:rPr>
                <w:i/>
                <w:iCs/>
                <w:sz w:val="28"/>
                <w:szCs w:val="28"/>
              </w:rPr>
              <w:t>Метод Гаусса-Зейделя</w:t>
            </w:r>
          </w:p>
        </w:tc>
      </w:tr>
      <w:tr w:rsidR="00607E64" w:rsidRPr="00607E64" w:rsidTr="00607E64">
        <w:tc>
          <w:tcPr>
            <w:tcW w:w="4672" w:type="dxa"/>
          </w:tcPr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(k)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(k-1)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(k-1)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73" w:type="dxa"/>
          </w:tcPr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  <w:p w:rsidR="00607E64" w:rsidRPr="00607E64" w:rsidRDefault="0067075E" w:rsidP="00607E64">
            <w:pPr>
              <w:spacing w:before="75" w:after="75" w:line="360" w:lineRule="auto"/>
              <w:jc w:val="both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(k)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(k)</m:t>
                        </m:r>
                      </m:sup>
                    </m:sSubSup>
                  </m:e>
                </m:d>
              </m:oMath>
            </m:oMathPara>
          </w:p>
        </w:tc>
      </w:tr>
    </w:tbl>
    <w:p w:rsidR="00607E64" w:rsidRPr="00607E64" w:rsidRDefault="00607E64" w:rsidP="00607E64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994" w:rsidRPr="00B52994" w:rsidRDefault="00B52994" w:rsidP="001C0AC4">
      <w:pPr>
        <w:shd w:val="clear" w:color="auto" w:fill="FFFFFF"/>
        <w:suppressAutoHyphens/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B5299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2.2 Задание к лабораторной работе</w:t>
      </w:r>
    </w:p>
    <w:p w:rsidR="00B52994" w:rsidRDefault="00B52994" w:rsidP="00B52994">
      <w:pPr>
        <w:suppressAutoHyphens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5299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Решить систему линейных уравнений методом Гаусса, итерационным методом и методом Гаусса-Зейделя. При необходимости преобразовать систему к диагонально преобладающему виду. Сделать оценку количества итераций для итерационных методов, сравнить. Задание по вариантам. Номер варианта – номер студента в списке группы.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5DE" w:rsidRDefault="00EC45DE" w:rsidP="00B52994">
      <w:pPr>
        <w:suppressAutoHyphens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EC45DE" w:rsidRPr="00EC45DE" w:rsidTr="00EC45DE">
        <w:tc>
          <w:tcPr>
            <w:tcW w:w="4785" w:type="dxa"/>
          </w:tcPr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3DCAD7DF" wp14:editId="29C8627A">
                  <wp:extent cx="2101850" cy="511810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3.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07769B58" wp14:editId="6C323B35">
                  <wp:extent cx="2360930" cy="511810"/>
                  <wp:effectExtent l="0" t="0" r="127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5.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5E1661F4" wp14:editId="1BB8B7AB">
                  <wp:extent cx="2279015" cy="511810"/>
                  <wp:effectExtent l="0" t="0" r="6985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7.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186ACF6C" wp14:editId="54A433D5">
                  <wp:extent cx="2183765" cy="511810"/>
                  <wp:effectExtent l="0" t="0" r="698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9.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3A6544CD" wp14:editId="5A0D3ED1">
                  <wp:extent cx="2101850" cy="511810"/>
                  <wp:effectExtent l="0" t="0" r="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11.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492FC9AB" wp14:editId="4958749F">
                  <wp:extent cx="2136140" cy="511810"/>
                  <wp:effectExtent l="0" t="0" r="0" b="254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13. </w:t>
            </w:r>
            <w:r w:rsidRPr="00EC45DE">
              <w:rPr>
                <w:rFonts w:ascii="Times New Roman" w:eastAsia="Calibri" w:hAnsi="Times New Roman" w:cs="Times New Roman"/>
                <w:noProof/>
                <w:position w:val="-27"/>
                <w:sz w:val="24"/>
                <w:szCs w:val="24"/>
                <w:lang w:eastAsia="ru-RU"/>
              </w:rPr>
              <w:drawing>
                <wp:inline distT="0" distB="0" distL="0" distR="0" wp14:anchorId="617EC6E2" wp14:editId="57A0C51C">
                  <wp:extent cx="2115185" cy="504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15.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4DB6AA6C" wp14:editId="73B4D69C">
                  <wp:extent cx="2012950" cy="511810"/>
                  <wp:effectExtent l="0" t="0" r="635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17.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7B9A15A8" wp14:editId="613DB8F4">
                  <wp:extent cx="2115185" cy="511810"/>
                  <wp:effectExtent l="0" t="0" r="0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19.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17ED4A46" wp14:editId="05472CE9">
                  <wp:extent cx="2115185" cy="511810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</w:tcPr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2. </w:t>
            </w:r>
            <w:r w:rsidR="009E1D8D">
              <w:rPr>
                <w:rFonts w:ascii="Times New Roman" w:eastAsia="Calibri" w:hAnsi="Times New Roman" w:cs="Times New Roman"/>
                <w:position w:val="-35"/>
                <w:sz w:val="24"/>
                <w:szCs w:val="24"/>
                <w:lang w:eastAsia="ar-SA"/>
              </w:rPr>
              <w:pict>
                <v:shape id="_x0000_i1046" type="#_x0000_t75" style="width:179.15pt;height:40.3pt" equationxml="&lt;">
                  <v:imagedata r:id="rId63" o:title="" chromakey="white"/>
                </v:shape>
              </w:pict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16929314" wp14:editId="10213518">
                  <wp:extent cx="2047240" cy="511810"/>
                  <wp:effectExtent l="0" t="0" r="0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6.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64FE907D" wp14:editId="14FA0326">
                  <wp:extent cx="2279015" cy="511810"/>
                  <wp:effectExtent l="0" t="0" r="6985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8.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56578652" wp14:editId="76C8D67F">
                  <wp:extent cx="2115185" cy="511810"/>
                  <wp:effectExtent l="0" t="0" r="0" b="254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10.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11D9B6C2" wp14:editId="6844E440">
                  <wp:extent cx="2218055" cy="511810"/>
                  <wp:effectExtent l="0" t="0" r="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12.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35F558CC" wp14:editId="205C5304">
                  <wp:extent cx="2115185" cy="511810"/>
                  <wp:effectExtent l="0" t="0" r="0" b="254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14.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10E9902E" wp14:editId="6B4CF260">
                  <wp:extent cx="2074545" cy="511810"/>
                  <wp:effectExtent l="0" t="0" r="1905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4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16.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01FB3986" wp14:editId="1DDA8BD8">
                  <wp:extent cx="2040255" cy="511810"/>
                  <wp:effectExtent l="0" t="0" r="0" b="254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18.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64339FDB" wp14:editId="2B8882DB">
                  <wp:extent cx="2012950" cy="511810"/>
                  <wp:effectExtent l="0" t="0" r="6350" b="254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EC45D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20. </w:t>
            </w:r>
            <w:r w:rsidRPr="00EC45DE">
              <w:rPr>
                <w:rFonts w:ascii="Times New Roman" w:eastAsia="Calibri" w:hAnsi="Times New Roman" w:cs="Times New Roman"/>
                <w:noProof/>
                <w:position w:val="-28"/>
                <w:sz w:val="24"/>
                <w:szCs w:val="24"/>
                <w:lang w:eastAsia="ru-RU"/>
              </w:rPr>
              <w:drawing>
                <wp:inline distT="0" distB="0" distL="0" distR="0" wp14:anchorId="2F10CD6C" wp14:editId="32A5751D">
                  <wp:extent cx="2047240" cy="511810"/>
                  <wp:effectExtent l="0" t="0" r="0" b="254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0" cy="51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5DE" w:rsidRPr="00EC45DE" w:rsidRDefault="00EC45DE" w:rsidP="00EC45DE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1C0AC4" w:rsidRDefault="001C0AC4" w:rsidP="00EC45DE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EC45DE" w:rsidRDefault="00EC45DE" w:rsidP="00EC45DE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159B0">
        <w:rPr>
          <w:rFonts w:ascii="Times New Roman" w:hAnsi="Times New Roman" w:cs="Times New Roman"/>
          <w:b/>
          <w:i/>
          <w:color w:val="000000"/>
          <w:sz w:val="28"/>
          <w:szCs w:val="28"/>
        </w:rPr>
        <w:t>Содержание отчета</w:t>
      </w:r>
    </w:p>
    <w:p w:rsidR="00EC45DE" w:rsidRPr="001A40B3" w:rsidRDefault="00EC45DE" w:rsidP="00EC45DE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40B3">
        <w:rPr>
          <w:rFonts w:ascii="Times New Roman" w:hAnsi="Times New Roman" w:cs="Times New Roman"/>
          <w:sz w:val="28"/>
          <w:szCs w:val="28"/>
        </w:rPr>
        <w:t>Отчет по данной лабораторной работе должен включать в себя следующие пункты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5DE" w:rsidRPr="008159B0" w:rsidRDefault="00EC45DE" w:rsidP="00EC4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1. Тема и цель лабораторной работы;</w:t>
      </w:r>
    </w:p>
    <w:p w:rsidR="00EC45DE" w:rsidRPr="008159B0" w:rsidRDefault="00EC45DE" w:rsidP="00EC4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2. Вариант задания на лабораторную работу;</w:t>
      </w:r>
    </w:p>
    <w:p w:rsidR="00EC45DE" w:rsidRPr="008159B0" w:rsidRDefault="00EC45DE" w:rsidP="00EC4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3. Краткие теоретические сведения и описание алгоритма работы программы в виде блок схемы;</w:t>
      </w:r>
    </w:p>
    <w:p w:rsidR="00EC45DE" w:rsidRPr="008159B0" w:rsidRDefault="00EC45DE" w:rsidP="00EC4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4. Листинг разработанной программы с подробными комментариями;</w:t>
      </w:r>
      <w:r w:rsidRPr="008159B0">
        <w:rPr>
          <w:rFonts w:ascii="Times New Roman" w:hAnsi="Times New Roman" w:cs="Times New Roman"/>
          <w:sz w:val="28"/>
          <w:szCs w:val="28"/>
        </w:rPr>
        <w:tab/>
      </w:r>
    </w:p>
    <w:p w:rsidR="00EC45DE" w:rsidRPr="008159B0" w:rsidRDefault="00EC45DE" w:rsidP="00EC4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5. Результаты работы программы;</w:t>
      </w:r>
    </w:p>
    <w:p w:rsidR="00EC45DE" w:rsidRPr="008159B0" w:rsidRDefault="00EC45DE" w:rsidP="00EC4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sz w:val="28"/>
          <w:szCs w:val="28"/>
        </w:rPr>
        <w:tab/>
        <w:t>6. Выводы.</w:t>
      </w:r>
    </w:p>
    <w:p w:rsidR="00EC45DE" w:rsidRPr="008159B0" w:rsidRDefault="00EC45DE" w:rsidP="00EC45DE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159B0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Контрольные вопросы</w:t>
      </w:r>
    </w:p>
    <w:p w:rsidR="00EC45DE" w:rsidRDefault="00EC45DE" w:rsidP="00EC45DE">
      <w:pPr>
        <w:numPr>
          <w:ilvl w:val="1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прямого и итерационного метода решения систем линейных уравнений</w:t>
      </w:r>
    </w:p>
    <w:p w:rsidR="00EC45DE" w:rsidRPr="008159B0" w:rsidRDefault="00EC45DE" w:rsidP="00EC45DE">
      <w:pPr>
        <w:numPr>
          <w:ilvl w:val="1"/>
          <w:numId w:val="14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Гаусса решения систем линейных уравнений</w:t>
      </w:r>
      <w:proofErr w:type="gramEnd"/>
    </w:p>
    <w:p w:rsidR="00EC45DE" w:rsidRPr="008159B0" w:rsidRDefault="00EC45DE" w:rsidP="00EC45DE">
      <w:pPr>
        <w:numPr>
          <w:ilvl w:val="1"/>
          <w:numId w:val="14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метода простой итерации </w:t>
      </w:r>
    </w:p>
    <w:p w:rsidR="00EC45DE" w:rsidRPr="008159B0" w:rsidRDefault="0008033B" w:rsidP="00EC45DE">
      <w:pPr>
        <w:numPr>
          <w:ilvl w:val="1"/>
          <w:numId w:val="14"/>
        </w:numPr>
        <w:suppressAutoHyphens/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метод Гаусса-Зейделя</w:t>
      </w:r>
    </w:p>
    <w:p w:rsidR="00EC45DE" w:rsidRDefault="00EC45DE" w:rsidP="00EC45D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C2437" w:rsidRDefault="000C2437" w:rsidP="00EC45D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C2437" w:rsidRDefault="000C2437" w:rsidP="00EC45D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C2437" w:rsidRDefault="000C2437" w:rsidP="00EC45D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A09DA" w:rsidRDefault="00EA09DA" w:rsidP="00EA09DA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Лабораторная работа №3.</w:t>
      </w:r>
      <w:r w:rsidR="00F1024B" w:rsidRPr="00F1024B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0C09CA">
        <w:rPr>
          <w:rFonts w:ascii="Times New Roman" w:hAnsi="Times New Roman" w:cs="Times New Roman"/>
          <w:b/>
          <w:sz w:val="28"/>
          <w:szCs w:val="28"/>
        </w:rPr>
        <w:t xml:space="preserve">Интерполирование функции многочленом </w:t>
      </w:r>
    </w:p>
    <w:p w:rsidR="00F1024B" w:rsidRDefault="00EA09DA" w:rsidP="00EA09DA">
      <w:pPr>
        <w:spacing w:after="7" w:line="249" w:lineRule="auto"/>
        <w:ind w:left="25" w:right="1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9CA">
        <w:rPr>
          <w:rFonts w:ascii="Times New Roman" w:hAnsi="Times New Roman" w:cs="Times New Roman"/>
          <w:b/>
          <w:sz w:val="28"/>
          <w:szCs w:val="28"/>
        </w:rPr>
        <w:t>Ньютона и многочленом Лагранжа</w:t>
      </w:r>
    </w:p>
    <w:p w:rsidR="00EA09DA" w:rsidRPr="00F1024B" w:rsidRDefault="00EA09DA" w:rsidP="00EA09DA">
      <w:pPr>
        <w:spacing w:after="7" w:line="249" w:lineRule="auto"/>
        <w:ind w:left="25" w:right="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EA09DA" w:rsidRPr="001C4C5C" w:rsidRDefault="00EA09DA" w:rsidP="00EA09D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решения задачи интерполяции функций</w:t>
      </w:r>
    </w:p>
    <w:p w:rsidR="00EA09DA" w:rsidRPr="001C4C5C" w:rsidRDefault="00EA09DA" w:rsidP="00EA09D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EA09DA" w:rsidRDefault="00EA09DA" w:rsidP="00EA0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интерполяции и провести сравнение методов.</w:t>
      </w:r>
      <w:r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C2437" w:rsidRDefault="000C2437" w:rsidP="00EA0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09DA" w:rsidRPr="000C2437" w:rsidRDefault="000C2437" w:rsidP="000C2437">
      <w:pPr>
        <w:spacing w:after="4" w:line="355" w:lineRule="auto"/>
        <w:ind w:left="3" w:firstLine="71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4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 Теоретическая часть</w:t>
      </w:r>
    </w:p>
    <w:p w:rsidR="00A16866" w:rsidRPr="00E5349C" w:rsidRDefault="00A16866" w:rsidP="00A1686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6866" w:rsidRPr="00D753E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>В инженерных расчетах часто требуется установить функцию f(x) для всех значений х отрезка [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>] , если известны ее значения в некотором конечном числе точек этого отрезка. Одним из способов приближения функции является интерполяция</w:t>
      </w:r>
    </w:p>
    <w:p w:rsidR="00A16866" w:rsidRPr="00D753E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Задача интерполяции может возникнуть в практике </w:t>
      </w:r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16866" w:rsidRPr="00D753EF" w:rsidRDefault="00A16866" w:rsidP="00A16866">
      <w:pPr>
        <w:pStyle w:val="a8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>интерполировании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табличных данных;</w:t>
      </w:r>
    </w:p>
    <w:p w:rsidR="00A16866" w:rsidRPr="00D753EF" w:rsidRDefault="00A16866" w:rsidP="00A16866">
      <w:pPr>
        <w:pStyle w:val="a8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>получении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функциональной зависимости по экспериментальным данным, представленным в табличной форме; </w:t>
      </w:r>
    </w:p>
    <w:p w:rsidR="00A16866" w:rsidRPr="00D753EF" w:rsidRDefault="00A16866" w:rsidP="00A16866">
      <w:pPr>
        <w:pStyle w:val="a8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замене сложной с вычислительной точки зрения функции, более простой зависимостью; </w:t>
      </w:r>
    </w:p>
    <w:p w:rsidR="00A16866" w:rsidRPr="00D753EF" w:rsidRDefault="00A16866" w:rsidP="00A16866">
      <w:pPr>
        <w:pStyle w:val="a8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right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>при дифференцировании и интегрировании</w:t>
      </w:r>
    </w:p>
    <w:p w:rsidR="00A16866" w:rsidRPr="00D753E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>Пусть на отрезке [x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заданы n+1 точки 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 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 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,...,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 называемые узлами интерполяции, и значения некоторой интерполируемой функции y=f(x) в этих точках, т.е. имеется таблица экспериментальных значений функции y=f(x); 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 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 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.....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>, где 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>=f(x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); 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>=f(x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); ...; 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>=f(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A16866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задачи: Требуется найти значения этой функции для промежуточных значений аргумента, не совпадающих </w:t>
      </w:r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приведенными в таблице. Получить аналитическое выражение функции y= f(x) по таблице ее значений часто бывает невозможно. </w:t>
      </w:r>
    </w:p>
    <w:p w:rsidR="00A16866" w:rsidRPr="00D753E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Поэтому вместо нее строят другую функцию, которая легко вычисляется и имеет ту же таблицу значений, что и f(x), т.е. 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>(x</w:t>
      </w:r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>=f(x</w:t>
      </w:r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>)=y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>, …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>)=f(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D753EF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, где i = 0,1,2, ... , n. Такую задачу называют задачей интерполирования. Точки 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753E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называются узлами интерполяции; функция f(x) называется интерполируемой функцией; многочлен </w:t>
      </w:r>
      <w:proofErr w:type="spellStart"/>
      <w:r w:rsidRPr="00D753EF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168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753EF">
        <w:rPr>
          <w:rFonts w:ascii="Times New Roman" w:eastAsia="Times New Roman" w:hAnsi="Times New Roman" w:cs="Times New Roman"/>
          <w:sz w:val="28"/>
          <w:szCs w:val="28"/>
        </w:rPr>
        <w:t xml:space="preserve"> (x) называется интерполяционным многочленом.</w:t>
      </w:r>
    </w:p>
    <w:p w:rsidR="00A16866" w:rsidRPr="00605C1B" w:rsidRDefault="00A16866" w:rsidP="00A1686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6866" w:rsidRPr="00605C1B" w:rsidRDefault="00A16866" w:rsidP="00B81A0A">
      <w:pPr>
        <w:widowControl w:val="0"/>
        <w:tabs>
          <w:tab w:val="left" w:pos="1458"/>
        </w:tabs>
        <w:autoSpaceDE w:val="0"/>
        <w:autoSpaceDN w:val="0"/>
        <w:spacing w:before="88" w:after="0" w:line="240" w:lineRule="auto"/>
        <w:ind w:left="294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Интерполяционный</w:t>
      </w:r>
      <w:r w:rsidRPr="00605C1B"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многочлен</w:t>
      </w:r>
      <w:r w:rsidRPr="00605C1B"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Лагранжа</w:t>
      </w:r>
      <w:r w:rsidRPr="00605C1B"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для</w:t>
      </w:r>
      <w:r w:rsidRPr="00605C1B"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не</w:t>
      </w:r>
      <w:r w:rsidRPr="00605C1B">
        <w:rPr>
          <w:rFonts w:ascii="Times New Roman" w:eastAsia="Times New Roman" w:hAnsi="Times New Roman" w:cs="Times New Roman"/>
          <w:b/>
          <w:bCs/>
          <w:spacing w:val="29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равностоящих</w:t>
      </w:r>
      <w:r w:rsidRPr="00605C1B"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b/>
          <w:bCs/>
          <w:sz w:val="28"/>
          <w:szCs w:val="28"/>
        </w:rPr>
        <w:t>уз</w:t>
      </w:r>
      <w:r w:rsidRPr="00605C1B">
        <w:rPr>
          <w:rFonts w:ascii="Times New Roman" w:eastAsia="Times New Roman" w:hAnsi="Times New Roman" w:cs="Times New Roman"/>
          <w:b/>
          <w:sz w:val="28"/>
          <w:szCs w:val="28"/>
        </w:rPr>
        <w:t>лов</w:t>
      </w:r>
    </w:p>
    <w:p w:rsidR="00A16866" w:rsidRPr="00605C1B" w:rsidRDefault="00A16866" w:rsidP="00A16866">
      <w:pPr>
        <w:widowControl w:val="0"/>
        <w:autoSpaceDE w:val="0"/>
        <w:autoSpaceDN w:val="0"/>
        <w:spacing w:before="88" w:after="0" w:line="240" w:lineRule="auto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605C1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605C1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605C1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задана</w:t>
      </w:r>
      <w:r w:rsidRPr="00605C1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A16866" w:rsidRPr="00605C1B" w:rsidRDefault="00A16866" w:rsidP="00A16866">
      <w:pPr>
        <w:widowControl w:val="0"/>
        <w:autoSpaceDE w:val="0"/>
        <w:autoSpaceDN w:val="0"/>
        <w:spacing w:after="0" w:line="240" w:lineRule="auto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605C1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05C1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05C1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f(x)</w:t>
      </w:r>
    </w:p>
    <w:p w:rsidR="00A16866" w:rsidRPr="00605C1B" w:rsidRDefault="00A16866" w:rsidP="00A1686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866"/>
        <w:gridCol w:w="867"/>
        <w:gridCol w:w="866"/>
        <w:gridCol w:w="867"/>
      </w:tblGrid>
      <w:tr w:rsidR="00A16866" w:rsidRPr="00605C1B" w:rsidTr="000C2437">
        <w:trPr>
          <w:trHeight w:val="466"/>
        </w:trPr>
        <w:tc>
          <w:tcPr>
            <w:tcW w:w="1183" w:type="dxa"/>
          </w:tcPr>
          <w:p w:rsidR="00A16866" w:rsidRPr="00605C1B" w:rsidRDefault="00A16866" w:rsidP="000C2437">
            <w:pPr>
              <w:spacing w:before="70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8"/>
              </w:rPr>
              <w:t>x</w:t>
            </w:r>
          </w:p>
        </w:tc>
        <w:tc>
          <w:tcPr>
            <w:tcW w:w="866" w:type="dxa"/>
          </w:tcPr>
          <w:p w:rsidR="00A16866" w:rsidRPr="00605C1B" w:rsidRDefault="00A16866" w:rsidP="000C2437">
            <w:pPr>
              <w:spacing w:before="70"/>
              <w:ind w:left="305" w:right="295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67" w:type="dxa"/>
          </w:tcPr>
          <w:p w:rsidR="00A16866" w:rsidRPr="00605C1B" w:rsidRDefault="00A16866" w:rsidP="000C2437">
            <w:pPr>
              <w:spacing w:before="70"/>
              <w:ind w:right="334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\</w:t>
            </w:r>
          </w:p>
        </w:tc>
        <w:tc>
          <w:tcPr>
            <w:tcW w:w="866" w:type="dxa"/>
          </w:tcPr>
          <w:p w:rsidR="00A16866" w:rsidRPr="00605C1B" w:rsidRDefault="00A16866" w:rsidP="000C2437">
            <w:pPr>
              <w:spacing w:before="70"/>
              <w:ind w:left="305" w:right="293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...</w:t>
            </w:r>
          </w:p>
        </w:tc>
        <w:tc>
          <w:tcPr>
            <w:tcW w:w="867" w:type="dxa"/>
          </w:tcPr>
          <w:p w:rsidR="00A16866" w:rsidRPr="00605C1B" w:rsidRDefault="00A16866" w:rsidP="000C2437">
            <w:pPr>
              <w:spacing w:before="68"/>
              <w:ind w:left="299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  <w:tr w:rsidR="00A16866" w:rsidRPr="00605C1B" w:rsidTr="000C2437">
        <w:trPr>
          <w:trHeight w:val="421"/>
        </w:trPr>
        <w:tc>
          <w:tcPr>
            <w:tcW w:w="1183" w:type="dxa"/>
          </w:tcPr>
          <w:p w:rsidR="00A16866" w:rsidRPr="00605C1B" w:rsidRDefault="00A16866" w:rsidP="000C2437">
            <w:pPr>
              <w:spacing w:before="49"/>
              <w:ind w:left="300" w:right="29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f(х)</w:t>
            </w:r>
          </w:p>
        </w:tc>
        <w:tc>
          <w:tcPr>
            <w:tcW w:w="866" w:type="dxa"/>
          </w:tcPr>
          <w:p w:rsidR="00A16866" w:rsidRPr="00605C1B" w:rsidRDefault="00A16866" w:rsidP="000C2437">
            <w:pPr>
              <w:spacing w:before="49"/>
              <w:ind w:left="305" w:right="295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y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67" w:type="dxa"/>
          </w:tcPr>
          <w:p w:rsidR="00A16866" w:rsidRPr="00605C1B" w:rsidRDefault="00A16866" w:rsidP="000C2437">
            <w:pPr>
              <w:spacing w:before="49"/>
              <w:ind w:right="314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y</w:t>
            </w:r>
            <w:r w:rsidRPr="00605C1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6" w:type="dxa"/>
          </w:tcPr>
          <w:p w:rsidR="00A16866" w:rsidRPr="00605C1B" w:rsidRDefault="00A16866" w:rsidP="000C2437">
            <w:pPr>
              <w:spacing w:before="46"/>
              <w:ind w:left="305" w:right="2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867" w:type="dxa"/>
          </w:tcPr>
          <w:p w:rsidR="00A16866" w:rsidRPr="00605C1B" w:rsidRDefault="00A16866" w:rsidP="000C2437">
            <w:pPr>
              <w:spacing w:before="46"/>
              <w:ind w:left="299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 w:rsidRPr="00605C1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</w:tbl>
    <w:p w:rsidR="00A16866" w:rsidRPr="00605C1B" w:rsidRDefault="00A16866" w:rsidP="00A16866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605C1B" w:rsidRDefault="00A16866" w:rsidP="00A16866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05C1B">
        <w:rPr>
          <w:rFonts w:ascii="Times New Roman" w:hAnsi="Times New Roman" w:cs="Times New Roman"/>
          <w:sz w:val="28"/>
          <w:szCs w:val="28"/>
        </w:rPr>
        <w:t xml:space="preserve">Построим интерполяционный многочлен </w:t>
      </w:r>
      <w:proofErr w:type="spellStart"/>
      <w:r w:rsidRPr="00605C1B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05C1B">
        <w:rPr>
          <w:rFonts w:ascii="Times New Roman" w:hAnsi="Times New Roman" w:cs="Times New Roman"/>
          <w:sz w:val="28"/>
          <w:szCs w:val="28"/>
        </w:rPr>
        <w:t>(х), степень которого не больше</w:t>
      </w:r>
      <w:r w:rsidRPr="00871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5C1B">
        <w:rPr>
          <w:rFonts w:ascii="Times New Roman" w:hAnsi="Times New Roman" w:cs="Times New Roman"/>
          <w:sz w:val="28"/>
          <w:szCs w:val="28"/>
        </w:rPr>
        <w:t xml:space="preserve"> и для которого выполнены условия</w:t>
      </w:r>
    </w:p>
    <w:p w:rsidR="00A16866" w:rsidRPr="00605C1B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605C1B" w:rsidRDefault="00A16866" w:rsidP="00A16866">
      <w:pPr>
        <w:widowControl w:val="0"/>
        <w:tabs>
          <w:tab w:val="left" w:pos="6142"/>
        </w:tabs>
        <w:autoSpaceDE w:val="0"/>
        <w:autoSpaceDN w:val="0"/>
        <w:spacing w:after="0" w:line="240" w:lineRule="auto"/>
        <w:ind w:right="4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F(х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о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)=у</w:t>
      </w:r>
      <w:proofErr w:type="gramStart"/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proofErr w:type="gram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605C1B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F(х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)=у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605C1B">
        <w:rPr>
          <w:rFonts w:ascii="Times New Roman" w:eastAsia="Times New Roman" w:hAnsi="Times New Roman" w:cs="Times New Roman"/>
          <w:i/>
          <w:spacing w:val="-3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....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F(</w:t>
      </w:r>
      <w:proofErr w:type="spellStart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proofErr w:type="gramStart"/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proofErr w:type="gram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)=</w:t>
      </w:r>
      <w:proofErr w:type="spellStart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п</w:t>
      </w:r>
      <w:proofErr w:type="spell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605C1B">
        <w:rPr>
          <w:rFonts w:ascii="Times New Roman" w:eastAsia="Times New Roman" w:hAnsi="Times New Roman" w:cs="Times New Roman"/>
          <w:i/>
          <w:spacing w:val="-3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ab/>
        <w:t>(1)</w:t>
      </w:r>
    </w:p>
    <w:p w:rsidR="00A16866" w:rsidRPr="00605C1B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605C1B" w:rsidRDefault="00A16866" w:rsidP="00A16866">
      <w:pPr>
        <w:widowControl w:val="0"/>
        <w:autoSpaceDE w:val="0"/>
        <w:autoSpaceDN w:val="0"/>
        <w:spacing w:before="1" w:after="0" w:line="240" w:lineRule="auto"/>
        <w:ind w:left="303" w:right="58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искать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(х)</w:t>
      </w:r>
      <w:r w:rsidRPr="00605C1B"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05C1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виде</w:t>
      </w:r>
      <w:r w:rsidRPr="008712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6866" w:rsidRPr="00605C1B" w:rsidRDefault="00A16866" w:rsidP="00A16866">
      <w:pPr>
        <w:widowControl w:val="0"/>
        <w:tabs>
          <w:tab w:val="left" w:pos="6521"/>
        </w:tabs>
        <w:autoSpaceDE w:val="0"/>
        <w:autoSpaceDN w:val="0"/>
        <w:spacing w:after="0" w:line="240" w:lineRule="auto"/>
        <w:ind w:right="403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(x</w:t>
      </w:r>
      <w:proofErr w:type="gramStart"/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)=</w:t>
      </w:r>
      <w:proofErr w:type="gramEnd"/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(x)+l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(x)+l2(x)+………+l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(x)</w:t>
      </w:r>
      <w:r w:rsidRPr="00605C1B">
        <w:rPr>
          <w:rFonts w:ascii="Times New Roman" w:eastAsia="Times New Roman" w:hAnsi="Times New Roman" w:cs="Times New Roman"/>
          <w:i/>
          <w:spacing w:val="-7"/>
          <w:sz w:val="28"/>
          <w:szCs w:val="28"/>
          <w:lang w:val="en-US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605C1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(2)</w:t>
      </w:r>
    </w:p>
    <w:p w:rsidR="00A16866" w:rsidRPr="00605C1B" w:rsidRDefault="00A16866" w:rsidP="00A1686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6866" w:rsidRPr="00E5349C" w:rsidRDefault="00A16866" w:rsidP="00A16866">
      <w:pPr>
        <w:widowControl w:val="0"/>
        <w:autoSpaceDE w:val="0"/>
        <w:autoSpaceDN w:val="0"/>
        <w:spacing w:after="0" w:line="240" w:lineRule="auto"/>
        <w:ind w:left="100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605C1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(х)</w:t>
      </w:r>
      <w:r w:rsidRPr="00605C1B"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—</w:t>
      </w:r>
      <w:r w:rsidRPr="00605C1B"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Pr="00605C1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степени</w:t>
      </w:r>
      <w:r w:rsidRPr="00605C1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E534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,при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=0, при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>≠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(3)</m:t>
        </m:r>
      </m:oMath>
    </w:p>
    <w:p w:rsidR="00A16866" w:rsidRPr="00605C1B" w:rsidRDefault="00A16866" w:rsidP="00A16866">
      <w:pPr>
        <w:widowControl w:val="0"/>
        <w:autoSpaceDE w:val="0"/>
        <w:autoSpaceDN w:val="0"/>
        <w:spacing w:after="0" w:line="240" w:lineRule="auto"/>
        <w:ind w:left="294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sz w:val="28"/>
          <w:szCs w:val="28"/>
        </w:rPr>
        <w:t>Очевидно,</w:t>
      </w:r>
      <w:r w:rsidRPr="00605C1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605C1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требование</w:t>
      </w:r>
      <w:r w:rsidRPr="00605C1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(3)</w:t>
      </w:r>
      <w:r w:rsidRPr="00605C1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05C1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учетом</w:t>
      </w:r>
      <w:r w:rsidRPr="00605C1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(2)</w:t>
      </w:r>
      <w:r w:rsidRPr="00605C1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обеспечивает</w:t>
      </w:r>
      <w:r w:rsidRPr="00605C1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выполнение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условий</w:t>
      </w:r>
      <w:r w:rsidRPr="00605C1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(1).</w:t>
      </w:r>
    </w:p>
    <w:p w:rsidR="00A16866" w:rsidRPr="00605C1B" w:rsidRDefault="00A16866" w:rsidP="00A16866">
      <w:pPr>
        <w:widowControl w:val="0"/>
        <w:autoSpaceDE w:val="0"/>
        <w:autoSpaceDN w:val="0"/>
        <w:spacing w:before="1" w:after="0" w:line="240" w:lineRule="auto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605C1B">
        <w:rPr>
          <w:rFonts w:ascii="Times New Roman" w:eastAsia="Times New Roman" w:hAnsi="Times New Roman" w:cs="Times New Roman"/>
          <w:sz w:val="28"/>
          <w:szCs w:val="28"/>
        </w:rPr>
        <w:t>Многочлены</w:t>
      </w:r>
      <w:r w:rsidRPr="00605C1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605C1B">
        <w:rPr>
          <w:rFonts w:ascii="Times New Roman" w:eastAsia="Times New Roman" w:hAnsi="Times New Roman" w:cs="Times New Roman"/>
          <w:i/>
          <w:sz w:val="28"/>
          <w:szCs w:val="28"/>
        </w:rPr>
        <w:t>(х)</w:t>
      </w:r>
      <w:r w:rsidRPr="00605C1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составим</w:t>
      </w:r>
      <w:r w:rsidRPr="00605C1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 w:rsidRPr="00605C1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05C1B">
        <w:rPr>
          <w:rFonts w:ascii="Times New Roman" w:eastAsia="Times New Roman" w:hAnsi="Times New Roman" w:cs="Times New Roman"/>
          <w:sz w:val="28"/>
          <w:szCs w:val="28"/>
        </w:rPr>
        <w:t>способом:</w:t>
      </w:r>
    </w:p>
    <w:p w:rsidR="00A16866" w:rsidRPr="00605C1B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605C1B" w:rsidRDefault="00A16866" w:rsidP="00A16866">
      <w:pPr>
        <w:widowControl w:val="0"/>
        <w:tabs>
          <w:tab w:val="left" w:pos="6632"/>
        </w:tabs>
        <w:autoSpaceDE w:val="0"/>
        <w:autoSpaceDN w:val="0"/>
        <w:spacing w:after="0" w:line="240" w:lineRule="auto"/>
        <w:ind w:right="403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x)=c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(x-x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)(x-x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)·…</w:t>
      </w:r>
      <w:r w:rsidRPr="00605C1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en-US"/>
        </w:rPr>
        <w:t xml:space="preserve"> 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·(x-x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i-1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)(x-x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i+1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Pr="00605C1B">
        <w:rPr>
          <w:rFonts w:ascii="Times New Roman" w:eastAsia="Times New Roman" w:hAnsi="Times New Roman" w:cs="Times New Roman"/>
          <w:i/>
          <w:spacing w:val="-5"/>
          <w:sz w:val="28"/>
          <w:szCs w:val="28"/>
          <w:lang w:val="en-US"/>
        </w:rPr>
        <w:t xml:space="preserve"> 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·…·(x-</w:t>
      </w:r>
      <w:proofErr w:type="spellStart"/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),</w:t>
      </w:r>
      <w:r w:rsidRPr="00605C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 w:rsidRPr="00605C1B">
        <w:rPr>
          <w:rFonts w:ascii="Times New Roman" w:eastAsia="Times New Roman" w:hAnsi="Times New Roman" w:cs="Times New Roman"/>
          <w:sz w:val="28"/>
          <w:szCs w:val="28"/>
          <w:lang w:val="en-US"/>
        </w:rPr>
        <w:t>(4)</w:t>
      </w:r>
    </w:p>
    <w:p w:rsidR="00A16866" w:rsidRPr="00605C1B" w:rsidRDefault="00A16866" w:rsidP="00A1686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6866" w:rsidRPr="00E5349C" w:rsidRDefault="00A16866" w:rsidP="00A16866">
      <w:pPr>
        <w:rPr>
          <w:rFonts w:ascii="Times New Roman" w:eastAsia="Times New Roman" w:hAnsi="Times New Roman" w:cs="Times New Roman"/>
          <w:sz w:val="28"/>
          <w:szCs w:val="28"/>
        </w:rPr>
      </w:pPr>
      <w:r w:rsidRPr="00E5349C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E5349C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Start"/>
      <w:r w:rsidRPr="00E534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E5349C">
        <w:rPr>
          <w:rFonts w:ascii="Times New Roman" w:eastAsia="Times New Roman" w:hAnsi="Times New Roman" w:cs="Times New Roman"/>
          <w:sz w:val="28"/>
          <w:szCs w:val="28"/>
        </w:rPr>
        <w:t xml:space="preserve"> - постоянный коэффициент, значение которого можно найти из первой части условия (3). Окончательно получим:</w:t>
      </w:r>
    </w:p>
    <w:p w:rsidR="00A16866" w:rsidRPr="00D60D3C" w:rsidRDefault="00A16866" w:rsidP="00A1686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D60D3C" w:rsidRDefault="00A16866" w:rsidP="00A16866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k=0,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k≠i</m:t>
                    </m:r>
                  </m:e>
                </m:eqAr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nary>
          </m:e>
        </m:nary>
      </m:oMath>
      <w:r w:rsidRPr="00E5349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(5)</w:t>
      </w:r>
    </w:p>
    <w:p w:rsidR="00A16866" w:rsidRPr="00871218" w:rsidRDefault="00A16866" w:rsidP="00A168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60D3C">
        <w:rPr>
          <w:rFonts w:ascii="Times New Roman" w:hAnsi="Times New Roman" w:cs="Times New Roman"/>
          <w:sz w:val="28"/>
          <w:szCs w:val="28"/>
        </w:rPr>
        <w:t xml:space="preserve">Это и есть интерполяционный многочлен Лагранжа для </w:t>
      </w:r>
      <w:proofErr w:type="spellStart"/>
      <w:r w:rsidRPr="00D60D3C">
        <w:rPr>
          <w:rFonts w:ascii="Times New Roman" w:hAnsi="Times New Roman" w:cs="Times New Roman"/>
          <w:sz w:val="28"/>
          <w:szCs w:val="28"/>
        </w:rPr>
        <w:t>неравностоящих</w:t>
      </w:r>
      <w:proofErr w:type="spellEnd"/>
      <w:r w:rsidRPr="00D60D3C">
        <w:rPr>
          <w:rFonts w:ascii="Times New Roman" w:hAnsi="Times New Roman" w:cs="Times New Roman"/>
          <w:sz w:val="28"/>
          <w:szCs w:val="28"/>
        </w:rPr>
        <w:t xml:space="preserve"> узлов.</w:t>
      </w:r>
    </w:p>
    <w:p w:rsidR="00A16866" w:rsidRPr="00E5349C" w:rsidRDefault="00A16866" w:rsidP="00A16866">
      <w:pPr>
        <w:widowControl w:val="0"/>
        <w:autoSpaceDE w:val="0"/>
        <w:autoSpaceDN w:val="0"/>
        <w:spacing w:before="88" w:after="0" w:line="322" w:lineRule="exact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E5349C">
        <w:rPr>
          <w:rFonts w:ascii="Times New Roman" w:eastAsia="Times New Roman" w:hAnsi="Times New Roman" w:cs="Times New Roman"/>
          <w:sz w:val="28"/>
          <w:szCs w:val="28"/>
        </w:rPr>
        <w:t>Пример 1.</w:t>
      </w:r>
    </w:p>
    <w:p w:rsidR="00A16866" w:rsidRPr="0009335A" w:rsidRDefault="00A16866" w:rsidP="00A168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9335A">
        <w:rPr>
          <w:rFonts w:ascii="Times New Roman" w:hAnsi="Times New Roman" w:cs="Times New Roman"/>
          <w:sz w:val="28"/>
          <w:szCs w:val="28"/>
        </w:rPr>
        <w:t>Построить интерполяционный многочлен Лагранжа для функции, заданной таблицей 2</w:t>
      </w:r>
    </w:p>
    <w:p w:rsidR="00A16866" w:rsidRPr="0009335A" w:rsidRDefault="00A16866" w:rsidP="00A16866">
      <w:pPr>
        <w:widowControl w:val="0"/>
        <w:autoSpaceDE w:val="0"/>
        <w:autoSpaceDN w:val="0"/>
        <w:spacing w:after="0" w:line="240" w:lineRule="auto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09335A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0933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9335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9335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9335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9335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09335A">
        <w:rPr>
          <w:rFonts w:ascii="Times New Roman" w:eastAsia="Times New Roman" w:hAnsi="Times New Roman" w:cs="Times New Roman"/>
          <w:sz w:val="28"/>
          <w:szCs w:val="28"/>
        </w:rPr>
        <w:t>Исходные</w:t>
      </w:r>
      <w:r w:rsidRPr="0009335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9335A">
        <w:rPr>
          <w:rFonts w:ascii="Times New Roman" w:eastAsia="Times New Roman" w:hAnsi="Times New Roman" w:cs="Times New Roman"/>
          <w:sz w:val="28"/>
          <w:szCs w:val="28"/>
        </w:rPr>
        <w:t>данные</w:t>
      </w:r>
    </w:p>
    <w:p w:rsidR="00A16866" w:rsidRPr="0009335A" w:rsidRDefault="00A16866" w:rsidP="00A16866">
      <w:pPr>
        <w:widowControl w:val="0"/>
        <w:autoSpaceDE w:val="0"/>
        <w:autoSpaceDN w:val="0"/>
        <w:spacing w:before="3" w:after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0"/>
        <w:gridCol w:w="699"/>
        <w:gridCol w:w="677"/>
        <w:gridCol w:w="677"/>
      </w:tblGrid>
      <w:tr w:rsidR="00A16866" w:rsidRPr="0009335A" w:rsidTr="000C2437">
        <w:trPr>
          <w:trHeight w:val="452"/>
        </w:trPr>
        <w:tc>
          <w:tcPr>
            <w:tcW w:w="760" w:type="dxa"/>
          </w:tcPr>
          <w:p w:rsidR="00A16866" w:rsidRPr="0009335A" w:rsidRDefault="00A16866" w:rsidP="000C24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A16866" w:rsidRPr="0009335A" w:rsidRDefault="00A16866" w:rsidP="000C2437">
            <w:pPr>
              <w:spacing w:before="61"/>
              <w:ind w:right="22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77" w:type="dxa"/>
          </w:tcPr>
          <w:p w:rsidR="00A16866" w:rsidRPr="0009335A" w:rsidRDefault="00A16866" w:rsidP="000C2437">
            <w:pPr>
              <w:spacing w:before="61"/>
              <w:ind w:left="202" w:right="1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77" w:type="dxa"/>
          </w:tcPr>
          <w:p w:rsidR="00A16866" w:rsidRPr="0009335A" w:rsidRDefault="00A16866" w:rsidP="000C2437">
            <w:pPr>
              <w:spacing w:before="61"/>
              <w:ind w:left="2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A16866" w:rsidRPr="0009335A" w:rsidTr="000C2437">
        <w:trPr>
          <w:trHeight w:val="451"/>
        </w:trPr>
        <w:tc>
          <w:tcPr>
            <w:tcW w:w="760" w:type="dxa"/>
          </w:tcPr>
          <w:p w:rsidR="00A16866" w:rsidRPr="0009335A" w:rsidRDefault="00A16866" w:rsidP="000C2437">
            <w:pPr>
              <w:spacing w:before="61"/>
              <w:ind w:left="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x</w:t>
            </w:r>
          </w:p>
        </w:tc>
        <w:tc>
          <w:tcPr>
            <w:tcW w:w="699" w:type="dxa"/>
          </w:tcPr>
          <w:p w:rsidR="00A16866" w:rsidRPr="0009335A" w:rsidRDefault="00A16866" w:rsidP="000C2437">
            <w:pPr>
              <w:spacing w:before="61"/>
              <w:ind w:right="26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677" w:type="dxa"/>
          </w:tcPr>
          <w:p w:rsidR="00A16866" w:rsidRPr="0009335A" w:rsidRDefault="00A16866" w:rsidP="000C2437">
            <w:pPr>
              <w:spacing w:before="61"/>
              <w:ind w:lef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677" w:type="dxa"/>
          </w:tcPr>
          <w:p w:rsidR="00A16866" w:rsidRPr="0009335A" w:rsidRDefault="00A16866" w:rsidP="000C2437">
            <w:pPr>
              <w:spacing w:before="61"/>
              <w:ind w:left="2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</w:tr>
      <w:tr w:rsidR="00A16866" w:rsidRPr="0009335A" w:rsidTr="000C2437">
        <w:trPr>
          <w:trHeight w:val="465"/>
        </w:trPr>
        <w:tc>
          <w:tcPr>
            <w:tcW w:w="760" w:type="dxa"/>
          </w:tcPr>
          <w:p w:rsidR="00A16866" w:rsidRPr="0009335A" w:rsidRDefault="00A16866" w:rsidP="000C2437">
            <w:pPr>
              <w:spacing w:before="68"/>
              <w:ind w:left="148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</w:rPr>
              <w:t>f(x)</w:t>
            </w:r>
          </w:p>
        </w:tc>
        <w:tc>
          <w:tcPr>
            <w:tcW w:w="699" w:type="dxa"/>
          </w:tcPr>
          <w:p w:rsidR="00A16866" w:rsidRPr="0009335A" w:rsidRDefault="00A16866" w:rsidP="000C2437">
            <w:pPr>
              <w:spacing w:before="68"/>
              <w:ind w:right="19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7" w:type="dxa"/>
          </w:tcPr>
          <w:p w:rsidR="00A16866" w:rsidRPr="0009335A" w:rsidRDefault="00A16866" w:rsidP="000C2437">
            <w:pPr>
              <w:spacing w:before="68"/>
              <w:ind w:left="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677" w:type="dxa"/>
          </w:tcPr>
          <w:p w:rsidR="00A16866" w:rsidRPr="0009335A" w:rsidRDefault="00A16866" w:rsidP="000C2437">
            <w:pPr>
              <w:spacing w:before="68"/>
              <w:ind w:left="2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35A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</w:tr>
    </w:tbl>
    <w:p w:rsidR="00A16866" w:rsidRPr="0009335A" w:rsidRDefault="00A16866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D753E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3EF">
        <w:rPr>
          <w:rFonts w:ascii="Times New Roman" w:eastAsia="Times New Roman" w:hAnsi="Times New Roman" w:cs="Times New Roman"/>
          <w:sz w:val="28"/>
          <w:szCs w:val="28"/>
        </w:rPr>
        <w:t>Из таблицы 2 следует, что n=2 (т. е. степень многочлена будет не выше, чем  вторая); здесь хо=1, х</w:t>
      </w:r>
      <w:proofErr w:type="gramStart"/>
      <w:r w:rsidRPr="00D753EF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D753EF">
        <w:rPr>
          <w:rFonts w:ascii="Times New Roman" w:eastAsia="Times New Roman" w:hAnsi="Times New Roman" w:cs="Times New Roman"/>
          <w:sz w:val="28"/>
          <w:szCs w:val="28"/>
        </w:rPr>
        <w:t>=3, х2=4. Используя формулу (5), получаем:</w:t>
      </w:r>
    </w:p>
    <w:p w:rsidR="00A16866" w:rsidRPr="0009335A" w:rsidRDefault="00A16866" w:rsidP="00A16866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E5349C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A16866" w:rsidRPr="0009335A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=12*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+4*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+6*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4-3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-12x+22</m:t>
          </m:r>
        </m:oMath>
      </m:oMathPara>
    </w:p>
    <w:p w:rsidR="00A16866" w:rsidRDefault="00A16866" w:rsidP="00A168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9335A">
        <w:rPr>
          <w:rFonts w:ascii="Times New Roman" w:hAnsi="Times New Roman" w:cs="Times New Roman"/>
          <w:sz w:val="28"/>
          <w:szCs w:val="28"/>
        </w:rPr>
        <w:t>Таким образом, приближающая функция для функции f заданной таблицей</w:t>
      </w:r>
      <w:r w:rsidRPr="00871218">
        <w:rPr>
          <w:rFonts w:ascii="Times New Roman" w:hAnsi="Times New Roman" w:cs="Times New Roman"/>
          <w:sz w:val="28"/>
          <w:szCs w:val="28"/>
        </w:rPr>
        <w:t xml:space="preserve"> </w:t>
      </w:r>
      <w:r w:rsidRPr="0009335A">
        <w:rPr>
          <w:rFonts w:ascii="Times New Roman" w:hAnsi="Times New Roman" w:cs="Times New Roman"/>
          <w:sz w:val="28"/>
          <w:szCs w:val="28"/>
        </w:rPr>
        <w:t>2 имеет следующий вид F(x)=2x</w:t>
      </w:r>
      <w:r w:rsidRPr="00012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9335A">
        <w:rPr>
          <w:rFonts w:ascii="Times New Roman" w:hAnsi="Times New Roman" w:cs="Times New Roman"/>
          <w:sz w:val="28"/>
          <w:szCs w:val="28"/>
        </w:rPr>
        <w:t>-12x+22.</w:t>
      </w:r>
    </w:p>
    <w:p w:rsidR="00A16866" w:rsidRPr="000124FC" w:rsidRDefault="00A16866" w:rsidP="00B81A0A">
      <w:pPr>
        <w:widowControl w:val="0"/>
        <w:tabs>
          <w:tab w:val="left" w:pos="1434"/>
        </w:tabs>
        <w:autoSpaceDE w:val="0"/>
        <w:autoSpaceDN w:val="0"/>
        <w:spacing w:after="0" w:line="240" w:lineRule="auto"/>
        <w:ind w:left="1013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24F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Интерполяционный</w:t>
      </w:r>
      <w:r w:rsidRPr="000124F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b/>
          <w:bCs/>
          <w:sz w:val="28"/>
          <w:szCs w:val="28"/>
        </w:rPr>
        <w:t>полином</w:t>
      </w:r>
      <w:r w:rsidRPr="000124F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b/>
          <w:bCs/>
          <w:sz w:val="28"/>
          <w:szCs w:val="28"/>
        </w:rPr>
        <w:t>Ньютона</w:t>
      </w:r>
      <w:r w:rsidRPr="000124FC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b/>
          <w:bCs/>
          <w:sz w:val="28"/>
          <w:szCs w:val="28"/>
        </w:rPr>
        <w:t>для</w:t>
      </w:r>
      <w:r w:rsidRPr="000124FC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b/>
          <w:bCs/>
          <w:sz w:val="28"/>
          <w:szCs w:val="28"/>
        </w:rPr>
        <w:t>равностоящих</w:t>
      </w:r>
      <w:r w:rsidRPr="000124F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b/>
          <w:bCs/>
          <w:sz w:val="28"/>
          <w:szCs w:val="28"/>
        </w:rPr>
        <w:t>узлов</w:t>
      </w:r>
    </w:p>
    <w:p w:rsidR="00A16866" w:rsidRPr="000124FC" w:rsidRDefault="00A16866" w:rsidP="00A16866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31"/>
          <w:szCs w:val="28"/>
        </w:rPr>
      </w:pPr>
    </w:p>
    <w:p w:rsidR="00A16866" w:rsidRPr="000124FC" w:rsidRDefault="00A16866" w:rsidP="00A16866">
      <w:pPr>
        <w:widowControl w:val="0"/>
        <w:tabs>
          <w:tab w:val="left" w:pos="1634"/>
        </w:tabs>
        <w:autoSpaceDE w:val="0"/>
        <w:autoSpaceDN w:val="0"/>
        <w:spacing w:after="0" w:line="240" w:lineRule="auto"/>
        <w:ind w:left="1633"/>
        <w:rPr>
          <w:rFonts w:ascii="Times New Roman" w:eastAsia="Times New Roman" w:hAnsi="Times New Roman" w:cs="Times New Roman"/>
          <w:sz w:val="28"/>
        </w:rPr>
      </w:pPr>
      <w:r w:rsidRPr="000124FC">
        <w:rPr>
          <w:rFonts w:ascii="Times New Roman" w:eastAsia="Times New Roman" w:hAnsi="Times New Roman" w:cs="Times New Roman"/>
          <w:sz w:val="28"/>
        </w:rPr>
        <w:t>Первая</w:t>
      </w:r>
      <w:r w:rsidRPr="000124FC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</w:rPr>
        <w:t>интерполяционная</w:t>
      </w:r>
      <w:r w:rsidRPr="000124FC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</w:rPr>
        <w:t>формула</w:t>
      </w:r>
      <w:r w:rsidRPr="000124FC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</w:rPr>
        <w:t>Ньютона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 xml:space="preserve">интерполирование </w:t>
      </w:r>
      <w:r w:rsidRPr="000124FC">
        <w:rPr>
          <w:rFonts w:ascii="Times New Roman" w:eastAsia="Times New Roman" w:hAnsi="Times New Roman" w:cs="Times New Roman"/>
          <w:sz w:val="28"/>
        </w:rPr>
        <w:t>вперед)</w:t>
      </w:r>
    </w:p>
    <w:p w:rsidR="00A16866" w:rsidRPr="000124FC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A16866" w:rsidRPr="000124FC" w:rsidRDefault="00A16866" w:rsidP="00A16866">
      <w:pPr>
        <w:widowControl w:val="0"/>
        <w:autoSpaceDE w:val="0"/>
        <w:autoSpaceDN w:val="0"/>
        <w:spacing w:before="1" w:after="0" w:line="240" w:lineRule="auto"/>
        <w:ind w:left="29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24FC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0124FC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0124FC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функции,</w:t>
      </w:r>
      <w:r w:rsidRPr="000124FC"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заданной</w:t>
      </w:r>
      <w:r w:rsidRPr="000124FC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0124FC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124FC"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постоянным</w:t>
      </w:r>
      <w:r w:rsidRPr="000124FC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шагом</w:t>
      </w:r>
      <w:r w:rsidRPr="000124F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0124FC">
        <w:rPr>
          <w:rFonts w:ascii="Times New Roman" w:eastAsia="Times New Roman" w:hAnsi="Times New Roman" w:cs="Times New Roman"/>
          <w:b/>
          <w:spacing w:val="55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составлена</w:t>
      </w:r>
      <w:r w:rsidRPr="000124FC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0124F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конечных</w:t>
      </w:r>
      <w:r w:rsidRPr="000124F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разностей</w:t>
      </w:r>
      <w:r w:rsidRPr="000124F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0124F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3.</w:t>
      </w:r>
    </w:p>
    <w:p w:rsidR="00A16866" w:rsidRPr="000124FC" w:rsidRDefault="00A16866" w:rsidP="00A1686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A16866" w:rsidRPr="000124FC" w:rsidRDefault="00A16866" w:rsidP="00A16866">
      <w:pPr>
        <w:widowControl w:val="0"/>
        <w:autoSpaceDE w:val="0"/>
        <w:autoSpaceDN w:val="0"/>
        <w:spacing w:after="0" w:line="240" w:lineRule="auto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0124FC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0124F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124F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124F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0124F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конечных</w:t>
      </w:r>
      <w:r w:rsidRPr="000124F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разностей</w:t>
      </w:r>
    </w:p>
    <w:p w:rsidR="00A16866" w:rsidRPr="000124FC" w:rsidRDefault="00A16866" w:rsidP="00A16866">
      <w:pPr>
        <w:widowControl w:val="0"/>
        <w:autoSpaceDE w:val="0"/>
        <w:autoSpaceDN w:val="0"/>
        <w:spacing w:before="1" w:after="1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tbl>
      <w:tblPr>
        <w:tblStyle w:val="TableNormal"/>
        <w:tblW w:w="0" w:type="auto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349"/>
        <w:gridCol w:w="1469"/>
        <w:gridCol w:w="1559"/>
        <w:gridCol w:w="1559"/>
        <w:gridCol w:w="1349"/>
      </w:tblGrid>
      <w:tr w:rsidR="00A16866" w:rsidRPr="000124FC" w:rsidTr="000C2437">
        <w:trPr>
          <w:trHeight w:val="322"/>
        </w:trPr>
        <w:tc>
          <w:tcPr>
            <w:tcW w:w="1348" w:type="dxa"/>
          </w:tcPr>
          <w:p w:rsidR="00A16866" w:rsidRPr="000124FC" w:rsidRDefault="00A16866" w:rsidP="000C2437">
            <w:pPr>
              <w:spacing w:line="302" w:lineRule="exact"/>
              <w:ind w:left="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x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2" w:lineRule="exact"/>
              <w:ind w:left="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y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spacing w:line="302" w:lineRule="exact"/>
              <w:ind w:left="532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511" w:right="50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i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511" w:right="50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i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2" w:lineRule="exact"/>
              <w:ind w:lef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…</w:t>
            </w:r>
          </w:p>
        </w:tc>
      </w:tr>
      <w:tr w:rsidR="00A16866" w:rsidRPr="000124FC" w:rsidTr="000C2437">
        <w:trPr>
          <w:trHeight w:val="322"/>
        </w:trPr>
        <w:tc>
          <w:tcPr>
            <w:tcW w:w="1348" w:type="dxa"/>
          </w:tcPr>
          <w:p w:rsidR="00A16866" w:rsidRPr="000124FC" w:rsidRDefault="00A16866" w:rsidP="000C2437">
            <w:pPr>
              <w:spacing w:line="302" w:lineRule="exact"/>
              <w:ind w:left="538" w:right="53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2" w:lineRule="exact"/>
              <w:ind w:left="537" w:right="53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spacing w:line="302" w:lineRule="exact"/>
              <w:ind w:left="532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511" w:right="5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511" w:right="5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866" w:rsidRPr="000124FC" w:rsidTr="000C2437">
        <w:trPr>
          <w:trHeight w:val="321"/>
        </w:trPr>
        <w:tc>
          <w:tcPr>
            <w:tcW w:w="1348" w:type="dxa"/>
          </w:tcPr>
          <w:p w:rsidR="00A16866" w:rsidRPr="000124FC" w:rsidRDefault="00A16866" w:rsidP="000C2437">
            <w:pPr>
              <w:spacing w:line="301" w:lineRule="exact"/>
              <w:ind w:left="538" w:right="53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1" w:lineRule="exact"/>
              <w:ind w:left="537" w:right="53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spacing w:line="301" w:lineRule="exact"/>
              <w:ind w:left="532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1" w:lineRule="exact"/>
              <w:ind w:left="511" w:right="5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1" w:lineRule="exact"/>
              <w:ind w:left="511" w:right="5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866" w:rsidRPr="000124FC" w:rsidTr="000C2437">
        <w:trPr>
          <w:trHeight w:val="322"/>
        </w:trPr>
        <w:tc>
          <w:tcPr>
            <w:tcW w:w="1348" w:type="dxa"/>
          </w:tcPr>
          <w:p w:rsidR="00A16866" w:rsidRPr="000124FC" w:rsidRDefault="00A16866" w:rsidP="000C2437">
            <w:pPr>
              <w:spacing w:line="302" w:lineRule="exact"/>
              <w:ind w:left="538" w:right="53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2" w:lineRule="exact"/>
              <w:ind w:left="537" w:right="53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spacing w:line="302" w:lineRule="exact"/>
              <w:ind w:left="532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511" w:right="5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7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…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866" w:rsidRPr="000124FC" w:rsidTr="000C2437">
        <w:trPr>
          <w:trHeight w:val="322"/>
        </w:trPr>
        <w:tc>
          <w:tcPr>
            <w:tcW w:w="1348" w:type="dxa"/>
          </w:tcPr>
          <w:p w:rsidR="00A16866" w:rsidRPr="000124FC" w:rsidRDefault="00A16866" w:rsidP="000C2437">
            <w:pPr>
              <w:spacing w:line="302" w:lineRule="exact"/>
              <w:ind w:left="538" w:right="53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2" w:lineRule="exact"/>
              <w:ind w:left="537" w:right="53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spacing w:line="302" w:lineRule="exact"/>
              <w:ind w:left="532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∆y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spacing w:line="302" w:lineRule="exact"/>
              <w:ind w:left="7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…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4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866" w:rsidRPr="000124FC" w:rsidTr="000C2437">
        <w:trPr>
          <w:trHeight w:val="321"/>
        </w:trPr>
        <w:tc>
          <w:tcPr>
            <w:tcW w:w="1348" w:type="dxa"/>
          </w:tcPr>
          <w:p w:rsidR="00A16866" w:rsidRPr="000124FC" w:rsidRDefault="00A16866" w:rsidP="000C2437">
            <w:pPr>
              <w:spacing w:line="301" w:lineRule="exact"/>
              <w:ind w:left="538" w:right="53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1" w:lineRule="exact"/>
              <w:ind w:left="537" w:right="53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sz w:val="28"/>
              </w:rPr>
              <w:t>y</w:t>
            </w:r>
            <w:r w:rsidRPr="000124FC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spacing w:line="301" w:lineRule="exact"/>
              <w:ind w:left="593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…</w:t>
            </w:r>
          </w:p>
        </w:tc>
        <w:tc>
          <w:tcPr>
            <w:tcW w:w="155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4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866" w:rsidRPr="000124FC" w:rsidTr="000C2437">
        <w:trPr>
          <w:trHeight w:val="322"/>
        </w:trPr>
        <w:tc>
          <w:tcPr>
            <w:tcW w:w="1348" w:type="dxa"/>
          </w:tcPr>
          <w:p w:rsidR="00A16866" w:rsidRPr="000124FC" w:rsidRDefault="00A16866" w:rsidP="000C2437">
            <w:pPr>
              <w:spacing w:line="302" w:lineRule="exact"/>
              <w:ind w:left="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…</w:t>
            </w:r>
          </w:p>
        </w:tc>
        <w:tc>
          <w:tcPr>
            <w:tcW w:w="1349" w:type="dxa"/>
          </w:tcPr>
          <w:p w:rsidR="00A16866" w:rsidRPr="000124FC" w:rsidRDefault="00A16866" w:rsidP="000C2437">
            <w:pPr>
              <w:spacing w:line="302" w:lineRule="exact"/>
              <w:ind w:left="7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124FC">
              <w:rPr>
                <w:rFonts w:ascii="Times New Roman" w:eastAsia="Times New Roman" w:hAnsi="Times New Roman" w:cs="Times New Roman"/>
                <w:w w:val="99"/>
                <w:sz w:val="28"/>
              </w:rPr>
              <w:t>…</w:t>
            </w:r>
          </w:p>
        </w:tc>
        <w:tc>
          <w:tcPr>
            <w:tcW w:w="146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49" w:type="dxa"/>
          </w:tcPr>
          <w:p w:rsidR="00A16866" w:rsidRPr="000124FC" w:rsidRDefault="00A16866" w:rsidP="000C24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6866" w:rsidRPr="000124FC" w:rsidRDefault="00A16866" w:rsidP="00A16866">
      <w:pPr>
        <w:widowControl w:val="0"/>
        <w:autoSpaceDE w:val="0"/>
        <w:autoSpaceDN w:val="0"/>
        <w:spacing w:before="70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0124FC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0124F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искать</w:t>
      </w:r>
      <w:r w:rsidRPr="000124F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интерполяционный</w:t>
      </w:r>
      <w:r w:rsidRPr="000124F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Pr="000124F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124F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виде:</w:t>
      </w:r>
    </w:p>
    <w:p w:rsidR="00A16866" w:rsidRPr="000124FC" w:rsidRDefault="00A16866" w:rsidP="00A1686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0124FC" w:rsidRDefault="00A16866" w:rsidP="00A16866">
      <w:pPr>
        <w:widowControl w:val="0"/>
        <w:tabs>
          <w:tab w:val="left" w:pos="9747"/>
        </w:tabs>
        <w:autoSpaceDE w:val="0"/>
        <w:autoSpaceDN w:val="0"/>
        <w:spacing w:after="0" w:line="240" w:lineRule="auto"/>
        <w:ind w:left="1003" w:firstLine="151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(x</w:t>
      </w:r>
      <w:proofErr w:type="gramStart"/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)=</w:t>
      </w:r>
      <w:proofErr w:type="gramEnd"/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0</w:t>
      </w:r>
      <w:r w:rsidRPr="000124FC">
        <w:rPr>
          <w:rFonts w:ascii="Times New Roman" w:eastAsia="Times New Roman" w:hAnsi="Times New Roman" w:cs="Times New Roman"/>
          <w:i/>
          <w:spacing w:val="-3"/>
          <w:sz w:val="28"/>
          <w:lang w:val="en-US"/>
        </w:rPr>
        <w:t xml:space="preserve"> 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+a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1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(x-x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0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)+a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2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(x-x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0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)(x-x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1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)</w:t>
      </w:r>
      <w:r w:rsidRPr="000124FC">
        <w:rPr>
          <w:rFonts w:ascii="Times New Roman" w:eastAsia="Times New Roman" w:hAnsi="Times New Roman" w:cs="Times New Roman"/>
          <w:i/>
          <w:spacing w:val="-3"/>
          <w:sz w:val="28"/>
          <w:lang w:val="en-US"/>
        </w:rPr>
        <w:t xml:space="preserve"> 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+…+a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n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(x-x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0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)…(x-x</w:t>
      </w:r>
      <w:r w:rsidRPr="000124F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n-1</w:t>
      </w:r>
      <w:r w:rsidRPr="000124FC">
        <w:rPr>
          <w:rFonts w:ascii="Times New Roman" w:eastAsia="Times New Roman" w:hAnsi="Times New Roman" w:cs="Times New Roman"/>
          <w:i/>
          <w:sz w:val="28"/>
          <w:lang w:val="en-US"/>
        </w:rPr>
        <w:t>).</w:t>
      </w:r>
      <w:r w:rsidRPr="00F35143">
        <w:rPr>
          <w:rFonts w:ascii="Times New Roman" w:eastAsia="Times New Roman" w:hAnsi="Times New Roman" w:cs="Times New Roman"/>
          <w:sz w:val="28"/>
          <w:lang w:val="en-US"/>
        </w:rPr>
        <w:t>(6)</w:t>
      </w:r>
    </w:p>
    <w:p w:rsidR="00A16866" w:rsidRPr="000124FC" w:rsidRDefault="00A16866" w:rsidP="00A16866">
      <w:pPr>
        <w:widowControl w:val="0"/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sz w:val="27"/>
          <w:szCs w:val="28"/>
          <w:lang w:val="en-US"/>
        </w:rPr>
      </w:pPr>
    </w:p>
    <w:p w:rsidR="00A16866" w:rsidRPr="000124FC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Это многочлен 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-й степени. Значения коэффициентов 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, a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 xml:space="preserve">, ..., </w:t>
      </w:r>
      <w:proofErr w:type="spellStart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0124FC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0124F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найдем из</w:t>
      </w:r>
      <w:r w:rsidRPr="000124F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условия совпадения значений исходной функции и многочлена в узлах. Полагая</w:t>
      </w:r>
      <w:r w:rsidRPr="000124F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х=x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, 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(6)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находим </w:t>
      </w:r>
      <w:proofErr w:type="spellStart"/>
      <w:proofErr w:type="gramStart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proofErr w:type="gramEnd"/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proofErr w:type="spellStart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(x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)=</w:t>
      </w:r>
      <w:proofErr w:type="spellStart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, откуда </w:t>
      </w:r>
      <w:proofErr w:type="spellStart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=y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. Далее, придавая 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 xml:space="preserve">х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proofErr w:type="gramStart"/>
      <w:r w:rsidRPr="000124F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 w:rsidRPr="000124F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124FC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CA39B8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124FC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 xml:space="preserve"> </w:t>
      </w:r>
      <w:r w:rsidRPr="000124FC">
        <w:rPr>
          <w:rFonts w:ascii="Times New Roman" w:eastAsia="Times New Roman" w:hAnsi="Times New Roman" w:cs="Times New Roman"/>
          <w:sz w:val="28"/>
          <w:szCs w:val="28"/>
        </w:rPr>
        <w:t>последовательно получаем:</w:t>
      </w:r>
    </w:p>
    <w:p w:rsidR="00A16866" w:rsidRDefault="00A16866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8"/>
          <w:lang w:val="en-US"/>
        </w:rPr>
      </w:pPr>
    </w:p>
    <w:p w:rsidR="00A16866" w:rsidRPr="00CA39B8" w:rsidRDefault="0067075E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A16866" w:rsidRPr="00CA39B8" w:rsidRDefault="00A16866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6866" w:rsidRPr="00CA39B8" w:rsidRDefault="0067075E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A16866" w:rsidRPr="00CA39B8" w:rsidRDefault="00A16866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6866" w:rsidRPr="000124FC" w:rsidRDefault="0067075E" w:rsidP="00A1686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n!h</m:t>
              </m:r>
            </m:den>
          </m:f>
        </m:oMath>
      </m:oMathPara>
    </w:p>
    <w:p w:rsidR="00A16866" w:rsidRPr="00865E38" w:rsidRDefault="00A16866" w:rsidP="00A16866">
      <w:pPr>
        <w:widowControl w:val="0"/>
        <w:autoSpaceDE w:val="0"/>
        <w:autoSpaceDN w:val="0"/>
        <w:spacing w:before="88" w:after="0" w:line="322" w:lineRule="exact"/>
        <w:ind w:left="1003"/>
        <w:rPr>
          <w:rFonts w:ascii="Times New Roman" w:eastAsia="Times New Roman" w:hAnsi="Times New Roman" w:cs="Times New Roman"/>
          <w:sz w:val="28"/>
          <w:szCs w:val="28"/>
        </w:rPr>
      </w:pPr>
      <w:r w:rsidRPr="00865E38">
        <w:rPr>
          <w:rFonts w:ascii="Times New Roman" w:eastAsia="Times New Roman" w:hAnsi="Times New Roman" w:cs="Times New Roman"/>
          <w:sz w:val="28"/>
          <w:szCs w:val="28"/>
        </w:rPr>
        <w:t>Подставив в (6), получим:</w:t>
      </w:r>
    </w:p>
    <w:p w:rsidR="00A16866" w:rsidRDefault="00A16866" w:rsidP="00A16866">
      <w:pPr>
        <w:widowControl w:val="0"/>
        <w:autoSpaceDE w:val="0"/>
        <w:autoSpaceDN w:val="0"/>
        <w:spacing w:before="88" w:after="0" w:line="322" w:lineRule="exact"/>
        <w:ind w:left="1003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16866" w:rsidRPr="00E35D1C" w:rsidRDefault="00A16866" w:rsidP="00A16866">
      <w:pPr>
        <w:jc w:val="center"/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35D1C">
        <w:rPr>
          <w:rFonts w:eastAsiaTheme="minorEastAsia"/>
        </w:rPr>
        <w:tab/>
      </w:r>
      <w:r w:rsidRPr="00D753EF">
        <w:rPr>
          <w:rFonts w:ascii="Times New Roman" w:eastAsiaTheme="minorEastAsia" w:hAnsi="Times New Roman" w:cs="Times New Roman"/>
        </w:rPr>
        <w:t>(7)</w:t>
      </w:r>
    </w:p>
    <w:p w:rsidR="00A16866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5D1C">
        <w:rPr>
          <w:rFonts w:ascii="Times New Roman" w:eastAsia="Times New Roman" w:hAnsi="Times New Roman" w:cs="Times New Roman"/>
          <w:sz w:val="28"/>
          <w:szCs w:val="28"/>
        </w:rPr>
        <w:t xml:space="preserve">Это первая интерполяционная формула Ньютона. Для практического использования интерполяционную формулу Ньютона (7) обычно записывают в несколько преобразованном виде. Для этого введем новую переменную </w:t>
      </w:r>
    </w:p>
    <w:p w:rsidR="00A16866" w:rsidRPr="00E35D1C" w:rsidRDefault="00A16866" w:rsidP="00A1686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тогда </m:t>
          </m:r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+t*h</m:t>
          </m:r>
        </m:oMath>
      </m:oMathPara>
    </w:p>
    <w:p w:rsidR="00A16866" w:rsidRPr="0040050F" w:rsidRDefault="00A16866" w:rsidP="00A16866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+t*h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+t∆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t(t-1)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…(t-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(8)</w:t>
      </w:r>
    </w:p>
    <w:p w:rsidR="00A16866" w:rsidRPr="00D40747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50F">
        <w:rPr>
          <w:rFonts w:ascii="Times New Roman" w:eastAsia="Times New Roman" w:hAnsi="Times New Roman" w:cs="Times New Roman"/>
          <w:sz w:val="28"/>
          <w:szCs w:val="28"/>
        </w:rPr>
        <w:t xml:space="preserve">Это и есть окончательный вид первой интерполяционной формулы Ньютона. Формулу (8) выгодно использовать для интерполирования функции в окрестности начального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0050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0050F">
        <w:rPr>
          <w:rFonts w:ascii="Times New Roman" w:eastAsia="Times New Roman" w:hAnsi="Times New Roman" w:cs="Times New Roman"/>
          <w:sz w:val="28"/>
          <w:szCs w:val="28"/>
        </w:rPr>
        <w:t xml:space="preserve"> , где t мало по абсолютной величине, т.е. когда x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0050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0 </w:t>
      </w:r>
      <w:r w:rsidRPr="0040050F">
        <w:rPr>
          <w:rFonts w:ascii="Times New Roman" w:eastAsia="Times New Roman" w:hAnsi="Times New Roman" w:cs="Times New Roman"/>
          <w:sz w:val="28"/>
          <w:szCs w:val="28"/>
        </w:rPr>
        <w:t xml:space="preserve">мало отличаются. </w:t>
      </w:r>
    </w:p>
    <w:p w:rsidR="00A16866" w:rsidRPr="0040050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50F">
        <w:rPr>
          <w:rFonts w:ascii="Times New Roman" w:eastAsia="Times New Roman" w:hAnsi="Times New Roman" w:cs="Times New Roman"/>
          <w:sz w:val="28"/>
          <w:szCs w:val="28"/>
        </w:rPr>
        <w:t xml:space="preserve">Если в формуле (8) положить n </w:t>
      </w:r>
      <w:r w:rsidRPr="0040050F">
        <w:rPr>
          <w:rFonts w:ascii="Times New Roman" w:eastAsia="Times New Roman" w:hAnsi="Times New Roman" w:cs="Times New Roman"/>
          <w:sz w:val="28"/>
          <w:szCs w:val="28"/>
        </w:rPr>
        <w:sym w:font="Symbol" w:char="F03D"/>
      </w:r>
      <w:r w:rsidRPr="0040050F">
        <w:rPr>
          <w:rFonts w:ascii="Times New Roman" w:eastAsia="Times New Roman" w:hAnsi="Times New Roman" w:cs="Times New Roman"/>
          <w:sz w:val="28"/>
          <w:szCs w:val="28"/>
        </w:rPr>
        <w:t>1 , то получим формулу линейного интерполирования:</w:t>
      </w:r>
    </w:p>
    <w:p w:rsidR="00A16866" w:rsidRPr="0040050F" w:rsidRDefault="00A16866" w:rsidP="00A1686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+t*h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+t∆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A16866" w:rsidRPr="00D40747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DA8">
        <w:rPr>
          <w:rFonts w:ascii="Times New Roman" w:eastAsia="Times New Roman" w:hAnsi="Times New Roman" w:cs="Times New Roman"/>
          <w:sz w:val="28"/>
          <w:szCs w:val="28"/>
        </w:rPr>
        <w:t>Итак, первая интерполяционная формула Ньютона применяется для интерполирования вблизи левого конца таблицы – для интерполирования вперед и для вычислений x , лежащих вне отрезка за левым концом – экстраполирования назад. Для интерполирования значений вблизи правого конца таблицы применяется вторая интерполяционная формула Ньютона.</w:t>
      </w:r>
    </w:p>
    <w:p w:rsidR="00A16866" w:rsidRDefault="00A16866" w:rsidP="00A16866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6866" w:rsidRDefault="00A16866" w:rsidP="00A16866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6866" w:rsidRDefault="00A16866" w:rsidP="00A16866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6866" w:rsidRPr="00D40747" w:rsidRDefault="00A16866" w:rsidP="00A16866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5DA8">
        <w:rPr>
          <w:rFonts w:ascii="Times New Roman" w:eastAsia="Times New Roman" w:hAnsi="Times New Roman" w:cs="Times New Roman"/>
          <w:b/>
          <w:sz w:val="28"/>
          <w:szCs w:val="28"/>
        </w:rPr>
        <w:t>Вторая интерполяционная формула Ньютона</w:t>
      </w:r>
    </w:p>
    <w:p w:rsidR="00A16866" w:rsidRPr="00D40747" w:rsidRDefault="00A16866" w:rsidP="00A16866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6866" w:rsidRPr="00CF69A0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69A0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второй интерполяционной формулы Ньютона нужно представить искомый многочлен в виде: </w:t>
      </w:r>
    </w:p>
    <w:p w:rsidR="00A16866" w:rsidRPr="00CF69A0" w:rsidRDefault="00A16866" w:rsidP="00A1686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…(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CF69A0">
        <w:rPr>
          <w:rFonts w:eastAsiaTheme="minorEastAsia"/>
          <w:sz w:val="28"/>
          <w:szCs w:val="28"/>
        </w:rPr>
        <w:t xml:space="preserve"> (9)</w:t>
      </w:r>
    </w:p>
    <w:p w:rsidR="00A16866" w:rsidRPr="00CF69A0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CF69A0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69A0">
        <w:rPr>
          <w:rFonts w:ascii="Times New Roman" w:eastAsia="Times New Roman" w:hAnsi="Times New Roman" w:cs="Times New Roman"/>
          <w:sz w:val="28"/>
          <w:szCs w:val="28"/>
        </w:rPr>
        <w:t xml:space="preserve">Полагая значения x в формуле (5) равными поочередно: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F69A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F69A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CF69A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F69A0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F69A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CF69A0">
        <w:rPr>
          <w:rFonts w:ascii="Times New Roman" w:eastAsia="Times New Roman" w:hAnsi="Times New Roman" w:cs="Times New Roman"/>
          <w:sz w:val="28"/>
          <w:szCs w:val="28"/>
        </w:rPr>
        <w:t>, можно вычислить все коэффициенты этого многочлена:</w:t>
      </w:r>
    </w:p>
    <w:p w:rsidR="00A16866" w:rsidRPr="006A374F" w:rsidRDefault="0067075E" w:rsidP="00A16866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:rsidR="00A16866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6866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69A0">
        <w:rPr>
          <w:rFonts w:ascii="Times New Roman" w:eastAsia="Times New Roman" w:hAnsi="Times New Roman" w:cs="Times New Roman"/>
          <w:sz w:val="28"/>
          <w:szCs w:val="28"/>
        </w:rPr>
        <w:t xml:space="preserve"> Если подставить найденные коэффициенты в формулу (9), получится вторая интерполяционная формула Ньютона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F6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Введем новую переменную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6866" w:rsidRPr="00F8668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тогда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+t*h</m:t>
          </m:r>
        </m:oMath>
      </m:oMathPara>
    </w:p>
    <w:p w:rsidR="00A16866" w:rsidRPr="00C151DA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*∆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+…+(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C151DA">
        <w:rPr>
          <w:rFonts w:ascii="Times New Roman" w:eastAsia="Times New Roman" w:hAnsi="Times New Roman" w:cs="Times New Roman"/>
          <w:sz w:val="28"/>
          <w:szCs w:val="28"/>
        </w:rPr>
        <w:t xml:space="preserve"> (10)</w:t>
      </w:r>
    </w:p>
    <w:p w:rsidR="00A16866" w:rsidRPr="00C151DA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F8668F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69A0">
        <w:rPr>
          <w:rFonts w:ascii="Times New Roman" w:eastAsia="Times New Roman" w:hAnsi="Times New Roman" w:cs="Times New Roman"/>
          <w:sz w:val="28"/>
          <w:szCs w:val="28"/>
        </w:rPr>
        <w:t xml:space="preserve">Это и есть обычный вид второй интерполяционной формулы Ньютона. Вторая интерполяционная формула Ньютона применяется при </w:t>
      </w:r>
      <w:r w:rsidRPr="00CF69A0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построении многочленов для узлов, расположенных ближе к правому концу таблицы (интерполирование назад) и для узлов, расположенных вне таблицы за правым концом (экстраполирование вперед).</w:t>
      </w:r>
    </w:p>
    <w:p w:rsidR="00A16866" w:rsidRPr="00D40747" w:rsidRDefault="00A16866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0C2437" w:rsidRDefault="00B81A0A" w:rsidP="00A16866">
      <w:pPr>
        <w:widowControl w:val="0"/>
        <w:autoSpaceDE w:val="0"/>
        <w:autoSpaceDN w:val="0"/>
        <w:spacing w:after="0" w:line="240" w:lineRule="auto"/>
        <w:ind w:left="294" w:right="403"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C2437">
        <w:rPr>
          <w:rFonts w:ascii="Times New Roman" w:eastAsia="Calibri" w:hAnsi="Times New Roman" w:cs="Times New Roman"/>
          <w:b/>
          <w:sz w:val="28"/>
          <w:szCs w:val="28"/>
        </w:rPr>
        <w:t>Задание к лабораторной работе</w:t>
      </w:r>
      <w:r w:rsidRPr="000C243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A16866" w:rsidRPr="00F55342" w:rsidRDefault="00A16866" w:rsidP="00A16866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Найти приближенное значение функции при данных значениях аргумента с помощью интерполяционного многочлена </w:t>
      </w:r>
      <w:r w:rsidRPr="00F55342">
        <w:rPr>
          <w:rFonts w:ascii="Times New Roman" w:eastAsia="Calibri" w:hAnsi="Times New Roman" w:cs="Times New Roman"/>
          <w:sz w:val="28"/>
          <w:szCs w:val="28"/>
          <w:u w:val="single"/>
          <w:lang w:eastAsia="ar-SA"/>
        </w:rPr>
        <w:t>Лагранжа</w:t>
      </w: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если функция задана в </w:t>
      </w:r>
      <w:proofErr w:type="spellStart"/>
      <w:r w:rsidRPr="00F55342">
        <w:rPr>
          <w:rFonts w:ascii="Times New Roman" w:eastAsia="Calibri" w:hAnsi="Times New Roman" w:cs="Times New Roman"/>
          <w:sz w:val="28"/>
          <w:szCs w:val="28"/>
          <w:u w:val="single"/>
          <w:lang w:eastAsia="ar-SA"/>
        </w:rPr>
        <w:t>неравноо</w:t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ar-SA"/>
        </w:rPr>
        <w:t>тс</w:t>
      </w:r>
      <w:r w:rsidRPr="00F55342">
        <w:rPr>
          <w:rFonts w:ascii="Times New Roman" w:eastAsia="Calibri" w:hAnsi="Times New Roman" w:cs="Times New Roman"/>
          <w:sz w:val="28"/>
          <w:szCs w:val="28"/>
          <w:u w:val="single"/>
          <w:lang w:eastAsia="ar-SA"/>
        </w:rPr>
        <w:t>тоящих</w:t>
      </w:r>
      <w:proofErr w:type="spellEnd"/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узлах таблицы, оценить погрешность</w:t>
      </w:r>
    </w:p>
    <w:p w:rsidR="00A16866" w:rsidRPr="00D60D3C" w:rsidRDefault="00A16866" w:rsidP="00A16866">
      <w:pPr>
        <w:widowControl w:val="0"/>
        <w:autoSpaceDE w:val="0"/>
        <w:autoSpaceDN w:val="0"/>
        <w:spacing w:before="88" w:after="0" w:line="322" w:lineRule="exact"/>
        <w:ind w:left="100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64"/>
        <w:gridCol w:w="1965"/>
        <w:gridCol w:w="1965"/>
        <w:gridCol w:w="1981"/>
        <w:gridCol w:w="1979"/>
      </w:tblGrid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0.43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1.63597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0.702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0.503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1.73234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0.512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0.441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1.87686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0.645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0.602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2.03345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19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0.736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0.732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2.22846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0.75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2.35973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16866" w:rsidRPr="00F55342" w:rsidRDefault="00A16866" w:rsidP="00A16866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2.2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64"/>
        <w:gridCol w:w="1965"/>
        <w:gridCol w:w="1965"/>
        <w:gridCol w:w="1981"/>
        <w:gridCol w:w="1979"/>
      </w:tblGrid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0.02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1.02316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0.102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0.222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0.08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1.09590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0.114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0.092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1.14725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0.125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0.155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0.17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1.21483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20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0.203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0.111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1.30120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0.30 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1.40976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16866" w:rsidRPr="00F55342" w:rsidRDefault="00A16866" w:rsidP="00A16866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2.3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64"/>
        <w:gridCol w:w="1965"/>
        <w:gridCol w:w="1965"/>
        <w:gridCol w:w="1981"/>
        <w:gridCol w:w="1979"/>
      </w:tblGrid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0.35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2.73951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0.526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0.444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2.30080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005" w:type="pct"/>
            <w:tcBorders>
              <w:left w:val="single" w:sz="4" w:space="0" w:color="000000"/>
            </w:tcBorders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0.453</w:t>
            </w: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0.613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0.47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1.96864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1005" w:type="pct"/>
            <w:tcBorders>
              <w:left w:val="single" w:sz="4" w:space="0" w:color="000000"/>
            </w:tcBorders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0.482</w:t>
            </w: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0.555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0.51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1.78776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1.59502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0.64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1.34310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16866" w:rsidRPr="00F55342" w:rsidRDefault="00A16866" w:rsidP="00A16866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2.4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64"/>
        <w:gridCol w:w="1965"/>
        <w:gridCol w:w="1965"/>
        <w:gridCol w:w="1981"/>
        <w:gridCol w:w="1979"/>
      </w:tblGrid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0.41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2.57418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0.616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0.444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2.32513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0.478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0.555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0.52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2.09336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16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0.665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0.714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1.86208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1.74926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0.72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1.62098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16866" w:rsidRPr="00F55342" w:rsidRDefault="00A16866" w:rsidP="00A16866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2.5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64"/>
        <w:gridCol w:w="1965"/>
        <w:gridCol w:w="1965"/>
        <w:gridCol w:w="1981"/>
        <w:gridCol w:w="1979"/>
      </w:tblGrid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0.68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0.80866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0.896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0.603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>0.73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0.89492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0.812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0.777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0.80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1.02964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17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0.774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0.906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0.88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1.20966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0.93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1.34087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0.99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1.52368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16866" w:rsidRPr="00F55342" w:rsidRDefault="00A16866" w:rsidP="00A16866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A16866" w:rsidRPr="00F55342" w:rsidRDefault="00A16866" w:rsidP="00A16866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2.6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64"/>
        <w:gridCol w:w="1965"/>
        <w:gridCol w:w="1965"/>
        <w:gridCol w:w="1981"/>
        <w:gridCol w:w="1979"/>
      </w:tblGrid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866" w:rsidRPr="00F55342" w:rsidRDefault="0067075E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A16866" w:rsidRPr="00F55342" w:rsidTr="000C2437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0.11 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9.05421 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0.314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0.222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6.61659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0.235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0.377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0.21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4.69170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18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0.332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0.123</w:t>
            </w: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0.29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3.35106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0.35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2.73951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A16866" w:rsidRPr="00F55342" w:rsidTr="000C2437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0.40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F5534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2.36522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866" w:rsidRPr="00F55342" w:rsidRDefault="00A16866" w:rsidP="000C243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16866" w:rsidRDefault="00A16866" w:rsidP="00A16866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A16866" w:rsidRDefault="00A16866" w:rsidP="00A16866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A16866" w:rsidRPr="00A951F6" w:rsidRDefault="00A16866" w:rsidP="00EA1AC9">
      <w:pPr>
        <w:widowControl w:val="0"/>
        <w:autoSpaceDE w:val="0"/>
        <w:autoSpaceDN w:val="0"/>
        <w:spacing w:after="0" w:line="240" w:lineRule="auto"/>
        <w:ind w:left="293" w:right="114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Используя первую или вторую интерполяционную формулу Ньютона,</w:t>
      </w:r>
      <w:r w:rsidRPr="00A951F6">
        <w:rPr>
          <w:rFonts w:ascii="Times New Roman" w:eastAsia="Times New Roman" w:hAnsi="Times New Roman" w:cs="Times New Roman"/>
          <w:spacing w:val="-68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Pr="00A951F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Pr="00A951F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функции при данных значениях</w:t>
      </w:r>
      <w:r w:rsidRPr="00A951F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аргумента</w:t>
      </w:r>
    </w:p>
    <w:p w:rsidR="00A16866" w:rsidRPr="00A951F6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A16866" w:rsidRDefault="00A16866" w:rsidP="00A16866">
      <w:pPr>
        <w:widowControl w:val="0"/>
        <w:autoSpaceDE w:val="0"/>
        <w:autoSpaceDN w:val="0"/>
        <w:spacing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Default="00A16866" w:rsidP="00A16866">
      <w:pPr>
        <w:widowControl w:val="0"/>
        <w:autoSpaceDE w:val="0"/>
        <w:autoSpaceDN w:val="0"/>
        <w:spacing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108A9AF3" wp14:editId="306725B5">
                <wp:simplePos x="0" y="0"/>
                <wp:positionH relativeFrom="page">
                  <wp:posOffset>648335</wp:posOffset>
                </wp:positionH>
                <wp:positionV relativeFrom="paragraph">
                  <wp:posOffset>177800</wp:posOffset>
                </wp:positionV>
                <wp:extent cx="1564640" cy="2185670"/>
                <wp:effectExtent l="635" t="3810" r="0" b="1270"/>
                <wp:wrapTopAndBottom/>
                <wp:docPr id="37301" name="Поле 37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18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266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0.888551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1.420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0.889599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1.425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0.890637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1.430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0.891667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1.435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0.892687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1.440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0.893698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1.445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0.894700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1.450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0.895693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1.455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0.896677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1.460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0.897653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1.465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0.898619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301" o:spid="_x0000_s1031" type="#_x0000_t202" style="position:absolute;margin-left:51.05pt;margin-top:14pt;width:123.2pt;height:172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266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0.888551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1.420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0.889599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1.425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0.890637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1.430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0.891667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1.435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0.892687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1.440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0.893698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1.445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0.894700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1.450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0.895693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1.455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0.896677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1.460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0.897653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1.465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0.898619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01E6AE6" wp14:editId="29F79A60">
                <wp:simplePos x="0" y="0"/>
                <wp:positionH relativeFrom="page">
                  <wp:posOffset>2940050</wp:posOffset>
                </wp:positionH>
                <wp:positionV relativeFrom="paragraph">
                  <wp:posOffset>177800</wp:posOffset>
                </wp:positionV>
                <wp:extent cx="3796030" cy="914400"/>
                <wp:effectExtent l="0" t="3810" r="0" b="0"/>
                <wp:wrapTopAndBottom/>
                <wp:docPr id="37302" name="Поле 37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69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9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3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1.4161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1.4625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1.4135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1.470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1.4179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9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1.4633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1.4124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1.4655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1.4263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1.4575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1.4662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02" o:spid="_x0000_s1032" type="#_x0000_t202" style="position:absolute;margin-left:231.5pt;margin-top:14pt;width:298.9pt;height:1in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pHwwIAALg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69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79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313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1.4161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1.4625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1.4135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1.470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1.4179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9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1.4633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1.4124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1.4655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1.4263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1.4575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1.4662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437" w:rsidRDefault="000C2437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16866" w:rsidRPr="00A951F6" w:rsidRDefault="000C2437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1AEA1DC9" wp14:editId="22855FC5">
                <wp:simplePos x="0" y="0"/>
                <wp:positionH relativeFrom="page">
                  <wp:posOffset>2771775</wp:posOffset>
                </wp:positionH>
                <wp:positionV relativeFrom="paragraph">
                  <wp:posOffset>567055</wp:posOffset>
                </wp:positionV>
                <wp:extent cx="3796030" cy="914400"/>
                <wp:effectExtent l="0" t="0" r="13970" b="0"/>
                <wp:wrapTopAndBottom/>
                <wp:docPr id="37304" name="Поле 37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69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9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3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0.1026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0.1440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0.161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0.1035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0.1492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0.096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0.1074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0.1485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0.1006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0.156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04" o:spid="_x0000_s1033" type="#_x0000_t202" style="position:absolute;left:0;text-align:left;margin-left:218.25pt;margin-top:44.65pt;width:298.9pt;height:1in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69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79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313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0.1026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0.1440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0.161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0.1035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0.1492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0.096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0.1074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0.1485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0.1006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0.156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1B7C16F" wp14:editId="3184BA5C">
                <wp:simplePos x="0" y="0"/>
                <wp:positionH relativeFrom="page">
                  <wp:posOffset>737235</wp:posOffset>
                </wp:positionH>
                <wp:positionV relativeFrom="paragraph">
                  <wp:posOffset>479425</wp:posOffset>
                </wp:positionV>
                <wp:extent cx="1564640" cy="2186305"/>
                <wp:effectExtent l="0" t="0" r="16510" b="4445"/>
                <wp:wrapTopAndBottom/>
                <wp:docPr id="37303" name="Поле 37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18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266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1.26183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1.27644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1.29122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1.306617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1.32130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1.33660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1.35207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0.136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1.36773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0.141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1.38357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0.146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1.39959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0.151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1.41579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03" o:spid="_x0000_s1034" type="#_x0000_t202" style="position:absolute;left:0;text-align:left;margin-left:58.05pt;margin-top:37.75pt;width:123.2pt;height:172.1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266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1.26183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1.27644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1.29122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1.306617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1.32130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1.33660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1.35207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0.136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1.36773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0.141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1.38357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0.146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1.39959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0.151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1.41579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4BEE18CA" wp14:editId="0839CE29">
                <wp:simplePos x="0" y="0"/>
                <wp:positionH relativeFrom="page">
                  <wp:posOffset>648335</wp:posOffset>
                </wp:positionH>
                <wp:positionV relativeFrom="paragraph">
                  <wp:posOffset>177800</wp:posOffset>
                </wp:positionV>
                <wp:extent cx="1653540" cy="2548890"/>
                <wp:effectExtent l="635" t="0" r="3175" b="0"/>
                <wp:wrapTopAndBottom/>
                <wp:docPr id="37315" name="Поле 37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54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406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0.860708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0.818731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0.778801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0.740818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0.704688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0.670320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0.637628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0.606531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0.576950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0.548812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0.522046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0.496585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3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0.4722367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15" o:spid="_x0000_s1035" type="#_x0000_t202" style="position:absolute;margin-left:51.05pt;margin-top:14pt;width:130.2pt;height:200.7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406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0.860708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0.818731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0.778801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0.740818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0.704688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0.670320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0.637628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0.606531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0.576950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0.548812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0.522046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0.496585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3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0.4722367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2CA6A707" wp14:editId="106290DC">
                <wp:simplePos x="0" y="0"/>
                <wp:positionH relativeFrom="page">
                  <wp:posOffset>3028315</wp:posOffset>
                </wp:positionH>
                <wp:positionV relativeFrom="paragraph">
                  <wp:posOffset>177800</wp:posOffset>
                </wp:positionV>
                <wp:extent cx="3796665" cy="914400"/>
                <wp:effectExtent l="0" t="0" r="4445" b="3810"/>
                <wp:wrapTopAndBottom/>
                <wp:docPr id="37316" name="Поле 37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6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70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80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3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6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9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9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9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58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0.1511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0.7250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0.1430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52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0.1535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0.7333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0.7540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52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0.1525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0.6730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0.1455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16" o:spid="_x0000_s1036" type="#_x0000_t202" style="position:absolute;margin-left:238.45pt;margin-top:14pt;width:298.95pt;height:1in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70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80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313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6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9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9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9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58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0.1511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0.7250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0.1430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52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0.1535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0.7333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0.7540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52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0.1525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0.6730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0.1455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0.85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Pr="00A951F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305C0F2E" wp14:editId="56BF2795">
                <wp:simplePos x="0" y="0"/>
                <wp:positionH relativeFrom="page">
                  <wp:posOffset>648335</wp:posOffset>
                </wp:positionH>
                <wp:positionV relativeFrom="paragraph">
                  <wp:posOffset>177800</wp:posOffset>
                </wp:positionV>
                <wp:extent cx="1564640" cy="2367915"/>
                <wp:effectExtent l="635" t="4445" r="0" b="0"/>
                <wp:wrapTopAndBottom/>
                <wp:docPr id="37317" name="Поле 37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36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266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5.61543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5.46693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0.190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5.32634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5.19304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5.06649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0.205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4.94619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0.210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4.83170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0.215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4.72261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0.220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4.61855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4.51919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0.230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4.42422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0.235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4.33337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17" o:spid="_x0000_s1037" type="#_x0000_t202" style="position:absolute;margin-left:51.05pt;margin-top:14pt;width:123.2pt;height:186.4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EywgIAALo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266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5.61543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5.46693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0.190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5.32634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5.19304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5.06649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0.205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4.94619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0.210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4.83170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0.215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4.72261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0.220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4.61855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4.51919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0.230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4.42422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0.235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4.33337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7E5E7117" wp14:editId="08258A20">
                <wp:simplePos x="0" y="0"/>
                <wp:positionH relativeFrom="page">
                  <wp:posOffset>2940050</wp:posOffset>
                </wp:positionH>
                <wp:positionV relativeFrom="paragraph">
                  <wp:posOffset>177800</wp:posOffset>
                </wp:positionV>
                <wp:extent cx="3796030" cy="914400"/>
                <wp:effectExtent l="0" t="4445" r="0" b="0"/>
                <wp:wrapTopAndBottom/>
                <wp:docPr id="37318" name="Поле 37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69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9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3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0.1817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0.2275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0.2375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0.1827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0.2292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0.1776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0.240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0.1873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0.2326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0.1783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0.245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18" o:spid="_x0000_s1038" type="#_x0000_t202" style="position:absolute;margin-left:231.5pt;margin-top:14pt;width:298.9pt;height:1in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V/wwIAALk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69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79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313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0.1817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0.2275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0.2375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0.1827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0.2292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0.1776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0.240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0.1873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0.2326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0.1783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0.245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Pr="00A951F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2330B063" wp14:editId="1DEB99BD">
                <wp:simplePos x="0" y="0"/>
                <wp:positionH relativeFrom="page">
                  <wp:posOffset>648335</wp:posOffset>
                </wp:positionH>
                <wp:positionV relativeFrom="paragraph">
                  <wp:posOffset>177165</wp:posOffset>
                </wp:positionV>
                <wp:extent cx="1564640" cy="2730500"/>
                <wp:effectExtent l="635" t="2540" r="0" b="635"/>
                <wp:wrapTopAndBottom/>
                <wp:docPr id="37319" name="Поле 37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266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3.50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33.1154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3.55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34.8133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3.60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36.5982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3.65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38.4747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3.70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40.4473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42.5211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3.80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44.7012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3.85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46.9931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3.90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49.4024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3.95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51.5982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57.3975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4.10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60.3403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4.15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63.4340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66.6863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19" o:spid="_x0000_s1039" type="#_x0000_t202" style="position:absolute;margin-left:51.05pt;margin-top:13.95pt;width:123.2pt;height:215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266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3.50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33.1154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3.55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34.8133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3.60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36.5982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3.65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38.4747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3.70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40.4473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42.5211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3.80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44.7012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3.85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46.9931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3.90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49.4024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3.95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51.5982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57.3975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4.10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60.3403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4.15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63.4340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66.6863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72759DFB" wp14:editId="253A9A79">
                <wp:simplePos x="0" y="0"/>
                <wp:positionH relativeFrom="page">
                  <wp:posOffset>2940050</wp:posOffset>
                </wp:positionH>
                <wp:positionV relativeFrom="paragraph">
                  <wp:posOffset>177165</wp:posOffset>
                </wp:positionV>
                <wp:extent cx="3796030" cy="914400"/>
                <wp:effectExtent l="0" t="2540" r="0" b="0"/>
                <wp:wrapTopAndBottom/>
                <wp:docPr id="37320" name="Поле 37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69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9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3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3.522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4.176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3.475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4.25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3.573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4.184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3.488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4.30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3.575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4.142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3.45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4.204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0" o:spid="_x0000_s1040" type="#_x0000_t202" style="position:absolute;margin-left:231.5pt;margin-top:13.95pt;width:298.9pt;height:1in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69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79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313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3.522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4.176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3.475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4.25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3.573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4.184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3.488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4.30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3.575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4.142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3.45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4.204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Pr="00A951F6" w:rsidRDefault="000C2437" w:rsidP="00A16866">
      <w:pPr>
        <w:widowControl w:val="0"/>
        <w:autoSpaceDE w:val="0"/>
        <w:autoSpaceDN w:val="0"/>
        <w:spacing w:before="70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</w:t>
      </w:r>
      <w:r w:rsidR="00A16866" w:rsidRPr="00A951F6">
        <w:rPr>
          <w:rFonts w:ascii="Times New Roman" w:eastAsia="Times New Roman" w:hAnsi="Times New Roman" w:cs="Times New Roman"/>
          <w:sz w:val="28"/>
          <w:szCs w:val="28"/>
        </w:rPr>
        <w:t>лица</w:t>
      </w:r>
      <w:r w:rsidR="00A16866"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A16866" w:rsidRPr="00A951F6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16866" w:rsidRDefault="00A16866" w:rsidP="00A1686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444EA33" wp14:editId="72D982FC">
                <wp:simplePos x="0" y="0"/>
                <wp:positionH relativeFrom="page">
                  <wp:posOffset>648335</wp:posOffset>
                </wp:positionH>
                <wp:positionV relativeFrom="paragraph">
                  <wp:posOffset>207010</wp:posOffset>
                </wp:positionV>
                <wp:extent cx="1564640" cy="2875915"/>
                <wp:effectExtent l="635" t="0" r="0" b="3810"/>
                <wp:wrapTopAndBottom/>
                <wp:docPr id="37321" name="Поле 37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87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266"/>
                            </w:tblGrid>
                            <w:tr w:rsidR="009279CA">
                              <w:trPr>
                                <w:trHeight w:val="321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2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8.65729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2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8.29329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1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7.95829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2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0.130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7.64893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7.36235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7.09613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6.84815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6.61659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6.39986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0.160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6.19658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0.165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6.00551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5.82558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5.65583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5.49543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1" o:spid="_x0000_s1041" type="#_x0000_t202" style="position:absolute;margin-left:51.05pt;margin-top:16.3pt;width:123.2pt;height:226.4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266"/>
                      </w:tblGrid>
                      <w:tr w:rsidR="009279CA">
                        <w:trPr>
                          <w:trHeight w:val="321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322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8.65729</w:t>
                            </w:r>
                          </w:p>
                        </w:tc>
                      </w:tr>
                      <w:tr w:rsidR="009279CA">
                        <w:trPr>
                          <w:trHeight w:val="322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8.29329</w:t>
                            </w:r>
                          </w:p>
                        </w:tc>
                      </w:tr>
                      <w:tr w:rsidR="009279CA">
                        <w:trPr>
                          <w:trHeight w:val="321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7.95829</w:t>
                            </w:r>
                          </w:p>
                        </w:tc>
                      </w:tr>
                      <w:tr w:rsidR="009279CA">
                        <w:trPr>
                          <w:trHeight w:val="322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0.130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7.64893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7.36235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7.09613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6.84815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6.61659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6.39986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0.160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6.19658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0.165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6.00551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5.82558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5.65583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5.49543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1D83034C" wp14:editId="462236ED">
                <wp:simplePos x="0" y="0"/>
                <wp:positionH relativeFrom="page">
                  <wp:posOffset>2940050</wp:posOffset>
                </wp:positionH>
                <wp:positionV relativeFrom="paragraph">
                  <wp:posOffset>207010</wp:posOffset>
                </wp:positionV>
                <wp:extent cx="3796030" cy="1060450"/>
                <wp:effectExtent l="0" t="0" r="0" b="0"/>
                <wp:wrapTopAndBottom/>
                <wp:docPr id="37322" name="Поле 37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69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321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22" w:lineRule="exact"/>
                                    <w:ind w:left="107" w:right="170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9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01" w:lineRule="exact"/>
                                    <w:ind w:left="1143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322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8" w:right="1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8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8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7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x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2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8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0.1217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9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0.1736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9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0.1141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0" w:right="25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0.185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1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01" w:lineRule="exact"/>
                                    <w:ind w:left="481" w:right="47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01" w:lineRule="exact"/>
                                    <w:ind w:left="177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0.1168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01" w:lineRule="exact"/>
                                    <w:ind w:left="179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0.1745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01" w:lineRule="exact"/>
                                    <w:ind w:left="178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0.110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301" w:lineRule="exact"/>
                                    <w:ind w:left="0" w:right="18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0.1825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322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481" w:right="47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7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0.1175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9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0.1773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179" w:right="1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0.1134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ind w:left="0" w:right="25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0.190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2" o:spid="_x0000_s1042" type="#_x0000_t202" style="position:absolute;margin-left:231.5pt;margin-top:16.3pt;width:298.9pt;height:83.5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69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321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322" w:lineRule="exact"/>
                              <w:ind w:left="107" w:right="17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79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301" w:lineRule="exact"/>
                              <w:ind w:left="1143"/>
                              <w:jc w:val="lef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322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ind w:left="178" w:right="16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8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8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7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322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9"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ind w:left="178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0.1217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9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0.1736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9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0.1141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0" w:right="25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0.185</w:t>
                            </w:r>
                          </w:p>
                        </w:tc>
                      </w:tr>
                      <w:tr w:rsidR="009279CA">
                        <w:trPr>
                          <w:trHeight w:val="321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301" w:lineRule="exact"/>
                              <w:ind w:left="481" w:right="47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301" w:lineRule="exact"/>
                              <w:ind w:left="177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0.1168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301" w:lineRule="exact"/>
                              <w:ind w:left="179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0.1745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301" w:lineRule="exact"/>
                              <w:ind w:left="178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0.110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301" w:lineRule="exact"/>
                              <w:ind w:left="0" w:right="18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0.1825</w:t>
                            </w:r>
                          </w:p>
                        </w:tc>
                      </w:tr>
                      <w:tr w:rsidR="009279CA">
                        <w:trPr>
                          <w:trHeight w:val="322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ind w:left="481" w:right="47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ind w:left="177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0.1175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9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0.1773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179" w:right="1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0.1134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ind w:left="0" w:right="25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0.190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A16866" w:rsidRPr="00A951F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713536" behindDoc="1" locked="0" layoutInCell="1" allowOverlap="1" wp14:anchorId="29A20468" wp14:editId="478FC93F">
                <wp:simplePos x="0" y="0"/>
                <wp:positionH relativeFrom="page">
                  <wp:posOffset>648335</wp:posOffset>
                </wp:positionH>
                <wp:positionV relativeFrom="paragraph">
                  <wp:posOffset>178435</wp:posOffset>
                </wp:positionV>
                <wp:extent cx="1564640" cy="2367280"/>
                <wp:effectExtent l="635" t="0" r="0" b="0"/>
                <wp:wrapTopAndBottom/>
                <wp:docPr id="37323" name="Поле 37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3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1266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1.340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4.25562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1.345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4.35325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1.350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4.45522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1.355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4.56184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1.360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4.67344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1.365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4.79038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1.370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4.91306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1.375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5.04192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1.380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5.17744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1.385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5.32016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1.390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5.47069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83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right="2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1.395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62" w:righ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5.62968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3" o:spid="_x0000_s1043" type="#_x0000_t202" style="position:absolute;margin-left:51.05pt;margin-top:14.05pt;width:123.2pt;height:186.4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1266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1.340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4.25562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1.345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4.35325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1.350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4.45522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1.355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4.56184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1.360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4.67344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1.365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4.79038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1.370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4.91306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1.375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5.04192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1.380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5.17744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1.385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5.32016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1.390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5.47069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83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righ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1.395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62" w:righ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5.62968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722849F4" wp14:editId="0EAA0E34">
                <wp:simplePos x="0" y="0"/>
                <wp:positionH relativeFrom="page">
                  <wp:posOffset>2940050</wp:posOffset>
                </wp:positionH>
                <wp:positionV relativeFrom="paragraph">
                  <wp:posOffset>178435</wp:posOffset>
                </wp:positionV>
                <wp:extent cx="3796030" cy="913765"/>
                <wp:effectExtent l="0" t="0" r="0" b="1270"/>
                <wp:wrapTopAndBottom/>
                <wp:docPr id="37324" name="Поле 37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69"/>
                              <w:gridCol w:w="1170"/>
                              <w:gridCol w:w="1170"/>
                              <w:gridCol w:w="1170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9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3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0" w:right="5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1.3617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1.3921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1.3359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1.400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1.3463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1.3868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1.335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1.3990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1.3432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9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1.3936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8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1.3365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7" w:righ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1.3975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4" o:spid="_x0000_s1044" type="#_x0000_t202" style="position:absolute;margin-left:231.5pt;margin-top:14.05pt;width:298.9pt;height:71.95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69"/>
                        <w:gridCol w:w="1170"/>
                        <w:gridCol w:w="1170"/>
                        <w:gridCol w:w="1170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69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679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313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0" w:right="5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1.3617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1.3921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1.3359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1.400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1.3463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1.3868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1.335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1.3990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1.3432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9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1.3936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8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1.3365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7" w:righ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1.3975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Pr="00A951F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A16866" w:rsidRDefault="00A16866" w:rsidP="000C243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2CEF9E69" wp14:editId="7F9CDA7D">
                <wp:simplePos x="0" y="0"/>
                <wp:positionH relativeFrom="page">
                  <wp:posOffset>648335</wp:posOffset>
                </wp:positionH>
                <wp:positionV relativeFrom="paragraph">
                  <wp:posOffset>177165</wp:posOffset>
                </wp:positionV>
                <wp:extent cx="1643380" cy="2367915"/>
                <wp:effectExtent l="635" t="0" r="3810" b="0"/>
                <wp:wrapTopAndBottom/>
                <wp:docPr id="37325" name="Поле 37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36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68"/>
                              <w:gridCol w:w="1406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0.991824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0.951935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0.913650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0.876905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0.841638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0.807789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0.775301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0.744120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0.714193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0.685470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0.657902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0.631442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5" o:spid="_x0000_s1045" type="#_x0000_t202" style="position:absolute;margin-left:51.05pt;margin-top:13.95pt;width:129.4pt;height:186.45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68"/>
                        <w:gridCol w:w="1406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0.991824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0.951935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0.913650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0.876905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0.841638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0.807789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0.775301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0.744120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0.714193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0.685470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0.657902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0.631442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3F76DE07" wp14:editId="4E308CAE">
                <wp:simplePos x="0" y="0"/>
                <wp:positionH relativeFrom="page">
                  <wp:posOffset>2997835</wp:posOffset>
                </wp:positionH>
                <wp:positionV relativeFrom="paragraph">
                  <wp:posOffset>177165</wp:posOffset>
                </wp:positionV>
                <wp:extent cx="3737610" cy="914400"/>
                <wp:effectExtent l="0" t="0" r="0" b="3175"/>
                <wp:wrapTopAndBottom/>
                <wp:docPr id="37326" name="Поле 37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46"/>
                              <w:gridCol w:w="1147"/>
                              <w:gridCol w:w="1147"/>
                              <w:gridCol w:w="1147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87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2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58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0.027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0.525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52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0.1243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0.462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0.0094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0.66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52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0.5454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0.0075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0.573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6" o:spid="_x0000_s1046" type="#_x0000_t202" style="position:absolute;margin-left:236.05pt;margin-top:13.95pt;width:294.3pt;height:1in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46"/>
                        <w:gridCol w:w="1147"/>
                        <w:gridCol w:w="1147"/>
                        <w:gridCol w:w="1147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587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268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58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0.027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0.525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0.61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52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0.1243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0.462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0.0094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0.66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52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0.5454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0.0075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0.573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A951F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A16866" w:rsidRPr="00A951F6" w:rsidRDefault="00A16866" w:rsidP="00A16866">
      <w:pPr>
        <w:widowControl w:val="0"/>
        <w:autoSpaceDE w:val="0"/>
        <w:autoSpaceDN w:val="0"/>
        <w:spacing w:before="70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3791DCC2" wp14:editId="71CEC761">
                <wp:simplePos x="0" y="0"/>
                <wp:positionH relativeFrom="page">
                  <wp:posOffset>648335</wp:posOffset>
                </wp:positionH>
                <wp:positionV relativeFrom="paragraph">
                  <wp:posOffset>177800</wp:posOffset>
                </wp:positionV>
                <wp:extent cx="1643380" cy="2367915"/>
                <wp:effectExtent l="635" t="0" r="3810" b="0"/>
                <wp:wrapTopAndBottom/>
                <wp:docPr id="37327" name="Поле 37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36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68"/>
                              <w:gridCol w:w="1406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4.4817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4.9530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5.4739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6.0496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6.6859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7.3891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8.1662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9.0250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9.9742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11.0232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12.1825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13.4637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7" o:spid="_x0000_s1047" type="#_x0000_t202" style="position:absolute;margin-left:51.05pt;margin-top:14pt;width:129.4pt;height:186.45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68"/>
                        <w:gridCol w:w="1406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4.4817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4.9530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5.4739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6.0496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6.6859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7.3891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8.1662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9.0250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9.9742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11.0232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12.1825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13.4637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24C3CA54" wp14:editId="0635B62F">
                <wp:simplePos x="0" y="0"/>
                <wp:positionH relativeFrom="page">
                  <wp:posOffset>2997835</wp:posOffset>
                </wp:positionH>
                <wp:positionV relativeFrom="paragraph">
                  <wp:posOffset>177800</wp:posOffset>
                </wp:positionV>
                <wp:extent cx="3737610" cy="914400"/>
                <wp:effectExtent l="0" t="0" r="0" b="3810"/>
                <wp:wrapTopAndBottom/>
                <wp:docPr id="37328" name="Поле 37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46"/>
                              <w:gridCol w:w="1147"/>
                              <w:gridCol w:w="1147"/>
                              <w:gridCol w:w="1147"/>
                            </w:tblGrid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87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2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58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0.1539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0.2569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0.2665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52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0.1732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0.2444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0.1415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52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0.1648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0.2550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0.1387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8" o:spid="_x0000_s1048" type="#_x0000_t202" style="position:absolute;margin-left:236.05pt;margin-top:14pt;width:294.3pt;height:1in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aKwwIAALk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46"/>
                        <w:gridCol w:w="1147"/>
                        <w:gridCol w:w="1147"/>
                        <w:gridCol w:w="1147"/>
                      </w:tblGrid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587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268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58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0.1539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0.2569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0.2665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52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0.1732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0.2444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0.1415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52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0.1648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0.2550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0.1387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0.28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1AC9" w:rsidRDefault="00EA1AC9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257" w:after="0" w:line="240" w:lineRule="auto"/>
        <w:ind w:left="1014"/>
        <w:rPr>
          <w:rFonts w:ascii="Times New Roman" w:eastAsia="Times New Roman" w:hAnsi="Times New Roman" w:cs="Times New Roman"/>
          <w:sz w:val="28"/>
          <w:szCs w:val="28"/>
        </w:rPr>
      </w:pPr>
      <w:r w:rsidRPr="00A951F6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A951F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951F6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16866" w:rsidRPr="00A951F6" w:rsidRDefault="00A16866" w:rsidP="00A1686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559AEF5B" wp14:editId="33DD5E6F">
                <wp:simplePos x="0" y="0"/>
                <wp:positionH relativeFrom="page">
                  <wp:posOffset>648335</wp:posOffset>
                </wp:positionH>
                <wp:positionV relativeFrom="paragraph">
                  <wp:posOffset>177800</wp:posOffset>
                </wp:positionV>
                <wp:extent cx="1643380" cy="2367280"/>
                <wp:effectExtent l="635" t="4445" r="3810" b="0"/>
                <wp:wrapTopAndBottom/>
                <wp:docPr id="37329" name="Поле 37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3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68"/>
                              <w:gridCol w:w="1406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20.1946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19.6133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18.9425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18.1746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17.3010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16.3123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15.1984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13.9484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12.5508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10.9937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9.2647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168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35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72" w:right="1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7.3510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29" o:spid="_x0000_s1049" type="#_x0000_t202" style="position:absolute;margin-left:51.05pt;margin-top:14pt;width:129.4pt;height:186.4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68"/>
                        <w:gridCol w:w="1406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20.1946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19.6133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18.9425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18.1746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17.3010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16.3123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15.1984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13.9484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12.5508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10.9937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9.2647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168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35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72" w:right="1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7.3510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E7CA323" wp14:editId="1E8B5540">
                <wp:simplePos x="0" y="0"/>
                <wp:positionH relativeFrom="page">
                  <wp:posOffset>2997835</wp:posOffset>
                </wp:positionH>
                <wp:positionV relativeFrom="paragraph">
                  <wp:posOffset>177800</wp:posOffset>
                </wp:positionV>
                <wp:extent cx="3737610" cy="914400"/>
                <wp:effectExtent l="0" t="4445" r="0" b="0"/>
                <wp:wrapTopAndBottom/>
                <wp:docPr id="37330" name="Поле 37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146"/>
                              <w:gridCol w:w="1147"/>
                              <w:gridCol w:w="1147"/>
                              <w:gridCol w:w="1147"/>
                            </w:tblGrid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  <w:vMerge w:val="restart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73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:rsidR="009279CA" w:rsidRDefault="009279CA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87" w:type="dxa"/>
                                  <w:gridSpan w:val="4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12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аргумента</w:t>
                                  </w:r>
                                  <w:proofErr w:type="spellEnd"/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9279CA" w:rsidRDefault="009279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1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0.455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0.5575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0.5674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5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0.4732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0.5568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0.445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6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9279CA">
                              <w:trPr>
                                <w:trHeight w:val="276"/>
                              </w:trPr>
                              <w:tc>
                                <w:tcPr>
                                  <w:tcW w:w="1284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0" w:right="5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0.4675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2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0.5511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0.4423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:rsidR="009279CA" w:rsidRDefault="009279CA">
                                  <w:pPr>
                                    <w:pStyle w:val="TableParagraph"/>
                                    <w:spacing w:line="257" w:lineRule="exact"/>
                                    <w:ind w:left="223" w:righ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</w:tbl>
                          <w:p w:rsidR="009279CA" w:rsidRDefault="009279CA" w:rsidP="00A16866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330" o:spid="_x0000_s1050" type="#_x0000_t202" style="position:absolute;margin-left:236.05pt;margin-top:14pt;width:294.3pt;height:1in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146"/>
                        <w:gridCol w:w="1147"/>
                        <w:gridCol w:w="1147"/>
                        <w:gridCol w:w="1147"/>
                      </w:tblGrid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  <w:vMerge w:val="restart"/>
                          </w:tcPr>
                          <w:p w:rsidR="009279CA" w:rsidRDefault="009279CA">
                            <w:pPr>
                              <w:pStyle w:val="TableParagraph"/>
                              <w:spacing w:line="273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вари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9279CA" w:rsidRDefault="009279CA">
                            <w:pPr>
                              <w:pStyle w:val="TableParagraph"/>
                              <w:spacing w:line="270" w:lineRule="exact"/>
                              <w:ind w:left="107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анта</w:t>
                            </w:r>
                            <w:proofErr w:type="spellEnd"/>
                          </w:p>
                        </w:tc>
                        <w:tc>
                          <w:tcPr>
                            <w:tcW w:w="4587" w:type="dxa"/>
                            <w:gridSpan w:val="4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1268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аргумента</w:t>
                            </w:r>
                            <w:proofErr w:type="spellEnd"/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  <w:vMerge/>
                            <w:tcBorders>
                              <w:top w:val="nil"/>
                            </w:tcBorders>
                          </w:tcPr>
                          <w:p w:rsidR="009279CA" w:rsidRDefault="009279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1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0.455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0.5575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0.5674</w:t>
                            </w:r>
                          </w:p>
                        </w:tc>
                      </w:tr>
                      <w:tr w:rsidR="009279CA">
                        <w:trPr>
                          <w:trHeight w:val="275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0.4732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0.5568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0.445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6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0.57</w:t>
                            </w:r>
                          </w:p>
                        </w:tc>
                      </w:tr>
                      <w:tr w:rsidR="009279CA">
                        <w:trPr>
                          <w:trHeight w:val="276"/>
                        </w:trPr>
                        <w:tc>
                          <w:tcPr>
                            <w:tcW w:w="1284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0" w:right="5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0.4675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2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0.5511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0.4423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:rsidR="009279CA" w:rsidRDefault="009279CA">
                            <w:pPr>
                              <w:pStyle w:val="TableParagraph"/>
                              <w:spacing w:line="257" w:lineRule="exact"/>
                              <w:ind w:left="223" w:righ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0.58</w:t>
                            </w:r>
                          </w:p>
                        </w:tc>
                      </w:tr>
                    </w:tbl>
                    <w:p w:rsidR="009279CA" w:rsidRDefault="009279CA" w:rsidP="00A16866">
                      <w:pPr>
                        <w:pStyle w:val="aa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6866" w:rsidRPr="00F55342" w:rsidRDefault="00A16866" w:rsidP="00A16866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Содержание отчета</w:t>
      </w:r>
    </w:p>
    <w:p w:rsidR="00A16866" w:rsidRPr="00F55342" w:rsidRDefault="00A16866" w:rsidP="00A168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1. Тема и цель лабораторной работы;</w:t>
      </w:r>
    </w:p>
    <w:p w:rsidR="00A16866" w:rsidRPr="00F55342" w:rsidRDefault="00A16866" w:rsidP="00A168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2. Вариант задания на лабораторную работу;</w:t>
      </w:r>
    </w:p>
    <w:p w:rsidR="00A16866" w:rsidRPr="00F55342" w:rsidRDefault="00A16866" w:rsidP="00A168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3. Краткие теоретические сведения и описание алгоритма работы программы в виде блок схемы;</w:t>
      </w:r>
    </w:p>
    <w:p w:rsidR="00A16866" w:rsidRPr="00F55342" w:rsidRDefault="00A16866" w:rsidP="00A168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4. Листинг разработанной программы с подробными комментариями;</w:t>
      </w: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A16866" w:rsidRPr="00F55342" w:rsidRDefault="00A16866" w:rsidP="00A168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5. Результаты работы программы;</w:t>
      </w:r>
    </w:p>
    <w:p w:rsidR="00A16866" w:rsidRPr="00F55342" w:rsidRDefault="00A16866" w:rsidP="00A168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55342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6. Выводы.</w:t>
      </w:r>
    </w:p>
    <w:p w:rsidR="00A16866" w:rsidRPr="00F55342" w:rsidRDefault="00A16866" w:rsidP="00A16866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A16866" w:rsidRPr="00F55342" w:rsidRDefault="000C2437" w:rsidP="00A16866">
      <w:pPr>
        <w:widowControl w:val="0"/>
        <w:tabs>
          <w:tab w:val="left" w:pos="1256"/>
        </w:tabs>
        <w:autoSpaceDE w:val="0"/>
        <w:autoSpaceDN w:val="0"/>
        <w:spacing w:after="0" w:line="240" w:lineRule="auto"/>
        <w:ind w:left="1255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A16866" w:rsidRPr="00F55342" w:rsidRDefault="00A16866" w:rsidP="000C2437">
      <w:pPr>
        <w:widowControl w:val="0"/>
        <w:numPr>
          <w:ilvl w:val="0"/>
          <w:numId w:val="38"/>
        </w:numPr>
        <w:tabs>
          <w:tab w:val="left" w:pos="137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5534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интерполяция?</w:t>
      </w:r>
    </w:p>
    <w:p w:rsidR="00A16866" w:rsidRPr="00F55342" w:rsidRDefault="00A16866" w:rsidP="000C2437">
      <w:pPr>
        <w:widowControl w:val="0"/>
        <w:numPr>
          <w:ilvl w:val="0"/>
          <w:numId w:val="38"/>
        </w:numPr>
        <w:tabs>
          <w:tab w:val="left" w:pos="137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55342">
        <w:rPr>
          <w:rFonts w:ascii="Times New Roman" w:eastAsia="Times New Roman" w:hAnsi="Times New Roman" w:cs="Times New Roman"/>
          <w:sz w:val="28"/>
          <w:szCs w:val="28"/>
        </w:rPr>
        <w:t>Сформулируйте задачу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интерполяции.</w:t>
      </w:r>
    </w:p>
    <w:p w:rsidR="00A16866" w:rsidRPr="00F55342" w:rsidRDefault="00A16866" w:rsidP="000C2437">
      <w:pPr>
        <w:widowControl w:val="0"/>
        <w:numPr>
          <w:ilvl w:val="0"/>
          <w:numId w:val="38"/>
        </w:numPr>
        <w:tabs>
          <w:tab w:val="left" w:pos="13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342">
        <w:rPr>
          <w:rFonts w:ascii="Times New Roman" w:eastAsia="Times New Roman" w:hAnsi="Times New Roman" w:cs="Times New Roman"/>
          <w:sz w:val="28"/>
          <w:szCs w:val="28"/>
        </w:rPr>
        <w:t>Интерполяционный</w:t>
      </w:r>
      <w:r w:rsidRPr="00F5534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Лагранжа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равностоящих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узлов.</w:t>
      </w:r>
    </w:p>
    <w:p w:rsidR="00A16866" w:rsidRPr="00F55342" w:rsidRDefault="00A16866" w:rsidP="000C2437">
      <w:pPr>
        <w:widowControl w:val="0"/>
        <w:numPr>
          <w:ilvl w:val="0"/>
          <w:numId w:val="38"/>
        </w:numPr>
        <w:tabs>
          <w:tab w:val="left" w:pos="137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5534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называется</w:t>
      </w:r>
      <w:r w:rsidRPr="00F5534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разностью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первого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порядка,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второго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порядка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т.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A16866" w:rsidRPr="00F55342" w:rsidRDefault="00A16866" w:rsidP="000C2437">
      <w:pPr>
        <w:widowControl w:val="0"/>
        <w:numPr>
          <w:ilvl w:val="0"/>
          <w:numId w:val="38"/>
        </w:numPr>
        <w:tabs>
          <w:tab w:val="left" w:pos="13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5342">
        <w:rPr>
          <w:rFonts w:ascii="Times New Roman" w:eastAsia="Times New Roman" w:hAnsi="Times New Roman" w:cs="Times New Roman"/>
          <w:sz w:val="28"/>
          <w:szCs w:val="28"/>
        </w:rPr>
        <w:t>Первая</w:t>
      </w:r>
      <w:r w:rsidRPr="00F5534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интерполяционная</w:t>
      </w:r>
      <w:r w:rsidRPr="00F5534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Pr="00F553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Ньютон</w:t>
      </w:r>
      <w:proofErr w:type="gramStart"/>
      <w:r w:rsidRPr="00F55342"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 w:rsidRPr="00F55342">
        <w:rPr>
          <w:rFonts w:ascii="Times New Roman" w:eastAsia="Times New Roman" w:hAnsi="Times New Roman" w:cs="Times New Roman"/>
          <w:sz w:val="28"/>
          <w:szCs w:val="28"/>
        </w:rPr>
        <w:t>вперед).</w:t>
      </w:r>
    </w:p>
    <w:p w:rsidR="00A16866" w:rsidRPr="00F55342" w:rsidRDefault="00A16866" w:rsidP="000C2437">
      <w:pPr>
        <w:widowControl w:val="0"/>
        <w:numPr>
          <w:ilvl w:val="0"/>
          <w:numId w:val="38"/>
        </w:numPr>
        <w:tabs>
          <w:tab w:val="left" w:pos="137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55342">
        <w:rPr>
          <w:rFonts w:ascii="Times New Roman" w:eastAsia="Times New Roman" w:hAnsi="Times New Roman" w:cs="Times New Roman"/>
          <w:sz w:val="28"/>
          <w:szCs w:val="28"/>
        </w:rPr>
        <w:t>Вторая</w:t>
      </w:r>
      <w:r w:rsidRPr="00F5534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интерполяционная</w:t>
      </w:r>
      <w:r w:rsidRPr="00F5534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Pr="00F5534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55342">
        <w:rPr>
          <w:rFonts w:ascii="Times New Roman" w:eastAsia="Times New Roman" w:hAnsi="Times New Roman" w:cs="Times New Roman"/>
          <w:sz w:val="28"/>
          <w:szCs w:val="28"/>
        </w:rPr>
        <w:t>Ньютон</w:t>
      </w:r>
      <w:proofErr w:type="gramStart"/>
      <w:r w:rsidRPr="00F55342"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 w:rsidRPr="00F55342">
        <w:rPr>
          <w:rFonts w:ascii="Times New Roman" w:eastAsia="Times New Roman" w:hAnsi="Times New Roman" w:cs="Times New Roman"/>
          <w:sz w:val="28"/>
          <w:szCs w:val="28"/>
        </w:rPr>
        <w:t>назад).</w:t>
      </w:r>
    </w:p>
    <w:p w:rsidR="00A16866" w:rsidRPr="00E5349C" w:rsidRDefault="00A16866" w:rsidP="00A168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0AC4" w:rsidRDefault="001C0AC4" w:rsidP="001C0AC4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9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 xml:space="preserve">4. </w:t>
      </w:r>
      <w:r w:rsidRPr="000C09CA">
        <w:rPr>
          <w:rFonts w:ascii="Times New Roman" w:hAnsi="Times New Roman" w:cs="Times New Roman"/>
          <w:b/>
          <w:sz w:val="28"/>
          <w:szCs w:val="28"/>
        </w:rPr>
        <w:t>Численное дифференцирование функций</w:t>
      </w:r>
    </w:p>
    <w:p w:rsidR="001C0AC4" w:rsidRDefault="001C0AC4" w:rsidP="001C0AC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9CA">
        <w:rPr>
          <w:rFonts w:ascii="Times New Roman" w:hAnsi="Times New Roman" w:cs="Times New Roman"/>
          <w:b/>
          <w:sz w:val="28"/>
          <w:szCs w:val="28"/>
        </w:rPr>
        <w:t xml:space="preserve"> с помощью интерполяционных многочленов Ньютона и Лагранжа</w:t>
      </w:r>
    </w:p>
    <w:p w:rsidR="001C0AC4" w:rsidRDefault="001C0AC4" w:rsidP="001C0AC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0AC4" w:rsidRPr="001C0AC4" w:rsidRDefault="001C0AC4" w:rsidP="001C0AC4">
      <w:pPr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</w:pPr>
      <w:r w:rsidRPr="001C0AC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Цель работы</w:t>
      </w:r>
      <w:r w:rsidRPr="001C0AC4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 xml:space="preserve"> з</w:t>
      </w:r>
      <w:r w:rsidRPr="001C0AC4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акрепление знаний и умений по численному дифференцированию  функций с помощью интерполяционного многочлена Ньютона и метода неопределенных коэффициентов.</w:t>
      </w:r>
    </w:p>
    <w:p w:rsidR="001C0AC4" w:rsidRPr="001C0AC4" w:rsidRDefault="001C0AC4" w:rsidP="001C0A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A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Постановка задачи</w:t>
      </w:r>
      <w:r w:rsidRPr="001C0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изученные алгоритмы интерполяции и провести сравнение методов. </w:t>
      </w:r>
    </w:p>
    <w:p w:rsidR="001C0AC4" w:rsidRPr="000C09CA" w:rsidRDefault="001C0AC4" w:rsidP="001C0AC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1B11EE" w:rsidRDefault="001C0AC4" w:rsidP="001C0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ar-SA"/>
        </w:rPr>
        <w:t>4</w:t>
      </w:r>
      <w:r w:rsidRPr="001C4C5C">
        <w:rPr>
          <w:rFonts w:ascii="Times New Roman" w:eastAsia="Times New Roman" w:hAnsi="Times New Roman" w:cs="Times New Roman"/>
          <w:b/>
          <w:bCs/>
          <w:sz w:val="30"/>
          <w:szCs w:val="30"/>
          <w:lang w:eastAsia="ar-SA"/>
        </w:rPr>
        <w:t xml:space="preserve">.1. </w:t>
      </w:r>
      <w:r w:rsidRPr="008159B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Теоретическая часть. </w:t>
      </w:r>
    </w:p>
    <w:p w:rsidR="001C0AC4" w:rsidRPr="000C09CA" w:rsidRDefault="001C0AC4" w:rsidP="001C0AC4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Численное дифференцирование применяется в тех случаях, когда: функция f(x) задана таблично и, следовательно, методы дифференциального исчисления неприменимы; аналитическое выражение f(x) столь сложно, что вычисления производной </w:t>
      </w:r>
      <w:proofErr w:type="gram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представляют</w:t>
      </w:r>
      <w:proofErr w:type="gram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значительны трудности. </w:t>
      </w:r>
      <w:proofErr w:type="gram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В основе численного дифференцирования лежит следующий прием: исходная функция f(x) заменяется на рассматриваемом отрезке [</w:t>
      </w:r>
      <w:proofErr w:type="spell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a,b</w:t>
      </w:r>
      <w:proofErr w:type="spell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] интерполяционным полиномом </w:t>
      </w:r>
      <w:proofErr w:type="spell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P</w:t>
      </w:r>
      <w:r w:rsidRPr="000C09CA">
        <w:rPr>
          <w:rFonts w:ascii="Times New Roman" w:eastAsia="Calibri" w:hAnsi="Times New Roman" w:cs="Times New Roman"/>
          <w:sz w:val="28"/>
          <w:szCs w:val="28"/>
          <w:vertAlign w:val="subscript"/>
          <w:lang w:eastAsia="ar-SA"/>
        </w:rPr>
        <w:t>n</w:t>
      </w:r>
      <w:proofErr w:type="spell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(x) и считается, что f’(x) и </w:t>
      </w:r>
      <w:proofErr w:type="spell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P’</w:t>
      </w:r>
      <w:r w:rsidRPr="000C09CA">
        <w:rPr>
          <w:rFonts w:ascii="Times New Roman" w:eastAsia="Calibri" w:hAnsi="Times New Roman" w:cs="Times New Roman"/>
          <w:sz w:val="28"/>
          <w:szCs w:val="28"/>
          <w:vertAlign w:val="subscript"/>
          <w:lang w:eastAsia="ar-SA"/>
        </w:rPr>
        <w:t>n</w:t>
      </w:r>
      <w:proofErr w:type="spell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(x) примерно равны, т.е. f’(x)=</w:t>
      </w:r>
      <w:proofErr w:type="spell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P’</w:t>
      </w:r>
      <w:r w:rsidRPr="000C09CA">
        <w:rPr>
          <w:rFonts w:ascii="Times New Roman" w:eastAsia="Calibri" w:hAnsi="Times New Roman" w:cs="Times New Roman"/>
          <w:sz w:val="28"/>
          <w:szCs w:val="28"/>
          <w:vertAlign w:val="subscript"/>
          <w:lang w:eastAsia="ar-SA"/>
        </w:rPr>
        <w:t>n</w:t>
      </w:r>
      <w:proofErr w:type="spell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(x).</w:t>
      </w:r>
      <w:proofErr w:type="gramEnd"/>
    </w:p>
    <w:p w:rsidR="001C0AC4" w:rsidRPr="000C09CA" w:rsidRDefault="001C0AC4" w:rsidP="001C0AC4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Всегда, когда это возможно, для численного дифференцирования используется интерполяционный многочлен с равноотстоящими узлами, так как это значительно упрощает формулы численного дифференцирования. При равноотстоящих узлах  строится интерполяционный полином Ньютона или Лагранжа, а затем он дифференцируется. </w:t>
      </w:r>
    </w:p>
    <w:p w:rsidR="001C0AC4" w:rsidRPr="000C09CA" w:rsidRDefault="001C0AC4" w:rsidP="001C0AC4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При численном дифференцировании интерполяционный полином строится не по всем узлам таблицы, а по трем-пяти узлам, близлежащим к точке, в которой требуется вычислить производную. Если требуется вычислить производную во всех узлах, то вначале полином строится по первым 3-5 узлам и в них вычисляется производная, потом полином строится по следующим 3-5 узлам и в них вычисляется производная и т. д. до тех пор, пока не будет просчитана вся таблица.  </w:t>
      </w:r>
    </w:p>
    <w:p w:rsidR="001C0AC4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Численное дифференцирование, основанное на многочлене Лагранжа для равноотстоящих узлов:</w:t>
      </w:r>
    </w:p>
    <w:p w:rsidR="001C0AC4" w:rsidRPr="000C09CA" w:rsidRDefault="0067075E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 w:eastAsia="ar-SA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dt</m:t>
              </m:r>
            </m:den>
          </m:f>
        </m:oMath>
      </m:oMathPara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x-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=th,dx=hdt,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h</m:t>
              </m:r>
            </m:den>
          </m:f>
        </m:oMath>
      </m:oMathPara>
    </w:p>
    <w:p w:rsidR="001C0AC4" w:rsidRPr="000C09CA" w:rsidRDefault="0067075E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 w:eastAsia="ar-SA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≈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n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i=0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 w:eastAsia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 w:eastAsia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 w:eastAsia="ar-SA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n-i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i!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n-i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 w:eastAsia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 w:eastAsia="ar-SA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 w:eastAsia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 w:eastAsia="ar-SA"/>
                                </w:rPr>
                                <m:t>t-n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 w:eastAsia="ar-SA"/>
                            </w:rPr>
                            <m:t>t-i</m:t>
                          </m:r>
                        </m:den>
                      </m:f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,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n=2,3,4,5</m:t>
                  </m:r>
                </m:e>
              </m:eqArr>
            </m:e>
          </m:nary>
        </m:oMath>
      </m:oMathPara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Для квадратичной интерполяции (</w:t>
      </w:r>
      <w:r w:rsidRPr="000C09CA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=2, </w:t>
      </w:r>
      <w:proofErr w:type="spellStart"/>
      <w:r w:rsidRPr="000C09CA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i</w:t>
      </w:r>
      <w:proofErr w:type="spell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=(0,1,2)):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67075E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t-1</m:t>
              </m:r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t-2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-t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t-2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t(t-1)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e>
                <m:e/>
              </m:eqArr>
            </m:sub>
          </m:sSub>
        </m:oMath>
      </m:oMathPara>
    </w:p>
    <w:p w:rsidR="001C0AC4" w:rsidRPr="000C09CA" w:rsidRDefault="0067075E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≈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2t-3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2t-2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+(2t-1)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sub>
          </m:sSub>
        </m:oMath>
      </m:oMathPara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Вычислим значения производных в узлах, при n = 2</w:t>
      </w:r>
      <w:proofErr w:type="gramStart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:</w:t>
      </w:r>
      <w:proofErr w:type="gramEnd"/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x=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,t=0</m:t>
          </m:r>
        </m:oMath>
      </m:oMathPara>
    </w:p>
    <w:p w:rsidR="001C0AC4" w:rsidRPr="000C09CA" w:rsidRDefault="0067075E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o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(-3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+4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)</m:t>
          </m:r>
        </m:oMath>
      </m:oMathPara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x=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,t=1</m:t>
          </m:r>
        </m:oMath>
      </m:oMathPara>
    </w:p>
    <w:p w:rsidR="001C0AC4" w:rsidRPr="000C09CA" w:rsidRDefault="0067075E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≈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'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h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1C0AC4"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так далее.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Численное дифференцирование, основанное на многочлене Ньютона для равноотстоящих узлов: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Запишем для функции f(x), заданной своими значениями в равноотстоящих узлах </w:t>
      </w:r>
      <w:r w:rsidRPr="000C09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52426D" wp14:editId="08CB490F">
            <wp:extent cx="1685290" cy="409575"/>
            <wp:effectExtent l="0" t="0" r="0" b="9525"/>
            <wp:docPr id="37331" name="Рисунок 37331" descr="https://pdnr.ru/infopediasu/baza25/4265425561280.files/image3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dnr.ru/infopediasu/baza25/4265425561280.files/image358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 первый интерполяционный многочлен Ньютона:</w:t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9CA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 wp14:anchorId="79BE88C8" wp14:editId="1D9253AC">
            <wp:extent cx="6202680" cy="989330"/>
            <wp:effectExtent l="0" t="0" r="7620" b="1270"/>
            <wp:docPr id="37332" name="Рисунок 37332" descr="https://pdnr.ru/infopediasu/baza25/4265425561280.files/image3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dnr.ru/infopediasu/baza25/4265425561280.files/image36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Перепишем этот полином, производя перемножение скобок:</w:t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0C09CA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 wp14:anchorId="11A0C06F" wp14:editId="5F0318B8">
            <wp:extent cx="6510020" cy="525145"/>
            <wp:effectExtent l="0" t="0" r="5080" b="8255"/>
            <wp:docPr id="37333" name="Рисунок 37333" descr="https://pdnr.ru/infopediasu/baza25/4265425561280.files/image3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dnr.ru/infopediasu/baza25/4265425561280.files/image362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0C09C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Дифференцируя</w:t>
      </w:r>
      <w:r w:rsidRPr="000C09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09CA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 wp14:anchorId="14D8461B" wp14:editId="48062591">
            <wp:extent cx="934720" cy="313690"/>
            <wp:effectExtent l="0" t="0" r="0" b="0"/>
            <wp:docPr id="37334" name="Рисунок 37334" descr="https://pdnr.ru/infopediasu/baza25/4265425561280.files/image3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dnr.ru/infopediasu/baza25/4265425561280.files/image364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9C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  <w:r w:rsidRPr="000C0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t , получим</w:t>
      </w:r>
      <w:r w:rsidRPr="000C09C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:</w:t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0C09CA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 wp14:anchorId="2EDC0883" wp14:editId="4A3F6574">
            <wp:extent cx="5854889" cy="620973"/>
            <wp:effectExtent l="0" t="0" r="0" b="8255"/>
            <wp:docPr id="37335" name="Рисунок 37335" descr="https://pdnr.ru/infopediasu/baza25/4265425561280.files/image3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dnr.ru/infopediasu/baza25/4265425561280.files/image366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02" cy="6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Подобным путем можно получить и производные функции f(x) более высоких порядков. Однако каждый раз, вычисляя значение производной функции f(x) в фиксированной точке х, в качестве х</w:t>
      </w:r>
      <w:proofErr w:type="gramStart"/>
      <w:r w:rsidRPr="000C09CA">
        <w:rPr>
          <w:rFonts w:ascii="Times New Roman" w:eastAsia="Calibri" w:hAnsi="Times New Roman" w:cs="Times New Roman"/>
          <w:sz w:val="28"/>
          <w:szCs w:val="28"/>
          <w:vertAlign w:val="subscript"/>
          <w:lang w:eastAsia="ar-SA"/>
        </w:rPr>
        <w:t>0</w:t>
      </w:r>
      <w:proofErr w:type="gram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 следует брать ближайшее слева узловое значение аргумента.</w:t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Если исходным значением х оказывается один из узлов таблицы, то в этом случае каждый узел можно считать начальным, тогда, принимая х=х</w:t>
      </w:r>
      <w:proofErr w:type="gramStart"/>
      <w:r w:rsidRPr="000C09CA">
        <w:rPr>
          <w:rFonts w:ascii="Times New Roman" w:eastAsia="Calibri" w:hAnsi="Times New Roman" w:cs="Times New Roman"/>
          <w:sz w:val="28"/>
          <w:szCs w:val="28"/>
          <w:vertAlign w:val="subscript"/>
          <w:lang w:eastAsia="ar-SA"/>
        </w:rPr>
        <w:t>0</w:t>
      </w:r>
      <w:proofErr w:type="gramEnd"/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, t=0, получаем:</w:t>
      </w:r>
    </w:p>
    <w:p w:rsidR="001C0AC4" w:rsidRPr="000C09CA" w:rsidRDefault="001C0AC4" w:rsidP="001C0AC4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0C09CA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 wp14:anchorId="7D23E123" wp14:editId="6480FF49">
            <wp:extent cx="4189730" cy="655320"/>
            <wp:effectExtent l="0" t="0" r="1270" b="0"/>
            <wp:docPr id="37336" name="Рисунок 37336" descr="https://pdnr.ru/infopediasu/baza25/4265425561280.files/image3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dnr.ru/infopediasu/baza25/4265425561280.files/image368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0A" w:rsidRDefault="00B81A0A" w:rsidP="00B81A0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2437">
        <w:rPr>
          <w:rFonts w:ascii="Times New Roman" w:eastAsia="Calibri" w:hAnsi="Times New Roman" w:cs="Times New Roman"/>
          <w:b/>
          <w:sz w:val="28"/>
          <w:szCs w:val="28"/>
        </w:rPr>
        <w:t>Задание к лабораторной работе</w:t>
      </w:r>
    </w:p>
    <w:p w:rsidR="000C2437" w:rsidRPr="000C2437" w:rsidRDefault="000C2437" w:rsidP="00B81A0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</w:p>
    <w:p w:rsidR="001C0AC4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Найти первую и вторую производную функции в точках х, заданных таблицей, используя интерполяционные многочлены Ньютона. Сравнить со значениями </w:t>
      </w: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производных, вычисленными по формулам, основанным на интерполировании многочленом Лагранжа.</w:t>
      </w:r>
    </w:p>
    <w:p w:rsidR="000C2437" w:rsidRDefault="000C2437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0.88551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0.89599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0.90637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0.91667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0.92687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0.93698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0.94700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0.96677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0.97653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0.97653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0.98619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2.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0.101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1.26183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0.106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1.27644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 xml:space="preserve">0.111 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1.29122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1.30617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1.32130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1.33660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1.35207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1.36773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1.38357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1.39959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1.41579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3.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0.860708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0.818731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0.778801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0.740818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0.704688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0.670320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0.606531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0.576950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0.548812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0.522046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0.496585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0.496585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0.472367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4.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5.61543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5.46693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5.32634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5.19304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5.06649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4.94619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4.83170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4.72261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4.61855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4.42422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4.33337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5.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3.50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33.1154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34.8133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36.5982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38.4747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40.4473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42.5211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44.7012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46.9931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49.4024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51.9354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4.00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54.5982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4.05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57.3975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4.10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60.3403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4.15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63.4340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66.6863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6.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8.65729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8.29329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7.95829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7.64893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7.36235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7.09613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6.84815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6.61659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6.39386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6.19658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6.00551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5.82558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5.65583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5.49543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 xml:space="preserve">7.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1.340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4.25562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4.35325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4.45522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4.56184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4.67344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4.79038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4.91306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5.04192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5.17744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5.32016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5.47069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5.62968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 xml:space="preserve">8.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0.01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0.991824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0.06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0.951935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0.913650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0.876905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0.841638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0.807789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0.775301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0.744120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0.714193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 xml:space="preserve">0.46 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0.685470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0.657902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0.631442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9.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4.4817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4.9530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0.17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5.4739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6.0496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0.19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6.6859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7.3891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8.1662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0.22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9.0250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0.23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9.9742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0.24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11.0232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12.1825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13.4637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10.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20.1946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19.6133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0.47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18.9425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0.48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18.1746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0.49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17.3010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16.3123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15.1984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0.52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13.9484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0.53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12.5508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0.54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10.9937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9.2647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7.3510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11.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0.88551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0.89599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0.90637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0.91667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0.92687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0.93698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0.94700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0.96677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0.97653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0.97653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0.98619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12.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0.101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1.26183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0.106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1.27644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 xml:space="preserve">0.111 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1.29122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1.30617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1.32130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1.33660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1.35207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1.36773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1.38357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1.39959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1.41579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EA1AC9" w:rsidRDefault="00EA1AC9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 xml:space="preserve">13.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0.860708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0.818731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0.778801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0.740818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0.704688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0.670320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0.606531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0.576950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0.548812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0.522046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0.496585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0.472367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0.447937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EA1AC9" w:rsidRDefault="00EA1AC9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 xml:space="preserve">14.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5.61543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5.46693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5.32634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5.19304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5.06649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4.94619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4.83170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4.72261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4.61855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4.42422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4.33337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15.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3.50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33.1154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34.8133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36.5982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38.4747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40.4473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42.5211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44.7012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46.9931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49.4024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3.95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51.9354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4.00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54.5982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4.05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57.3975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4.10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60.3403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4.15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63.4340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66.6863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16.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8.65729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8.29329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7.95829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7.64893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0.135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7.36235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7.09613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6.84815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6.61659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6.39386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6.19658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6.00551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5.82558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5.65583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5.49543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17.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1.340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4.25562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1.345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4.35325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4.45522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4.56184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1.360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4.67344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1.365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4.79038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1.370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4.91306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1.375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5.04192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1.380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5.17744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1.385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5.32016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1.390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5.47069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1.395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5.62968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18.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0.01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0.991824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0.06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0.951935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0.913650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0.876905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0.841638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0.807789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0.775301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0.36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0.744120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0.714193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 xml:space="preserve">0.46 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0.685470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0.657902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0.631442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1C0AC4" w:rsidRPr="000C09CA" w:rsidTr="000C2437">
        <w:tc>
          <w:tcPr>
            <w:tcW w:w="4785" w:type="dxa"/>
            <w:shd w:val="clear" w:color="auto" w:fill="auto"/>
          </w:tcPr>
          <w:p w:rsidR="000C2437" w:rsidRDefault="000C2437" w:rsidP="000C2437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 xml:space="preserve">19. </w:t>
            </w:r>
            <w:r w:rsidRPr="000C09CA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Таблица 9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4.4817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4.9530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0.17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5.4739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0.18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6.0496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0.19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6.6859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7.3891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8.1662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0.22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9.0250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0.23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9.9742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0.24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11.0232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12.1825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0.26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13.4637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786" w:type="dxa"/>
            <w:shd w:val="clear" w:color="auto" w:fill="auto"/>
          </w:tcPr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0C2437" w:rsidRDefault="000C2437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lastRenderedPageBreak/>
              <w:t xml:space="preserve">20.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67"/>
              <w:gridCol w:w="1576"/>
            </w:tblGrid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x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eastAsia="ar-SA"/>
                    </w:rPr>
                    <w:t>y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0.45</w:t>
                  </w: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20.1946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19.6133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0.47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18.9425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0.48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18.1746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0.49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17.3010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0.50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16.3123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0.51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15.1984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0.52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13.9484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0.53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12.5508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0.54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10.9937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0.55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9.2647</w:t>
                  </w:r>
                </w:p>
              </w:tc>
            </w:tr>
            <w:tr w:rsidR="001C0AC4" w:rsidRPr="000C09CA" w:rsidTr="000C2437">
              <w:tc>
                <w:tcPr>
                  <w:tcW w:w="136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0.56</w:t>
                  </w:r>
                </w:p>
              </w:tc>
              <w:tc>
                <w:tcPr>
                  <w:tcW w:w="157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C0AC4" w:rsidRPr="000C09CA" w:rsidRDefault="001C0AC4" w:rsidP="000C2437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C09CA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7.3510</w:t>
                  </w:r>
                </w:p>
              </w:tc>
            </w:tr>
          </w:tbl>
          <w:p w:rsidR="001C0AC4" w:rsidRPr="000C09CA" w:rsidRDefault="001C0AC4" w:rsidP="000C2437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1C0AC4" w:rsidP="001C0AC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Содержание отчета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1. Тема и цель лабораторной работы;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2. Вариант задания на лабораторную работу;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3. Краткие теоретические сведения и описание алгоритма работы программы в виде блок схемы;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4. Листинг разработанной программы с подробными комментариями;</w:t>
      </w: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5. Результаты работы программы;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6. Выводы.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0AC4" w:rsidRPr="000C09CA" w:rsidRDefault="001C0AC4" w:rsidP="000C243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Контрольные вопросы</w:t>
      </w:r>
    </w:p>
    <w:p w:rsidR="001C0AC4" w:rsidRPr="000C09CA" w:rsidRDefault="001C0AC4" w:rsidP="001C0AC4">
      <w:pPr>
        <w:numPr>
          <w:ilvl w:val="1"/>
          <w:numId w:val="29"/>
        </w:numPr>
        <w:suppressAutoHyphens/>
        <w:spacing w:after="0" w:line="240" w:lineRule="auto"/>
        <w:ind w:left="0"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Понятие численного дифференцирования</w:t>
      </w:r>
    </w:p>
    <w:p w:rsidR="001C0AC4" w:rsidRPr="000C09CA" w:rsidRDefault="001C0AC4" w:rsidP="001C0AC4">
      <w:pPr>
        <w:numPr>
          <w:ilvl w:val="1"/>
          <w:numId w:val="29"/>
        </w:numPr>
        <w:suppressAutoHyphens/>
        <w:spacing w:after="0" w:line="240" w:lineRule="auto"/>
        <w:ind w:left="0"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Интерполяционные полиномы Ньютона и Лагранжа</w:t>
      </w:r>
    </w:p>
    <w:p w:rsidR="001C0AC4" w:rsidRPr="000C09CA" w:rsidRDefault="001C0AC4" w:rsidP="001C0AC4">
      <w:pPr>
        <w:numPr>
          <w:ilvl w:val="1"/>
          <w:numId w:val="29"/>
        </w:numPr>
        <w:suppressAutoHyphens/>
        <w:spacing w:after="0" w:line="240" w:lineRule="auto"/>
        <w:ind w:left="0"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Приближенные формулы для вычисления первой и второй производной функции</w:t>
      </w:r>
    </w:p>
    <w:p w:rsidR="001C0AC4" w:rsidRPr="000C09CA" w:rsidRDefault="001C0AC4" w:rsidP="001C0AC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3B4ED9" w:rsidRPr="008C7428" w:rsidRDefault="003B4ED9" w:rsidP="008C7428">
      <w:pPr>
        <w:pStyle w:val="a8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742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Лабораторная работа № </w:t>
      </w:r>
      <w:r w:rsidR="00B81A0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5</w:t>
      </w:r>
      <w:r w:rsidRPr="008C742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. </w:t>
      </w:r>
      <w:r w:rsidR="00B81A0A" w:rsidRPr="000C09CA">
        <w:rPr>
          <w:rFonts w:ascii="Times New Roman" w:eastAsia="Calibri" w:hAnsi="Times New Roman" w:cs="Times New Roman"/>
          <w:b/>
          <w:sz w:val="28"/>
          <w:szCs w:val="28"/>
        </w:rPr>
        <w:t>Численное интегрирование функций методами прямоугольников, трапеций, Симпсона</w:t>
      </w:r>
    </w:p>
    <w:p w:rsidR="003B4ED9" w:rsidRDefault="003B4ED9" w:rsidP="00BD1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4ED9" w:rsidRPr="001C4C5C" w:rsidRDefault="003B4ED9" w:rsidP="003B4ED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численного интегрирования</w:t>
      </w:r>
    </w:p>
    <w:p w:rsidR="003B4ED9" w:rsidRPr="001C4C5C" w:rsidRDefault="003B4ED9" w:rsidP="003B4ED9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3B4ED9" w:rsidRDefault="003B4ED9" w:rsidP="003B4E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численного интегрирования и провести сравнение методов.</w:t>
      </w:r>
      <w:r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4ED9" w:rsidRDefault="003B4ED9" w:rsidP="00BD1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0AF" w:rsidRPr="00BD10AF" w:rsidRDefault="00327B0A" w:rsidP="00BD10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B4ED9" w:rsidRPr="003B4ED9">
        <w:rPr>
          <w:rFonts w:ascii="Times New Roman" w:hAnsi="Times New Roman" w:cs="Times New Roman"/>
          <w:b/>
          <w:sz w:val="28"/>
          <w:szCs w:val="28"/>
        </w:rPr>
        <w:t xml:space="preserve">.1. Теоретическая часть </w:t>
      </w:r>
    </w:p>
    <w:p w:rsidR="00BD10AF" w:rsidRPr="00BD10AF" w:rsidRDefault="00BD10AF" w:rsidP="00BD10AF">
      <w:pPr>
        <w:spacing w:before="75" w:after="75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К численному интегрированию обращаются, когда требуется вычислить определённый интеграл от функций, заданных таблично, или функций, </w:t>
      </w:r>
      <w:r w:rsidRPr="00BD10AF">
        <w:rPr>
          <w:rFonts w:ascii="Times New Roman" w:hAnsi="Times New Roman" w:cs="Times New Roman"/>
          <w:sz w:val="28"/>
          <w:szCs w:val="28"/>
        </w:rPr>
        <w:lastRenderedPageBreak/>
        <w:t>непосредственное нахождение первообразной которых затруднительно (интеграл не берётся в элементарных функциях)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случае значение интеграла можно найти только приближенно, используя тот или иной способ численного интегрирования. </w:t>
      </w:r>
    </w:p>
    <w:p w:rsidR="00BD10AF" w:rsidRPr="00BD10AF" w:rsidRDefault="00BD10AF" w:rsidP="003B4ED9">
      <w:pPr>
        <w:spacing w:before="75" w:after="75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Численное интегрирование основано на замене подынтегральной функции суммой вида:</w:t>
      </w:r>
      <w:r w:rsidR="003B4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</m:nary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Такая замена следует из определения интеграла как предела суммы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nary>
          </m:e>
        </m:func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B4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Приближенное равенство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называется </w:t>
      </w:r>
      <w:r w:rsidRPr="00BD10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квадратурной формулой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B4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D10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узлы квадратурной формулы, 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 - </w:t>
      </w:r>
      <w:r w:rsidRPr="00BD10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коэффициенты квадратурной формулы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D10AF">
        <w:rPr>
          <w:rFonts w:ascii="Times New Roman" w:hAnsi="Times New Roman" w:cs="Times New Roman"/>
          <w:sz w:val="28"/>
          <w:szCs w:val="28"/>
        </w:rPr>
        <w:t>В зависимости от способа интерполяции подынтегральной функции различают разные методы численного интегрирования (методы прямоугольников, трапеций, парабол и др.).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10AF">
        <w:rPr>
          <w:rFonts w:ascii="Times New Roman" w:hAnsi="Times New Roman" w:cs="Times New Roman"/>
          <w:sz w:val="28"/>
          <w:szCs w:val="28"/>
        </w:rPr>
        <w:t xml:space="preserve">может выбираться любая точка в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BD10AF">
        <w:rPr>
          <w:rFonts w:ascii="Times New Roman" w:hAnsi="Times New Roman" w:cs="Times New Roman"/>
          <w:sz w:val="28"/>
          <w:szCs w:val="28"/>
        </w:rPr>
        <w:t xml:space="preserve">. В зависимости от выбора этой точки различают методы левых, правых и центральных прямоугольников.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BD10A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левая граница интервала, получаем метод левых прямоугольников,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BD10A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середина интервала, метод средних прямоугольников и т.д.</w:t>
      </w:r>
    </w:p>
    <w:p w:rsidR="003B4ED9" w:rsidRPr="003B4ED9" w:rsidRDefault="003B4ED9" w:rsidP="003B4ED9">
      <w:pPr>
        <w:spacing w:before="75" w:after="75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9" w:name="OLE_LINK3"/>
      <w:bookmarkStart w:id="10" w:name="OLE_LINK4"/>
      <w:r w:rsidRPr="003B4E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численного интегрирования</w:t>
      </w:r>
    </w:p>
    <w:p w:rsidR="00BD10AF" w:rsidRPr="00BD10AF" w:rsidRDefault="00BD10AF" w:rsidP="00BD10AF">
      <w:pPr>
        <w:spacing w:before="75" w:after="75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значение определенного интеграла</w:t>
      </w:r>
      <w:proofErr w:type="gramStart"/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</m:oMath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End"/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заданной на отрезке [</w:t>
      </w:r>
      <w:r w:rsidRPr="00BD1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BD1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] функции </w:t>
      </w:r>
      <w:r w:rsidRPr="00BD1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D1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BD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 </w:t>
      </w:r>
    </w:p>
    <w:bookmarkEnd w:id="9"/>
    <w:bookmarkEnd w:id="10"/>
    <w:p w:rsidR="00BD10AF" w:rsidRPr="00BD10AF" w:rsidRDefault="00BD10AF" w:rsidP="00BD10AF">
      <w:pPr>
        <w:shd w:val="clear" w:color="auto" w:fill="FFFFFF"/>
        <w:spacing w:before="112"/>
        <w:ind w:right="22" w:firstLine="708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Разобьем интервал [a, b] на </w:t>
      </w:r>
      <w:r w:rsidRPr="00BD10A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 xml:space="preserve"> отрезков. Обозначая</w:t>
      </w:r>
      <w:proofErr w:type="gramStart"/>
      <w:r w:rsidRPr="00BD10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10A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10AF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End"/>
      <w:r w:rsidRPr="00BD10AF">
        <w:rPr>
          <w:rFonts w:ascii="Times New Roman" w:hAnsi="Times New Roman" w:cs="Times New Roman"/>
          <w:sz w:val="28"/>
          <w:szCs w:val="28"/>
        </w:rPr>
        <w:t>длина i-го отрезка,</w:t>
      </w:r>
      <m:oMath>
        <m:r>
          <w:rPr>
            <w:rFonts w:ascii="Cambria Math" w:hAnsi="Cambria Math" w:cs="Times New Roman"/>
            <w:sz w:val="28"/>
            <w:szCs w:val="28"/>
          </w:rPr>
          <m:t>i=0,1,...n</m:t>
        </m:r>
      </m:oMath>
      <w:r w:rsidRPr="00BD10AF">
        <w:rPr>
          <w:rFonts w:ascii="Times New Roman" w:hAnsi="Times New Roman" w:cs="Times New Roman"/>
          <w:sz w:val="28"/>
          <w:szCs w:val="28"/>
        </w:rPr>
        <w:t>, получаем формулы численного интегрирования.</w:t>
      </w:r>
    </w:p>
    <w:p w:rsidR="00BD10AF" w:rsidRPr="00BD10AF" w:rsidRDefault="00BD10AF" w:rsidP="00BD10AF">
      <w:pPr>
        <w:shd w:val="clear" w:color="auto" w:fill="FFFFFF"/>
        <w:spacing w:before="112"/>
        <w:ind w:right="22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10AF">
        <w:rPr>
          <w:rFonts w:ascii="Times New Roman" w:hAnsi="Times New Roman" w:cs="Times New Roman"/>
          <w:b/>
          <w:sz w:val="28"/>
          <w:szCs w:val="28"/>
        </w:rPr>
        <w:t>левых</w:t>
      </w:r>
      <w:r w:rsidRPr="00BD10AF">
        <w:rPr>
          <w:rFonts w:ascii="Times New Roman" w:hAnsi="Times New Roman" w:cs="Times New Roman"/>
          <w:sz w:val="28"/>
          <w:szCs w:val="28"/>
        </w:rPr>
        <w:t xml:space="preserve"> прямоугольников: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D10AF">
        <w:rPr>
          <w:rFonts w:ascii="Times New Roman" w:hAnsi="Times New Roman" w:cs="Times New Roman"/>
          <w:sz w:val="28"/>
          <w:szCs w:val="28"/>
        </w:rPr>
        <w:t>.</w:t>
      </w:r>
    </w:p>
    <w:p w:rsidR="00BD10AF" w:rsidRPr="00BD10AF" w:rsidRDefault="00BD10AF" w:rsidP="00BD10AF">
      <w:pPr>
        <w:shd w:val="clear" w:color="auto" w:fill="FFFFFF"/>
        <w:spacing w:before="112"/>
        <w:ind w:right="22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10AF">
        <w:rPr>
          <w:rFonts w:ascii="Times New Roman" w:hAnsi="Times New Roman" w:cs="Times New Roman"/>
          <w:b/>
          <w:sz w:val="28"/>
          <w:szCs w:val="28"/>
        </w:rPr>
        <w:t>правых</w:t>
      </w:r>
      <w:r w:rsidRPr="00BD10AF">
        <w:rPr>
          <w:rFonts w:ascii="Times New Roman" w:hAnsi="Times New Roman" w:cs="Times New Roman"/>
          <w:sz w:val="28"/>
          <w:szCs w:val="28"/>
        </w:rPr>
        <w:t xml:space="preserve"> прямоугольников: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D10AF">
        <w:rPr>
          <w:rFonts w:ascii="Times New Roman" w:hAnsi="Times New Roman" w:cs="Times New Roman"/>
          <w:sz w:val="28"/>
          <w:szCs w:val="28"/>
        </w:rPr>
        <w:t>.</w:t>
      </w:r>
    </w:p>
    <w:p w:rsidR="00BD10AF" w:rsidRPr="00BD10AF" w:rsidRDefault="00BD10AF" w:rsidP="00BD10AF">
      <w:pPr>
        <w:shd w:val="clear" w:color="auto" w:fill="FFFFFF"/>
        <w:spacing w:before="112"/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10AF">
        <w:rPr>
          <w:rFonts w:ascii="Times New Roman" w:hAnsi="Times New Roman" w:cs="Times New Roman"/>
          <w:b/>
          <w:sz w:val="28"/>
          <w:szCs w:val="28"/>
        </w:rPr>
        <w:t xml:space="preserve">центральных (средних) </w:t>
      </w:r>
      <w:r w:rsidRPr="00BD10AF">
        <w:rPr>
          <w:rFonts w:ascii="Times New Roman" w:hAnsi="Times New Roman" w:cs="Times New Roman"/>
          <w:sz w:val="28"/>
          <w:szCs w:val="28"/>
        </w:rPr>
        <w:t>прямоугольников:</w:t>
      </w:r>
    </w:p>
    <w:p w:rsidR="00BD10AF" w:rsidRPr="00BD10AF" w:rsidRDefault="0067075E" w:rsidP="00BD10AF">
      <w:pPr>
        <w:shd w:val="clear" w:color="auto" w:fill="FFFFFF"/>
        <w:spacing w:before="112"/>
        <w:ind w:right="2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BD10AF" w:rsidRPr="00BD10AF">
        <w:rPr>
          <w:rFonts w:ascii="Times New Roman" w:hAnsi="Times New Roman" w:cs="Times New Roman"/>
          <w:sz w:val="28"/>
          <w:szCs w:val="28"/>
        </w:rPr>
        <w:t xml:space="preserve">   ,  </w:t>
      </w:r>
      <m:oMath>
        <m:r>
          <w:rPr>
            <w:rFonts w:ascii="Cambria Math" w:hAnsi="Cambria Math" w:cs="Times New Roman"/>
            <w:sz w:val="28"/>
            <w:szCs w:val="28"/>
          </w:rPr>
          <m:t>i=1,2,...,n</m:t>
        </m:r>
      </m:oMath>
      <w:r w:rsidR="00BD10AF" w:rsidRPr="00BD10AF">
        <w:rPr>
          <w:rFonts w:ascii="Times New Roman" w:hAnsi="Times New Roman" w:cs="Times New Roman"/>
          <w:sz w:val="28"/>
          <w:szCs w:val="28"/>
        </w:rPr>
        <w:t>.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10AF">
        <w:rPr>
          <w:rFonts w:ascii="Times New Roman" w:hAnsi="Times New Roman" w:cs="Times New Roman"/>
          <w:b/>
          <w:sz w:val="28"/>
          <w:szCs w:val="28"/>
        </w:rPr>
        <w:t>трапеций</w:t>
      </w:r>
      <w:r w:rsidRPr="00BD10AF">
        <w:rPr>
          <w:rFonts w:ascii="Times New Roman" w:hAnsi="Times New Roman" w:cs="Times New Roman"/>
          <w:sz w:val="28"/>
          <w:szCs w:val="28"/>
        </w:rPr>
        <w:t>:</w:t>
      </w:r>
    </w:p>
    <w:p w:rsidR="00BD10AF" w:rsidRPr="00BD10AF" w:rsidRDefault="0067075E" w:rsidP="00BD10AF">
      <w:pPr>
        <w:shd w:val="clear" w:color="auto" w:fill="FFFFFF"/>
        <w:ind w:left="11"/>
        <w:jc w:val="center"/>
        <w:rPr>
          <w:rFonts w:ascii="Times New Roman" w:hAnsi="Times New Roman" w:cs="Times New Roman"/>
          <w:sz w:val="28"/>
          <w:szCs w:val="28"/>
        </w:rPr>
      </w:pP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BD10AF" w:rsidRPr="00BD10AF">
        <w:rPr>
          <w:rFonts w:ascii="Times New Roman" w:hAnsi="Times New Roman" w:cs="Times New Roman"/>
          <w:sz w:val="28"/>
          <w:szCs w:val="28"/>
        </w:rPr>
        <w:t xml:space="preserve">.  </w:t>
      </w:r>
      <w:r w:rsidR="00BD10AF" w:rsidRPr="00BD10AF">
        <w:rPr>
          <w:rFonts w:ascii="Times New Roman" w:hAnsi="Times New Roman" w:cs="Times New Roman"/>
          <w:sz w:val="28"/>
          <w:szCs w:val="28"/>
        </w:rPr>
        <w:tab/>
      </w:r>
      <w:r w:rsidR="00BD10AF" w:rsidRPr="00BD10AF">
        <w:rPr>
          <w:rFonts w:ascii="Times New Roman" w:hAnsi="Times New Roman" w:cs="Times New Roman"/>
          <w:sz w:val="28"/>
          <w:szCs w:val="28"/>
        </w:rPr>
        <w:tab/>
      </w:r>
      <w:r w:rsidR="00BD10AF" w:rsidRPr="00BD10A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D10AF" w:rsidRPr="00BD10AF" w:rsidRDefault="00BD10AF" w:rsidP="00BD10AF">
      <w:pPr>
        <w:shd w:val="clear" w:color="auto" w:fill="FFFFFF"/>
        <w:ind w:left="11"/>
        <w:jc w:val="center"/>
        <w:rPr>
          <w:rFonts w:ascii="Times New Roman" w:hAnsi="Times New Roman" w:cs="Times New Roman"/>
          <w:sz w:val="28"/>
          <w:szCs w:val="28"/>
        </w:rPr>
      </w:pPr>
    </w:p>
    <w:p w:rsidR="00BD10AF" w:rsidRPr="00BD10AF" w:rsidRDefault="00BD10AF" w:rsidP="00BD10AF">
      <w:pPr>
        <w:shd w:val="clear" w:color="auto" w:fill="FFFFFF"/>
        <w:ind w:left="11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При интегрировании с постоянным шагом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=h=const</m:t>
        </m:r>
      </m:oMath>
      <w:r w:rsidRPr="00BD10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(i=1,2,...,n)</m:t>
        </m:r>
      </m:oMath>
      <w:r w:rsidRPr="00BD10AF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21"/>
        <w:tblW w:w="0" w:type="auto"/>
        <w:tblLook w:val="01E0" w:firstRow="1" w:lastRow="1" w:firstColumn="1" w:lastColumn="1" w:noHBand="0" w:noVBand="0"/>
      </w:tblPr>
      <w:tblGrid>
        <w:gridCol w:w="3708"/>
        <w:gridCol w:w="5328"/>
      </w:tblGrid>
      <w:tr w:rsidR="00BD10AF" w:rsidRPr="00BD10AF" w:rsidTr="008C7428">
        <w:tc>
          <w:tcPr>
            <w:tcW w:w="3708" w:type="dxa"/>
            <w:vAlign w:val="center"/>
          </w:tcPr>
          <w:p w:rsidR="00BD10AF" w:rsidRPr="00BD10AF" w:rsidRDefault="00BD10AF" w:rsidP="00BD10AF">
            <w:pPr>
              <w:rPr>
                <w:sz w:val="28"/>
                <w:szCs w:val="28"/>
              </w:rPr>
            </w:pPr>
            <w:r w:rsidRPr="00BD10AF">
              <w:rPr>
                <w:sz w:val="28"/>
                <w:szCs w:val="28"/>
              </w:rPr>
              <w:t xml:space="preserve">Метод </w:t>
            </w:r>
            <w:r w:rsidRPr="00BD10AF">
              <w:rPr>
                <w:b/>
                <w:sz w:val="28"/>
                <w:szCs w:val="28"/>
              </w:rPr>
              <w:t>левых прямоугольников</w:t>
            </w:r>
          </w:p>
        </w:tc>
        <w:tc>
          <w:tcPr>
            <w:tcW w:w="5328" w:type="dxa"/>
          </w:tcPr>
          <w:p w:rsidR="00BD10AF" w:rsidRPr="00BD10AF" w:rsidRDefault="0067075E" w:rsidP="00BD10AF">
            <w:pPr>
              <w:rPr>
                <w:sz w:val="28"/>
                <w:szCs w:val="28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BD10AF" w:rsidRPr="00BD10AF" w:rsidTr="008C7428">
        <w:tc>
          <w:tcPr>
            <w:tcW w:w="3708" w:type="dxa"/>
            <w:vAlign w:val="center"/>
          </w:tcPr>
          <w:p w:rsidR="00BD10AF" w:rsidRPr="00BD10AF" w:rsidRDefault="00BD10AF" w:rsidP="00BD10AF">
            <w:pPr>
              <w:rPr>
                <w:sz w:val="28"/>
                <w:szCs w:val="28"/>
              </w:rPr>
            </w:pPr>
            <w:r w:rsidRPr="00BD10AF">
              <w:rPr>
                <w:sz w:val="28"/>
                <w:szCs w:val="28"/>
              </w:rPr>
              <w:t xml:space="preserve">Метод </w:t>
            </w:r>
            <w:r w:rsidRPr="00BD10AF">
              <w:rPr>
                <w:b/>
                <w:sz w:val="28"/>
                <w:szCs w:val="28"/>
              </w:rPr>
              <w:t>правых</w:t>
            </w:r>
            <w:r w:rsidRPr="00BD10AF">
              <w:rPr>
                <w:sz w:val="28"/>
                <w:szCs w:val="28"/>
              </w:rPr>
              <w:t xml:space="preserve"> прямоугольников</w:t>
            </w:r>
          </w:p>
        </w:tc>
        <w:tc>
          <w:tcPr>
            <w:tcW w:w="5328" w:type="dxa"/>
          </w:tcPr>
          <w:p w:rsidR="00BD10AF" w:rsidRPr="00BD10AF" w:rsidRDefault="0067075E" w:rsidP="00BD10AF">
            <w:pPr>
              <w:rPr>
                <w:sz w:val="28"/>
                <w:szCs w:val="28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BD10AF" w:rsidRPr="00BD10AF" w:rsidTr="008C7428">
        <w:tc>
          <w:tcPr>
            <w:tcW w:w="3708" w:type="dxa"/>
            <w:vAlign w:val="center"/>
          </w:tcPr>
          <w:p w:rsidR="00BD10AF" w:rsidRPr="00BD10AF" w:rsidRDefault="00BD10AF" w:rsidP="00BD10AF">
            <w:pPr>
              <w:rPr>
                <w:sz w:val="28"/>
                <w:szCs w:val="28"/>
              </w:rPr>
            </w:pPr>
            <w:r w:rsidRPr="00BD10AF">
              <w:rPr>
                <w:sz w:val="28"/>
                <w:szCs w:val="28"/>
              </w:rPr>
              <w:t xml:space="preserve">Метод </w:t>
            </w:r>
            <w:r w:rsidRPr="00BD10AF">
              <w:rPr>
                <w:b/>
                <w:sz w:val="28"/>
                <w:szCs w:val="28"/>
              </w:rPr>
              <w:t>центральных (средних) прямоугольников</w:t>
            </w:r>
          </w:p>
        </w:tc>
        <w:tc>
          <w:tcPr>
            <w:tcW w:w="5328" w:type="dxa"/>
          </w:tcPr>
          <w:p w:rsidR="00BD10AF" w:rsidRPr="00BD10AF" w:rsidRDefault="0067075E" w:rsidP="00BD10AF">
            <w:pPr>
              <w:rPr>
                <w:sz w:val="28"/>
                <w:szCs w:val="28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</w:tr>
      <w:tr w:rsidR="00BD10AF" w:rsidRPr="00BD10AF" w:rsidTr="008C7428">
        <w:tc>
          <w:tcPr>
            <w:tcW w:w="3708" w:type="dxa"/>
            <w:vAlign w:val="center"/>
          </w:tcPr>
          <w:p w:rsidR="00BD10AF" w:rsidRPr="00BD10AF" w:rsidRDefault="00BD10AF" w:rsidP="00BD10AF">
            <w:pPr>
              <w:rPr>
                <w:sz w:val="28"/>
                <w:szCs w:val="28"/>
              </w:rPr>
            </w:pPr>
            <w:r w:rsidRPr="00BD10AF">
              <w:rPr>
                <w:sz w:val="28"/>
                <w:szCs w:val="28"/>
              </w:rPr>
              <w:t xml:space="preserve">Метод </w:t>
            </w:r>
            <w:r w:rsidRPr="00BD10AF">
              <w:rPr>
                <w:b/>
                <w:sz w:val="28"/>
                <w:szCs w:val="28"/>
              </w:rPr>
              <w:t>трапеций</w:t>
            </w:r>
          </w:p>
        </w:tc>
        <w:tc>
          <w:tcPr>
            <w:tcW w:w="5328" w:type="dxa"/>
          </w:tcPr>
          <w:p w:rsidR="00BD10AF" w:rsidRPr="00BD10AF" w:rsidRDefault="0067075E" w:rsidP="00BD10AF">
            <w:pPr>
              <w:rPr>
                <w:sz w:val="28"/>
                <w:szCs w:val="28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f(x)dx=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</w:tbl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10AF">
        <w:rPr>
          <w:rFonts w:ascii="Times New Roman" w:hAnsi="Times New Roman" w:cs="Times New Roman"/>
          <w:b/>
          <w:sz w:val="28"/>
          <w:szCs w:val="28"/>
        </w:rPr>
        <w:t>Симпсона</w:t>
      </w:r>
      <w:r w:rsidRPr="00BD10AF">
        <w:rPr>
          <w:rFonts w:ascii="Times New Roman" w:hAnsi="Times New Roman" w:cs="Times New Roman"/>
          <w:sz w:val="28"/>
          <w:szCs w:val="28"/>
        </w:rPr>
        <w:t xml:space="preserve"> (</w:t>
      </w:r>
      <w:r w:rsidRPr="00BD10A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D10AF">
        <w:rPr>
          <w:rFonts w:ascii="Times New Roman" w:hAnsi="Times New Roman" w:cs="Times New Roman"/>
          <w:sz w:val="28"/>
          <w:szCs w:val="28"/>
        </w:rPr>
        <w:t>четное</w:t>
      </w:r>
      <w:proofErr w:type="gramEnd"/>
      <w:r w:rsidRPr="00BD10A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h=const</m:t>
        </m:r>
      </m:oMath>
      <w:r w:rsidRPr="00BD10A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BD10AF" w:rsidRPr="00BD10AF" w:rsidRDefault="0067075E" w:rsidP="00BD10AF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f(x)dx=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+...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+...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9E1D8D" w:rsidRPr="009E1D8D" w:rsidRDefault="009E1D8D" w:rsidP="009E1D8D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9E1D8D">
        <w:rPr>
          <w:rFonts w:ascii="Times New Roman" w:hAnsi="Times New Roman" w:cs="Times New Roman"/>
          <w:b/>
          <w:sz w:val="28"/>
          <w:szCs w:val="28"/>
        </w:rPr>
        <w:t>Погрешность формул численного интегрирования</w:t>
      </w:r>
    </w:p>
    <w:p w:rsidR="009E1D8D" w:rsidRPr="009E1D8D" w:rsidRDefault="009E1D8D" w:rsidP="009E1D8D">
      <w:pPr>
        <w:ind w:left="1418"/>
        <w:jc w:val="center"/>
        <w:rPr>
          <w:rFonts w:ascii="Times New Roman" w:hAnsi="Times New Roman" w:cs="Times New Roman"/>
          <w:sz w:val="28"/>
          <w:szCs w:val="28"/>
        </w:rPr>
      </w:pPr>
      <w:r w:rsidRPr="009E1D8D">
        <w:rPr>
          <w:rFonts w:ascii="Times New Roman" w:hAnsi="Times New Roman" w:cs="Times New Roman"/>
          <w:sz w:val="28"/>
          <w:szCs w:val="28"/>
        </w:rPr>
        <w:t>Формула левых и правых прямоугольников</w:t>
      </w:r>
    </w:p>
    <w:p w:rsidR="009E1D8D" w:rsidRPr="009E1D8D" w:rsidRDefault="009E1D8D" w:rsidP="009E1D8D">
      <w:pPr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val="en-US"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val="en-US"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h∙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val="en-US"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val="en-US"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val="en-US" w:eastAsia="ru-RU"/>
                </w:rPr>
                <m:t>2n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∙</m:t>
          </m:r>
          <m:r>
            <m:rPr>
              <m:sty m:val="p"/>
            </m:rP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max</m:t>
          </m:r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⁡|f'(x)</m:t>
          </m:r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val="en-US" w:eastAsia="ru-RU"/>
            </w:rPr>
            <m:t>|</m:t>
          </m:r>
        </m:oMath>
      </m:oMathPara>
    </w:p>
    <w:p w:rsidR="009E1D8D" w:rsidRPr="009E1D8D" w:rsidRDefault="009E1D8D" w:rsidP="009E1D8D">
      <w:pPr>
        <w:ind w:left="1418"/>
        <w:jc w:val="center"/>
        <w:rPr>
          <w:rFonts w:ascii="Times New Roman" w:hAnsi="Times New Roman" w:cs="Times New Roman"/>
          <w:sz w:val="28"/>
          <w:szCs w:val="28"/>
        </w:rPr>
      </w:pPr>
      <w:r w:rsidRPr="009E1D8D">
        <w:rPr>
          <w:rFonts w:ascii="Times New Roman" w:hAnsi="Times New Roman" w:cs="Times New Roman"/>
          <w:sz w:val="28"/>
          <w:szCs w:val="28"/>
        </w:rPr>
        <w:t>Формула средних прямоугольников</w:t>
      </w:r>
    </w:p>
    <w:p w:rsidR="009E1D8D" w:rsidRPr="009E1D8D" w:rsidRDefault="009E1D8D" w:rsidP="009E1D8D">
      <w:pPr>
        <w:spacing w:before="120" w:after="120" w:line="240" w:lineRule="auto"/>
        <w:jc w:val="center"/>
        <w:textAlignment w:val="baseline"/>
        <w:rPr>
          <w:rFonts w:ascii="Times New Roman" w:eastAsia="Cambria Math" w:hAnsi="Times New Roman" w:cs="Times New Roman"/>
          <w:i/>
          <w:iCs/>
          <w:color w:val="000000"/>
          <w:kern w:val="24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24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24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E1D8D" w:rsidRPr="009E1D8D" w:rsidRDefault="009E1D8D" w:rsidP="009E1D8D">
      <w:pPr>
        <w:ind w:left="1418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Формула т</m:t>
          </m:r>
          <w:bookmarkStart w:id="11" w:name="_GoBack"/>
          <w:bookmarkEnd w:id="11"/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рапеци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й</m:t>
          </m:r>
        </m:oMath>
      </m:oMathPara>
    </w:p>
    <w:p w:rsidR="009E1D8D" w:rsidRPr="009E1D8D" w:rsidRDefault="009E1D8D" w:rsidP="009E1D8D">
      <w:pPr>
        <w:spacing w:before="120" w:after="120" w:line="240" w:lineRule="auto"/>
        <w:jc w:val="center"/>
        <w:textAlignment w:val="baseline"/>
        <w:rPr>
          <w:rFonts w:ascii="Times New Roman" w:eastAsia="Cambria Math" w:hAnsi="Times New Roman" w:cs="Times New Roman"/>
          <w:i/>
          <w:iCs/>
          <w:color w:val="000000"/>
          <w:kern w:val="24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12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12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E1D8D" w:rsidRPr="009E1D8D" w:rsidRDefault="009E1D8D" w:rsidP="009E1D8D">
      <w:pPr>
        <w:ind w:left="1418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9E1D8D">
        <w:rPr>
          <w:rFonts w:ascii="Times New Roman" w:eastAsia="Cambria Math" w:hAnsi="Times New Roman" w:cs="Times New Roman"/>
          <w:sz w:val="28"/>
          <w:szCs w:val="28"/>
        </w:rPr>
        <w:t>Формула Симпсона</w:t>
      </w:r>
    </w:p>
    <w:p w:rsidR="009E1D8D" w:rsidRPr="009E1D8D" w:rsidRDefault="009E1D8D" w:rsidP="009E1D8D">
      <w:pPr>
        <w:spacing w:before="120" w:after="120" w:line="240" w:lineRule="auto"/>
        <w:jc w:val="center"/>
        <w:textAlignment w:val="baseline"/>
        <w:rPr>
          <w:rFonts w:ascii="Times New Roman" w:eastAsia="Cambria Math" w:hAnsi="Times New Roman" w:cs="Times New Roman"/>
          <w:i/>
          <w:iCs/>
          <w:color w:val="000000"/>
          <w:kern w:val="24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|R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|≤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2880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4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(4)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2880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kern w:val="24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kern w:val="24"/>
              <w:sz w:val="28"/>
              <w:szCs w:val="28"/>
              <w:lang w:eastAsia="ru-RU"/>
            </w:rPr>
            <m:t>∙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Cambria Math" w:hAnsi="Cambria Math" w:cs="Times New Roman"/>
                  <w:color w:val="000000"/>
                  <w:kern w:val="24"/>
                  <w:sz w:val="28"/>
                  <w:szCs w:val="28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/>
                      <w:kern w:val="24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(4)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24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E1D8D" w:rsidRPr="009E1D8D" w:rsidRDefault="009E1D8D" w:rsidP="00BD10AF">
      <w:pPr>
        <w:rPr>
          <w:rFonts w:ascii="Times New Roman" w:hAnsi="Times New Roman" w:cs="Times New Roman"/>
          <w:sz w:val="28"/>
          <w:szCs w:val="28"/>
        </w:rPr>
      </w:pPr>
    </w:p>
    <w:p w:rsidR="00BD10AF" w:rsidRPr="00BD10AF" w:rsidRDefault="003B4ED9" w:rsidP="00BD1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BD10AF" w:rsidRPr="00BD10AF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Вычислить интеграл: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Pr="00BD10AF">
        <w:rPr>
          <w:rFonts w:ascii="Times New Roman" w:hAnsi="Times New Roman" w:cs="Times New Roman"/>
          <w:sz w:val="28"/>
          <w:szCs w:val="28"/>
        </w:rPr>
        <w:t xml:space="preserve">, </w:t>
      </w:r>
      <w:r w:rsidRPr="00BD10AF">
        <w:rPr>
          <w:rFonts w:ascii="Times New Roman" w:hAnsi="Times New Roman" w:cs="Times New Roman"/>
          <w:i/>
          <w:sz w:val="28"/>
          <w:szCs w:val="28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>=10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Аналитически: </w:t>
      </w:r>
      <w:r w:rsidRPr="00BD10AF">
        <w:rPr>
          <w:rFonts w:ascii="Times New Roman" w:hAnsi="Times New Roman" w:cs="Times New Roman"/>
          <w:position w:val="-28"/>
          <w:sz w:val="28"/>
          <w:szCs w:val="28"/>
        </w:rPr>
        <w:object w:dxaOrig="3000" w:dyaOrig="680">
          <v:shape id="_x0000_i1047" type="#_x0000_t75" style="width:164.15pt;height:37.45pt" o:ole="">
            <v:imagedata r:id="rId79" o:title=""/>
          </v:shape>
          <o:OLEObject Type="Embed" ProgID="Equation.3" ShapeID="_x0000_i1047" DrawAspect="Content" ObjectID="_1709970758" r:id="rId80"/>
        </w:objec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</m:t>
          </m:r>
        </m:oMath>
      </m:oMathPara>
    </w:p>
    <w:p w:rsidR="00EA1AC9" w:rsidRDefault="00EA1AC9" w:rsidP="00BD10AF">
      <w:pPr>
        <w:rPr>
          <w:rFonts w:ascii="Times New Roman" w:hAnsi="Times New Roman" w:cs="Times New Roman"/>
          <w:sz w:val="28"/>
          <w:szCs w:val="28"/>
        </w:rPr>
      </w:pPr>
    </w:p>
    <w:p w:rsidR="00EA1AC9" w:rsidRDefault="00EA1AC9" w:rsidP="00BD10AF">
      <w:pPr>
        <w:rPr>
          <w:rFonts w:ascii="Times New Roman" w:hAnsi="Times New Roman" w:cs="Times New Roman"/>
          <w:sz w:val="28"/>
          <w:szCs w:val="28"/>
        </w:rPr>
      </w:pP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10AF">
        <w:rPr>
          <w:rFonts w:ascii="Times New Roman" w:hAnsi="Times New Roman" w:cs="Times New Roman"/>
          <w:sz w:val="28"/>
          <w:szCs w:val="28"/>
        </w:rPr>
        <w:t>Составим таблицу для вычислений</w:t>
      </w:r>
    </w:p>
    <w:tbl>
      <w:tblPr>
        <w:tblStyle w:val="21"/>
        <w:tblW w:w="0" w:type="auto"/>
        <w:tblLook w:val="01E0" w:firstRow="1" w:lastRow="1" w:firstColumn="1" w:lastColumn="1" w:noHBand="0" w:noVBand="0"/>
      </w:tblPr>
      <w:tblGrid>
        <w:gridCol w:w="648"/>
        <w:gridCol w:w="1440"/>
        <w:gridCol w:w="1440"/>
        <w:gridCol w:w="2131"/>
        <w:gridCol w:w="2132"/>
      </w:tblGrid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D10AF"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440" w:type="dxa"/>
          </w:tcPr>
          <w:p w:rsidR="00BD10AF" w:rsidRPr="00BD10AF" w:rsidRDefault="0067075E" w:rsidP="00BD10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BD10AF" w:rsidRPr="00BD10AF" w:rsidRDefault="0067075E" w:rsidP="00BD10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BD10AF" w:rsidRPr="00BD10AF" w:rsidRDefault="0067075E" w:rsidP="00BD10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2132" w:type="dxa"/>
          </w:tcPr>
          <w:p w:rsidR="00BD10AF" w:rsidRPr="00BD10AF" w:rsidRDefault="0067075E" w:rsidP="00BD10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1.000</w:t>
            </w:r>
          </w:p>
        </w:tc>
        <w:tc>
          <w:tcPr>
            <w:tcW w:w="2131" w:type="dxa"/>
          </w:tcPr>
          <w:p w:rsidR="00BD10AF" w:rsidRPr="00BD10AF" w:rsidRDefault="00BD10AF" w:rsidP="00BD10AF">
            <w:pPr>
              <w:rPr>
                <w:sz w:val="24"/>
                <w:szCs w:val="24"/>
              </w:rPr>
            </w:pPr>
          </w:p>
        </w:tc>
        <w:tc>
          <w:tcPr>
            <w:tcW w:w="2132" w:type="dxa"/>
          </w:tcPr>
          <w:p w:rsidR="00BD10AF" w:rsidRPr="00BD10AF" w:rsidRDefault="00BD10AF" w:rsidP="00BD10AF">
            <w:pPr>
              <w:rPr>
                <w:sz w:val="24"/>
                <w:szCs w:val="24"/>
              </w:rPr>
            </w:pP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0.1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0.990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0.05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0.998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0.2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0.962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0.15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0.978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0.3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0.917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0.25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0.941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0.4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0.862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0.35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0.891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0.5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0.800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0.45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0.832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0.6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0.735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0.55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0.768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0.7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0.671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0.65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0.703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0.8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0.610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0.75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0.640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0.552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0.85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0.581</w:t>
            </w:r>
          </w:p>
        </w:tc>
      </w:tr>
      <w:tr w:rsidR="00BD10AF" w:rsidRPr="00BD10AF" w:rsidTr="008C7428">
        <w:tc>
          <w:tcPr>
            <w:tcW w:w="648" w:type="dxa"/>
          </w:tcPr>
          <w:p w:rsidR="00BD10AF" w:rsidRPr="00BD10AF" w:rsidRDefault="00BD10AF" w:rsidP="00BD10AF">
            <w:pPr>
              <w:rPr>
                <w:sz w:val="24"/>
                <w:szCs w:val="24"/>
                <w:lang w:val="en-US"/>
              </w:rPr>
            </w:pPr>
            <w:r w:rsidRPr="00BD10AF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0.500</w:t>
            </w:r>
          </w:p>
        </w:tc>
        <w:tc>
          <w:tcPr>
            <w:tcW w:w="2131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0.95</w:t>
            </w:r>
          </w:p>
        </w:tc>
        <w:tc>
          <w:tcPr>
            <w:tcW w:w="2132" w:type="dxa"/>
            <w:vAlign w:val="bottom"/>
          </w:tcPr>
          <w:p w:rsidR="00BD10AF" w:rsidRPr="00BD10AF" w:rsidRDefault="00BD10AF" w:rsidP="00BD10AF">
            <w:pPr>
              <w:jc w:val="center"/>
              <w:rPr>
                <w:sz w:val="24"/>
                <w:szCs w:val="24"/>
              </w:rPr>
            </w:pPr>
            <w:r w:rsidRPr="00BD10AF">
              <w:rPr>
                <w:sz w:val="24"/>
                <w:szCs w:val="24"/>
              </w:rPr>
              <w:t>0.526</w:t>
            </w:r>
          </w:p>
        </w:tc>
      </w:tr>
    </w:tbl>
    <w:p w:rsidR="00BD10AF" w:rsidRPr="00BD10AF" w:rsidRDefault="00BD10AF" w:rsidP="00BD10AF">
      <w:pPr>
        <w:rPr>
          <w:rFonts w:ascii="Times New Roman" w:hAnsi="Times New Roman" w:cs="Times New Roman"/>
          <w:sz w:val="24"/>
          <w:szCs w:val="24"/>
        </w:rPr>
      </w:pP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Применим формулу </w:t>
      </w:r>
      <w:r w:rsidRPr="00BD10AF">
        <w:rPr>
          <w:rFonts w:ascii="Times New Roman" w:hAnsi="Times New Roman" w:cs="Times New Roman"/>
          <w:b/>
          <w:sz w:val="28"/>
          <w:szCs w:val="28"/>
        </w:rPr>
        <w:t>левых</w:t>
      </w:r>
      <w:r w:rsidRPr="00BD10AF">
        <w:rPr>
          <w:rFonts w:ascii="Times New Roman" w:hAnsi="Times New Roman" w:cs="Times New Roman"/>
          <w:sz w:val="28"/>
          <w:szCs w:val="28"/>
        </w:rPr>
        <w:t xml:space="preserve"> прямоугольников:</w:t>
      </w:r>
    </w:p>
    <w:p w:rsidR="00BD10AF" w:rsidRPr="00BD10AF" w:rsidRDefault="00BD10AF" w:rsidP="00BD10AF">
      <w:pPr>
        <w:rPr>
          <w:rFonts w:ascii="Times New Roman" w:hAnsi="Times New Roman" w:cs="Times New Roman"/>
          <w:sz w:val="24"/>
          <w:szCs w:val="24"/>
        </w:rPr>
      </w:pPr>
      <w:r w:rsidRPr="00BD10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10AF">
        <w:rPr>
          <w:rFonts w:ascii="Times New Roman" w:hAnsi="Times New Roman" w:cs="Times New Roman"/>
          <w:sz w:val="24"/>
          <w:szCs w:val="24"/>
        </w:rPr>
        <w:t xml:space="preserve">=0.1(1.000 + 0.990 + 0.962 + 0.917 + 0.862 + 0.800+ 0.735 + 0.671 + 0.610 + 0.552) = </w:t>
      </w:r>
      <w:r w:rsidRPr="00BD10AF">
        <w:rPr>
          <w:rFonts w:ascii="Times New Roman" w:hAnsi="Times New Roman" w:cs="Times New Roman"/>
          <w:b/>
          <w:sz w:val="24"/>
          <w:szCs w:val="24"/>
        </w:rPr>
        <w:t>0.81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Pr="00BD10AF">
        <w:rPr>
          <w:rFonts w:ascii="Times New Roman" w:hAnsi="Times New Roman" w:cs="Times New Roman"/>
          <w:b/>
          <w:sz w:val="28"/>
          <w:szCs w:val="28"/>
        </w:rPr>
        <w:t>правых</w:t>
      </w:r>
      <w:r w:rsidRPr="00BD10AF">
        <w:rPr>
          <w:rFonts w:ascii="Times New Roman" w:hAnsi="Times New Roman" w:cs="Times New Roman"/>
          <w:sz w:val="28"/>
          <w:szCs w:val="28"/>
        </w:rPr>
        <w:t xml:space="preserve"> прямоугольников:</w:t>
      </w:r>
    </w:p>
    <w:p w:rsidR="00BD10AF" w:rsidRPr="00BD10AF" w:rsidRDefault="00BD10AF" w:rsidP="00BD10AF">
      <w:pPr>
        <w:rPr>
          <w:rFonts w:ascii="Times New Roman" w:hAnsi="Times New Roman" w:cs="Times New Roman"/>
          <w:b/>
          <w:sz w:val="24"/>
          <w:szCs w:val="24"/>
        </w:rPr>
      </w:pPr>
      <w:r w:rsidRPr="00BD10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10AF">
        <w:rPr>
          <w:rFonts w:ascii="Times New Roman" w:hAnsi="Times New Roman" w:cs="Times New Roman"/>
          <w:sz w:val="24"/>
          <w:szCs w:val="24"/>
        </w:rPr>
        <w:t xml:space="preserve">=0.1(0.990 + 0.962 + 0.917 + 0.862 + 0.800+ 0.735 + 0.671 + 0.610 + 0.552 + 0.500) = </w:t>
      </w:r>
      <w:r w:rsidRPr="00BD10AF">
        <w:rPr>
          <w:rFonts w:ascii="Times New Roman" w:hAnsi="Times New Roman" w:cs="Times New Roman"/>
          <w:b/>
          <w:sz w:val="24"/>
          <w:szCs w:val="24"/>
        </w:rPr>
        <w:t>0.76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Применим формуле </w:t>
      </w:r>
      <w:r w:rsidRPr="00BD10AF">
        <w:rPr>
          <w:rFonts w:ascii="Times New Roman" w:hAnsi="Times New Roman" w:cs="Times New Roman"/>
          <w:b/>
          <w:sz w:val="28"/>
          <w:szCs w:val="28"/>
        </w:rPr>
        <w:t>средних</w:t>
      </w:r>
      <w:r w:rsidRPr="00BD10AF">
        <w:rPr>
          <w:rFonts w:ascii="Times New Roman" w:hAnsi="Times New Roman" w:cs="Times New Roman"/>
          <w:sz w:val="28"/>
          <w:szCs w:val="28"/>
        </w:rPr>
        <w:t xml:space="preserve"> прямоугольников:</w:t>
      </w:r>
    </w:p>
    <w:p w:rsidR="00BD10AF" w:rsidRPr="00BD10AF" w:rsidRDefault="00BD10AF" w:rsidP="00BD10AF">
      <w:pPr>
        <w:rPr>
          <w:rFonts w:ascii="Times New Roman" w:hAnsi="Times New Roman" w:cs="Times New Roman"/>
          <w:b/>
          <w:sz w:val="24"/>
          <w:szCs w:val="24"/>
        </w:rPr>
      </w:pPr>
      <w:r w:rsidRPr="00BD10AF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BD10AF">
        <w:rPr>
          <w:rFonts w:ascii="Times New Roman" w:hAnsi="Times New Roman" w:cs="Times New Roman"/>
          <w:sz w:val="24"/>
          <w:szCs w:val="24"/>
        </w:rPr>
        <w:t xml:space="preserve">=0.1(0.998 + 0.978 + 0.941 + 0.891 + 0.832 + 0.768 + 0.703 + 0.640 + 0.581 + 0.526) = </w:t>
      </w:r>
      <w:r w:rsidRPr="00BD10AF">
        <w:rPr>
          <w:rFonts w:ascii="Times New Roman" w:hAnsi="Times New Roman" w:cs="Times New Roman"/>
          <w:b/>
          <w:sz w:val="24"/>
          <w:szCs w:val="24"/>
        </w:rPr>
        <w:t>0.7856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Применим формулу </w:t>
      </w:r>
      <w:r w:rsidRPr="00BD10AF">
        <w:rPr>
          <w:rFonts w:ascii="Times New Roman" w:hAnsi="Times New Roman" w:cs="Times New Roman"/>
          <w:b/>
          <w:sz w:val="28"/>
          <w:szCs w:val="28"/>
        </w:rPr>
        <w:t>трапеций</w:t>
      </w:r>
      <w:r w:rsidRPr="00BD10AF">
        <w:rPr>
          <w:rFonts w:ascii="Times New Roman" w:hAnsi="Times New Roman" w:cs="Times New Roman"/>
          <w:sz w:val="28"/>
          <w:szCs w:val="28"/>
        </w:rPr>
        <w:t>:</w:t>
      </w:r>
    </w:p>
    <w:p w:rsidR="00BD10AF" w:rsidRPr="00BD10AF" w:rsidRDefault="00BD10AF" w:rsidP="00BD10AF">
      <w:pPr>
        <w:rPr>
          <w:rFonts w:ascii="Times New Roman" w:hAnsi="Times New Roman" w:cs="Times New Roman"/>
          <w:b/>
          <w:sz w:val="24"/>
          <w:szCs w:val="24"/>
        </w:rPr>
      </w:pPr>
      <w:r w:rsidRPr="00BD10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10AF">
        <w:rPr>
          <w:rFonts w:ascii="Times New Roman" w:hAnsi="Times New Roman" w:cs="Times New Roman"/>
          <w:sz w:val="24"/>
          <w:szCs w:val="24"/>
        </w:rPr>
        <w:t>=0.1([(1.0 + 0.5)/2</w:t>
      </w:r>
      <w:proofErr w:type="gramStart"/>
      <w:r w:rsidRPr="00BD10AF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BD10AF">
        <w:rPr>
          <w:rFonts w:ascii="Times New Roman" w:hAnsi="Times New Roman" w:cs="Times New Roman"/>
          <w:sz w:val="24"/>
          <w:szCs w:val="24"/>
        </w:rPr>
        <w:t xml:space="preserve"> 0.990 + 0.962 + 0.917 + 0.862 + 0.800+ 0.735 + 0.671 + 0.610 + 0.552) = </w:t>
      </w:r>
      <w:r w:rsidRPr="00BD10AF">
        <w:rPr>
          <w:rFonts w:ascii="Times New Roman" w:hAnsi="Times New Roman" w:cs="Times New Roman"/>
          <w:b/>
          <w:sz w:val="24"/>
          <w:szCs w:val="24"/>
        </w:rPr>
        <w:t>0.785</w:t>
      </w:r>
    </w:p>
    <w:p w:rsidR="00BD10AF" w:rsidRPr="00BD10AF" w:rsidRDefault="00BD10AF" w:rsidP="00BD10AF">
      <w:pPr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Применим формулу </w:t>
      </w:r>
      <w:r w:rsidRPr="00BD10AF">
        <w:rPr>
          <w:rFonts w:ascii="Times New Roman" w:hAnsi="Times New Roman" w:cs="Times New Roman"/>
          <w:b/>
          <w:sz w:val="28"/>
          <w:szCs w:val="28"/>
        </w:rPr>
        <w:t>Симпсона</w:t>
      </w:r>
      <w:r w:rsidRPr="00BD10AF">
        <w:rPr>
          <w:rFonts w:ascii="Times New Roman" w:hAnsi="Times New Roman" w:cs="Times New Roman"/>
          <w:sz w:val="28"/>
          <w:szCs w:val="28"/>
        </w:rPr>
        <w:t>:</w:t>
      </w:r>
    </w:p>
    <w:p w:rsidR="00BD10AF" w:rsidRPr="00BD10AF" w:rsidRDefault="00BD10AF" w:rsidP="00BD10AF">
      <w:pPr>
        <w:rPr>
          <w:rFonts w:ascii="Times New Roman" w:hAnsi="Times New Roman" w:cs="Times New Roman"/>
          <w:b/>
          <w:sz w:val="24"/>
          <w:szCs w:val="24"/>
        </w:rPr>
      </w:pPr>
      <w:r w:rsidRPr="00BD10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10AF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BD10AF">
        <w:rPr>
          <w:rFonts w:ascii="Times New Roman" w:hAnsi="Times New Roman" w:cs="Times New Roman"/>
          <w:sz w:val="24"/>
          <w:szCs w:val="24"/>
        </w:rPr>
        <w:t xml:space="preserve"> [1.000 + 0.500 + 4(0.990 + 0.917 + 0.800+ 0.671 + 0.552) + 2(0.962 + 0.862 + 0.735 + 0.610)] = =</w:t>
      </w:r>
      <w:r w:rsidRPr="00BD10A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D10AF">
        <w:rPr>
          <w:rFonts w:ascii="Times New Roman" w:hAnsi="Times New Roman" w:cs="Times New Roman"/>
          <w:b/>
          <w:sz w:val="24"/>
          <w:szCs w:val="24"/>
        </w:rPr>
        <w:t>0.7854</w:t>
      </w:r>
    </w:p>
    <w:p w:rsidR="00BD10AF" w:rsidRPr="00BD10AF" w:rsidRDefault="00327B0A" w:rsidP="00BF0EF2">
      <w:pPr>
        <w:shd w:val="clear" w:color="auto" w:fill="FFFFFF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BF0EF2" w:rsidRPr="00BF0E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.2. </w:t>
      </w:r>
      <w:r w:rsidR="00BD10AF" w:rsidRPr="00BD10AF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BF0EF2" w:rsidRPr="00BF0E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 лабораторной работе</w:t>
      </w:r>
    </w:p>
    <w:p w:rsidR="00BD10AF" w:rsidRPr="00BD10AF" w:rsidRDefault="00BD10AF" w:rsidP="00BD10AF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 xml:space="preserve">=8 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43CE9239" wp14:editId="66CC7477">
                  <wp:extent cx="1296670" cy="641350"/>
                  <wp:effectExtent l="0" t="0" r="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67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4C9CD850" wp14:editId="38236229">
                  <wp:extent cx="1555750" cy="641350"/>
                  <wp:effectExtent l="0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4079845A" wp14:editId="10D75926">
                  <wp:extent cx="1105535" cy="641350"/>
                  <wp:effectExtent l="0" t="0" r="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3083C239" wp14:editId="49BEE01F">
                  <wp:extent cx="1064260" cy="641350"/>
                  <wp:effectExtent l="0" t="0" r="2540" b="635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3AA8CFD1" wp14:editId="7939547F">
                  <wp:extent cx="1494155" cy="641350"/>
                  <wp:effectExtent l="0" t="0" r="0" b="635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276B8898" wp14:editId="6363FDD1">
                  <wp:extent cx="1269365" cy="641350"/>
                  <wp:effectExtent l="0" t="0" r="6985" b="635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0E0D2986" wp14:editId="29FEB10E">
                  <wp:extent cx="1487805" cy="641350"/>
                  <wp:effectExtent l="0" t="0" r="0" b="635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80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2ADB227B" wp14:editId="33C68B98">
                  <wp:extent cx="1064260" cy="641350"/>
                  <wp:effectExtent l="0" t="0" r="2540" b="635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62E627EC" wp14:editId="3296838B">
                  <wp:extent cx="1774190" cy="641350"/>
                  <wp:effectExtent l="0" t="0" r="0" b="635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9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53413A2C" wp14:editId="08617930">
                  <wp:extent cx="1726565" cy="641350"/>
                  <wp:effectExtent l="0" t="0" r="6985" b="635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56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1E72D9B1" wp14:editId="37161812">
                  <wp:extent cx="1016635" cy="641350"/>
                  <wp:effectExtent l="0" t="0" r="0" b="635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12.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0.18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x+1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65A629ED" wp14:editId="32A35C90">
                  <wp:extent cx="1221740" cy="641350"/>
                  <wp:effectExtent l="0" t="0" r="0" b="635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4022D6A1" wp14:editId="1390C1EC">
                  <wp:extent cx="1583055" cy="641350"/>
                  <wp:effectExtent l="0" t="0" r="0" b="635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5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336C2FA3" wp14:editId="586C3CD5">
                  <wp:extent cx="1378585" cy="641350"/>
                  <wp:effectExtent l="0" t="0" r="0" b="635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58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4B668F32" wp14:editId="38904682">
                  <wp:extent cx="2374900" cy="641350"/>
                  <wp:effectExtent l="0" t="0" r="635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1EDBECC" wp14:editId="68BD5C38">
                  <wp:extent cx="1364615" cy="641350"/>
                  <wp:effectExtent l="0" t="0" r="6985" b="635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61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4387AE74" wp14:editId="473C7760">
                  <wp:extent cx="1521460" cy="641350"/>
                  <wp:effectExtent l="0" t="0" r="2540" b="635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0AF" w:rsidRPr="00BD10AF" w:rsidTr="008C7428">
        <w:tc>
          <w:tcPr>
            <w:tcW w:w="4785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75BC728B" wp14:editId="59832213">
                  <wp:extent cx="1712595" cy="641350"/>
                  <wp:effectExtent l="0" t="0" r="1905" b="635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D10AF" w:rsidRPr="00BD10AF" w:rsidRDefault="00BD10AF" w:rsidP="00BD10AF">
            <w:pPr>
              <w:jc w:val="both"/>
              <w:rPr>
                <w:sz w:val="24"/>
                <w:szCs w:val="24"/>
              </w:rPr>
            </w:pPr>
            <w:r w:rsidRPr="00BD10AF">
              <w:rPr>
                <w:noProof/>
                <w:sz w:val="24"/>
                <w:szCs w:val="24"/>
              </w:rPr>
              <w:drawing>
                <wp:inline distT="0" distB="0" distL="0" distR="0" wp14:anchorId="16BF1C2E" wp14:editId="3CA8CC0E">
                  <wp:extent cx="1282700" cy="641350"/>
                  <wp:effectExtent l="0" t="0" r="0" b="635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0AF" w:rsidRPr="00BD10AF" w:rsidRDefault="00BD10AF" w:rsidP="00BD10AF">
      <w:pPr>
        <w:ind w:firstLine="540"/>
        <w:jc w:val="both"/>
        <w:rPr>
          <w:sz w:val="28"/>
          <w:szCs w:val="28"/>
          <w:lang w:val="en-US"/>
        </w:rPr>
      </w:pPr>
    </w:p>
    <w:p w:rsidR="00BD10AF" w:rsidRPr="00BD10AF" w:rsidRDefault="00BD10AF" w:rsidP="00BD10AF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b/>
          <w:i/>
          <w:color w:val="000000"/>
          <w:sz w:val="28"/>
          <w:szCs w:val="28"/>
        </w:rPr>
        <w:t>Содержание отчета</w:t>
      </w:r>
    </w:p>
    <w:p w:rsidR="00BD10AF" w:rsidRPr="00BF0EF2" w:rsidRDefault="00BD10AF" w:rsidP="00BD10AF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Тема и цель лабораторной работы;</w:t>
      </w:r>
    </w:p>
    <w:p w:rsidR="00BD10AF" w:rsidRPr="00BF0EF2" w:rsidRDefault="00BD10AF" w:rsidP="00BD10AF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Вариант задания на лабораторную работу;</w:t>
      </w:r>
    </w:p>
    <w:p w:rsidR="00BD10AF" w:rsidRPr="00BF0EF2" w:rsidRDefault="00BD10AF" w:rsidP="00BD10AF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Краткие теоретические сведения и описание алгоритма работы программы в виде блок схемы;</w:t>
      </w:r>
    </w:p>
    <w:p w:rsidR="00BD10AF" w:rsidRPr="00BF0EF2" w:rsidRDefault="00BD10AF" w:rsidP="00BD10AF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Листинг разработанной программы с подробными комментариями;</w:t>
      </w:r>
      <w:r w:rsidRPr="00BF0EF2">
        <w:rPr>
          <w:rFonts w:ascii="Times New Roman" w:hAnsi="Times New Roman" w:cs="Times New Roman"/>
          <w:sz w:val="28"/>
          <w:szCs w:val="28"/>
        </w:rPr>
        <w:tab/>
      </w:r>
    </w:p>
    <w:p w:rsidR="00BD10AF" w:rsidRPr="00BF0EF2" w:rsidRDefault="00BD10AF" w:rsidP="00BD10AF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Результаты работы программы;</w:t>
      </w:r>
    </w:p>
    <w:p w:rsidR="00BD10AF" w:rsidRPr="00BF0EF2" w:rsidRDefault="00BD10AF" w:rsidP="00BD10AF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Выводы.</w:t>
      </w:r>
    </w:p>
    <w:p w:rsidR="000C2437" w:rsidRDefault="000C2437" w:rsidP="00BD10AF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BD10AF" w:rsidRPr="00BD10AF" w:rsidRDefault="00BD10AF" w:rsidP="00BD10AF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Контрольные вопросы</w:t>
      </w:r>
    </w:p>
    <w:p w:rsidR="00BD10AF" w:rsidRPr="00BF0EF2" w:rsidRDefault="00BD10AF" w:rsidP="00BD10AF">
      <w:pPr>
        <w:pStyle w:val="a8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Понятие численного интегрирования</w:t>
      </w:r>
    </w:p>
    <w:p w:rsidR="00BD10AF" w:rsidRPr="00BF0EF2" w:rsidRDefault="00BD10AF" w:rsidP="00BD10AF">
      <w:pPr>
        <w:pStyle w:val="a8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Методы численного интегрирования</w:t>
      </w:r>
    </w:p>
    <w:p w:rsidR="00BD10AF" w:rsidRDefault="00BD10AF" w:rsidP="00BD10AF">
      <w:pPr>
        <w:pStyle w:val="a8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Отличия методов численного интегрирования</w:t>
      </w:r>
    </w:p>
    <w:p w:rsidR="00BF0EF2" w:rsidRDefault="00BF0EF2" w:rsidP="00BD10AF">
      <w:pPr>
        <w:pStyle w:val="a8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левых, правых и средних прямоугольников</w:t>
      </w:r>
    </w:p>
    <w:p w:rsidR="00BF0EF2" w:rsidRPr="00BF0EF2" w:rsidRDefault="00BF0EF2" w:rsidP="00BD10AF">
      <w:pPr>
        <w:pStyle w:val="a8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трапеций</w:t>
      </w:r>
    </w:p>
    <w:p w:rsidR="00BD10AF" w:rsidRPr="00BF0EF2" w:rsidRDefault="00BD10AF" w:rsidP="00BD10AF">
      <w:pPr>
        <w:pStyle w:val="a8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EF2">
        <w:rPr>
          <w:rFonts w:ascii="Times New Roman" w:hAnsi="Times New Roman" w:cs="Times New Roman"/>
          <w:sz w:val="28"/>
          <w:szCs w:val="28"/>
        </w:rPr>
        <w:t>Метод Симпсона, точность метода Симпсона</w:t>
      </w:r>
    </w:p>
    <w:p w:rsidR="00BD10AF" w:rsidRDefault="00BD10AF" w:rsidP="00BD10AF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C09CA" w:rsidRPr="000C09CA" w:rsidRDefault="000C09CA" w:rsidP="000C09CA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C09CA" w:rsidRPr="000C09CA" w:rsidRDefault="000C09CA" w:rsidP="000C09C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Лабораторная работа № 6</w:t>
      </w:r>
    </w:p>
    <w:p w:rsidR="000C09CA" w:rsidRPr="000C09CA" w:rsidRDefault="000C09CA" w:rsidP="000C09C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«</w:t>
      </w:r>
      <w:r w:rsidRPr="000C09C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ar-SA"/>
        </w:rPr>
        <w:t>Определение собственных чисел и собственных векторов матрицы методом Крылова</w:t>
      </w:r>
      <w:r w:rsidRPr="000C09C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»</w:t>
      </w:r>
    </w:p>
    <w:p w:rsidR="000C09CA" w:rsidRPr="000C09CA" w:rsidRDefault="000C09CA" w:rsidP="000C09CA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B81A0A" w:rsidRPr="001C4C5C" w:rsidRDefault="00B81A0A" w:rsidP="00B81A0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81A0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численные методы и алгоритмы определения собственных чисел и собственных векторов матрицы </w:t>
      </w:r>
    </w:p>
    <w:p w:rsidR="00B81A0A" w:rsidRPr="001C4C5C" w:rsidRDefault="00B81A0A" w:rsidP="00B81A0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1A0A" w:rsidRDefault="00B81A0A" w:rsidP="00B81A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и провести сравнение методов.</w:t>
      </w:r>
      <w:r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20098" w:rsidRDefault="00D20098" w:rsidP="00B81A0A">
      <w:pPr>
        <w:suppressLineNumbers/>
        <w:suppressAutoHyphens/>
        <w:spacing w:after="283" w:line="240" w:lineRule="auto"/>
        <w:ind w:left="1179" w:right="10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6.1. Теоретическая часть</w:t>
      </w:r>
    </w:p>
    <w:p w:rsidR="00D20098" w:rsidRPr="00D20098" w:rsidRDefault="00D20098" w:rsidP="00D2009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20098">
        <w:rPr>
          <w:rFonts w:ascii="Times New Roman" w:eastAsia="Times New Roman" w:hAnsi="Times New Roman" w:cs="Times New Roman"/>
          <w:sz w:val="30"/>
          <w:szCs w:val="30"/>
          <w:lang w:eastAsia="ru-RU"/>
        </w:rPr>
        <w:t>Большое число научно-технических задач, а также исследования в области вычислительной математики требуют нахождения собственных значений и собственных векторов матриц.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квадратную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размерности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n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действительными элементами.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A-λE=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-λ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-λ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-λ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характеристическая матрица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определитель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A-λE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det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A-λE)=P(λ)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характеристический определитель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является многочленом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-й</w:t>
      </w:r>
      <w:proofErr w:type="gramEnd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степени –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характеристическим многочленом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коэффициент при старшей степени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Характеристический многочлен: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P(λ)=(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+...(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 характеристического многочлена (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P(λ)=0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(действительные или мнимые) называются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характеристическими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собственными числами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собственными значениями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Ненулевой вектор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X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собственным вектором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AX=λX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Каждому собственному значению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свой вектор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определения собственных векторов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рассматривают характеристическое уравнение: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λX=(A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λE)X=0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Характеристическое уравнение записано в векторной форме, ему соответствует система уравнений: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+...+(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Определитель этой системы равен нулю (по определению собственных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система имеет множество решений.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Подставляя в систему каждое конкретное собственное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1,n</m:t>
            </m:r>
          </m:e>
        </m:ba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решая систему, находим собственный вектор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соответствующий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способов нахождения собственных значений и собственных векторов.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 Метод непосредственного развертывания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Пусть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характеристическую матрицу: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λE=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Найдем ее определитель, чтобы найти характеристический многочлен: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-λ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-λ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Заметим, что коэффициент 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равен сумме диагональных элементов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2×2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свободный член многочлена – определитель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Пусть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n=3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3×3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найдем характеристический многочлен (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P(λ)=(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D20098" w:rsidRPr="00D20098" w:rsidRDefault="0067075E" w:rsidP="00D20098">
      <w:pPr>
        <w:spacing w:after="12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)+(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)+(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)</m:t>
              </m: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33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p>
          </m:sSup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+λ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</m:e>
          </m:d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33</m:t>
            </m:r>
          </m:sub>
        </m:sSub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диагональных элементов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диагональных миноров второго порядка,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определитель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P(λ)=(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n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+...(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n</m:t>
                  </m:r>
                </m:sub>
              </m:sSub>
            </m:e>
          </m:d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ii</m:t>
                </m:r>
              </m:sub>
            </m:sSub>
          </m:e>
        </m:nary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диагональных элементов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α&lt;β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αα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αβ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βα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ββ</m:t>
                          </m:r>
                        </m:sub>
                      </m:sSub>
                    </m:e>
                  </m:mr>
                </m:m>
              </m:e>
            </m:d>
          </m:e>
        </m:nary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диагональных миноров второго порядка,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α&lt;β&lt;γ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αα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αβ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αγ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αβ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ββ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βγ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γα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γβ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γγ</m:t>
                          </m:r>
                        </m:sub>
                      </m:sSub>
                    </m:e>
                  </m:mr>
                </m:m>
              </m:e>
            </m:d>
          </m:e>
        </m:nary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диагональных миноров третьего порядка,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определитель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Однако метод непосредственного развертывания становится очень трудоемким и ресурсоемким с увеличением размерности матрицы. Поэтому предложены и другие методы.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2. Метод Крылова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Крылова для нахождения собственных значений и собственных векторов матрицы основан на теореме Гамильтона-Кэли, согласно которой любая квадратная матрица является корнем своего характеристического многочлена. Если</w:t>
      </w:r>
      <w:proofErr w:type="gramStart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характеристический многочлен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P(A)=0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характеристический многочлен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Подставляя в него матрицу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получаем уравнение: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E=0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произвольный ненулевой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умножим на него справа уравнение (1):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=0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(2)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Положим: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(k-1)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(k)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(o)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Подставим эти выражения в (2):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=0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Рассматривая покомпонентную запись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(0)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(0)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(0)</m:t>
                      </m:r>
                    </m:sup>
                  </m:sSubSup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получаем систему относительно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1,n</m:t>
            </m:r>
          </m:e>
        </m:ba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) характеристического многочлена: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(n)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.....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(n)</m:t>
                      </m:r>
                    </m:sup>
                  </m:sSubSup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,...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(n)</m:t>
            </m:r>
          </m:sup>
        </m:sSub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вычисляются по формулам: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(0)</m:t>
                </m:r>
              </m:sup>
            </m:sSubSup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(1)</m:t>
                </m:r>
              </m:sup>
            </m:sSubSup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…..;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(n)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(n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1)</m:t>
                </m:r>
              </m:sup>
            </m:sSubSup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Координаты первоначального вектора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выбираются произвольно, например: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полученная система (3) не имеет единственного решения, то необходимо выбрать другой начальный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нахождения коэффициентов характеристического многочлена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могут быть найдены его корни – собственные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векторы находятся по формуле: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(n-1)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(n-2)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1,n</m:t>
            </m:r>
          </m:e>
        </m:ba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ji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1,n</m:t>
            </m:r>
          </m:e>
        </m:ba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1,n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ba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определяются по схеме Горнера по формулам: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</m:t>
            </m:r>
          </m:sub>
        </m:sSub>
      </m:oMath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3. Метод Данилевского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Данилевского для нахождения собственных значений и собственных векторов матрицы основан на преобразованиях подобия матриц.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A 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называются </w:t>
      </w:r>
      <w:r w:rsidRPr="00D200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подобными</w:t>
      </w:r>
      <w:proofErr w:type="gramStart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A~B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End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одна получается из другой путем умножения с помощью неособенной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S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AS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Неособенная или невырожденная матрица – квадратная матрица, определитель которой не равен нулю. Подобные матрицы имеют одинаковые характеристические многочлены (соответственно, и одинаковые собственные значения).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методе Данилевского 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преобразуется к подобной матрице вида (нормальная форма Фробениуса)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A~F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F=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P(λ)=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A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λE</m:t>
            </m:r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F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λE</m:t>
            </m:r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Разложим определитель по первой строке: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-λ)(-λ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(-λ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(-λ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...=(-1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n-1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n-2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-...-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</w:t>
      </w:r>
      <w:proofErr w:type="gramStart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матрице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первая строка содержит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являющиеся обратными коэффициентами характеристического многочлена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+...+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все остальные элементы равны нулю, кроме элементов под главной диагональю, которые равны 1.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метода Данилевского для преобразования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нормальной форме Фробениуса. Основные операции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Рассматриваем матрицу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последнюю строку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n1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n,n-1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nn</m:t>
                  </m:r>
                </m:sub>
              </m:sSub>
            </m:e>
          </m:mr>
        </m:m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преобразовать к виду: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mPr>
          <m:m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0</m:t>
              </m:r>
            </m: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0</m:t>
              </m:r>
            </m: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…</m:t>
              </m:r>
            </m: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0</m:t>
              </m:r>
            </m:e>
          </m:mr>
        </m:m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что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n,n-1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разделим на этот элемент все элементы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)-го столбца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Вычтем из всех остальных столбцов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)-й столбец, умноженный соответственно на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 качестве неособенной матрицы 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получается из единичной матрицы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таких же преобразований:</w:t>
      </w: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268"/>
        <w:gridCol w:w="3586"/>
      </w:tblGrid>
      <w:tr w:rsidR="00D20098" w:rsidRPr="00D20098" w:rsidTr="009279CA">
        <w:tc>
          <w:tcPr>
            <w:tcW w:w="6408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20098" w:rsidRPr="00D20098">
              <w:rPr>
                <w:sz w:val="28"/>
                <w:szCs w:val="28"/>
              </w:rPr>
              <w:t xml:space="preserve">, </w:t>
            </w:r>
          </w:p>
        </w:tc>
        <w:tc>
          <w:tcPr>
            <w:tcW w:w="3964" w:type="dxa"/>
          </w:tcPr>
          <w:p w:rsidR="00D20098" w:rsidRPr="00D20098" w:rsidRDefault="00D20098" w:rsidP="00D20098">
            <w:pPr>
              <w:spacing w:after="120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lastRenderedPageBreak/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n-1,i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n,n-1</m:t>
                      </m:r>
                    </m:sub>
                  </m:sSub>
                </m:den>
              </m:f>
            </m:oMath>
            <w:r w:rsidRPr="00D20098">
              <w:rPr>
                <w:sz w:val="28"/>
                <w:szCs w:val="28"/>
              </w:rPr>
              <w:t xml:space="preserve"> </w:t>
            </w:r>
            <w:r w:rsidRPr="00D20098">
              <w:rPr>
                <w:sz w:val="28"/>
                <w:szCs w:val="28"/>
              </w:rPr>
              <w:br/>
              <w:t>(</w:t>
            </w:r>
            <m:oMath>
              <m:r>
                <w:rPr>
                  <w:rFonts w:ascii="Cambria Math"/>
                  <w:sz w:val="28"/>
                  <w:szCs w:val="28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/>
                      <w:sz w:val="28"/>
                      <w:szCs w:val="28"/>
                    </w:rPr>
                    <m:t>1,n</m:t>
                  </m:r>
                </m:e>
              </m:bar>
              <m:r>
                <w:rPr>
                  <w:rFonts w:ascii="Cambria Math"/>
                  <w:sz w:val="28"/>
                  <w:szCs w:val="28"/>
                </w:rPr>
                <m:t>;</m:t>
              </m:r>
              <m:r>
                <w:rPr>
                  <w:rFonts w:ascii="Cambria Math"/>
                  <w:sz w:val="28"/>
                  <w:szCs w:val="28"/>
                </w:rPr>
                <m:t> </m:t>
              </m:r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≠</m:t>
              </m:r>
              <m:r>
                <w:rPr>
                  <w:rFonts w:ascii="Cambria Math"/>
                  <w:sz w:val="28"/>
                  <w:szCs w:val="28"/>
                </w:rPr>
                <m:t>n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oMath>
            <w:r w:rsidRPr="00D20098">
              <w:rPr>
                <w:sz w:val="28"/>
                <w:szCs w:val="28"/>
              </w:rPr>
              <w:t>);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n,n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получена умножением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справа:</w:t>
      </w: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54"/>
        <w:gridCol w:w="775"/>
        <w:gridCol w:w="4025"/>
      </w:tblGrid>
      <w:tr w:rsidR="00D20098" w:rsidRPr="00D20098" w:rsidTr="009279CA">
        <w:tc>
          <w:tcPr>
            <w:tcW w:w="6042" w:type="dxa"/>
            <w:gridSpan w:val="2"/>
          </w:tcPr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B=A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D20098">
              <w:rPr>
                <w:sz w:val="28"/>
                <w:szCs w:val="28"/>
              </w:rPr>
              <w:t>,</w:t>
            </w:r>
          </w:p>
        </w:tc>
        <w:tc>
          <w:tcPr>
            <w:tcW w:w="4330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1,j</m:t>
                  </m:r>
                </m:sub>
              </m:sSub>
            </m:oMath>
            <w:r w:rsidR="00D20098" w:rsidRPr="00D20098">
              <w:rPr>
                <w:sz w:val="28"/>
                <w:szCs w:val="28"/>
              </w:rPr>
              <w:t xml:space="preserve">, при 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1,n</m:t>
                    </m:r>
                  </m:e>
                </m:bar>
                <m:r>
                  <w:rPr>
                    <w:rFonts w:asci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/>
                    <w:sz w:val="28"/>
                    <w:szCs w:val="28"/>
                  </w:rPr>
                  <m:t> </m:t>
                </m:r>
                <m:r>
                  <w:rPr>
                    <w:rFonts w:asci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oMath>
            </m:oMathPara>
          </w:p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D20098" w:rsidRPr="00D20098">
              <w:rPr>
                <w:sz w:val="28"/>
                <w:szCs w:val="28"/>
              </w:rPr>
              <w:t>, при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1,n</m:t>
                    </m:r>
                  </m:e>
                </m:bar>
              </m:oMath>
            </m:oMathPara>
          </w:p>
        </w:tc>
      </w:tr>
      <w:tr w:rsidR="00D20098" w:rsidRPr="00D20098" w:rsidTr="00927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 xml:space="preserve">4) Матрица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D20098">
              <w:rPr>
                <w:sz w:val="28"/>
                <w:szCs w:val="28"/>
              </w:rPr>
              <w:t xml:space="preserve"> не является подобной матрице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D20098">
              <w:rPr>
                <w:sz w:val="28"/>
                <w:szCs w:val="28"/>
              </w:rPr>
              <w:t xml:space="preserve">. Умножим матрицу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D20098">
              <w:rPr>
                <w:sz w:val="28"/>
                <w:szCs w:val="28"/>
              </w:rPr>
              <w:t xml:space="preserve"> слева на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oMath>
            <w:r w:rsidRPr="00D20098">
              <w:rPr>
                <w:sz w:val="28"/>
                <w:szCs w:val="28"/>
              </w:rPr>
              <w:t xml:space="preserve"> – обратную матрицу к матрице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oMath>
            <w:r w:rsidRPr="00D20098">
              <w:rPr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D20098">
              <w:rPr>
                <w:sz w:val="28"/>
                <w:szCs w:val="28"/>
              </w:rPr>
              <w:t xml:space="preserve">. Матрица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p>
              </m:sSubSup>
            </m:oMath>
            <w:r w:rsidRPr="00D20098">
              <w:rPr>
                <w:sz w:val="28"/>
                <w:szCs w:val="28"/>
              </w:rPr>
              <w:t xml:space="preserve"> имеет вид:</w:t>
            </w:r>
          </w:p>
        </w:tc>
        <w:tc>
          <w:tcPr>
            <w:tcW w:w="5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0098" w:rsidRPr="00D20098" w:rsidRDefault="00D20098" w:rsidP="00D20098">
            <w:pPr>
              <w:spacing w:after="120"/>
              <w:jc w:val="both"/>
              <w:rPr>
                <w:sz w:val="16"/>
                <w:szCs w:val="16"/>
              </w:rPr>
            </w:pPr>
          </w:p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n,n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3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53"/>
        <w:gridCol w:w="5953"/>
      </w:tblGrid>
      <w:tr w:rsidR="00D20098" w:rsidRPr="00D20098" w:rsidTr="009279CA">
        <w:tc>
          <w:tcPr>
            <w:tcW w:w="4253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 xml:space="preserve">При этом матрица </w:t>
            </w:r>
            <w:r w:rsidRPr="00D20098">
              <w:rPr>
                <w:sz w:val="28"/>
                <w:szCs w:val="28"/>
              </w:rPr>
              <w:br/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B=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D20098">
              <w:rPr>
                <w:sz w:val="28"/>
                <w:szCs w:val="28"/>
              </w:rPr>
              <w:t xml:space="preserve">  является подобной матрице </w:t>
            </w:r>
            <m:oMath>
              <m:r>
                <w:rPr>
                  <w:rFonts w:ascii="Cambria Math"/>
                  <w:sz w:val="28"/>
                  <w:szCs w:val="28"/>
                </w:rPr>
                <m:t>A</m:t>
              </m:r>
            </m:oMath>
            <w:r w:rsidRPr="00D20098">
              <w:rPr>
                <w:sz w:val="28"/>
                <w:szCs w:val="28"/>
              </w:rPr>
              <w:t xml:space="preserve"> и имеет последнюю строку, приведенную к форме Фробениуса:</w:t>
            </w:r>
          </w:p>
        </w:tc>
        <w:tc>
          <w:tcPr>
            <w:tcW w:w="5953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16"/>
                <w:szCs w:val="16"/>
              </w:rPr>
            </w:pP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1,2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1,n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n-1,n-2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повторяем операции 1) – 4), взяв за основу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n-2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)-ю строчку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D=C⋅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G=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Операции повторяем до тех пор, пока не придем к форме Фробениуса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F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уже было сказано характеристический многочлен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совпадает с характеристическим многочленом исходной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соответственно равны и их собственные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конкретное собственное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найдем соответствующий ему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Z=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собственный вектор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определению собственных векторов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(F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λE)Z=0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lastRenderedPageBreak/>
            <m:t>(F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λE)Z=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=0</m:t>
          </m:r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Умножая матрицы можно получить систему уравнений: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&amp;...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=0</m:t>
                  </m:r>
                </m:e>
              </m:eqArr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=λ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=λ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=λ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…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Z=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нахождения собственного вектора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соответствующего собственному значению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Z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умножить слева на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n-2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были рассчитаны при преобразованиях по методу Данилевского.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...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Z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Особенные случаи метода Данилевского.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возникнуть ситуация, когда элемент, относительно которого совершаются очередные преобразования матрицы, равен нулю. Пусть на некотором шаге пришли к виду: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1k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1,n-1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2,n-1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kk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k,n-1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k,k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Если в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)-й строке левее элемента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k,k-1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ненулевой элемент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l,k-1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1≤l&lt;k-1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меняем местами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)-й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-й</w:t>
      </w:r>
      <w:proofErr w:type="gramEnd"/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столбцы и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)-ю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-ю строки для сохранения подобия. Теперь элемент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'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k,k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можно продолжать преобразования.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Если все элементы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)-й строки левее элемента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k,k-1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 нулю, то матрица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D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иметь вид: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w:lastRenderedPageBreak/>
          <m:t>D=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1,k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1,k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kk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k,n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kn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…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DD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характеристический определитель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равен произведению определителей матриц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det</m:t>
              </m:r>
            </m:fNam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</m:t>
              </m:r>
            </m:e>
          </m:func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D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λE)=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det</m:t>
              </m:r>
            </m:fNam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</m:t>
              </m:r>
            </m:e>
          </m:func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λE)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det</m:t>
              </m:r>
            </m:fName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</m:t>
              </m:r>
            </m:e>
          </m:func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λE)</m:t>
          </m:r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матрица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имеет форму Фробениуса, поэтому метод Данилевского применяют в дальнейшем только 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метод Данилевского более подробно для матриц второго и третьего порядка.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2×2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Ищем подобную ей матрицу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P~A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F=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B=A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F=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B=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b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</m:oMath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Характеристический многочлен: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P(λ)=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λE</m:t>
            </m:r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λ)(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λ)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λ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n=3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Рассматриваем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3×3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Ищем подобную ей матрицу вида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2700"/>
        <w:gridCol w:w="1980"/>
        <w:gridCol w:w="2164"/>
      </w:tblGrid>
      <w:tr w:rsidR="00D20098" w:rsidRPr="00D20098" w:rsidTr="009279CA">
        <w:tc>
          <w:tcPr>
            <w:tcW w:w="3528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00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den>
              </m:f>
            </m:oMath>
            <w:r w:rsidR="00D20098" w:rsidRPr="00D20098">
              <w:rPr>
                <w:sz w:val="28"/>
                <w:szCs w:val="28"/>
              </w:rPr>
              <w:t>;</w:t>
            </w:r>
          </w:p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den>
              </m:f>
            </m:oMath>
            <w:r w:rsidR="00D20098" w:rsidRPr="00D20098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/>
                  <w:sz w:val="28"/>
                  <w:szCs w:val="28"/>
                </w:rPr>
                <m:t>i=1,3</m:t>
              </m:r>
            </m:oMath>
          </w:p>
        </w:tc>
        <w:tc>
          <w:tcPr>
            <w:tcW w:w="4144" w:type="dxa"/>
            <w:gridSpan w:val="2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B=A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20098" w:rsidRPr="00D20098" w:rsidTr="009279CA">
        <w:tc>
          <w:tcPr>
            <w:tcW w:w="3528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80" w:type="dxa"/>
            <w:gridSpan w:val="2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4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1i</m:t>
                  </m:r>
                </m:sub>
              </m:sSub>
            </m:oMath>
            <w:r w:rsidR="00D20098" w:rsidRPr="00D20098">
              <w:rPr>
                <w:sz w:val="28"/>
                <w:szCs w:val="28"/>
                <w:lang w:val="en-US"/>
              </w:rPr>
              <w:t>.</w:t>
            </w:r>
          </w:p>
          <w:p w:rsidR="00D20098" w:rsidRPr="00D20098" w:rsidRDefault="00D20098" w:rsidP="00D20098">
            <w:pPr>
              <w:jc w:val="both"/>
              <w:rPr>
                <w:sz w:val="28"/>
                <w:szCs w:val="28"/>
                <w:lang w:val="en-US"/>
              </w:rPr>
            </w:pPr>
          </w:p>
          <w:p w:rsidR="00D20098" w:rsidRPr="00D20098" w:rsidRDefault="00D20098" w:rsidP="00D20098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D20098" w:rsidRPr="00D20098" w:rsidRDefault="00D20098" w:rsidP="00D2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</m:oMath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2700"/>
        <w:gridCol w:w="4144"/>
      </w:tblGrid>
      <w:tr w:rsidR="00D20098" w:rsidRPr="00D20098" w:rsidTr="009279CA">
        <w:tc>
          <w:tcPr>
            <w:tcW w:w="3528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00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oMath>
            <w:r w:rsidR="00D20098" w:rsidRPr="00D20098">
              <w:rPr>
                <w:sz w:val="28"/>
                <w:szCs w:val="28"/>
              </w:rPr>
              <w:t>;</w:t>
            </w:r>
          </w:p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oMath>
            <w:r w:rsidR="00D20098" w:rsidRPr="00D20098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/>
                  <w:sz w:val="28"/>
                  <w:szCs w:val="28"/>
                </w:rPr>
                <m:t>i=2,3</m:t>
              </m:r>
            </m:oMath>
          </w:p>
        </w:tc>
        <w:tc>
          <w:tcPr>
            <w:tcW w:w="4144" w:type="dxa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D=C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20098" w:rsidRPr="00D20098" w:rsidTr="009279CA">
        <w:tc>
          <w:tcPr>
            <w:tcW w:w="3528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44" w:type="dxa"/>
            <w:gridSpan w:val="2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Характеристический многочлен: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P(λ)=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λ)(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λ)(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λ)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(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)</m:t>
          </m:r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разобрать поэтапно метод Данилевского для матрицы четвертой степени.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1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Дана матрица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ее собственные числа и собственные векторы.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1. Метод непосредственного развертывания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Характеристический многочлен: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P(λ)=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=(3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λ)(4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λ)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7λ+10</m:t>
          </m:r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Корни характеристического многочлена – собственные числа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=5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найдем собственный вектор, соответствующий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AX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=(A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E)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(1)</m:t>
                      </m:r>
                    </m:sup>
                  </m:sSup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(1)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(1)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(1)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(1)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</m:t>
                </m:r>
              </m:e>
            </m:eqArr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отсюда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значит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любой другой коллинеарный вектор.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найдем собственный вектор, соответствующий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=5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w:lastRenderedPageBreak/>
            <m:t>AX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=(A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E)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(2)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=0</m:t>
          </m:r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&amp;-2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(2)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(2)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(2)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(2)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</m:t>
                </m:r>
              </m:e>
            </m:eqArr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отсюда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значит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любой другой коллинеарный вектор.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2. Метод Крылова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14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P(λ)=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14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систему уравнений: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=-11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=-14</m:t>
                </m:r>
              </m:e>
            </m:eqArr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=-7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=10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Характеристический многочлен: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-7λ+10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Его корни: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=5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Находим коэффициенты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схеме Горнера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можно записать в таблицу:</w:t>
      </w:r>
    </w:p>
    <w:tbl>
      <w:tblPr>
        <w:tblStyle w:val="32"/>
        <w:tblW w:w="0" w:type="auto"/>
        <w:tblInd w:w="648" w:type="dxa"/>
        <w:tblLook w:val="01E0" w:firstRow="1" w:lastRow="1" w:firstColumn="1" w:lastColumn="1" w:noHBand="0" w:noVBand="0"/>
      </w:tblPr>
      <w:tblGrid>
        <w:gridCol w:w="1260"/>
        <w:gridCol w:w="1440"/>
        <w:gridCol w:w="1800"/>
        <w:gridCol w:w="1800"/>
        <w:gridCol w:w="1800"/>
      </w:tblGrid>
      <w:tr w:rsidR="00D20098" w:rsidRPr="00D20098" w:rsidTr="009279CA">
        <w:tc>
          <w:tcPr>
            <w:tcW w:w="2700" w:type="dxa"/>
            <w:gridSpan w:val="2"/>
          </w:tcPr>
          <w:p w:rsidR="00D20098" w:rsidRPr="00D20098" w:rsidRDefault="00D20098" w:rsidP="00D20098">
            <w:pPr>
              <w:jc w:val="right"/>
              <w:rPr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oMath>
            </m:oMathPara>
          </w:p>
        </w:tc>
        <w:tc>
          <w:tcPr>
            <w:tcW w:w="1800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j=0</m:t>
                </m:r>
              </m:oMath>
            </m:oMathPara>
          </w:p>
        </w:tc>
        <w:tc>
          <w:tcPr>
            <w:tcW w:w="1800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oMath>
            </m:oMathPara>
          </w:p>
        </w:tc>
        <w:tc>
          <w:tcPr>
            <w:tcW w:w="1800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j=2</m:t>
                </m:r>
              </m:oMath>
            </m:oMathPara>
          </w:p>
        </w:tc>
      </w:tr>
      <w:tr w:rsidR="00D20098" w:rsidRPr="00D20098" w:rsidTr="009279CA">
        <w:tc>
          <w:tcPr>
            <w:tcW w:w="2700" w:type="dxa"/>
            <w:gridSpan w:val="2"/>
          </w:tcPr>
          <w:p w:rsidR="00D20098" w:rsidRPr="00D20098" w:rsidRDefault="0067075E" w:rsidP="00D20098">
            <w:pPr>
              <w:jc w:val="right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ji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D20098" w:rsidRPr="00D20098" w:rsidTr="009279CA">
        <w:tc>
          <w:tcPr>
            <w:tcW w:w="2700" w:type="dxa"/>
            <w:gridSpan w:val="2"/>
          </w:tcPr>
          <w:p w:rsidR="00D20098" w:rsidRPr="00D20098" w:rsidRDefault="0067075E" w:rsidP="00D20098">
            <w:pPr>
              <w:jc w:val="right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=10</m:t>
                </m:r>
              </m:oMath>
            </m:oMathPara>
          </w:p>
        </w:tc>
      </w:tr>
      <w:tr w:rsidR="00D20098" w:rsidRPr="00D20098" w:rsidTr="009279CA">
        <w:tc>
          <w:tcPr>
            <w:tcW w:w="1260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i=1</m:t>
                </m:r>
              </m:oMath>
            </m:oMathPara>
          </w:p>
        </w:tc>
        <w:tc>
          <w:tcPr>
            <w:tcW w:w="144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–5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0</w:t>
            </w:r>
          </w:p>
        </w:tc>
      </w:tr>
      <w:tr w:rsidR="00D20098" w:rsidRPr="00D20098" w:rsidTr="009279CA">
        <w:tc>
          <w:tcPr>
            <w:tcW w:w="1260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i=2</m:t>
                </m:r>
              </m:oMath>
            </m:oMathPara>
          </w:p>
        </w:tc>
        <w:tc>
          <w:tcPr>
            <w:tcW w:w="144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–2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0</w:t>
            </w:r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32"/>
        <w:tblW w:w="0" w:type="auto"/>
        <w:tblInd w:w="648" w:type="dxa"/>
        <w:tblLook w:val="01E0" w:firstRow="1" w:lastRow="1" w:firstColumn="1" w:lastColumn="1" w:noHBand="0" w:noVBand="0"/>
      </w:tblPr>
      <w:tblGrid>
        <w:gridCol w:w="2700"/>
        <w:gridCol w:w="1800"/>
        <w:gridCol w:w="1800"/>
        <w:gridCol w:w="1800"/>
      </w:tblGrid>
      <w:tr w:rsidR="00D20098" w:rsidRPr="00D20098" w:rsidTr="009279CA">
        <w:tc>
          <w:tcPr>
            <w:tcW w:w="2700" w:type="dxa"/>
          </w:tcPr>
          <w:p w:rsidR="00D20098" w:rsidRPr="00D20098" w:rsidRDefault="00D20098" w:rsidP="00D2009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8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D20098" w:rsidRPr="00D20098" w:rsidTr="009279CA">
        <w:tc>
          <w:tcPr>
            <w:tcW w:w="27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–5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0</w:t>
            </w:r>
          </w:p>
        </w:tc>
      </w:tr>
      <w:tr w:rsidR="00D20098" w:rsidRPr="00D20098" w:rsidTr="009279CA">
        <w:tc>
          <w:tcPr>
            <w:tcW w:w="270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–2</w:t>
            </w:r>
          </w:p>
        </w:tc>
        <w:tc>
          <w:tcPr>
            <w:tcW w:w="180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0</w:t>
            </w:r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Считаем собственные векторы: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i=1,2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01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2)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02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(0)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</m:oMath>
      </m:oMathPara>
    </w:p>
    <w:p w:rsidR="00D20098" w:rsidRPr="00D20098" w:rsidRDefault="00D20098" w:rsidP="00D20098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3. Метод Данилевского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=2≠0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B=A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F=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B=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Характеристический многочлен: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-7λ+10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Его корни: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=5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1)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2</w:t>
      </w: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Дана матрица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ее собственные числа и собственные векторы.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1. Метод непосредственного развертывания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P(λ)=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A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λE</m:t>
              </m: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5λ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3)=0</m:t>
          </m:r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Корни характеристического многочлена – собственные числа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=3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A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X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=(A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E)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=0</m:t>
          </m:r>
        </m:oMath>
      </m:oMathPara>
    </w:p>
    <w:tbl>
      <w:tblPr>
        <w:tblStyle w:val="32"/>
        <w:tblW w:w="990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88"/>
        <w:gridCol w:w="6012"/>
      </w:tblGrid>
      <w:tr w:rsidR="00D20098" w:rsidRPr="00D20098" w:rsidTr="009279CA">
        <w:tc>
          <w:tcPr>
            <w:tcW w:w="3888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012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 xml:space="preserve">Первое и второе уравнение </w:t>
            </w:r>
            <w:proofErr w:type="gramStart"/>
            <w:r w:rsidRPr="00D20098">
              <w:rPr>
                <w:sz w:val="28"/>
                <w:szCs w:val="28"/>
              </w:rPr>
              <w:t>линейно-зависимые</w:t>
            </w:r>
            <w:proofErr w:type="gramEnd"/>
            <w:r w:rsidRPr="00D20098">
              <w:rPr>
                <w:sz w:val="28"/>
                <w:szCs w:val="28"/>
              </w:rPr>
              <w:t>. второе можем не рассматривать.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  <w:tr w:rsidR="00D20098" w:rsidRPr="00D20098" w:rsidTr="009279CA">
        <w:tc>
          <w:tcPr>
            <w:tcW w:w="3888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012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16"/>
                <w:szCs w:val="16"/>
              </w:rPr>
            </w:pP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Умножим первое уравнение на 3 и вычтем его из второго уравнения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  <w:tr w:rsidR="00D20098" w:rsidRPr="00D20098" w:rsidTr="009279CA">
        <w:tc>
          <w:tcPr>
            <w:tcW w:w="3888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   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012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</w:tbl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</m:oMath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=3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AX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=(A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E)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=0</m:t>
          </m:r>
        </m:oMath>
      </m:oMathPara>
    </w:p>
    <w:tbl>
      <w:tblPr>
        <w:tblStyle w:val="32"/>
        <w:tblW w:w="990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3"/>
        <w:gridCol w:w="5657"/>
      </w:tblGrid>
      <w:tr w:rsidR="00D20098" w:rsidRPr="00D20098" w:rsidTr="009279CA">
        <w:tc>
          <w:tcPr>
            <w:tcW w:w="4243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57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Третье уравнение является разностью между вторым и первым, его можно исключить.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Умножим первое уравнение на 2 и прибавим ко второму.</w:t>
            </w: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  <w:tr w:rsidR="00D20098" w:rsidRPr="00D20098" w:rsidTr="009279CA">
        <w:tc>
          <w:tcPr>
            <w:tcW w:w="4243" w:type="dxa"/>
          </w:tcPr>
          <w:p w:rsidR="00D20098" w:rsidRPr="00D20098" w:rsidRDefault="0067075E" w:rsidP="00D20098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   -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+16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(3)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57" w:type="dxa"/>
          </w:tcPr>
          <w:p w:rsidR="00D20098" w:rsidRPr="00D20098" w:rsidRDefault="00D20098" w:rsidP="00D20098">
            <w:pPr>
              <w:spacing w:after="120"/>
              <w:jc w:val="both"/>
              <w:rPr>
                <w:sz w:val="16"/>
                <w:szCs w:val="16"/>
              </w:rPr>
            </w:pPr>
          </w:p>
          <w:p w:rsidR="00D20098" w:rsidRPr="00D20098" w:rsidRDefault="00D20098" w:rsidP="00D20098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</w:tbl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(3)</m:t>
            </m:r>
          </m:sup>
        </m:sSup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</m:oMath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(3)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2. Метод Крылова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20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50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систему уравнений: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&amp;13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=-21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&amp;24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=-44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&amp;20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=-50</m:t>
                </m:r>
              </m:e>
            </m:eqArr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=-11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&amp;10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=-25</m:t>
                </m:r>
              </m:e>
            </m:eqArr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8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=8</m:t>
        </m:r>
      </m:oMath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=-1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=-5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=3</m:t>
        </m:r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-5λ-3=0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Корни: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=3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32"/>
        <w:tblW w:w="8953" w:type="dxa"/>
        <w:tblInd w:w="137" w:type="dxa"/>
        <w:tblLook w:val="01E0" w:firstRow="1" w:lastRow="1" w:firstColumn="1" w:lastColumn="1" w:noHBand="0" w:noVBand="0"/>
      </w:tblPr>
      <w:tblGrid>
        <w:gridCol w:w="1048"/>
        <w:gridCol w:w="1425"/>
        <w:gridCol w:w="1620"/>
        <w:gridCol w:w="1620"/>
        <w:gridCol w:w="1620"/>
        <w:gridCol w:w="1620"/>
      </w:tblGrid>
      <w:tr w:rsidR="00D20098" w:rsidRPr="00D20098" w:rsidTr="009279CA">
        <w:tc>
          <w:tcPr>
            <w:tcW w:w="2473" w:type="dxa"/>
            <w:gridSpan w:val="2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3i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D20098" w:rsidRPr="00D20098" w:rsidTr="009279CA">
        <w:tc>
          <w:tcPr>
            <w:tcW w:w="2473" w:type="dxa"/>
            <w:gridSpan w:val="2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620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D20098" w:rsidRPr="00D20098" w:rsidTr="009279CA">
        <w:tc>
          <w:tcPr>
            <w:tcW w:w="1048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i=1,2</m:t>
                </m:r>
              </m:oMath>
            </m:oMathPara>
          </w:p>
        </w:tc>
        <w:tc>
          <w:tcPr>
            <w:tcW w:w="1425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1,2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–2</w:t>
            </w:r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–3</w:t>
            </w:r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0</w:t>
            </w:r>
          </w:p>
        </w:tc>
      </w:tr>
      <w:tr w:rsidR="00D20098" w:rsidRPr="00D20098" w:rsidTr="009279CA">
        <w:tc>
          <w:tcPr>
            <w:tcW w:w="1048" w:type="dxa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i=3</m:t>
                </m:r>
              </m:oMath>
            </m:oMathPara>
          </w:p>
        </w:tc>
        <w:tc>
          <w:tcPr>
            <w:tcW w:w="1425" w:type="dxa"/>
          </w:tcPr>
          <w:p w:rsidR="00D20098" w:rsidRPr="00D20098" w:rsidRDefault="0067075E" w:rsidP="00D2009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=3</m:t>
                </m:r>
              </m:oMath>
            </m:oMathPara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D20098" w:rsidRPr="00D20098" w:rsidRDefault="00D20098" w:rsidP="00D20098">
            <w:pPr>
              <w:jc w:val="center"/>
              <w:rPr>
                <w:sz w:val="28"/>
                <w:szCs w:val="28"/>
              </w:rPr>
            </w:pPr>
            <w:r w:rsidRPr="00D20098">
              <w:rPr>
                <w:sz w:val="28"/>
                <w:szCs w:val="28"/>
              </w:rPr>
              <w:t>0</w:t>
            </w:r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098" w:rsidRPr="00D20098" w:rsidRDefault="0067075E" w:rsidP="00D20098">
      <w:pPr>
        <w:spacing w:after="120" w:line="240" w:lineRule="auto"/>
        <w:ind w:right="-1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2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3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=8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03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(2)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13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(1)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23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+2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32</m:t>
                  </m:r>
                </m:e>
              </m:mr>
            </m:m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=16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</m:oMath>
      <w:r w:rsidR="00D20098"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3. Метод Данилевского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-7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7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≠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</m:oMath>
    </w:p>
    <w:tbl>
      <w:tblPr>
        <w:tblStyle w:val="32"/>
        <w:tblW w:w="968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5186"/>
      </w:tblGrid>
      <w:tr w:rsidR="00D20098" w:rsidRPr="00D20098" w:rsidTr="009279CA">
        <w:tc>
          <w:tcPr>
            <w:tcW w:w="4500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86" w:type="dxa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B=A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20098" w:rsidRPr="00D20098" w:rsidTr="009279CA">
        <w:tc>
          <w:tcPr>
            <w:tcW w:w="4500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86" w:type="dxa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20098" w:rsidRPr="00D20098" w:rsidTr="009279CA">
        <w:tc>
          <w:tcPr>
            <w:tcW w:w="4500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86" w:type="dxa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D=C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20098" w:rsidRPr="00D20098" w:rsidTr="009279CA">
        <w:tc>
          <w:tcPr>
            <w:tcW w:w="4500" w:type="dxa"/>
          </w:tcPr>
          <w:p w:rsidR="00D20098" w:rsidRPr="00D20098" w:rsidRDefault="0067075E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86" w:type="dxa"/>
          </w:tcPr>
          <w:p w:rsidR="00D20098" w:rsidRPr="00D20098" w:rsidRDefault="00D20098" w:rsidP="00D20098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P(λ)=-(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-5λ-3)=0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Корни: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=-1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=3</m:t>
        </m:r>
      </m:oMath>
      <w:r w:rsidRPr="00D20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0098" w:rsidRPr="00D20098" w:rsidRDefault="00D20098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098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1800" w:dyaOrig="1120">
          <v:shape id="_x0000_i1048" type="#_x0000_t75" style="width:115.2pt;height:1in" o:ole="">
            <v:imagedata r:id="rId100" o:title=""/>
          </v:shape>
          <o:OLEObject Type="Embed" ProgID="Equation.3" ShapeID="_x0000_i1048" DrawAspect="Content" ObjectID="_1709970759" r:id="rId101"/>
        </w:objec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(3)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20098" w:rsidRPr="00D20098" w:rsidRDefault="0067075E" w:rsidP="00D2009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(2)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20098" w:rsidRPr="00D20098" w:rsidRDefault="0067075E" w:rsidP="00D20098">
      <w:pPr>
        <w:spacing w:after="120" w:line="240" w:lineRule="auto"/>
        <w:ind w:right="-3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(3)</m:t>
              </m:r>
            </m:sup>
          </m:sSup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D20098" w:rsidRDefault="00D20098" w:rsidP="00B81A0A">
      <w:pPr>
        <w:suppressLineNumbers/>
        <w:suppressAutoHyphens/>
        <w:spacing w:after="283" w:line="240" w:lineRule="auto"/>
        <w:ind w:left="1179" w:right="10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:rsidR="00D20098" w:rsidRDefault="00D20098" w:rsidP="00B81A0A">
      <w:pPr>
        <w:suppressLineNumbers/>
        <w:suppressAutoHyphens/>
        <w:spacing w:after="283" w:line="240" w:lineRule="auto"/>
        <w:ind w:left="1179" w:right="10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:rsidR="000C09CA" w:rsidRPr="000C09CA" w:rsidRDefault="00327B0A" w:rsidP="000C09CA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lastRenderedPageBreak/>
        <w:t xml:space="preserve">6.2. </w:t>
      </w:r>
      <w:r w:rsidR="000C09CA" w:rsidRPr="000C09CA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Задание</w:t>
      </w:r>
      <w:r w:rsidR="00B81A0A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 xml:space="preserve"> к лабораторной работе</w:t>
      </w:r>
    </w:p>
    <w:p w:rsidR="000C09CA" w:rsidRPr="000C09CA" w:rsidRDefault="000C09CA" w:rsidP="000C2437">
      <w:pPr>
        <w:suppressAutoHyphens/>
        <w:spacing w:after="0" w:line="360" w:lineRule="auto"/>
        <w:ind w:firstLine="53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Используя метод Крылова, найти собственные числа и собственные векторы матрицы. Собственные числа определить с четырьмя верными цифрами, а собственные векторы – с тремя десятичными знаками.</w:t>
      </w:r>
      <w:r w:rsidRPr="000C09CA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Проверить полученные значения по определению.</w:t>
      </w:r>
    </w:p>
    <w:p w:rsidR="000C09CA" w:rsidRPr="000C09CA" w:rsidRDefault="000C09CA" w:rsidP="000C09CA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C09CA" w:rsidRPr="000C09CA" w:rsidRDefault="000C09CA" w:rsidP="000C09CA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0C09CA" w:rsidRPr="000C09CA" w:rsidTr="000C09CA">
        <w:tc>
          <w:tcPr>
            <w:tcW w:w="4785" w:type="dxa"/>
            <w:shd w:val="clear" w:color="auto" w:fill="auto"/>
          </w:tcPr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A90988" wp14:editId="19DF7515">
                  <wp:extent cx="2070100" cy="800100"/>
                  <wp:effectExtent l="0" t="0" r="6350" b="0"/>
                  <wp:docPr id="1028" name="Рисунок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3.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9B75D4" wp14:editId="63041FA1">
                  <wp:extent cx="2070100" cy="800100"/>
                  <wp:effectExtent l="0" t="0" r="6350" b="0"/>
                  <wp:docPr id="1029" name="Рисунок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5.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3E469F" wp14:editId="60280126">
                  <wp:extent cx="2070100" cy="800100"/>
                  <wp:effectExtent l="0" t="0" r="6350" b="0"/>
                  <wp:docPr id="1030" name="Рисунок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7.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C10244" wp14:editId="7C80E761">
                  <wp:extent cx="2070100" cy="800100"/>
                  <wp:effectExtent l="0" t="0" r="6350" b="0"/>
                  <wp:docPr id="1031" name="Рисунок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9.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397E07" wp14:editId="50A4D43E">
                  <wp:extent cx="1936750" cy="800100"/>
                  <wp:effectExtent l="0" t="0" r="6350" b="0"/>
                  <wp:docPr id="1032" name="Рисунок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11.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6F388C" wp14:editId="6BD92D85">
                  <wp:extent cx="1936750" cy="800100"/>
                  <wp:effectExtent l="0" t="0" r="6350" b="0"/>
                  <wp:docPr id="1033" name="Рисунок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13.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B43F48" wp14:editId="6EEC5949">
                  <wp:extent cx="2070100" cy="800100"/>
                  <wp:effectExtent l="0" t="0" r="6350" b="0"/>
                  <wp:docPr id="1034" name="Рисунок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15.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2A4532" wp14:editId="7CAD7CC8">
                  <wp:extent cx="2070100" cy="800100"/>
                  <wp:effectExtent l="0" t="0" r="6350" b="0"/>
                  <wp:docPr id="1035" name="Рисунок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 xml:space="preserve">17.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98FAF8" wp14:editId="55E0CEBD">
                  <wp:extent cx="2070100" cy="800100"/>
                  <wp:effectExtent l="0" t="0" r="6350" b="0"/>
                  <wp:docPr id="1036" name="Рисунок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19.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680FEA" wp14:editId="2F374306">
                  <wp:extent cx="2171700" cy="736600"/>
                  <wp:effectExtent l="0" t="0" r="0" b="6350"/>
                  <wp:docPr id="1037" name="Рисунок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 xml:space="preserve">2.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ar-SA"/>
                </w:rPr>
                <m:t>А=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1.2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-0.5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0.6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-0.5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0.6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eastAsia="ar-S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ar-SA"/>
                          </w:rPr>
                          <m:t>1.2</m:t>
                        </m:r>
                      </m:e>
                    </m:mr>
                  </m:m>
                </m:e>
              </m:d>
            </m:oMath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4.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130DCD" wp14:editId="54055C65">
                  <wp:extent cx="2171700" cy="736600"/>
                  <wp:effectExtent l="0" t="0" r="0" b="6350"/>
                  <wp:docPr id="1038" name="Рисунок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6.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B67052" wp14:editId="2DFFEDA1">
                  <wp:extent cx="2203450" cy="800100"/>
                  <wp:effectExtent l="0" t="0" r="6350" b="0"/>
                  <wp:docPr id="1039" name="Рисунок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8.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C0C6F" wp14:editId="5685DB16">
                  <wp:extent cx="2171700" cy="736600"/>
                  <wp:effectExtent l="0" t="0" r="0" b="6350"/>
                  <wp:docPr id="1040" name="Рисунок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10.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32AFE2" wp14:editId="7B926995">
                  <wp:extent cx="2070100" cy="800100"/>
                  <wp:effectExtent l="0" t="0" r="6350" b="0"/>
                  <wp:docPr id="1041" name="Рисунок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12.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E97C54" wp14:editId="2A537E74">
                  <wp:extent cx="2070100" cy="800100"/>
                  <wp:effectExtent l="0" t="0" r="6350" b="0"/>
                  <wp:docPr id="1042" name="Рисунок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14.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26FD1C" wp14:editId="52C8F443">
                  <wp:extent cx="2070100" cy="800100"/>
                  <wp:effectExtent l="0" t="0" r="6350" b="0"/>
                  <wp:docPr id="1043" name="Рисунок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16.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4F870F" wp14:editId="3FFD0053">
                  <wp:extent cx="2070100" cy="800100"/>
                  <wp:effectExtent l="0" t="0" r="6350" b="0"/>
                  <wp:docPr id="1048" name="Рисунок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uppressAutoHyphens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lastRenderedPageBreak/>
              <w:t xml:space="preserve">18.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023AA2" wp14:editId="38903876">
                  <wp:extent cx="2203450" cy="711200"/>
                  <wp:effectExtent l="0" t="0" r="6350" b="0"/>
                  <wp:docPr id="1049" name="Рисунок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9CA" w:rsidRPr="000C09CA" w:rsidRDefault="000C09CA" w:rsidP="000C09CA">
            <w:pPr>
              <w:suppressAutoHyphens/>
              <w:spacing w:after="0" w:line="240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C09C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20. </w:t>
            </w:r>
            <w:r w:rsidRPr="000C0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D2D805" wp14:editId="26B5E06E">
                  <wp:extent cx="2203450" cy="800100"/>
                  <wp:effectExtent l="0" t="0" r="6350" b="0"/>
                  <wp:docPr id="1050" name="Рисунок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9CA" w:rsidRPr="000C09CA" w:rsidRDefault="000C09CA" w:rsidP="000C09CA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C09CA" w:rsidRPr="000C09CA" w:rsidRDefault="000C09CA" w:rsidP="000C09CA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Содержание отчета</w:t>
      </w:r>
    </w:p>
    <w:p w:rsidR="000C09CA" w:rsidRPr="000C09CA" w:rsidRDefault="000C09CA" w:rsidP="000C09C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1. Тема и цель лабораторной работы;</w:t>
      </w:r>
    </w:p>
    <w:p w:rsidR="000C09CA" w:rsidRPr="000C09CA" w:rsidRDefault="000C09CA" w:rsidP="000C09C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2. Вариант задания на лабораторную работу;</w:t>
      </w:r>
    </w:p>
    <w:p w:rsidR="000C09CA" w:rsidRPr="000C09CA" w:rsidRDefault="000C09CA" w:rsidP="000C09C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3. Краткие теоретические сведения и описание алгоритма работы программы в виде блок схемы;</w:t>
      </w:r>
    </w:p>
    <w:p w:rsidR="000C09CA" w:rsidRPr="000C09CA" w:rsidRDefault="000C09CA" w:rsidP="000C09C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4. Листинг разработанной программы с подробными комментариями;</w:t>
      </w: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0C09CA" w:rsidRPr="000C09CA" w:rsidRDefault="000C09CA" w:rsidP="000C09C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5. Результаты работы программы;</w:t>
      </w:r>
    </w:p>
    <w:p w:rsidR="000C09CA" w:rsidRPr="000C09CA" w:rsidRDefault="000C09CA" w:rsidP="000C09C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6. Выводы.</w:t>
      </w:r>
    </w:p>
    <w:p w:rsidR="000C09CA" w:rsidRPr="000C09CA" w:rsidRDefault="000C09CA" w:rsidP="000C09CA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C09CA" w:rsidRPr="000C09CA" w:rsidRDefault="000C09CA" w:rsidP="000C09CA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Контрольные вопросы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Что такое собственное число матрицы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Что такое собственный вектор матрицы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Что называется характ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еристическим уравнением матрицы?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Что называется характе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ристическим многочленом матрицы?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Что т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акое характеристическая матрица?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Какой метод используется для определения корней характеристического многочлена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Какой метод используется для определения коэффициенто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в характеристического уравнения?</w:t>
      </w:r>
    </w:p>
    <w:p w:rsidR="000C09CA" w:rsidRPr="000C09CA" w:rsidRDefault="000C09CA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Каким образом определяются </w:t>
      </w:r>
      <w:r w:rsidR="00EA1AC9">
        <w:rPr>
          <w:rFonts w:ascii="Times New Roman" w:eastAsia="Calibri" w:hAnsi="Times New Roman" w:cs="Times New Roman"/>
          <w:sz w:val="28"/>
          <w:szCs w:val="28"/>
          <w:lang w:eastAsia="ar-SA"/>
        </w:rPr>
        <w:t>координаты собственного вектора?</w:t>
      </w:r>
    </w:p>
    <w:p w:rsidR="000C09CA" w:rsidRPr="000C09CA" w:rsidRDefault="00EA1AC9" w:rsidP="000C09CA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чем сущность </w:t>
      </w:r>
      <w:r w:rsidR="000C09CA"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>метод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</w:t>
      </w:r>
      <w:r w:rsidR="000C09CA" w:rsidRPr="000C09C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Крылова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?</w:t>
      </w:r>
    </w:p>
    <w:p w:rsidR="000C09CA" w:rsidRPr="000C09CA" w:rsidRDefault="000C09CA" w:rsidP="000C09CA">
      <w:pPr>
        <w:suppressAutoHyphens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C2437" w:rsidRPr="000C09CA" w:rsidRDefault="000C2437" w:rsidP="000C09CA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B81A0A" w:rsidRDefault="008C7428" w:rsidP="00B81A0A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42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Лабораторная работа №</w:t>
      </w:r>
      <w:r w:rsidR="00B81A0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7</w:t>
      </w:r>
      <w:r w:rsidRPr="008C742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 xml:space="preserve">. </w:t>
      </w:r>
      <w:r w:rsidR="00B81A0A" w:rsidRPr="000C09CA">
        <w:rPr>
          <w:rFonts w:ascii="Times New Roman" w:hAnsi="Times New Roman" w:cs="Times New Roman"/>
          <w:b/>
          <w:sz w:val="28"/>
          <w:szCs w:val="28"/>
        </w:rPr>
        <w:t xml:space="preserve">Приближенное решение обыкновенных дифференциальных уравнений методом Эйлера, модифицированным </w:t>
      </w:r>
    </w:p>
    <w:p w:rsidR="008C7428" w:rsidRPr="008C7428" w:rsidRDefault="00B81A0A" w:rsidP="00B81A0A">
      <w:pPr>
        <w:pStyle w:val="a8"/>
        <w:shd w:val="clear" w:color="auto" w:fill="FFFFFF"/>
        <w:suppressAutoHyphens/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C09CA">
        <w:rPr>
          <w:rFonts w:ascii="Times New Roman" w:hAnsi="Times New Roman" w:cs="Times New Roman"/>
          <w:b/>
          <w:sz w:val="28"/>
          <w:szCs w:val="28"/>
        </w:rPr>
        <w:t>методом Эйлера и методом Рунге-Кутта</w:t>
      </w:r>
    </w:p>
    <w:p w:rsidR="008C7428" w:rsidRDefault="008C7428" w:rsidP="008C7428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8C7428" w:rsidRPr="001C4C5C" w:rsidRDefault="008C7428" w:rsidP="008C742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численного решения дифференциальных уравнений</w:t>
      </w:r>
    </w:p>
    <w:p w:rsidR="008C7428" w:rsidRPr="001C4C5C" w:rsidRDefault="008C7428" w:rsidP="008C742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8C7428" w:rsidRDefault="008C7428" w:rsidP="008C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численного решения дифференциальных уравнений и провести сравнение методов.</w:t>
      </w:r>
      <w:r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7428" w:rsidRPr="008C7428" w:rsidRDefault="008C7428" w:rsidP="008C7428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EA1AC9" w:rsidRDefault="00EA1AC9" w:rsidP="008C742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7428" w:rsidRPr="008C7428" w:rsidRDefault="00B81A0A" w:rsidP="008C742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8C7428" w:rsidRPr="008C7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 Теоретическая часть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Рассмотрим некоторые численные методы решения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задачи Коши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обыкновенных дифференциальных уравнений первого порядка. Постановка задачи Коши: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Необходимо найти </w:t>
      </w:r>
      <w:r w:rsidRPr="008C7428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частное решение</w:t>
      </w: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дифференциального уравнения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</w:p>
    <w:p w:rsidR="008C7428" w:rsidRPr="008C7428" w:rsidRDefault="0067075E" w:rsidP="008C74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=F(x,y)</m:t>
          </m:r>
        </m:oMath>
      </m:oMathPara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>удовлетворяющего</w:t>
      </w:r>
      <w:proofErr w:type="gramEnd"/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8C7428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начальными условиям,</w:t>
      </w:r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</m:oMath>
      </m:oMathPara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Численное решение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 заключается в вычислении функции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y(x)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некоторых заданных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2,…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лежащих на определенном отрезке, т.е.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,…y(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2,…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 в которых определяется значение функции,  называют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сеткой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которой определена функция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y(x)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Сами координаты при этом называют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узлами сетки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Чаще всего используются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равномерные сетки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которых расстояние между соседними узлами постоянно и называется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шагом сетки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742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шагом интегрирования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дифференциального уравнения</w:t>
      </w:r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=1,2,…N</m:t>
        </m:r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Преобразуем уравнение умножением на </w:t>
      </w:r>
      <w:proofErr w:type="spellStart"/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8C74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proofErr w:type="spellEnd"/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dy=F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dx</m:t>
          </m:r>
        </m:oMath>
      </m:oMathPara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проинтегрируем левую и правую части между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i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proofErr w:type="spellEnd"/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i+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1-ым узлами сетки. </w:t>
      </w:r>
    </w:p>
    <w:p w:rsidR="008C7428" w:rsidRPr="008C7428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dy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dx</m:t>
              </m:r>
            </m:e>
          </m:nary>
        </m:oMath>
      </m:oMathPara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C7428" w:rsidRPr="008C7428" w:rsidRDefault="0067075E" w:rsidP="008C74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i+1</m:t>
                </m:r>
              </m:sub>
            </m:sSub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x,y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dx</m:t>
            </m:r>
          </m:e>
        </m:nary>
      </m:oMath>
      <w:r w:rsidR="008C7428" w:rsidRPr="008C74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C7428" w:rsidRPr="008C74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8C7428" w:rsidRPr="008C74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(5.1)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получили выражение для построения решения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i+1</m:t>
        </m:r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узле интегрирования через значения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8C742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-ом узле сетки. Но в правой части 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последнего уравнения есть интеграл от неявно заданной функции, нахождение которого в аналитическом виде в общем случае невозможно. Численные методы решения  ОДУ различным способом аппроксимируют (приближают) значение этого интеграла для построения формул численного интегрирования обыкновенных дифференциальных уравнений (ОДУ).</w:t>
      </w:r>
    </w:p>
    <w:p w:rsidR="008C7428" w:rsidRPr="008C7428" w:rsidRDefault="008C7428" w:rsidP="008C742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множества разработанных для решения ОДУ первого порядка методов рассмотрим методы Эйлера, Рунге-Кутта и Адамса. </w:t>
      </w:r>
    </w:p>
    <w:p w:rsidR="008C7428" w:rsidRPr="008C7428" w:rsidRDefault="008C7428" w:rsidP="008C7428">
      <w:pPr>
        <w:spacing w:before="120" w:after="0" w:line="360" w:lineRule="auto"/>
        <w:ind w:right="75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численного решения дифференциальных уравнений</w:t>
      </w:r>
    </w:p>
    <w:p w:rsidR="008C7428" w:rsidRPr="008C7428" w:rsidRDefault="008C7428" w:rsidP="008C7428">
      <w:pPr>
        <w:spacing w:before="120" w:after="0" w:line="360" w:lineRule="auto"/>
        <w:ind w:right="75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Эйлера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простым способом численного решения задачи Коши </w:t>
      </w:r>
      <w:proofErr w:type="gramStart"/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</w:t>
      </w:r>
      <w:proofErr w:type="gramEnd"/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порядка является метод Эйлера. В его основе лежит аппроксимация производной отношением конечных приращений зависимой (y) и независимой (x) переменных между узлами равномерной сетки:</w:t>
      </w:r>
    </w:p>
    <w:p w:rsidR="008C7428" w:rsidRPr="008C7428" w:rsidRDefault="0067075E" w:rsidP="002154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∆x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="008C7428"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8C7428" w:rsidRPr="008C7428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i+1</m:t>
            </m:r>
          </m:sub>
        </m:sSub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это искомое значение функции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i+1</m:t>
            </m:r>
          </m:sub>
        </m:sSub>
      </m:oMath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7428" w:rsidRPr="008C7428" w:rsidRDefault="008C7428" w:rsidP="008C74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преобразовать это уравнение и учесть равномерность сетки интегрирования, получим итерационную формулу:</w:t>
      </w:r>
    </w:p>
    <w:p w:rsidR="008C7428" w:rsidRPr="008C7428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h</m:t>
          </m:r>
        </m:oMath>
      </m:oMathPara>
    </w:p>
    <w:p w:rsidR="008C7428" w:rsidRPr="008C7428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что для приближенного вычисления интеграла в методе Эйлера используется простейшая формула интегрирования - формула левых прямоугольников. Ошибка метода Эйлера прямо пропорциональна шагу интегрирования </w:t>
      </w:r>
      <w:r w:rsidRPr="008C74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7428" w:rsidRPr="00215432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Пример</w:t>
      </w:r>
      <w:r w:rsidR="00215432"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="00B81A0A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7</w:t>
      </w:r>
      <w:r w:rsid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</w:t>
      </w:r>
      <w:r w:rsidR="00215432"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1</w:t>
      </w: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:</w:t>
      </w:r>
    </w:p>
    <w:p w:rsidR="008C7428" w:rsidRPr="008C7428" w:rsidRDefault="008C7428" w:rsidP="00215432">
      <w:pPr>
        <w:spacing w:before="90" w:after="90" w:line="360" w:lineRule="auto"/>
        <w:ind w:right="27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Эйлера, построить приближенное решение для следующей задачи Коши:</w:t>
      </w:r>
    </w:p>
    <w:p w:rsidR="008C7428" w:rsidRPr="008C7428" w:rsidRDefault="0067075E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=x-y, 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="008C7428"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интервале [0,1] с шагом 0,1</w:t>
      </w:r>
    </w:p>
    <w:p w:rsidR="008C7428" w:rsidRPr="008C7428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Аналитическое решение данной задачи </m:t>
          </m:r>
        </m:oMath>
      </m:oMathPara>
    </w:p>
    <w:p w:rsidR="008C7428" w:rsidRPr="008C7428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w:lastRenderedPageBreak/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+x-1</m:t>
          </m:r>
        </m:oMath>
      </m:oMathPara>
    </w:p>
    <w:p w:rsidR="008C7428" w:rsidRPr="00215432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Решение:</w:t>
      </w:r>
    </w:p>
    <w:p w:rsidR="008C7428" w:rsidRPr="008C7428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=x-y</m:t>
          </m:r>
        </m:oMath>
      </m:oMathPara>
    </w:p>
    <w:p w:rsidR="008C7428" w:rsidRPr="008C7428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первых трех узлов сетки получим:</w:t>
      </w:r>
    </w:p>
    <w:p w:rsidR="008C7428" w:rsidRPr="008C7428" w:rsidRDefault="0067075E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0-0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:rsidR="008C7428" w:rsidRPr="008C7428" w:rsidRDefault="0067075E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0,1-0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=0,01</m:t>
          </m:r>
        </m:oMath>
      </m:oMathPara>
    </w:p>
    <w:p w:rsidR="008C7428" w:rsidRPr="008C7428" w:rsidRDefault="0067075E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+h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=0,01+0,1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0,2-0,01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=0,029</m:t>
          </m:r>
        </m:oMath>
      </m:oMathPara>
    </w:p>
    <w:p w:rsidR="008C7428" w:rsidRPr="008C7428" w:rsidRDefault="008C7428" w:rsidP="00215432">
      <w:pPr>
        <w:spacing w:before="90" w:after="90" w:line="360" w:lineRule="auto"/>
        <w:ind w:right="27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вычислений приведены в таблице. Во второй колонке таблицы для сравнения приведены точные значения решения в узлах сетки.</w:t>
      </w:r>
    </w:p>
    <w:p w:rsidR="008C7428" w:rsidRPr="008C7428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E2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.1.</w:t>
      </w:r>
      <w:r w:rsidRPr="008C7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ОДУ методом Эйлера</w:t>
      </w:r>
    </w:p>
    <w:tbl>
      <w:tblPr>
        <w:tblStyle w:val="a7"/>
        <w:tblW w:w="0" w:type="auto"/>
        <w:tblInd w:w="15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Точное решение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Приближенное решение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0,004837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0,018731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0,010000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0,040818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0,029000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0,070320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0,056100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0,106531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0,090490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0,148812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0,131441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0,196585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0,178297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0,249329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0,230467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0,306570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0,287420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0,367879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0,348678</w:t>
            </w:r>
          </w:p>
        </w:tc>
      </w:tr>
    </w:tbl>
    <w:p w:rsidR="008C7428" w:rsidRDefault="008C7428" w:rsidP="008C7428">
      <w:pPr>
        <w:spacing w:before="90" w:after="90" w:line="360" w:lineRule="auto"/>
        <w:ind w:right="27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A1AC9" w:rsidRPr="008C7428" w:rsidRDefault="00EA1AC9" w:rsidP="008C7428">
      <w:pPr>
        <w:spacing w:before="90" w:after="90" w:line="360" w:lineRule="auto"/>
        <w:ind w:right="27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8C7428" w:rsidRPr="00215432" w:rsidRDefault="008C7428" w:rsidP="008C7428">
      <w:pPr>
        <w:spacing w:before="180" w:after="0" w:line="360" w:lineRule="auto"/>
        <w:ind w:right="11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Усовершенствованный метод Эйлера (метод </w:t>
      </w:r>
      <w:proofErr w:type="spellStart"/>
      <w:r w:rsidRPr="002154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Гюна</w:t>
      </w:r>
      <w:proofErr w:type="spellEnd"/>
      <w:r w:rsidRPr="002154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метода Эйлера можно повысить, если воспользоваться для аппроксимации интеграла в формуле (</w:t>
      </w:r>
      <w:r w:rsidR="00215432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1) более точной формулой интегрирования – формулой трапеций.</w:t>
      </w:r>
    </w:p>
    <w:p w:rsidR="008C7428" w:rsidRPr="00215432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d>
        </m:oMath>
      </m:oMathPara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выражение является уравнением относительно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i+1</m:t>
            </m:r>
          </m:sub>
        </m:sSub>
      </m:oMath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решить которое можно каким-либо итерационным методом. Также  можно поступить 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иначе и приблизительно вычислить значение функции в узле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+1</m:t>
        </m:r>
      </m:oMath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 помощью обычной формулы Эйлера:</w:t>
      </w:r>
    </w:p>
    <w:p w:rsidR="008C7428" w:rsidRPr="00215432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для каждого узла интегрирования производится следующая цепочка вычислений</w:t>
      </w:r>
    </w:p>
    <w:p w:rsidR="008C7428" w:rsidRPr="00215432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8C7428" w:rsidRPr="00215432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)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sub>
              </m:sSub>
            </m:e>
          </m:d>
        </m:oMath>
      </m:oMathPara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6-7"/>
      <w:bookmarkEnd w:id="12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называется модифицированным методом Эйлера или методом </w:t>
      </w:r>
      <w:proofErr w:type="spell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Гюна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Благодаря более точной формуле интегрирования, погрешность метода </w:t>
      </w:r>
      <w:proofErr w:type="spell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Гюна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пропорциональна уже квадрату шага интегрирования, т.е.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2</w:t>
      </w:r>
    </w:p>
    <w:p w:rsidR="008C7428" w:rsidRPr="007E4E24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7E4E2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Пример</w:t>
      </w:r>
      <w:r w:rsidR="00215432" w:rsidRPr="007E4E2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="007E4E24" w:rsidRPr="007E4E2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7</w:t>
      </w:r>
      <w:r w:rsidR="00215432" w:rsidRPr="007E4E2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.2</w:t>
      </w:r>
      <w:r w:rsidRPr="007E4E2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:</w:t>
      </w:r>
    </w:p>
    <w:p w:rsidR="008C7428" w:rsidRPr="00215432" w:rsidRDefault="008C7428" w:rsidP="00215432">
      <w:pPr>
        <w:spacing w:before="90" w:after="90" w:line="360" w:lineRule="auto"/>
        <w:ind w:right="27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модифицированный метод Эйлера, построить приближенное решение для следующей задачи Коши:</w:t>
      </w:r>
    </w:p>
    <w:p w:rsidR="008C7428" w:rsidRPr="00215432" w:rsidRDefault="0067075E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=x-y, 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интервале [0,1] с шагом 0,1</w:t>
      </w:r>
    </w:p>
    <w:p w:rsidR="008C7428" w:rsidRPr="00215432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Решение:</w:t>
      </w:r>
    </w:p>
    <w:p w:rsidR="008C7428" w:rsidRPr="00215432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=x-y</m:t>
          </m:r>
        </m:oMath>
      </m:oMathPara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=0+0,1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0-0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=0+0,05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0-0+0,1-0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=0,005</m:t>
        </m:r>
      </m:oMath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</w:t>
      </w:r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8C7428" w:rsidRPr="00215432" w:rsidRDefault="008C7428" w:rsidP="00215432">
      <w:pPr>
        <w:spacing w:before="90" w:after="90" w:line="360" w:lineRule="auto"/>
        <w:ind w:right="27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вычислений приведены в таблице. Во второй колонке таблицы для сравнения приведены точные значения решения в узлах сетки.</w:t>
      </w:r>
    </w:p>
    <w:p w:rsidR="00EA1AC9" w:rsidRDefault="00EA1AC9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215432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215432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E2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15432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ОДУ модифицированным методом Эйлера</w:t>
      </w:r>
    </w:p>
    <w:tbl>
      <w:tblPr>
        <w:tblStyle w:val="a7"/>
        <w:tblW w:w="0" w:type="auto"/>
        <w:tblInd w:w="15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Точное решение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Приближенное решение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0,004837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0,00500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0,018731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0,01903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0,040818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0,04122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0,070320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0,07080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0,106531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0,10708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0,148812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0,14940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0,196585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0,19721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0,249329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0,24998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0,306570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0,30723</w:t>
            </w:r>
          </w:p>
        </w:tc>
      </w:tr>
      <w:tr w:rsidR="008C7428" w:rsidRPr="008C7428" w:rsidTr="008C7428"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0,367879</w:t>
            </w:r>
          </w:p>
        </w:tc>
        <w:tc>
          <w:tcPr>
            <w:tcW w:w="314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0,36854</w:t>
            </w:r>
          </w:p>
        </w:tc>
      </w:tr>
    </w:tbl>
    <w:p w:rsidR="008C7428" w:rsidRPr="00215432" w:rsidRDefault="008C7428" w:rsidP="00215432">
      <w:pPr>
        <w:spacing w:before="135" w:after="135" w:line="360" w:lineRule="auto"/>
        <w:ind w:right="40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Отметим существенное увеличение точности вычислений по сравнению с методом Эйлера. </w:t>
      </w:r>
    </w:p>
    <w:p w:rsidR="008C7428" w:rsidRPr="008C7428" w:rsidRDefault="008C7428" w:rsidP="008C7428">
      <w:pPr>
        <w:spacing w:before="135" w:after="135" w:line="360" w:lineRule="auto"/>
        <w:ind w:right="40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4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Рунге-Кутты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Воспользовавшись </w:t>
      </w:r>
      <w:hyperlink r:id="rId121" w:anchor="Simpson_form" w:history="1">
        <w:r w:rsidRPr="002154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формулой Симпсона</w:t>
        </w:r>
      </w:hyperlink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вычисления интеграла в (</w:t>
      </w:r>
      <w:r w:rsidR="00215432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1), можно получить еще более точную формулу для решения задачи Коши </w:t>
      </w:r>
      <w:proofErr w:type="gram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</w:t>
      </w:r>
      <w:proofErr w:type="gram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порядка -  широко используемого в вычислительной практике метода Рунге-Кутты.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hyperlink r:id="rId122" w:anchor="Simpson_form" w:history="1">
        <w:r w:rsidRPr="002154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формуле Симпсона</w:t>
        </w:r>
      </w:hyperlink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приближенного вычисления определенного интеграла используются значения подынтегрального выражения в  трех точках. В интеграле их всего две, поэтому введем дополнительную точку в середине отрезка [x</w:t>
      </w:r>
      <w:r w:rsidRPr="002154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i+1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2154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dx</m:t>
              </m:r>
            </m:e>
          </m:nary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[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+4F(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]</m:t>
          </m:r>
        </m:oMath>
      </m:oMathPara>
    </w:p>
    <w:p w:rsidR="008C7428" w:rsidRPr="00215432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Полученное выражение является неявным, так как в правой части содержатся  еще не определенные значения функции </w:t>
      </w:r>
      <w:proofErr w:type="spellStart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i+h</w:t>
      </w:r>
      <w:proofErr w:type="spellEnd"/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/2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i+1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Чтобы воспользоваться этой формулой, надо использовать некоторое приближение для вычисления этих значений. 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различных методов приближенного вычисления этих величин, получаются выражения для методов Рунге-Кутты различного порядка точности.</w:t>
      </w:r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RK3_form"/>
      <w:bookmarkEnd w:id="13"/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Алгоритм Рунге-Кутты третьего порядка - </w:t>
      </w:r>
      <w:r w:rsidRPr="002154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РК3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(погрешность порядка h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3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=hF(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+h,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RK4_form"/>
      <w:bookmarkEnd w:id="14"/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Алгоритм Рунге-Кутты четвертого порядк</w:t>
      </w:r>
      <w:proofErr w:type="gramStart"/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а-</w:t>
      </w:r>
      <w:proofErr w:type="gramEnd"/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154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РК4 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(погрешность порядка h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4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=hF(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+h,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третьего и четвертого порядков требуют на каждом шаге трех и четырех вычислений функции соответственно, но являются весьма точными.</w:t>
      </w:r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Пример</w:t>
      </w:r>
      <w:r w:rsidR="00215432"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="007E4E2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7</w:t>
      </w:r>
      <w:r w:rsidR="00215432"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.3.</w:t>
      </w: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:</w:t>
      </w:r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Используя алгоритм Рунге-Кутты третьего и</w:t>
      </w:r>
      <w:proofErr w:type="gram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четвертого порядков решить задачу Коши</w:t>
      </w:r>
    </w:p>
    <w:p w:rsidR="008C7428" w:rsidRPr="00215432" w:rsidRDefault="0067075E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=x-y, 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интервале [0,1] с шагом 0,1</w:t>
      </w:r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Решение:</w:t>
      </w:r>
    </w:p>
    <w:p w:rsidR="008C7428" w:rsidRPr="00215432" w:rsidRDefault="008C7428" w:rsidP="00215432">
      <w:pPr>
        <w:spacing w:before="135" w:after="135" w:line="360" w:lineRule="auto"/>
        <w:ind w:right="40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алгоритма третьего порядка для узла 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=0.1 вычисления таковы: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=hF(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proofErr w:type="gramStart"/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)=</w:t>
      </w:r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0,1(0-0)=0</w:t>
      </w:r>
      <w:proofErr w:type="gramEnd"/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=0,005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=hF(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+h,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)</m:t>
        </m:r>
      </m:oMath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=</w:t>
      </w:r>
      <w:r w:rsidR="008C7428"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proofErr w:type="gramStart"/>
      <w:r w:rsidR="008C7428"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,1</w:t>
      </w:r>
      <w:proofErr w:type="gramEnd"/>
      <w:r w:rsidR="008C7428"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[(0+0,1)+(0+2*0,005-0)]=0,009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)</m:t>
        </m:r>
      </m:oMath>
      <w:r w:rsidR="008C7428"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</w:t>
      </w:r>
      <w:proofErr w:type="gramStart"/>
      <w:r w:rsidR="008C7428"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,0048333</w:t>
      </w:r>
      <w:proofErr w:type="gramEnd"/>
    </w:p>
    <w:p w:rsidR="008C7428" w:rsidRPr="00215432" w:rsidRDefault="008C7428" w:rsidP="00215432">
      <w:pPr>
        <w:spacing w:before="135" w:after="135" w:line="360" w:lineRule="auto"/>
        <w:ind w:right="40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алгоритма четвертого порядка для узла </w:t>
      </w:r>
      <w:r w:rsidRPr="002154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=0.1 вычисления таковы:</w:t>
      </w:r>
    </w:p>
    <w:p w:rsidR="008C7428" w:rsidRPr="00215432" w:rsidRDefault="0067075E" w:rsidP="008C7428">
      <w:pPr>
        <w:spacing w:before="135" w:after="135" w:line="360" w:lineRule="auto"/>
        <w:ind w:right="40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=hF(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proofErr w:type="gramStart"/>
      <w:r w:rsidR="008C7428"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)=</w:t>
      </w:r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0,1 (0-0)=0</w:t>
      </w:r>
      <w:proofErr w:type="gramEnd"/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=0,005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0+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0,005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=0,00475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+h,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0+0,1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0+0,00475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=0,009525</m:t>
          </m:r>
        </m:oMath>
      </m:oMathPara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=0,0048375</m:t>
        </m:r>
      </m:oMath>
      <w:r w:rsidR="008C7428"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Приведем таблицу решения с шагом интегрирования h=0,1 методов Рунге-Кутты 3-го (РК3) и четвертого (РК</w:t>
      </w:r>
      <w:proofErr w:type="gram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порядков на интервале [0,1].</w:t>
      </w:r>
    </w:p>
    <w:p w:rsidR="008C7428" w:rsidRPr="00215432" w:rsidRDefault="008C7428" w:rsidP="008C7428">
      <w:pPr>
        <w:spacing w:before="90" w:after="90" w:line="360" w:lineRule="auto"/>
        <w:ind w:right="2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5.3.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ОДУ методами РК3 и РК</w:t>
      </w:r>
      <w:proofErr w:type="gram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</w:p>
    <w:tbl>
      <w:tblPr>
        <w:tblStyle w:val="a7"/>
        <w:tblW w:w="0" w:type="auto"/>
        <w:tblInd w:w="225" w:type="dxa"/>
        <w:tblLook w:val="04A0" w:firstRow="1" w:lastRow="0" w:firstColumn="1" w:lastColumn="0" w:noHBand="0" w:noVBand="1"/>
      </w:tblPr>
      <w:tblGrid>
        <w:gridCol w:w="2313"/>
        <w:gridCol w:w="2350"/>
        <w:gridCol w:w="2341"/>
        <w:gridCol w:w="2341"/>
      </w:tblGrid>
      <w:tr w:rsidR="008C7428" w:rsidRPr="008C7428" w:rsidTr="008C7428">
        <w:tc>
          <w:tcPr>
            <w:tcW w:w="2313" w:type="dxa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350" w:type="dxa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Точное решение</w:t>
            </w:r>
          </w:p>
        </w:tc>
        <w:tc>
          <w:tcPr>
            <w:tcW w:w="2341" w:type="dxa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РК3</w:t>
            </w:r>
          </w:p>
        </w:tc>
        <w:tc>
          <w:tcPr>
            <w:tcW w:w="2341" w:type="dxa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РК</w:t>
            </w:r>
            <w:proofErr w:type="gramStart"/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0,004837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0,00483333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0,0048375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0,018731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0,01872336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0,0187309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0,040818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0,04080819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0,04081842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0,070320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0,07030794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0,07032029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0,106531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0,10651697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0,10653093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0,6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0,148812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0,14879677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0,14881193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0,196585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0,19656961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0,19658562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0,249329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0,24931274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0,24932929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0,306570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0,30655314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0,30656999</w:t>
            </w:r>
          </w:p>
        </w:tc>
      </w:tr>
      <w:tr w:rsidR="008C7428" w:rsidRPr="008C7428" w:rsidTr="008C7428">
        <w:tc>
          <w:tcPr>
            <w:tcW w:w="2313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50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0,367879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0,36786283</w:t>
            </w:r>
          </w:p>
        </w:tc>
        <w:tc>
          <w:tcPr>
            <w:tcW w:w="2341" w:type="dxa"/>
            <w:vAlign w:val="bottom"/>
          </w:tcPr>
          <w:p w:rsidR="008C7428" w:rsidRPr="008C7428" w:rsidRDefault="008C7428" w:rsidP="008C74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4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0,36787977</w:t>
            </w:r>
          </w:p>
        </w:tc>
      </w:tr>
    </w:tbl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точность, вместе с достаточной простотой реализации делает метод Рунге-Кутты четвертого порядка одним из самых распространенных численных методов решения задачи Коши ОДУ и систем ОДУ первого порядка.</w:t>
      </w:r>
    </w:p>
    <w:p w:rsidR="00327B0A" w:rsidRDefault="00327B0A" w:rsidP="007E4E24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4E24" w:rsidRPr="007E4E24" w:rsidRDefault="00327B0A" w:rsidP="007E4E24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7.2. </w:t>
      </w:r>
      <w:r w:rsidR="007E4E24" w:rsidRPr="007E4E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к лабораторной работе</w:t>
      </w:r>
    </w:p>
    <w:p w:rsidR="007E4E24" w:rsidRPr="00215432" w:rsidRDefault="007E4E24" w:rsidP="007E4E24">
      <w:pPr>
        <w:pStyle w:val="a8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метод Эйлера и метод Эйлера с пересчетом, решить задачу Коши на  отрезке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</w:t>
      </w:r>
      <w:proofErr w:type="spellStart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a,b</w:t>
      </w:r>
      <w:proofErr w:type="spellEnd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]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шагом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h=0.1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Проверить полученные значения, </w:t>
      </w:r>
      <w:proofErr w:type="gram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Рунге-Кутты 4 порядка</w:t>
      </w:r>
      <w:proofErr w:type="gramEnd"/>
    </w:p>
    <w:tbl>
      <w:tblPr>
        <w:tblStyle w:val="a7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44"/>
        <w:gridCol w:w="4926"/>
      </w:tblGrid>
      <w:tr w:rsidR="007E4E24" w:rsidRPr="00334227" w:rsidTr="000C2437">
        <w:tc>
          <w:tcPr>
            <w:tcW w:w="4644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422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=x+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(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func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), 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1,8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=2,6;</m:t>
              </m:r>
            </m:oMath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x∈[1,8;2,8]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1.5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=1.1,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x∈[0.2,1,2]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3.y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0.6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=0.8,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x∈[0,6;1,6]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4. 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7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=0.6,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x∈[0,5;1,5]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5.y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  <w:sym w:font="Symbol" w:char="F070"/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1.7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=5.3,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x∈[1,7;2,7]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6.y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2.25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1.4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=2.2,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x∈[1,4;2,4]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7.y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e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1.4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=2.5,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x∈[1,4;2.4]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11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2.1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=2.5,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x∈[2,1;3,1]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9.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1.8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=2.6,x∈[1.8;2,8]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10.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1.6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=4.6,x∈[1.6;2,6]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w:lastRenderedPageBreak/>
                  <m:t>11.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=0.8, x∈[0.6;1,6]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12.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7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=0.6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,x∈[0.5;1,5]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13.y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=x+sin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  <w:sym w:font="Symbol" w:char="F070"/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1.7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=5.3,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x∈[1,7;2,7]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14.y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2.8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1.4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=2.2,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x∈[1.4,2,4]</m:t>
                </m:r>
              </m:oMath>
            </m:oMathPara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15.y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=x+sin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e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1.4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=2.5, 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x∈[1,4;2.4]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16.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0.8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=1.3,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x∈[0.8,1,8]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17.y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1.1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=1.5,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x∈[1.1,2,1]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18.y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=1.2,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x∈[0.6,1,6]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4E24" w:rsidRPr="00334227" w:rsidTr="000C2437">
        <w:tc>
          <w:tcPr>
            <w:tcW w:w="4644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19.y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=1.2,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x∈[0.6,1,6]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6" w:type="dxa"/>
          </w:tcPr>
          <w:p w:rsidR="007E4E24" w:rsidRPr="00334227" w:rsidRDefault="0067075E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20.y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=x+cos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1.2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=2.1,</m:t>
                </m:r>
              </m:oMath>
            </m:oMathPara>
          </w:p>
          <w:p w:rsidR="007E4E24" w:rsidRPr="00334227" w:rsidRDefault="007E4E24" w:rsidP="000C243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x∈[1,2;2.2]</m:t>
                </m:r>
              </m:oMath>
            </m:oMathPara>
          </w:p>
        </w:tc>
      </w:tr>
    </w:tbl>
    <w:p w:rsidR="007E4E24" w:rsidRPr="008C7428" w:rsidRDefault="007E4E24" w:rsidP="007E4E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4E24" w:rsidRPr="008C7428" w:rsidRDefault="007E4E24" w:rsidP="007E4E24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Содержание отчета</w:t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1. Тема и цель лабораторной работы;</w:t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2. Вариант задания на лабораторную работу;</w:t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3. Краткие теоретические сведения и описание алгоритма работы программы в виде блок схемы;</w:t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4. Листинг разработанной программы с подробными комментариями;</w:t>
      </w: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5. Результаты работы программы;</w:t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6. Выводы.</w:t>
      </w:r>
    </w:p>
    <w:p w:rsidR="007E4E24" w:rsidRPr="008C7428" w:rsidRDefault="007E4E24" w:rsidP="007E4E2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7E4E24" w:rsidRPr="008C7428" w:rsidRDefault="007E4E24" w:rsidP="007E4E24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Контрольные вопросы</w:t>
      </w:r>
    </w:p>
    <w:p w:rsidR="007E4E24" w:rsidRPr="008C7428" w:rsidRDefault="007E4E24" w:rsidP="007E4E24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 xml:space="preserve"> </w:t>
      </w:r>
      <w:r w:rsidRPr="008C7428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В каком виде дается решение задачи Коши численными методами? </w:t>
      </w:r>
    </w:p>
    <w:p w:rsidR="007E4E24" w:rsidRPr="008C7428" w:rsidRDefault="007E4E24" w:rsidP="007E4E24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Что является решением дифференциального уравнения? </w:t>
      </w:r>
    </w:p>
    <w:p w:rsidR="007E4E24" w:rsidRPr="008C7428" w:rsidRDefault="007E4E24" w:rsidP="007E4E24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Как численно решить дифференциальное уравнение методом Эйлера?</w:t>
      </w:r>
    </w:p>
    <w:p w:rsidR="007E4E24" w:rsidRPr="008C7428" w:rsidRDefault="007E4E24" w:rsidP="007E4E24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Как численно решить дифференциальное уравнение методом </w:t>
      </w: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>Рунге-Кутты</w:t>
      </w:r>
      <w:r w:rsidRPr="008C7428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?</w:t>
      </w:r>
    </w:p>
    <w:p w:rsidR="007E4E24" w:rsidRDefault="007E4E24" w:rsidP="008C7428">
      <w:pPr>
        <w:spacing w:before="135" w:after="135" w:line="360" w:lineRule="auto"/>
        <w:ind w:right="40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4E24" w:rsidRPr="008C7428" w:rsidRDefault="007E4E24" w:rsidP="007E4E24">
      <w:pPr>
        <w:tabs>
          <w:tab w:val="right" w:leader="dot" w:pos="962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8</w:t>
      </w:r>
      <w:r w:rsidRPr="008C742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 xml:space="preserve">. </w:t>
      </w:r>
      <w:r w:rsidRPr="000C09CA">
        <w:rPr>
          <w:rFonts w:ascii="Times New Roman" w:hAnsi="Times New Roman" w:cs="Times New Roman"/>
          <w:b/>
          <w:sz w:val="28"/>
          <w:szCs w:val="28"/>
        </w:rPr>
        <w:t xml:space="preserve">Приближенное решение обыкновенных дифференциальных уравнений методом </w:t>
      </w:r>
      <w:r>
        <w:rPr>
          <w:rFonts w:ascii="Times New Roman" w:hAnsi="Times New Roman" w:cs="Times New Roman"/>
          <w:b/>
          <w:sz w:val="28"/>
          <w:szCs w:val="28"/>
        </w:rPr>
        <w:t>Адамса</w:t>
      </w:r>
    </w:p>
    <w:p w:rsidR="007E4E24" w:rsidRDefault="007E4E24" w:rsidP="007E4E24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7E4E24" w:rsidRPr="001C4C5C" w:rsidRDefault="007E4E24" w:rsidP="007E4E2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численного решения дифференциальных уравнений</w:t>
      </w:r>
    </w:p>
    <w:p w:rsidR="007E4E24" w:rsidRPr="001C4C5C" w:rsidRDefault="007E4E24" w:rsidP="007E4E2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7E4E24" w:rsidRDefault="007E4E24" w:rsidP="007E4E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ab/>
        <w:t>Постановка задачи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численного решения дифференциальных уравнений и провести сравнение методов.</w:t>
      </w:r>
      <w:r w:rsidRPr="001C4C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E4E24" w:rsidRPr="008C7428" w:rsidRDefault="007E4E24" w:rsidP="007E4E24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7E4E24" w:rsidRPr="008C7428" w:rsidRDefault="007E4E24" w:rsidP="007E4E2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8C7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 Теоретическая часть</w:t>
      </w:r>
    </w:p>
    <w:p w:rsidR="008C7428" w:rsidRPr="00215432" w:rsidRDefault="008C7428" w:rsidP="008C7428">
      <w:pPr>
        <w:spacing w:before="135" w:after="135" w:line="360" w:lineRule="auto"/>
        <w:ind w:right="40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Многошаговые методы</w:t>
      </w:r>
      <w:r w:rsidR="007E4E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решения ОДУ. </w:t>
      </w:r>
      <w:bookmarkStart w:id="15" w:name="Adams"/>
      <w:bookmarkEnd w:id="15"/>
      <w:r w:rsidRPr="00215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Адамса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Рассмотренные ранее методы (Эйлера, Рунге-Кутты) используют значение функции на одном предшествующем шаге, поэтому они относятся к одношаговым методам. Точность вычислений можно увеличить, если использовать при нахождении  решения в некотором узле </w:t>
      </w:r>
      <w:proofErr w:type="spellStart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значениях функции, полученных в нескольких (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предыдущих узлах сетки интегрирования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(x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x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i-2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… </w:t>
      </w:r>
      <w:proofErr w:type="spellStart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21543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-k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используются значения в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предыдущих узлах, то говорят о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-шаговом методе интегрирования ОДУ. Суть его  заключается в следующем: по значениям функции, вычисленным в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предшествующих узлах, строится интерполяционный полином Лагранжа степени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(k-1)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(x)</m:t>
        </m:r>
      </m:oMath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используется при интегрировании ОДУ. Интеграл при этом выражается через квадратурную формулу:</w:t>
      </w:r>
    </w:p>
    <w:p w:rsidR="008C7428" w:rsidRPr="00215432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dx≈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dx</m:t>
                  </m:r>
                </m:e>
              </m:nary>
            </m:e>
          </m:nary>
        </m:oMath>
      </m:oMathPara>
    </w:p>
    <w:p w:rsidR="008C7428" w:rsidRPr="00215432" w:rsidRDefault="0067075E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i+1-l,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i+1-l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nary>
        </m:oMath>
      </m:oMathPara>
    </w:p>
    <w:p w:rsidR="008C7428" w:rsidRPr="00215432" w:rsidRDefault="008C7428" w:rsidP="008C74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</m:oMath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квадратурные коэффициенты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Очевидно, что при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k=1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частного случая получается уже известная  </w:t>
      </w:r>
      <w:hyperlink r:id="rId123" w:anchor="6-5" w:history="1">
        <w:r w:rsidRPr="002154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формула Эйлера</w:t>
        </w:r>
      </w:hyperlink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Значения квадратурных коэффициентов для k от 2 до 4 приведены в таблице.</w:t>
      </w: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Полученное таким образом семейство формул называется явной k-шаговой схемой Адамса (метод Адамса-</w:t>
      </w:r>
      <w:proofErr w:type="spell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Башфорта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8C7428" w:rsidRPr="00215432" w:rsidRDefault="008C7428" w:rsidP="00215432">
      <w:pPr>
        <w:spacing w:before="135" w:after="135" w:line="360" w:lineRule="auto"/>
        <w:ind w:right="40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четырех шаговая явная формула Адамса может быть записана так: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+h(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55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59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i-2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i-2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i-3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i-3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)</m:t>
          </m:r>
        </m:oMath>
      </m:oMathPara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для построения интерполяционного полинома использовать k узлов, начиная с x</w:t>
      </w:r>
      <w:r w:rsidRPr="002154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i+1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можно получить формулы интегрирования ОДУ, известные как неявные схемы Адамса (или методы Адамса-</w:t>
      </w:r>
      <w:proofErr w:type="spell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Моултона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i+1-l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i+1-l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nary>
        </m:oMath>
      </m:oMathPara>
    </w:p>
    <w:p w:rsidR="008C7428" w:rsidRPr="00215432" w:rsidRDefault="008C7428" w:rsidP="00215432">
      <w:pPr>
        <w:spacing w:before="135" w:after="135" w:line="360" w:lineRule="auto"/>
        <w:ind w:right="40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четырех шаговая неявная формула Адамса-</w:t>
      </w:r>
      <w:proofErr w:type="spellStart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Моултона</w:t>
      </w:r>
      <w:proofErr w:type="spellEnd"/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вид:</w:t>
      </w:r>
    </w:p>
    <w:p w:rsidR="008C7428" w:rsidRPr="00215432" w:rsidRDefault="0067075E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+h(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i-2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i-2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:rsidR="008C7428" w:rsidRPr="00215432" w:rsidRDefault="008C7428" w:rsidP="008C7428">
      <w:pPr>
        <w:spacing w:before="135" w:after="135" w:line="360" w:lineRule="auto"/>
        <w:ind w:right="4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7428" w:rsidRPr="00215432" w:rsidRDefault="008C7428" w:rsidP="002154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Достоинством многошаговых методов Адамса при решении ОДУ заключается в том, что в каждом узле рассчитывается только одно значение правой части ОДУ - функции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F(</w:t>
      </w:r>
      <w:proofErr w:type="spellStart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x,y</w:t>
      </w:r>
      <w:proofErr w:type="spellEnd"/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недостаткам можно отнести невозможность старта многошагового метода из единственной начальной точки, так как для вычислений по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-шаговой формуле необходимо знание значения функции в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узлах. Поэтому приходится </w:t>
      </w:r>
      <w:r w:rsidRPr="0021543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(k-1)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в первых узлах x</w:t>
      </w:r>
      <w:r w:rsidRPr="002154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2154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, …, x</w:t>
      </w:r>
      <w:r w:rsidRPr="0021543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k-1 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получать с помощью какого-либо одношагового метода, например метода </w:t>
      </w:r>
      <w:hyperlink r:id="rId124" w:anchor="RK4_form" w:history="1">
        <w:r w:rsidRPr="002154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Рунге-Кутты 4–</w:t>
        </w:r>
        <w:proofErr w:type="spellStart"/>
        <w:r w:rsidRPr="002154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</w:t>
        </w:r>
        <w:proofErr w:type="spellEnd"/>
        <w:r w:rsidRPr="002154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порядка</w:t>
        </w:r>
      </w:hyperlink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C7428" w:rsidRDefault="008C7428" w:rsidP="008C742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</w:pPr>
    </w:p>
    <w:p w:rsidR="00215432" w:rsidRPr="00BD10AF" w:rsidRDefault="007E4E24" w:rsidP="00215432">
      <w:pPr>
        <w:shd w:val="clear" w:color="auto" w:fill="FFFFFF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8</w:t>
      </w:r>
      <w:r w:rsidR="00215432" w:rsidRPr="00BF0E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.2. </w:t>
      </w:r>
      <w:r w:rsidR="00215432" w:rsidRPr="00BD10AF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215432" w:rsidRPr="00BF0E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 лабораторной работе</w:t>
      </w:r>
    </w:p>
    <w:p w:rsidR="00215432" w:rsidRPr="008C7428" w:rsidRDefault="00215432" w:rsidP="008C742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</w:pPr>
    </w:p>
    <w:p w:rsidR="008C7428" w:rsidRPr="00215432" w:rsidRDefault="008C7428" w:rsidP="00215432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метод Адамса с третьими разностями решить задачу Коши на отрезке [0,1] </w:t>
      </w:r>
      <w:r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шагом </w:t>
      </w:r>
      <w:r w:rsidRPr="002154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215432">
        <w:rPr>
          <w:rFonts w:ascii="Times New Roman" w:eastAsia="Times New Roman" w:hAnsi="Times New Roman" w:cs="Times New Roman"/>
          <w:sz w:val="28"/>
          <w:szCs w:val="28"/>
          <w:lang w:eastAsia="ru-RU"/>
        </w:rPr>
        <w:t>=0,1. Все вычисления вести с четырьмя знаками. Начальный отрезок определить методом Рунге-Кутты. Проверить полученные значения, используя метод Эйлера с пересчетом.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=1+0,2y*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cos⁡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(y)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x+2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-0,3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cos⁡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(x)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x+1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-0,5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+0,6y,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=1+0,4ysin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-1,5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cos⁡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(y)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x+2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+0,3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  <w:r w:rsidR="008C7428" w:rsidRPr="00334227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1,5+y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x-y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0,5y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x+2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cos⁡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(y)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1?5+x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+0,1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,y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=0,6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-1,25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+1, y(0)=0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2x+y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+1,5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x-y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0,1y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2+x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2x+y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1.25+x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-0,1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=1+0.8ysin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1,5x+y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+1,5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x-y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2x+y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0,3y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x+2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cos⁡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(y)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1,75+x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-0,5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2+x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y,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  <w:tr w:rsidR="008C7428" w:rsidRPr="00334227" w:rsidTr="008C7428"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0,8-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cos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+0,3y,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  <w:tc>
          <w:tcPr>
            <w:tcW w:w="4605" w:type="dxa"/>
          </w:tcPr>
          <w:p w:rsidR="008C7428" w:rsidRPr="00334227" w:rsidRDefault="0067075E" w:rsidP="008C7428">
            <w:pPr>
              <w:numPr>
                <w:ilvl w:val="0"/>
                <w:numId w:val="21"/>
              </w:numPr>
              <w:suppressAutoHyphens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=1+2,2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+1,5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, 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ar-SA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=0</m:t>
              </m:r>
            </m:oMath>
          </w:p>
        </w:tc>
      </w:tr>
    </w:tbl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8C7428" w:rsidRPr="008C7428" w:rsidRDefault="008C7428" w:rsidP="0033422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Содержание отчета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1. Тема и цель лабораторной работы;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2. Вариант задания на лабораторную работу;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3. Краткие теоретические сведения и описание алгоритма работы программы в виде блок схемы;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4. Листинг разработанной программы с подробными комментариями;</w:t>
      </w: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5. Результаты работы программы;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6. Выводы.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C7428" w:rsidRPr="008C7428" w:rsidRDefault="008C7428" w:rsidP="0033422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</w:pPr>
      <w:r w:rsidRPr="008C7428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>Контрольные вопросы</w:t>
      </w:r>
    </w:p>
    <w:p w:rsidR="008C7428" w:rsidRPr="007E4E24" w:rsidRDefault="008C7428" w:rsidP="007E4E24">
      <w:pPr>
        <w:pStyle w:val="a8"/>
        <w:numPr>
          <w:ilvl w:val="1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</w:pPr>
      <w:r w:rsidRPr="007E4E24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ar-SA"/>
        </w:rPr>
        <w:t xml:space="preserve"> </w:t>
      </w:r>
      <w:r w:rsidRPr="007E4E24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В каком виде дается решение задачи Коши численными методами? </w:t>
      </w:r>
    </w:p>
    <w:p w:rsidR="008C7428" w:rsidRPr="007E4E24" w:rsidRDefault="008C7428" w:rsidP="007E4E24">
      <w:pPr>
        <w:pStyle w:val="a8"/>
        <w:numPr>
          <w:ilvl w:val="1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</w:pPr>
      <w:r w:rsidRPr="007E4E24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lastRenderedPageBreak/>
        <w:t xml:space="preserve">Что является решением дифференциального уравнения? </w:t>
      </w:r>
    </w:p>
    <w:p w:rsidR="008C7428" w:rsidRPr="007E4E24" w:rsidRDefault="008C7428" w:rsidP="007E4E24">
      <w:pPr>
        <w:pStyle w:val="a8"/>
        <w:numPr>
          <w:ilvl w:val="1"/>
          <w:numId w:val="19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7E4E24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Как численно решить дифференциальное уравнение методом Адамса?</w:t>
      </w:r>
    </w:p>
    <w:p w:rsidR="008C7428" w:rsidRPr="008C7428" w:rsidRDefault="008C7428" w:rsidP="008C742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1C3690" w:rsidRPr="00D9298F" w:rsidRDefault="001C3690" w:rsidP="001C3690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  <w:b/>
        </w:rPr>
      </w:pPr>
      <w:r w:rsidRPr="006B3DD7">
        <w:rPr>
          <w:rFonts w:ascii="Times New Roman" w:hAnsi="Times New Roman" w:cs="Times New Roman"/>
          <w:b/>
        </w:rPr>
        <w:t>Список литературы</w:t>
      </w:r>
    </w:p>
    <w:p w:rsidR="001C3690" w:rsidRPr="006D7A3C" w:rsidRDefault="001C3690" w:rsidP="006D7A3C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Демидович</w:t>
      </w:r>
      <w:proofErr w:type="spellEnd"/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Б.П. Основы вычислительной математики: Учебное пособи</w:t>
      </w:r>
      <w:r w:rsidR="006D7A3C"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6-е издание/Б.П. </w:t>
      </w:r>
      <w:proofErr w:type="spellStart"/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Демидович</w:t>
      </w:r>
      <w:proofErr w:type="spellEnd"/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>, И.А. Марон. - СПб</w:t>
      </w:r>
      <w:proofErr w:type="gramStart"/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</w:t>
      </w:r>
      <w:proofErr w:type="gramEnd"/>
      <w:r w:rsidRPr="006D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Издательство «Лань», 2007. -672 с. </w:t>
      </w:r>
    </w:p>
    <w:sectPr w:rsidR="001C3690" w:rsidRPr="006D7A3C" w:rsidSect="009279CA">
      <w:headerReference w:type="default" r:id="rId125"/>
      <w:footerReference w:type="default" r:id="rId12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5E" w:rsidRDefault="0067075E" w:rsidP="007E4E24">
      <w:pPr>
        <w:spacing w:after="0" w:line="240" w:lineRule="auto"/>
      </w:pPr>
      <w:r>
        <w:separator/>
      </w:r>
    </w:p>
  </w:endnote>
  <w:endnote w:type="continuationSeparator" w:id="0">
    <w:p w:rsidR="0067075E" w:rsidRDefault="0067075E" w:rsidP="007E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206716"/>
      <w:docPartObj>
        <w:docPartGallery w:val="Page Numbers (Bottom of Page)"/>
        <w:docPartUnique/>
      </w:docPartObj>
    </w:sdtPr>
    <w:sdtEndPr/>
    <w:sdtContent>
      <w:p w:rsidR="009279CA" w:rsidRDefault="009279C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D8D">
          <w:rPr>
            <w:noProof/>
          </w:rPr>
          <w:t>39</w:t>
        </w:r>
        <w:r>
          <w:fldChar w:fldCharType="end"/>
        </w:r>
      </w:p>
    </w:sdtContent>
  </w:sdt>
  <w:p w:rsidR="009279CA" w:rsidRDefault="009279C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5E" w:rsidRDefault="0067075E" w:rsidP="007E4E24">
      <w:pPr>
        <w:spacing w:after="0" w:line="240" w:lineRule="auto"/>
      </w:pPr>
      <w:r>
        <w:separator/>
      </w:r>
    </w:p>
  </w:footnote>
  <w:footnote w:type="continuationSeparator" w:id="0">
    <w:p w:rsidR="0067075E" w:rsidRDefault="0067075E" w:rsidP="007E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9CA" w:rsidRDefault="009279CA">
    <w:pPr>
      <w:pStyle w:val="ac"/>
      <w:jc w:val="center"/>
    </w:pPr>
  </w:p>
  <w:p w:rsidR="009279CA" w:rsidRDefault="009279C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lang w:val="en-US"/>
      </w:r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3"/>
        <w:szCs w:val="23"/>
      </w:r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decimal"/>
      <w:pStyle w:val="1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5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</w:abstractNum>
  <w:abstractNum w:abstractNumId="6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29F470A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2707A82"/>
    <w:multiLevelType w:val="multilevel"/>
    <w:tmpl w:val="3432BC2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>
    <w:nsid w:val="13B40328"/>
    <w:multiLevelType w:val="hybridMultilevel"/>
    <w:tmpl w:val="83BE75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092C64"/>
    <w:multiLevelType w:val="multilevel"/>
    <w:tmpl w:val="564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3054A8"/>
    <w:multiLevelType w:val="hybridMultilevel"/>
    <w:tmpl w:val="E64208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7D23FE"/>
    <w:multiLevelType w:val="hybridMultilevel"/>
    <w:tmpl w:val="063ED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5E531A"/>
    <w:multiLevelType w:val="hybridMultilevel"/>
    <w:tmpl w:val="858A67B6"/>
    <w:lvl w:ilvl="0" w:tplc="0419000F">
      <w:start w:val="1"/>
      <w:numFmt w:val="decimal"/>
      <w:lvlText w:val="%1."/>
      <w:lvlJc w:val="left"/>
      <w:pPr>
        <w:ind w:left="1373" w:hanging="360"/>
        <w:jc w:val="left"/>
      </w:pPr>
      <w:rPr>
        <w:rFonts w:hint="default"/>
        <w:w w:val="99"/>
        <w:sz w:val="28"/>
        <w:szCs w:val="28"/>
        <w:lang w:val="ru-RU" w:eastAsia="en-US" w:bidi="ar-SA"/>
      </w:rPr>
    </w:lvl>
    <w:lvl w:ilvl="1" w:tplc="D74ACC0A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306881CC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3" w:tplc="FFA4BB0A">
      <w:numFmt w:val="bullet"/>
      <w:lvlText w:val="•"/>
      <w:lvlJc w:val="left"/>
      <w:pPr>
        <w:ind w:left="4152" w:hanging="360"/>
      </w:pPr>
      <w:rPr>
        <w:rFonts w:hint="default"/>
        <w:lang w:val="ru-RU" w:eastAsia="en-US" w:bidi="ar-SA"/>
      </w:rPr>
    </w:lvl>
    <w:lvl w:ilvl="4" w:tplc="EDF0AE84">
      <w:numFmt w:val="bullet"/>
      <w:lvlText w:val="•"/>
      <w:lvlJc w:val="left"/>
      <w:pPr>
        <w:ind w:left="5076" w:hanging="360"/>
      </w:pPr>
      <w:rPr>
        <w:rFonts w:hint="default"/>
        <w:lang w:val="ru-RU" w:eastAsia="en-US" w:bidi="ar-SA"/>
      </w:rPr>
    </w:lvl>
    <w:lvl w:ilvl="5" w:tplc="6926366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4F34E2C2">
      <w:numFmt w:val="bullet"/>
      <w:lvlText w:val="•"/>
      <w:lvlJc w:val="left"/>
      <w:pPr>
        <w:ind w:left="6924" w:hanging="360"/>
      </w:pPr>
      <w:rPr>
        <w:rFonts w:hint="default"/>
        <w:lang w:val="ru-RU" w:eastAsia="en-US" w:bidi="ar-SA"/>
      </w:rPr>
    </w:lvl>
    <w:lvl w:ilvl="7" w:tplc="D598B220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28604BBC">
      <w:numFmt w:val="bullet"/>
      <w:lvlText w:val="•"/>
      <w:lvlJc w:val="left"/>
      <w:pPr>
        <w:ind w:left="8772" w:hanging="360"/>
      </w:pPr>
      <w:rPr>
        <w:rFonts w:hint="default"/>
        <w:lang w:val="ru-RU" w:eastAsia="en-US" w:bidi="ar-SA"/>
      </w:rPr>
    </w:lvl>
  </w:abstractNum>
  <w:abstractNum w:abstractNumId="16">
    <w:nsid w:val="238E37FF"/>
    <w:multiLevelType w:val="multilevel"/>
    <w:tmpl w:val="E3B8C9B2"/>
    <w:lvl w:ilvl="0">
      <w:start w:val="1"/>
      <w:numFmt w:val="decimal"/>
      <w:lvlText w:val="%1"/>
      <w:lvlJc w:val="left"/>
      <w:pPr>
        <w:ind w:left="1254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3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4" w:hanging="66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60" w:hanging="6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40" w:hanging="6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6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40" w:hanging="6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15" w:hanging="6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90" w:hanging="669"/>
      </w:pPr>
      <w:rPr>
        <w:rFonts w:hint="default"/>
        <w:lang w:val="ru-RU" w:eastAsia="en-US" w:bidi="ar-SA"/>
      </w:rPr>
    </w:lvl>
  </w:abstractNum>
  <w:abstractNum w:abstractNumId="17">
    <w:nsid w:val="2AC6185C"/>
    <w:multiLevelType w:val="hybridMultilevel"/>
    <w:tmpl w:val="5E9876CA"/>
    <w:lvl w:ilvl="0" w:tplc="68EA6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77F10"/>
    <w:multiLevelType w:val="multilevel"/>
    <w:tmpl w:val="9E6AC21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>
    <w:nsid w:val="366B757A"/>
    <w:multiLevelType w:val="hybridMultilevel"/>
    <w:tmpl w:val="09869D40"/>
    <w:lvl w:ilvl="0" w:tplc="F342EF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9F2096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39F0794F"/>
    <w:multiLevelType w:val="multilevel"/>
    <w:tmpl w:val="077802DA"/>
    <w:lvl w:ilvl="0">
      <w:start w:val="3"/>
      <w:numFmt w:val="decimal"/>
      <w:lvlText w:val="%1"/>
      <w:lvlJc w:val="left"/>
      <w:pPr>
        <w:ind w:left="1255" w:hanging="2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3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420"/>
      </w:pPr>
      <w:rPr>
        <w:rFonts w:hint="default"/>
        <w:lang w:val="ru-RU" w:eastAsia="en-US" w:bidi="ar-SA"/>
      </w:rPr>
    </w:lvl>
  </w:abstractNum>
  <w:abstractNum w:abstractNumId="22">
    <w:nsid w:val="40930FBB"/>
    <w:multiLevelType w:val="multilevel"/>
    <w:tmpl w:val="5228609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429B7893"/>
    <w:multiLevelType w:val="multilevel"/>
    <w:tmpl w:val="C4F6CA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>
    <w:nsid w:val="46E3233F"/>
    <w:multiLevelType w:val="hybridMultilevel"/>
    <w:tmpl w:val="BE1848C0"/>
    <w:lvl w:ilvl="0" w:tplc="04190011">
      <w:start w:val="1"/>
      <w:numFmt w:val="decimal"/>
      <w:lvlText w:val="%1)"/>
      <w:lvlJc w:val="left"/>
      <w:pPr>
        <w:ind w:left="1723" w:hanging="360"/>
      </w:pPr>
    </w:lvl>
    <w:lvl w:ilvl="1" w:tplc="04190019" w:tentative="1">
      <w:start w:val="1"/>
      <w:numFmt w:val="lowerLetter"/>
      <w:lvlText w:val="%2."/>
      <w:lvlJc w:val="left"/>
      <w:pPr>
        <w:ind w:left="2443" w:hanging="360"/>
      </w:pPr>
    </w:lvl>
    <w:lvl w:ilvl="2" w:tplc="0419001B" w:tentative="1">
      <w:start w:val="1"/>
      <w:numFmt w:val="lowerRoman"/>
      <w:lvlText w:val="%3."/>
      <w:lvlJc w:val="right"/>
      <w:pPr>
        <w:ind w:left="3163" w:hanging="180"/>
      </w:pPr>
    </w:lvl>
    <w:lvl w:ilvl="3" w:tplc="0419000F" w:tentative="1">
      <w:start w:val="1"/>
      <w:numFmt w:val="decimal"/>
      <w:lvlText w:val="%4."/>
      <w:lvlJc w:val="left"/>
      <w:pPr>
        <w:ind w:left="3883" w:hanging="360"/>
      </w:pPr>
    </w:lvl>
    <w:lvl w:ilvl="4" w:tplc="04190019" w:tentative="1">
      <w:start w:val="1"/>
      <w:numFmt w:val="lowerLetter"/>
      <w:lvlText w:val="%5."/>
      <w:lvlJc w:val="left"/>
      <w:pPr>
        <w:ind w:left="4603" w:hanging="360"/>
      </w:pPr>
    </w:lvl>
    <w:lvl w:ilvl="5" w:tplc="0419001B" w:tentative="1">
      <w:start w:val="1"/>
      <w:numFmt w:val="lowerRoman"/>
      <w:lvlText w:val="%6."/>
      <w:lvlJc w:val="right"/>
      <w:pPr>
        <w:ind w:left="5323" w:hanging="180"/>
      </w:pPr>
    </w:lvl>
    <w:lvl w:ilvl="6" w:tplc="0419000F" w:tentative="1">
      <w:start w:val="1"/>
      <w:numFmt w:val="decimal"/>
      <w:lvlText w:val="%7."/>
      <w:lvlJc w:val="left"/>
      <w:pPr>
        <w:ind w:left="6043" w:hanging="360"/>
      </w:pPr>
    </w:lvl>
    <w:lvl w:ilvl="7" w:tplc="04190019" w:tentative="1">
      <w:start w:val="1"/>
      <w:numFmt w:val="lowerLetter"/>
      <w:lvlText w:val="%8."/>
      <w:lvlJc w:val="left"/>
      <w:pPr>
        <w:ind w:left="6763" w:hanging="360"/>
      </w:pPr>
    </w:lvl>
    <w:lvl w:ilvl="8" w:tplc="041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5">
    <w:nsid w:val="493F31B8"/>
    <w:multiLevelType w:val="hybridMultilevel"/>
    <w:tmpl w:val="33C09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46C86"/>
    <w:multiLevelType w:val="hybridMultilevel"/>
    <w:tmpl w:val="1AA47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9928CE"/>
    <w:multiLevelType w:val="hybridMultilevel"/>
    <w:tmpl w:val="54A847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C50AEE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lang w:val="en-US"/>
      </w:rPr>
    </w:lvl>
  </w:abstractNum>
  <w:abstractNum w:abstractNumId="29">
    <w:nsid w:val="54964C7C"/>
    <w:multiLevelType w:val="hybridMultilevel"/>
    <w:tmpl w:val="D26E50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D23698"/>
    <w:multiLevelType w:val="hybridMultilevel"/>
    <w:tmpl w:val="98081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B22AE"/>
    <w:multiLevelType w:val="hybridMultilevel"/>
    <w:tmpl w:val="5B265ECA"/>
    <w:lvl w:ilvl="0" w:tplc="E048D482">
      <w:numFmt w:val="bullet"/>
      <w:lvlText w:val=""/>
      <w:lvlJc w:val="left"/>
      <w:pPr>
        <w:ind w:left="240" w:hanging="20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245C5AE6">
      <w:numFmt w:val="bullet"/>
      <w:lvlText w:val="•"/>
      <w:lvlJc w:val="left"/>
      <w:pPr>
        <w:ind w:left="280" w:hanging="208"/>
      </w:pPr>
      <w:rPr>
        <w:rFonts w:hint="default"/>
        <w:lang w:val="ru-RU" w:eastAsia="en-US" w:bidi="ar-SA"/>
      </w:rPr>
    </w:lvl>
    <w:lvl w:ilvl="2" w:tplc="926CB494">
      <w:numFmt w:val="bullet"/>
      <w:lvlText w:val="•"/>
      <w:lvlJc w:val="left"/>
      <w:pPr>
        <w:ind w:left="320" w:hanging="208"/>
      </w:pPr>
      <w:rPr>
        <w:rFonts w:hint="default"/>
        <w:lang w:val="ru-RU" w:eastAsia="en-US" w:bidi="ar-SA"/>
      </w:rPr>
    </w:lvl>
    <w:lvl w:ilvl="3" w:tplc="044AF178">
      <w:numFmt w:val="bullet"/>
      <w:lvlText w:val="•"/>
      <w:lvlJc w:val="left"/>
      <w:pPr>
        <w:ind w:left="360" w:hanging="208"/>
      </w:pPr>
      <w:rPr>
        <w:rFonts w:hint="default"/>
        <w:lang w:val="ru-RU" w:eastAsia="en-US" w:bidi="ar-SA"/>
      </w:rPr>
    </w:lvl>
    <w:lvl w:ilvl="4" w:tplc="3F24BD32">
      <w:numFmt w:val="bullet"/>
      <w:lvlText w:val="•"/>
      <w:lvlJc w:val="left"/>
      <w:pPr>
        <w:ind w:left="401" w:hanging="208"/>
      </w:pPr>
      <w:rPr>
        <w:rFonts w:hint="default"/>
        <w:lang w:val="ru-RU" w:eastAsia="en-US" w:bidi="ar-SA"/>
      </w:rPr>
    </w:lvl>
    <w:lvl w:ilvl="5" w:tplc="A5D8DA18">
      <w:numFmt w:val="bullet"/>
      <w:lvlText w:val="•"/>
      <w:lvlJc w:val="left"/>
      <w:pPr>
        <w:ind w:left="441" w:hanging="208"/>
      </w:pPr>
      <w:rPr>
        <w:rFonts w:hint="default"/>
        <w:lang w:val="ru-RU" w:eastAsia="en-US" w:bidi="ar-SA"/>
      </w:rPr>
    </w:lvl>
    <w:lvl w:ilvl="6" w:tplc="8DF8CA9E">
      <w:numFmt w:val="bullet"/>
      <w:lvlText w:val="•"/>
      <w:lvlJc w:val="left"/>
      <w:pPr>
        <w:ind w:left="481" w:hanging="208"/>
      </w:pPr>
      <w:rPr>
        <w:rFonts w:hint="default"/>
        <w:lang w:val="ru-RU" w:eastAsia="en-US" w:bidi="ar-SA"/>
      </w:rPr>
    </w:lvl>
    <w:lvl w:ilvl="7" w:tplc="AAA8807C">
      <w:numFmt w:val="bullet"/>
      <w:lvlText w:val="•"/>
      <w:lvlJc w:val="left"/>
      <w:pPr>
        <w:ind w:left="521" w:hanging="208"/>
      </w:pPr>
      <w:rPr>
        <w:rFonts w:hint="default"/>
        <w:lang w:val="ru-RU" w:eastAsia="en-US" w:bidi="ar-SA"/>
      </w:rPr>
    </w:lvl>
    <w:lvl w:ilvl="8" w:tplc="BDDE8142">
      <w:numFmt w:val="bullet"/>
      <w:lvlText w:val="•"/>
      <w:lvlJc w:val="left"/>
      <w:pPr>
        <w:ind w:left="562" w:hanging="208"/>
      </w:pPr>
      <w:rPr>
        <w:rFonts w:hint="default"/>
        <w:lang w:val="ru-RU" w:eastAsia="en-US" w:bidi="ar-SA"/>
      </w:rPr>
    </w:lvl>
  </w:abstractNum>
  <w:abstractNum w:abstractNumId="32">
    <w:nsid w:val="57621E52"/>
    <w:multiLevelType w:val="hybridMultilevel"/>
    <w:tmpl w:val="DAAA621E"/>
    <w:lvl w:ilvl="0" w:tplc="970879E2">
      <w:start w:val="4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ADFA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64A7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05C2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41D1E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C5C9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20FA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C88E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A2F3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8B73B0D"/>
    <w:multiLevelType w:val="multilevel"/>
    <w:tmpl w:val="611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4F2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692ABD"/>
    <w:multiLevelType w:val="hybridMultilevel"/>
    <w:tmpl w:val="90FA3EFA"/>
    <w:lvl w:ilvl="0" w:tplc="6D80377E">
      <w:start w:val="1"/>
      <w:numFmt w:val="decimal"/>
      <w:lvlText w:val="%1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6A76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48AE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806D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A020D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A8C8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071F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2407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A0C28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5E96A4B"/>
    <w:multiLevelType w:val="hybridMultilevel"/>
    <w:tmpl w:val="F8F68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7D3DFB"/>
    <w:multiLevelType w:val="multilevel"/>
    <w:tmpl w:val="F5CE817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699E2E49"/>
    <w:multiLevelType w:val="hybridMultilevel"/>
    <w:tmpl w:val="DB3C0A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6A9B08E9"/>
    <w:multiLevelType w:val="hybridMultilevel"/>
    <w:tmpl w:val="FA820C70"/>
    <w:lvl w:ilvl="0" w:tplc="6576E4FA">
      <w:start w:val="1"/>
      <w:numFmt w:val="decimal"/>
      <w:lvlText w:val="%1)"/>
      <w:lvlJc w:val="left"/>
      <w:pPr>
        <w:ind w:left="1373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74ACC0A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306881CC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3" w:tplc="FFA4BB0A">
      <w:numFmt w:val="bullet"/>
      <w:lvlText w:val="•"/>
      <w:lvlJc w:val="left"/>
      <w:pPr>
        <w:ind w:left="4152" w:hanging="360"/>
      </w:pPr>
      <w:rPr>
        <w:rFonts w:hint="default"/>
        <w:lang w:val="ru-RU" w:eastAsia="en-US" w:bidi="ar-SA"/>
      </w:rPr>
    </w:lvl>
    <w:lvl w:ilvl="4" w:tplc="EDF0AE84">
      <w:numFmt w:val="bullet"/>
      <w:lvlText w:val="•"/>
      <w:lvlJc w:val="left"/>
      <w:pPr>
        <w:ind w:left="5076" w:hanging="360"/>
      </w:pPr>
      <w:rPr>
        <w:rFonts w:hint="default"/>
        <w:lang w:val="ru-RU" w:eastAsia="en-US" w:bidi="ar-SA"/>
      </w:rPr>
    </w:lvl>
    <w:lvl w:ilvl="5" w:tplc="6926366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4F34E2C2">
      <w:numFmt w:val="bullet"/>
      <w:lvlText w:val="•"/>
      <w:lvlJc w:val="left"/>
      <w:pPr>
        <w:ind w:left="6924" w:hanging="360"/>
      </w:pPr>
      <w:rPr>
        <w:rFonts w:hint="default"/>
        <w:lang w:val="ru-RU" w:eastAsia="en-US" w:bidi="ar-SA"/>
      </w:rPr>
    </w:lvl>
    <w:lvl w:ilvl="7" w:tplc="D598B220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28604BBC">
      <w:numFmt w:val="bullet"/>
      <w:lvlText w:val="•"/>
      <w:lvlJc w:val="left"/>
      <w:pPr>
        <w:ind w:left="8772" w:hanging="360"/>
      </w:pPr>
      <w:rPr>
        <w:rFonts w:hint="default"/>
        <w:lang w:val="ru-RU" w:eastAsia="en-US" w:bidi="ar-SA"/>
      </w:rPr>
    </w:lvl>
  </w:abstractNum>
  <w:abstractNum w:abstractNumId="40">
    <w:nsid w:val="6C7A6434"/>
    <w:multiLevelType w:val="hybridMultilevel"/>
    <w:tmpl w:val="DF821B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D105CE3"/>
    <w:multiLevelType w:val="multilevel"/>
    <w:tmpl w:val="E3B8C9B2"/>
    <w:lvl w:ilvl="0">
      <w:start w:val="1"/>
      <w:numFmt w:val="decimal"/>
      <w:lvlText w:val="%1"/>
      <w:lvlJc w:val="left"/>
      <w:pPr>
        <w:ind w:left="1254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3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4" w:hanging="66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60" w:hanging="6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40" w:hanging="6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6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40" w:hanging="6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15" w:hanging="6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90" w:hanging="669"/>
      </w:pPr>
      <w:rPr>
        <w:rFonts w:hint="default"/>
        <w:lang w:val="ru-RU" w:eastAsia="en-US" w:bidi="ar-SA"/>
      </w:rPr>
    </w:lvl>
  </w:abstractNum>
  <w:abstractNum w:abstractNumId="42">
    <w:nsid w:val="7AD23071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  <w:lvlOverride w:ilvl="0">
      <w:startOverride w:val="1"/>
    </w:lvlOverride>
  </w:num>
  <w:num w:numId="2">
    <w:abstractNumId w:val="1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</w:num>
  <w:num w:numId="5">
    <w:abstractNumId w:val="23"/>
  </w:num>
  <w:num w:numId="6">
    <w:abstractNumId w:val="22"/>
  </w:num>
  <w:num w:numId="7">
    <w:abstractNumId w:val="10"/>
  </w:num>
  <w:num w:numId="8">
    <w:abstractNumId w:val="18"/>
  </w:num>
  <w:num w:numId="9">
    <w:abstractNumId w:val="38"/>
  </w:num>
  <w:num w:numId="10">
    <w:abstractNumId w:val="34"/>
  </w:num>
  <w:num w:numId="11">
    <w:abstractNumId w:val="27"/>
  </w:num>
  <w:num w:numId="12">
    <w:abstractNumId w:val="14"/>
  </w:num>
  <w:num w:numId="13">
    <w:abstractNumId w:val="40"/>
  </w:num>
  <w:num w:numId="14">
    <w:abstractNumId w:val="9"/>
  </w:num>
  <w:num w:numId="15">
    <w:abstractNumId w:val="42"/>
  </w:num>
  <w:num w:numId="16">
    <w:abstractNumId w:val="20"/>
  </w:num>
  <w:num w:numId="17">
    <w:abstractNumId w:val="2"/>
  </w:num>
  <w:num w:numId="18">
    <w:abstractNumId w:val="5"/>
  </w:num>
  <w:num w:numId="19">
    <w:abstractNumId w:val="8"/>
  </w:num>
  <w:num w:numId="20">
    <w:abstractNumId w:val="28"/>
  </w:num>
  <w:num w:numId="21">
    <w:abstractNumId w:val="25"/>
  </w:num>
  <w:num w:numId="22">
    <w:abstractNumId w:val="36"/>
  </w:num>
  <w:num w:numId="23">
    <w:abstractNumId w:val="30"/>
  </w:num>
  <w:num w:numId="24">
    <w:abstractNumId w:val="35"/>
  </w:num>
  <w:num w:numId="25">
    <w:abstractNumId w:val="32"/>
  </w:num>
  <w:num w:numId="26">
    <w:abstractNumId w:val="0"/>
  </w:num>
  <w:num w:numId="27">
    <w:abstractNumId w:val="3"/>
  </w:num>
  <w:num w:numId="28">
    <w:abstractNumId w:val="1"/>
  </w:num>
  <w:num w:numId="29">
    <w:abstractNumId w:val="7"/>
  </w:num>
  <w:num w:numId="30">
    <w:abstractNumId w:val="41"/>
  </w:num>
  <w:num w:numId="31">
    <w:abstractNumId w:val="31"/>
  </w:num>
  <w:num w:numId="32">
    <w:abstractNumId w:val="21"/>
  </w:num>
  <w:num w:numId="33">
    <w:abstractNumId w:val="39"/>
  </w:num>
  <w:num w:numId="34">
    <w:abstractNumId w:val="13"/>
  </w:num>
  <w:num w:numId="35">
    <w:abstractNumId w:val="17"/>
  </w:num>
  <w:num w:numId="36">
    <w:abstractNumId w:val="16"/>
  </w:num>
  <w:num w:numId="37">
    <w:abstractNumId w:val="24"/>
  </w:num>
  <w:num w:numId="38">
    <w:abstractNumId w:val="15"/>
  </w:num>
  <w:num w:numId="39">
    <w:abstractNumId w:val="11"/>
  </w:num>
  <w:num w:numId="40">
    <w:abstractNumId w:val="29"/>
  </w:num>
  <w:num w:numId="41">
    <w:abstractNumId w:val="26"/>
  </w:num>
  <w:num w:numId="42">
    <w:abstractNumId w:val="3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59"/>
    <w:rsid w:val="000020ED"/>
    <w:rsid w:val="00053B7B"/>
    <w:rsid w:val="0008033B"/>
    <w:rsid w:val="000C09CA"/>
    <w:rsid w:val="000C2437"/>
    <w:rsid w:val="000D5637"/>
    <w:rsid w:val="000D687F"/>
    <w:rsid w:val="000F6848"/>
    <w:rsid w:val="0010710A"/>
    <w:rsid w:val="0012073E"/>
    <w:rsid w:val="00154305"/>
    <w:rsid w:val="001A40B3"/>
    <w:rsid w:val="001B11EE"/>
    <w:rsid w:val="001C0AC4"/>
    <w:rsid w:val="001C3690"/>
    <w:rsid w:val="001C4C5C"/>
    <w:rsid w:val="001D0610"/>
    <w:rsid w:val="00204FEE"/>
    <w:rsid w:val="00215432"/>
    <w:rsid w:val="00244703"/>
    <w:rsid w:val="00245AFA"/>
    <w:rsid w:val="00266A22"/>
    <w:rsid w:val="002800AA"/>
    <w:rsid w:val="0028799B"/>
    <w:rsid w:val="002E46DC"/>
    <w:rsid w:val="00313F7A"/>
    <w:rsid w:val="00327B0A"/>
    <w:rsid w:val="00332F59"/>
    <w:rsid w:val="00334227"/>
    <w:rsid w:val="003671E2"/>
    <w:rsid w:val="00375C60"/>
    <w:rsid w:val="003A3F1A"/>
    <w:rsid w:val="003B4ED9"/>
    <w:rsid w:val="003F4EC7"/>
    <w:rsid w:val="00442269"/>
    <w:rsid w:val="00455A11"/>
    <w:rsid w:val="0049704D"/>
    <w:rsid w:val="004C3341"/>
    <w:rsid w:val="004E0F4B"/>
    <w:rsid w:val="004F4E2B"/>
    <w:rsid w:val="00533A06"/>
    <w:rsid w:val="00607E64"/>
    <w:rsid w:val="0067075E"/>
    <w:rsid w:val="006B775F"/>
    <w:rsid w:val="006D7A3C"/>
    <w:rsid w:val="00707813"/>
    <w:rsid w:val="00784EC7"/>
    <w:rsid w:val="007B570D"/>
    <w:rsid w:val="007E477A"/>
    <w:rsid w:val="007E4E24"/>
    <w:rsid w:val="008068BB"/>
    <w:rsid w:val="008159B0"/>
    <w:rsid w:val="00817211"/>
    <w:rsid w:val="00860F9F"/>
    <w:rsid w:val="00884D3C"/>
    <w:rsid w:val="008B51F8"/>
    <w:rsid w:val="008C7428"/>
    <w:rsid w:val="008D3093"/>
    <w:rsid w:val="008F727B"/>
    <w:rsid w:val="009279CA"/>
    <w:rsid w:val="009547F5"/>
    <w:rsid w:val="009629B2"/>
    <w:rsid w:val="009644DA"/>
    <w:rsid w:val="00980E5C"/>
    <w:rsid w:val="009834F5"/>
    <w:rsid w:val="009B08C7"/>
    <w:rsid w:val="009C7AED"/>
    <w:rsid w:val="009E1D8D"/>
    <w:rsid w:val="009E4A89"/>
    <w:rsid w:val="009F6BE1"/>
    <w:rsid w:val="00A16866"/>
    <w:rsid w:val="00AD67CA"/>
    <w:rsid w:val="00B13515"/>
    <w:rsid w:val="00B52994"/>
    <w:rsid w:val="00B63E4E"/>
    <w:rsid w:val="00B81A0A"/>
    <w:rsid w:val="00BA2733"/>
    <w:rsid w:val="00BC5A56"/>
    <w:rsid w:val="00BD10AF"/>
    <w:rsid w:val="00BD5280"/>
    <w:rsid w:val="00BF0EF2"/>
    <w:rsid w:val="00C244B9"/>
    <w:rsid w:val="00CA5FD9"/>
    <w:rsid w:val="00CD537D"/>
    <w:rsid w:val="00CD77ED"/>
    <w:rsid w:val="00D20098"/>
    <w:rsid w:val="00E15731"/>
    <w:rsid w:val="00E5552F"/>
    <w:rsid w:val="00E562AD"/>
    <w:rsid w:val="00E65E48"/>
    <w:rsid w:val="00EA09DA"/>
    <w:rsid w:val="00EA1AC9"/>
    <w:rsid w:val="00EC352E"/>
    <w:rsid w:val="00EC45DE"/>
    <w:rsid w:val="00F1024B"/>
    <w:rsid w:val="00F736E9"/>
    <w:rsid w:val="00FD188A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5DE"/>
  </w:style>
  <w:style w:type="paragraph" w:styleId="1">
    <w:name w:val="heading 1"/>
    <w:basedOn w:val="a"/>
    <w:next w:val="a"/>
    <w:link w:val="10"/>
    <w:qFormat/>
    <w:rsid w:val="001C3690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Times New Roman" w:hAnsi="Arial" w:cs="Arial"/>
      <w:sz w:val="32"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2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2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687F"/>
    <w:rPr>
      <w:color w:val="808080"/>
    </w:rPr>
  </w:style>
  <w:style w:type="paragraph" w:styleId="a4">
    <w:name w:val="Balloon Text"/>
    <w:basedOn w:val="a"/>
    <w:link w:val="a5"/>
    <w:unhideWhenUsed/>
    <w:rsid w:val="000D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D687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0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D67CA"/>
  </w:style>
  <w:style w:type="character" w:customStyle="1" w:styleId="texample">
    <w:name w:val="texample"/>
    <w:basedOn w:val="a0"/>
    <w:rsid w:val="00AD67CA"/>
  </w:style>
  <w:style w:type="table" w:styleId="a7">
    <w:name w:val="Table Grid"/>
    <w:basedOn w:val="a1"/>
    <w:uiPriority w:val="59"/>
    <w:rsid w:val="004E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684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C3690"/>
    <w:rPr>
      <w:rFonts w:ascii="Arial" w:eastAsia="Times New Roman" w:hAnsi="Arial" w:cs="Arial"/>
      <w:sz w:val="32"/>
      <w:szCs w:val="24"/>
      <w:lang w:eastAsia="ar-SA"/>
    </w:rPr>
  </w:style>
  <w:style w:type="table" w:customStyle="1" w:styleId="11">
    <w:name w:val="Сетка таблицы1"/>
    <w:basedOn w:val="a1"/>
    <w:next w:val="a7"/>
    <w:rsid w:val="0060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rsid w:val="00BD10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8C7428"/>
  </w:style>
  <w:style w:type="character" w:styleId="a9">
    <w:name w:val="Hyperlink"/>
    <w:basedOn w:val="a0"/>
    <w:rsid w:val="008C7428"/>
    <w:rPr>
      <w:color w:val="0000FF"/>
      <w:u w:val="single"/>
    </w:rPr>
  </w:style>
  <w:style w:type="character" w:customStyle="1" w:styleId="var1">
    <w:name w:val="var1"/>
    <w:basedOn w:val="a0"/>
    <w:rsid w:val="008C7428"/>
    <w:rPr>
      <w:rFonts w:ascii="Times New Roman" w:hAnsi="Times New Roman" w:cs="Times New Roman" w:hint="default"/>
      <w:b w:val="0"/>
      <w:bCs w:val="0"/>
      <w:i/>
      <w:iCs/>
      <w:sz w:val="27"/>
      <w:szCs w:val="27"/>
    </w:rPr>
  </w:style>
  <w:style w:type="paragraph" w:customStyle="1" w:styleId="top3">
    <w:name w:val="top3"/>
    <w:basedOn w:val="a"/>
    <w:rsid w:val="008C7428"/>
    <w:pPr>
      <w:spacing w:before="120" w:after="0" w:line="360" w:lineRule="auto"/>
      <w:ind w:left="150" w:right="750" w:firstLine="32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0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22">
    <w:name w:val="Нет списка2"/>
    <w:next w:val="a2"/>
    <w:uiPriority w:val="99"/>
    <w:semiHidden/>
    <w:unhideWhenUsed/>
    <w:rsid w:val="000C09CA"/>
  </w:style>
  <w:style w:type="table" w:customStyle="1" w:styleId="TableNormal">
    <w:name w:val="Table Normal"/>
    <w:uiPriority w:val="2"/>
    <w:semiHidden/>
    <w:unhideWhenUsed/>
    <w:qFormat/>
    <w:rsid w:val="000C09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99"/>
    <w:semiHidden/>
    <w:unhideWhenUsed/>
    <w:rsid w:val="000C09C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0C09CA"/>
  </w:style>
  <w:style w:type="paragraph" w:customStyle="1" w:styleId="TableParagraph">
    <w:name w:val="Table Paragraph"/>
    <w:basedOn w:val="a"/>
    <w:uiPriority w:val="1"/>
    <w:qFormat/>
    <w:rsid w:val="000C09CA"/>
    <w:pPr>
      <w:widowControl w:val="0"/>
      <w:autoSpaceDE w:val="0"/>
      <w:autoSpaceDN w:val="0"/>
      <w:spacing w:after="0" w:line="302" w:lineRule="exact"/>
      <w:ind w:left="301"/>
      <w:jc w:val="center"/>
    </w:pPr>
    <w:rPr>
      <w:rFonts w:ascii="Times New Roman" w:eastAsia="Times New Roman" w:hAnsi="Times New Roman" w:cs="Times New Roman"/>
    </w:rPr>
  </w:style>
  <w:style w:type="paragraph" w:styleId="ac">
    <w:name w:val="header"/>
    <w:basedOn w:val="a"/>
    <w:link w:val="ad"/>
    <w:uiPriority w:val="99"/>
    <w:unhideWhenUsed/>
    <w:rsid w:val="007E4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4E24"/>
  </w:style>
  <w:style w:type="paragraph" w:styleId="ae">
    <w:name w:val="footer"/>
    <w:basedOn w:val="a"/>
    <w:link w:val="af"/>
    <w:uiPriority w:val="99"/>
    <w:unhideWhenUsed/>
    <w:rsid w:val="007E4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4E24"/>
  </w:style>
  <w:style w:type="character" w:customStyle="1" w:styleId="30">
    <w:name w:val="Заголовок 3 Знак"/>
    <w:basedOn w:val="a0"/>
    <w:link w:val="3"/>
    <w:uiPriority w:val="9"/>
    <w:rsid w:val="00D200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31">
    <w:name w:val="Нет списка3"/>
    <w:next w:val="a2"/>
    <w:uiPriority w:val="99"/>
    <w:semiHidden/>
    <w:unhideWhenUsed/>
    <w:rsid w:val="00D20098"/>
  </w:style>
  <w:style w:type="table" w:customStyle="1" w:styleId="32">
    <w:name w:val="Сетка таблицы3"/>
    <w:basedOn w:val="a1"/>
    <w:next w:val="a7"/>
    <w:rsid w:val="00D2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D20098"/>
    <w:rPr>
      <w:b/>
      <w:bCs/>
    </w:rPr>
  </w:style>
  <w:style w:type="character" w:styleId="HTML">
    <w:name w:val="HTML Code"/>
    <w:basedOn w:val="a0"/>
    <w:rsid w:val="00D20098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D20098"/>
  </w:style>
  <w:style w:type="character" w:customStyle="1" w:styleId="mw-editsection">
    <w:name w:val="mw-editsection"/>
    <w:basedOn w:val="a0"/>
    <w:rsid w:val="00D20098"/>
  </w:style>
  <w:style w:type="character" w:customStyle="1" w:styleId="mw-editsection-bracket">
    <w:name w:val="mw-editsection-bracket"/>
    <w:basedOn w:val="a0"/>
    <w:rsid w:val="00D20098"/>
  </w:style>
  <w:style w:type="character" w:customStyle="1" w:styleId="mw-editsection-divider">
    <w:name w:val="mw-editsection-divider"/>
    <w:basedOn w:val="a0"/>
    <w:rsid w:val="00D20098"/>
  </w:style>
  <w:style w:type="character" w:customStyle="1" w:styleId="mwe-math-mathml-inline">
    <w:name w:val="mwe-math-mathml-inline"/>
    <w:basedOn w:val="a0"/>
    <w:rsid w:val="00D20098"/>
  </w:style>
  <w:style w:type="character" w:customStyle="1" w:styleId="math-template">
    <w:name w:val="math-template"/>
    <w:basedOn w:val="a0"/>
    <w:rsid w:val="00D20098"/>
  </w:style>
  <w:style w:type="character" w:customStyle="1" w:styleId="ts-">
    <w:name w:val="ts-переход"/>
    <w:basedOn w:val="a0"/>
    <w:rsid w:val="00D20098"/>
  </w:style>
  <w:style w:type="character" w:customStyle="1" w:styleId="UnresolvedMention">
    <w:name w:val="Unresolved Mention"/>
    <w:basedOn w:val="a0"/>
    <w:uiPriority w:val="99"/>
    <w:semiHidden/>
    <w:unhideWhenUsed/>
    <w:rsid w:val="00D2009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5DE"/>
  </w:style>
  <w:style w:type="paragraph" w:styleId="1">
    <w:name w:val="heading 1"/>
    <w:basedOn w:val="a"/>
    <w:next w:val="a"/>
    <w:link w:val="10"/>
    <w:qFormat/>
    <w:rsid w:val="001C3690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Times New Roman" w:hAnsi="Arial" w:cs="Arial"/>
      <w:sz w:val="32"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2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2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687F"/>
    <w:rPr>
      <w:color w:val="808080"/>
    </w:rPr>
  </w:style>
  <w:style w:type="paragraph" w:styleId="a4">
    <w:name w:val="Balloon Text"/>
    <w:basedOn w:val="a"/>
    <w:link w:val="a5"/>
    <w:unhideWhenUsed/>
    <w:rsid w:val="000D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D687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0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D67CA"/>
  </w:style>
  <w:style w:type="character" w:customStyle="1" w:styleId="texample">
    <w:name w:val="texample"/>
    <w:basedOn w:val="a0"/>
    <w:rsid w:val="00AD67CA"/>
  </w:style>
  <w:style w:type="table" w:styleId="a7">
    <w:name w:val="Table Grid"/>
    <w:basedOn w:val="a1"/>
    <w:uiPriority w:val="59"/>
    <w:rsid w:val="004E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684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C3690"/>
    <w:rPr>
      <w:rFonts w:ascii="Arial" w:eastAsia="Times New Roman" w:hAnsi="Arial" w:cs="Arial"/>
      <w:sz w:val="32"/>
      <w:szCs w:val="24"/>
      <w:lang w:eastAsia="ar-SA"/>
    </w:rPr>
  </w:style>
  <w:style w:type="table" w:customStyle="1" w:styleId="11">
    <w:name w:val="Сетка таблицы1"/>
    <w:basedOn w:val="a1"/>
    <w:next w:val="a7"/>
    <w:rsid w:val="0060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rsid w:val="00BD10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8C7428"/>
  </w:style>
  <w:style w:type="character" w:styleId="a9">
    <w:name w:val="Hyperlink"/>
    <w:basedOn w:val="a0"/>
    <w:rsid w:val="008C7428"/>
    <w:rPr>
      <w:color w:val="0000FF"/>
      <w:u w:val="single"/>
    </w:rPr>
  </w:style>
  <w:style w:type="character" w:customStyle="1" w:styleId="var1">
    <w:name w:val="var1"/>
    <w:basedOn w:val="a0"/>
    <w:rsid w:val="008C7428"/>
    <w:rPr>
      <w:rFonts w:ascii="Times New Roman" w:hAnsi="Times New Roman" w:cs="Times New Roman" w:hint="default"/>
      <w:b w:val="0"/>
      <w:bCs w:val="0"/>
      <w:i/>
      <w:iCs/>
      <w:sz w:val="27"/>
      <w:szCs w:val="27"/>
    </w:rPr>
  </w:style>
  <w:style w:type="paragraph" w:customStyle="1" w:styleId="top3">
    <w:name w:val="top3"/>
    <w:basedOn w:val="a"/>
    <w:rsid w:val="008C7428"/>
    <w:pPr>
      <w:spacing w:before="120" w:after="0" w:line="360" w:lineRule="auto"/>
      <w:ind w:left="150" w:right="750" w:firstLine="32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0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22">
    <w:name w:val="Нет списка2"/>
    <w:next w:val="a2"/>
    <w:uiPriority w:val="99"/>
    <w:semiHidden/>
    <w:unhideWhenUsed/>
    <w:rsid w:val="000C09CA"/>
  </w:style>
  <w:style w:type="table" w:customStyle="1" w:styleId="TableNormal">
    <w:name w:val="Table Normal"/>
    <w:uiPriority w:val="2"/>
    <w:semiHidden/>
    <w:unhideWhenUsed/>
    <w:qFormat/>
    <w:rsid w:val="000C09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99"/>
    <w:semiHidden/>
    <w:unhideWhenUsed/>
    <w:rsid w:val="000C09C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0C09CA"/>
  </w:style>
  <w:style w:type="paragraph" w:customStyle="1" w:styleId="TableParagraph">
    <w:name w:val="Table Paragraph"/>
    <w:basedOn w:val="a"/>
    <w:uiPriority w:val="1"/>
    <w:qFormat/>
    <w:rsid w:val="000C09CA"/>
    <w:pPr>
      <w:widowControl w:val="0"/>
      <w:autoSpaceDE w:val="0"/>
      <w:autoSpaceDN w:val="0"/>
      <w:spacing w:after="0" w:line="302" w:lineRule="exact"/>
      <w:ind w:left="301"/>
      <w:jc w:val="center"/>
    </w:pPr>
    <w:rPr>
      <w:rFonts w:ascii="Times New Roman" w:eastAsia="Times New Roman" w:hAnsi="Times New Roman" w:cs="Times New Roman"/>
    </w:rPr>
  </w:style>
  <w:style w:type="paragraph" w:styleId="ac">
    <w:name w:val="header"/>
    <w:basedOn w:val="a"/>
    <w:link w:val="ad"/>
    <w:uiPriority w:val="99"/>
    <w:unhideWhenUsed/>
    <w:rsid w:val="007E4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4E24"/>
  </w:style>
  <w:style w:type="paragraph" w:styleId="ae">
    <w:name w:val="footer"/>
    <w:basedOn w:val="a"/>
    <w:link w:val="af"/>
    <w:uiPriority w:val="99"/>
    <w:unhideWhenUsed/>
    <w:rsid w:val="007E4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4E24"/>
  </w:style>
  <w:style w:type="character" w:customStyle="1" w:styleId="30">
    <w:name w:val="Заголовок 3 Знак"/>
    <w:basedOn w:val="a0"/>
    <w:link w:val="3"/>
    <w:uiPriority w:val="9"/>
    <w:rsid w:val="00D200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31">
    <w:name w:val="Нет списка3"/>
    <w:next w:val="a2"/>
    <w:uiPriority w:val="99"/>
    <w:semiHidden/>
    <w:unhideWhenUsed/>
    <w:rsid w:val="00D20098"/>
  </w:style>
  <w:style w:type="table" w:customStyle="1" w:styleId="32">
    <w:name w:val="Сетка таблицы3"/>
    <w:basedOn w:val="a1"/>
    <w:next w:val="a7"/>
    <w:rsid w:val="00D2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D20098"/>
    <w:rPr>
      <w:b/>
      <w:bCs/>
    </w:rPr>
  </w:style>
  <w:style w:type="character" w:styleId="HTML">
    <w:name w:val="HTML Code"/>
    <w:basedOn w:val="a0"/>
    <w:rsid w:val="00D20098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D20098"/>
  </w:style>
  <w:style w:type="character" w:customStyle="1" w:styleId="mw-editsection">
    <w:name w:val="mw-editsection"/>
    <w:basedOn w:val="a0"/>
    <w:rsid w:val="00D20098"/>
  </w:style>
  <w:style w:type="character" w:customStyle="1" w:styleId="mw-editsection-bracket">
    <w:name w:val="mw-editsection-bracket"/>
    <w:basedOn w:val="a0"/>
    <w:rsid w:val="00D20098"/>
  </w:style>
  <w:style w:type="character" w:customStyle="1" w:styleId="mw-editsection-divider">
    <w:name w:val="mw-editsection-divider"/>
    <w:basedOn w:val="a0"/>
    <w:rsid w:val="00D20098"/>
  </w:style>
  <w:style w:type="character" w:customStyle="1" w:styleId="mwe-math-mathml-inline">
    <w:name w:val="mwe-math-mathml-inline"/>
    <w:basedOn w:val="a0"/>
    <w:rsid w:val="00D20098"/>
  </w:style>
  <w:style w:type="character" w:customStyle="1" w:styleId="math-template">
    <w:name w:val="math-template"/>
    <w:basedOn w:val="a0"/>
    <w:rsid w:val="00D20098"/>
  </w:style>
  <w:style w:type="character" w:customStyle="1" w:styleId="ts-">
    <w:name w:val="ts-переход"/>
    <w:basedOn w:val="a0"/>
    <w:rsid w:val="00D20098"/>
  </w:style>
  <w:style w:type="character" w:customStyle="1" w:styleId="UnresolvedMention">
    <w:name w:val="Unresolved Mention"/>
    <w:basedOn w:val="a0"/>
    <w:uiPriority w:val="99"/>
    <w:semiHidden/>
    <w:unhideWhenUsed/>
    <w:rsid w:val="00D20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53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86.png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4.png"/><Relationship Id="rId68" Type="http://schemas.openxmlformats.org/officeDocument/2006/relationships/image" Target="media/image39.png"/><Relationship Id="rId84" Type="http://schemas.openxmlformats.org/officeDocument/2006/relationships/image" Target="media/image54.png"/><Relationship Id="rId89" Type="http://schemas.openxmlformats.org/officeDocument/2006/relationships/image" Target="media/image59.png"/><Relationship Id="rId112" Type="http://schemas.openxmlformats.org/officeDocument/2006/relationships/image" Target="media/image81.png"/><Relationship Id="rId16" Type="http://schemas.openxmlformats.org/officeDocument/2006/relationships/image" Target="media/image6.wmf"/><Relationship Id="rId107" Type="http://schemas.openxmlformats.org/officeDocument/2006/relationships/image" Target="media/image76.png"/><Relationship Id="rId11" Type="http://schemas.openxmlformats.org/officeDocument/2006/relationships/image" Target="media/image2.jpeg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image" Target="media/image45.gif"/><Relationship Id="rId79" Type="http://schemas.openxmlformats.org/officeDocument/2006/relationships/image" Target="media/image50.wmf"/><Relationship Id="rId102" Type="http://schemas.openxmlformats.org/officeDocument/2006/relationships/image" Target="media/image71.png"/><Relationship Id="rId123" Type="http://schemas.openxmlformats.org/officeDocument/2006/relationships/hyperlink" Target="http://www.physchem.chimfak.rsu.ru/Source/NumMethods/ODE.html" TargetMode="Externa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60.png"/><Relationship Id="rId95" Type="http://schemas.openxmlformats.org/officeDocument/2006/relationships/image" Target="media/image65.png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image" Target="media/image40.png"/><Relationship Id="rId77" Type="http://schemas.openxmlformats.org/officeDocument/2006/relationships/image" Target="media/image48.gif"/><Relationship Id="rId100" Type="http://schemas.openxmlformats.org/officeDocument/2006/relationships/image" Target="media/image70.wmf"/><Relationship Id="rId105" Type="http://schemas.openxmlformats.org/officeDocument/2006/relationships/image" Target="media/image74.png"/><Relationship Id="rId113" Type="http://schemas.openxmlformats.org/officeDocument/2006/relationships/image" Target="media/image82.png"/><Relationship Id="rId118" Type="http://schemas.openxmlformats.org/officeDocument/2006/relationships/image" Target="media/image87.png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43.png"/><Relationship Id="rId80" Type="http://schemas.openxmlformats.org/officeDocument/2006/relationships/oleObject" Target="embeddings/oleObject22.bin"/><Relationship Id="rId85" Type="http://schemas.openxmlformats.org/officeDocument/2006/relationships/image" Target="media/image55.png"/><Relationship Id="rId93" Type="http://schemas.openxmlformats.org/officeDocument/2006/relationships/image" Target="media/image63.png"/><Relationship Id="rId98" Type="http://schemas.openxmlformats.org/officeDocument/2006/relationships/image" Target="media/image68.png"/><Relationship Id="rId121" Type="http://schemas.openxmlformats.org/officeDocument/2006/relationships/hyperlink" Target="http://www.physchem.chimfak.rsu.ru/Source/NumMethods/Integration.php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30.png"/><Relationship Id="rId67" Type="http://schemas.openxmlformats.org/officeDocument/2006/relationships/image" Target="media/image38.png"/><Relationship Id="rId103" Type="http://schemas.openxmlformats.org/officeDocument/2006/relationships/image" Target="media/image72.png"/><Relationship Id="rId108" Type="http://schemas.openxmlformats.org/officeDocument/2006/relationships/image" Target="media/image77.png"/><Relationship Id="rId116" Type="http://schemas.openxmlformats.org/officeDocument/2006/relationships/image" Target="media/image85.png"/><Relationship Id="rId124" Type="http://schemas.openxmlformats.org/officeDocument/2006/relationships/hyperlink" Target="http://www.physchem.chimfak.rsu.ru/Source/NumMethods/ODE.html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70" Type="http://schemas.openxmlformats.org/officeDocument/2006/relationships/image" Target="media/image41.png"/><Relationship Id="rId75" Type="http://schemas.openxmlformats.org/officeDocument/2006/relationships/image" Target="media/image46.gif"/><Relationship Id="rId83" Type="http://schemas.openxmlformats.org/officeDocument/2006/relationships/image" Target="media/image53.png"/><Relationship Id="rId88" Type="http://schemas.openxmlformats.org/officeDocument/2006/relationships/image" Target="media/image58.png"/><Relationship Id="rId91" Type="http://schemas.openxmlformats.org/officeDocument/2006/relationships/image" Target="media/image61.png"/><Relationship Id="rId96" Type="http://schemas.openxmlformats.org/officeDocument/2006/relationships/image" Target="media/image66.png"/><Relationship Id="rId11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8.png"/><Relationship Id="rId106" Type="http://schemas.openxmlformats.org/officeDocument/2006/relationships/image" Target="media/image75.png"/><Relationship Id="rId114" Type="http://schemas.openxmlformats.org/officeDocument/2006/relationships/image" Target="media/image83.png"/><Relationship Id="rId119" Type="http://schemas.openxmlformats.org/officeDocument/2006/relationships/image" Target="media/image88.png"/><Relationship Id="rId12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73" Type="http://schemas.openxmlformats.org/officeDocument/2006/relationships/image" Target="media/image44.gif"/><Relationship Id="rId78" Type="http://schemas.openxmlformats.org/officeDocument/2006/relationships/image" Target="media/image49.gif"/><Relationship Id="rId81" Type="http://schemas.openxmlformats.org/officeDocument/2006/relationships/image" Target="media/image51.png"/><Relationship Id="rId86" Type="http://schemas.openxmlformats.org/officeDocument/2006/relationships/image" Target="media/image56.png"/><Relationship Id="rId94" Type="http://schemas.openxmlformats.org/officeDocument/2006/relationships/image" Target="media/image64.png"/><Relationship Id="rId99" Type="http://schemas.openxmlformats.org/officeDocument/2006/relationships/image" Target="media/image69.png"/><Relationship Id="rId101" Type="http://schemas.openxmlformats.org/officeDocument/2006/relationships/oleObject" Target="embeddings/oleObject23.bin"/><Relationship Id="rId122" Type="http://schemas.openxmlformats.org/officeDocument/2006/relationships/hyperlink" Target="http://www.physchem.chimfak.rsu.ru/Source/NumMethods/Integration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78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6" Type="http://schemas.openxmlformats.org/officeDocument/2006/relationships/image" Target="media/image47.gif"/><Relationship Id="rId97" Type="http://schemas.openxmlformats.org/officeDocument/2006/relationships/image" Target="media/image67.png"/><Relationship Id="rId104" Type="http://schemas.openxmlformats.org/officeDocument/2006/relationships/image" Target="media/image73.png"/><Relationship Id="rId120" Type="http://schemas.openxmlformats.org/officeDocument/2006/relationships/image" Target="media/image89.png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42.png"/><Relationship Id="rId92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7.png"/><Relationship Id="rId87" Type="http://schemas.openxmlformats.org/officeDocument/2006/relationships/image" Target="media/image57.png"/><Relationship Id="rId110" Type="http://schemas.openxmlformats.org/officeDocument/2006/relationships/image" Target="media/image79.png"/><Relationship Id="rId115" Type="http://schemas.openxmlformats.org/officeDocument/2006/relationships/image" Target="media/image84.png"/><Relationship Id="rId61" Type="http://schemas.openxmlformats.org/officeDocument/2006/relationships/image" Target="media/image32.png"/><Relationship Id="rId8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1A9B6-EB4C-412F-9681-BA8FB98F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65</Pages>
  <Words>11812</Words>
  <Characters>67329</Characters>
  <Application>Microsoft Office Word</Application>
  <DocSecurity>0</DocSecurity>
  <Lines>561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anechka</dc:creator>
  <cp:lastModifiedBy>anechka</cp:lastModifiedBy>
  <cp:revision>4</cp:revision>
  <dcterms:created xsi:type="dcterms:W3CDTF">2022-03-18T15:53:00Z</dcterms:created>
  <dcterms:modified xsi:type="dcterms:W3CDTF">2022-03-28T08:05:00Z</dcterms:modified>
</cp:coreProperties>
</file>